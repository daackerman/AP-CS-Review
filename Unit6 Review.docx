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D03" w:rsidRPr="00A90D03" w:rsidRDefault="0030415B" w:rsidP="00A90D03">
      <w:pPr>
        <w:spacing w:after="0" w:line="240" w:lineRule="auto"/>
        <w:textAlignment w:val="baseline"/>
        <w:rPr>
          <w:rFonts w:ascii="Times New Roman" w:eastAsia="Times New Roman" w:hAnsi="Times New Roman" w:cs="Times New Roman"/>
          <w:color w:val="2E74B5"/>
          <w:sz w:val="24"/>
          <w:szCs w:val="24"/>
        </w:rPr>
      </w:pPr>
      <w:r>
        <w:rPr>
          <w:rFonts w:ascii="Calibri Light" w:eastAsia="Times New Roman" w:hAnsi="Calibri Light" w:cs="Calibri Light"/>
          <w:color w:val="2E74B5"/>
          <w:sz w:val="32"/>
          <w:szCs w:val="32"/>
        </w:rPr>
        <w:t>Unit 6</w:t>
      </w:r>
      <w:r w:rsidR="00A90D03" w:rsidRPr="00A90D03">
        <w:rPr>
          <w:rFonts w:ascii="Calibri Light" w:eastAsia="Times New Roman" w:hAnsi="Calibri Light" w:cs="Calibri Light"/>
          <w:color w:val="2E74B5"/>
          <w:sz w:val="32"/>
          <w:szCs w:val="32"/>
        </w:rPr>
        <w:t xml:space="preserve">: </w:t>
      </w:r>
      <w:r>
        <w:rPr>
          <w:rFonts w:ascii="Calibri Light" w:eastAsia="Times New Roman" w:hAnsi="Calibri Light" w:cs="Calibri Light"/>
          <w:color w:val="2E74B5"/>
          <w:sz w:val="32"/>
          <w:szCs w:val="32"/>
        </w:rPr>
        <w:t>Inheritance</w:t>
      </w:r>
      <w:r w:rsidR="00A90D03" w:rsidRPr="00A90D03">
        <w:rPr>
          <w:rFonts w:ascii="Calibri Light" w:eastAsia="Times New Roman" w:hAnsi="Calibri Light" w:cs="Calibri Light"/>
          <w:color w:val="2E74B5"/>
          <w:sz w:val="32"/>
          <w:szCs w:val="32"/>
        </w:rPr>
        <w:t> </w:t>
      </w:r>
    </w:p>
    <w:p w:rsidR="00A00C7D" w:rsidRPr="00060379" w:rsidRDefault="00060379" w:rsidP="00A00C7D">
      <w:pPr>
        <w:spacing w:after="0" w:line="240" w:lineRule="auto"/>
        <w:textAlignment w:val="baseline"/>
        <w:rPr>
          <w:rFonts w:ascii="Times New Roman" w:eastAsia="Times New Roman" w:hAnsi="Times New Roman" w:cs="Times New Roman"/>
          <w:color w:val="2E74B5"/>
          <w:sz w:val="24"/>
          <w:szCs w:val="24"/>
        </w:rPr>
      </w:pPr>
      <w:r>
        <w:rPr>
          <w:rFonts w:eastAsia="Times New Roman" w:cstheme="minorHAnsi"/>
        </w:rPr>
        <w:t>In</w:t>
      </w:r>
      <w:r w:rsidR="00B47282">
        <w:rPr>
          <w:rFonts w:eastAsia="Times New Roman" w:cstheme="minorHAnsi"/>
        </w:rPr>
        <w:t>heritance</w:t>
      </w:r>
      <w:r>
        <w:rPr>
          <w:rFonts w:eastAsia="Times New Roman" w:cstheme="minorHAnsi"/>
        </w:rPr>
        <w:t xml:space="preserve"> is</w:t>
      </w:r>
      <w:r w:rsidR="00A00C7D" w:rsidRPr="00A00C7D">
        <w:rPr>
          <w:rFonts w:eastAsia="Times New Roman" w:cstheme="minorHAnsi"/>
        </w:rPr>
        <w:t xml:space="preserve"> way to form new cl</w:t>
      </w:r>
      <w:r>
        <w:rPr>
          <w:rFonts w:eastAsia="Times New Roman" w:cstheme="minorHAnsi"/>
        </w:rPr>
        <w:t>asses based on existing classes by</w:t>
      </w:r>
      <w:r w:rsidR="00A00C7D" w:rsidRPr="00A00C7D">
        <w:rPr>
          <w:rFonts w:eastAsia="Times New Roman" w:cstheme="minorHAnsi"/>
        </w:rPr>
        <w:t xml:space="preserve"> takin</w:t>
      </w:r>
      <w:r>
        <w:rPr>
          <w:rFonts w:eastAsia="Times New Roman" w:cstheme="minorHAnsi"/>
        </w:rPr>
        <w:t xml:space="preserve">g on their attributes/behavior, </w:t>
      </w:r>
      <w:r w:rsidR="00A00C7D" w:rsidRPr="00A00C7D">
        <w:rPr>
          <w:rFonts w:eastAsia="Times New Roman" w:cstheme="minorHAnsi"/>
        </w:rPr>
        <w:t>group</w:t>
      </w:r>
      <w:r>
        <w:rPr>
          <w:rFonts w:eastAsia="Times New Roman" w:cstheme="minorHAnsi"/>
        </w:rPr>
        <w:t>ing</w:t>
      </w:r>
      <w:r w:rsidR="00A00C7D" w:rsidRPr="00A00C7D">
        <w:rPr>
          <w:rFonts w:eastAsia="Times New Roman" w:cstheme="minorHAnsi"/>
        </w:rPr>
        <w:t xml:space="preserve"> related classes​</w:t>
      </w:r>
      <w:r>
        <w:rPr>
          <w:rFonts w:eastAsia="Times New Roman" w:cstheme="minorHAnsi"/>
        </w:rPr>
        <w:t>, and sharing</w:t>
      </w:r>
      <w:r w:rsidR="00A00C7D" w:rsidRPr="00A00C7D">
        <w:rPr>
          <w:rFonts w:eastAsia="Times New Roman" w:cstheme="minorHAnsi"/>
        </w:rPr>
        <w:t xml:space="preserve"> code between two or more classes​</w:t>
      </w:r>
      <w:r>
        <w:rPr>
          <w:rFonts w:eastAsia="Times New Roman" w:cstheme="minorHAnsi"/>
        </w:rPr>
        <w:t>. It is useful for ensuring that code isn’t duplicated, and making code easier to develop.</w:t>
      </w:r>
    </w:p>
    <w:p w:rsidR="00A00C7D" w:rsidRPr="00A00C7D" w:rsidRDefault="00A00C7D" w:rsidP="00A00C7D">
      <w:pPr>
        <w:spacing w:after="0" w:line="240" w:lineRule="auto"/>
        <w:textAlignment w:val="baseline"/>
        <w:rPr>
          <w:rFonts w:eastAsia="Times New Roman" w:cstheme="minorHAnsi"/>
        </w:rPr>
      </w:pPr>
      <w:r w:rsidRPr="00A00C7D">
        <w:rPr>
          <w:rFonts w:eastAsia="Times New Roman" w:cstheme="minorHAnsi"/>
        </w:rPr>
        <w:t>​</w:t>
      </w:r>
    </w:p>
    <w:p w:rsidR="00A00C7D" w:rsidRPr="00A00C7D" w:rsidRDefault="00060379" w:rsidP="00A00C7D">
      <w:pPr>
        <w:spacing w:after="0" w:line="240" w:lineRule="auto"/>
        <w:textAlignment w:val="baseline"/>
        <w:rPr>
          <w:rFonts w:eastAsia="Times New Roman" w:cstheme="minorHAnsi"/>
        </w:rPr>
      </w:pPr>
      <w:r>
        <w:rPr>
          <w:rFonts w:eastAsia="Times New Roman" w:cstheme="minorHAnsi"/>
        </w:rPr>
        <w:t xml:space="preserve">​One class can extend another by absorbing its data and/or </w:t>
      </w:r>
      <w:r w:rsidR="00FD3D75">
        <w:rPr>
          <w:rFonts w:eastAsia="Times New Roman" w:cstheme="minorHAnsi"/>
        </w:rPr>
        <w:t>behavior:</w:t>
      </w:r>
    </w:p>
    <w:p w:rsidR="00A00C7D" w:rsidRPr="00A00C7D" w:rsidRDefault="00A00C7D" w:rsidP="00A00C7D">
      <w:pPr>
        <w:spacing w:after="0" w:line="240" w:lineRule="auto"/>
        <w:textAlignment w:val="baseline"/>
        <w:rPr>
          <w:rFonts w:eastAsia="Times New Roman" w:cstheme="minorHAnsi"/>
        </w:rPr>
      </w:pPr>
      <w:r w:rsidRPr="00060379">
        <w:rPr>
          <w:rFonts w:eastAsia="Times New Roman" w:cstheme="minorHAnsi"/>
          <w:b/>
        </w:rPr>
        <w:t>superclass</w:t>
      </w:r>
      <w:r w:rsidRPr="00A00C7D">
        <w:rPr>
          <w:rFonts w:eastAsia="Times New Roman" w:cstheme="minorHAnsi"/>
        </w:rPr>
        <w:t>: The pare</w:t>
      </w:r>
      <w:r w:rsidR="00FD3D75">
        <w:rPr>
          <w:rFonts w:eastAsia="Times New Roman" w:cstheme="minorHAnsi"/>
        </w:rPr>
        <w:t>nt class that is being extended</w:t>
      </w:r>
      <w:r w:rsidRPr="00A00C7D">
        <w:rPr>
          <w:rFonts w:eastAsia="Times New Roman" w:cstheme="minorHAnsi"/>
        </w:rPr>
        <w:t>​</w:t>
      </w:r>
    </w:p>
    <w:p w:rsidR="00A00C7D" w:rsidRPr="00A00C7D" w:rsidRDefault="00A00C7D" w:rsidP="00A00C7D">
      <w:r w:rsidRPr="00060379">
        <w:rPr>
          <w:b/>
        </w:rPr>
        <w:t>subclass</w:t>
      </w:r>
      <w:r w:rsidRPr="00A00C7D">
        <w:t>: The child class that extends the superclass an</w:t>
      </w:r>
      <w:r w:rsidR="00060379">
        <w:t xml:space="preserve">d inherits its behavior and </w:t>
      </w:r>
      <w:r w:rsidRPr="00A00C7D">
        <w:t>gets a copy of every field and method from superclass​</w:t>
      </w:r>
    </w:p>
    <w:p w:rsidR="00FD3D75" w:rsidRPr="00FD3D75" w:rsidRDefault="00FD3D75" w:rsidP="00FD3D75">
      <w:pPr>
        <w:spacing w:after="0"/>
        <w:rPr>
          <w:rFonts w:cstheme="minorHAnsi"/>
        </w:rPr>
      </w:pPr>
      <w:r w:rsidRPr="00FD3D75">
        <w:rPr>
          <w:rFonts w:cstheme="minorHAnsi"/>
        </w:rPr>
        <w:t>Syntax:</w:t>
      </w:r>
    </w:p>
    <w:p w:rsidR="00A00C7D" w:rsidRPr="00060379" w:rsidRDefault="00A00C7D" w:rsidP="00A00C7D">
      <w:pPr>
        <w:rPr>
          <w:rFonts w:ascii="Courier New" w:hAnsi="Courier New" w:cs="Courier New"/>
        </w:rPr>
      </w:pPr>
      <w:r w:rsidRPr="00060379">
        <w:rPr>
          <w:rFonts w:ascii="Courier New" w:hAnsi="Courier New" w:cs="Courier New"/>
        </w:rPr>
        <w:t xml:space="preserve">public class name extends superclass </w:t>
      </w:r>
      <w:r w:rsidR="00FD3D75">
        <w:rPr>
          <w:rFonts w:ascii="Courier New" w:hAnsi="Courier New" w:cs="Courier New"/>
        </w:rPr>
        <w:t>{…}</w:t>
      </w:r>
      <w:r w:rsidRPr="00060379">
        <w:rPr>
          <w:rFonts w:ascii="Cambria Math" w:hAnsi="Cambria Math" w:cs="Cambria Math"/>
        </w:rPr>
        <w:t>​</w:t>
      </w:r>
    </w:p>
    <w:p w:rsidR="00060379" w:rsidRDefault="00A00C7D" w:rsidP="00060379">
      <w:pPr>
        <w:spacing w:after="0"/>
      </w:pPr>
      <w:r w:rsidRPr="00A00C7D">
        <w:t>​</w:t>
      </w:r>
      <w:r w:rsidRPr="00060379">
        <w:rPr>
          <w:b/>
        </w:rPr>
        <w:t>is-a relationship</w:t>
      </w:r>
      <w:r w:rsidRPr="00A00C7D">
        <w:t>: A hierarchical connection where one category can be treated as a</w:t>
      </w:r>
      <w:r w:rsidR="00060379">
        <w:t xml:space="preserve"> specialized version of another, such as </w:t>
      </w:r>
      <w:r w:rsidRPr="00A00C7D">
        <w:t>every marketer is an employee​</w:t>
      </w:r>
      <w:r w:rsidR="00060379">
        <w:t xml:space="preserve"> and </w:t>
      </w:r>
      <w:r w:rsidRPr="00A00C7D">
        <w:t>every legal secretary is a secretary​</w:t>
      </w:r>
    </w:p>
    <w:p w:rsidR="00A00C7D" w:rsidRPr="00A00C7D" w:rsidRDefault="00A00C7D" w:rsidP="00060379">
      <w:pPr>
        <w:spacing w:after="0"/>
      </w:pPr>
      <w:r w:rsidRPr="00060379">
        <w:rPr>
          <w:b/>
        </w:rPr>
        <w:t>inheritance hierarchy</w:t>
      </w:r>
      <w:r w:rsidRPr="00A00C7D">
        <w:t xml:space="preserve">: A set of classes connected by </w:t>
      </w:r>
      <w:proofErr w:type="spellStart"/>
      <w:r w:rsidRPr="00A00C7D">
        <w:t>is</w:t>
      </w:r>
      <w:proofErr w:type="spellEnd"/>
      <w:r w:rsidRPr="00A00C7D">
        <w:t>-a relationships that can share common code.​</w:t>
      </w:r>
    </w:p>
    <w:p w:rsidR="00A00C7D" w:rsidRDefault="00A00C7D" w:rsidP="00060379">
      <w:pPr>
        <w:spacing w:after="0" w:line="240" w:lineRule="auto"/>
      </w:pPr>
      <w:r w:rsidRPr="00060379">
        <w:rPr>
          <w:b/>
        </w:rPr>
        <w:t>override</w:t>
      </w:r>
      <w:r>
        <w:t>: To write a new version of a method in a subclass that replaces the superclass's version.​</w:t>
      </w:r>
    </w:p>
    <w:p w:rsidR="00A00C7D" w:rsidRDefault="00A00C7D" w:rsidP="00060379">
      <w:pPr>
        <w:spacing w:after="0" w:line="240" w:lineRule="auto"/>
      </w:pPr>
      <w:r>
        <w:t>No special syntax required to</w:t>
      </w:r>
      <w:r w:rsidR="00060379">
        <w:t xml:space="preserve"> override a superclass method, j</w:t>
      </w:r>
      <w:r>
        <w:t>ust write a new version of it in the subclass.​</w:t>
      </w:r>
      <w:r w:rsidR="00FD3D75">
        <w:t xml:space="preserve"> If the code for overriding includes a call to the superclass method, this can be done by using the super keyword.</w:t>
      </w:r>
    </w:p>
    <w:p w:rsidR="00FD3D75" w:rsidRDefault="00FD3D75" w:rsidP="00060379">
      <w:pPr>
        <w:spacing w:after="0" w:line="240" w:lineRule="auto"/>
      </w:pPr>
      <w:r>
        <w:rPr>
          <w:b/>
        </w:rPr>
        <w:t>Polymorphism</w:t>
      </w:r>
      <w:r>
        <w:t xml:space="preserve">: is the mechanism of selecting the appropriate </w:t>
      </w:r>
      <w:proofErr w:type="spellStart"/>
      <w:r>
        <w:t>methos</w:t>
      </w:r>
      <w:proofErr w:type="spellEnd"/>
      <w:r>
        <w:t xml:space="preserve"> for a particular object in a class hierarchy; in java this happen during runtime</w:t>
      </w:r>
    </w:p>
    <w:p w:rsidR="00FD3D75" w:rsidRPr="00FD3D75" w:rsidRDefault="00FD3D75" w:rsidP="00060379">
      <w:pPr>
        <w:spacing w:after="0" w:line="240" w:lineRule="auto"/>
        <w:rPr>
          <w:rFonts w:cstheme="minorHAnsi"/>
        </w:rPr>
      </w:pPr>
      <w:r>
        <w:rPr>
          <w:b/>
        </w:rPr>
        <w:t>Interface</w:t>
      </w:r>
      <w:r>
        <w:t xml:space="preserve">: is a collection of related methods, either abstract (headers only) or default (implementation provided in the interface). Interfaces are implemented with the </w:t>
      </w:r>
      <w:r>
        <w:rPr>
          <w:rFonts w:ascii="Courier New" w:hAnsi="Courier New" w:cs="Courier New"/>
        </w:rPr>
        <w:t>implements</w:t>
      </w:r>
      <w:r>
        <w:rPr>
          <w:rFonts w:cstheme="minorHAnsi"/>
        </w:rPr>
        <w:t xml:space="preserve"> keyword</w:t>
      </w:r>
    </w:p>
    <w:p w:rsidR="00A00C7D" w:rsidRDefault="00A00C7D" w:rsidP="00A00C7D">
      <w:r>
        <w:t>​</w:t>
      </w:r>
    </w:p>
    <w:p w:rsidR="00A90D03" w:rsidRPr="00A90D03" w:rsidRDefault="0030415B" w:rsidP="00A90D03">
      <w:pPr>
        <w:spacing w:after="0" w:line="240" w:lineRule="auto"/>
        <w:textAlignment w:val="baseline"/>
        <w:rPr>
          <w:rFonts w:ascii="Times New Roman" w:eastAsia="Times New Roman" w:hAnsi="Times New Roman" w:cs="Times New Roman"/>
          <w:color w:val="2E74B5"/>
          <w:sz w:val="24"/>
          <w:szCs w:val="24"/>
        </w:rPr>
      </w:pPr>
      <w:r>
        <w:rPr>
          <w:rFonts w:ascii="Calibri Light" w:eastAsia="Times New Roman" w:hAnsi="Calibri Light" w:cs="Calibri Light"/>
          <w:color w:val="2E74B5"/>
          <w:sz w:val="32"/>
          <w:szCs w:val="32"/>
        </w:rPr>
        <w:t>Unit 6</w:t>
      </w:r>
      <w:r w:rsidR="00A90D03" w:rsidRPr="00A90D03">
        <w:rPr>
          <w:rFonts w:ascii="Calibri Light" w:eastAsia="Times New Roman" w:hAnsi="Calibri Light" w:cs="Calibri Light"/>
          <w:color w:val="2E74B5"/>
          <w:sz w:val="32"/>
          <w:szCs w:val="32"/>
        </w:rPr>
        <w:t xml:space="preserve">: </w:t>
      </w:r>
      <w:r>
        <w:rPr>
          <w:rFonts w:ascii="Calibri Light" w:eastAsia="Times New Roman" w:hAnsi="Calibri Light" w:cs="Calibri Light"/>
          <w:color w:val="2E74B5"/>
          <w:sz w:val="32"/>
          <w:szCs w:val="32"/>
        </w:rPr>
        <w:t>Inheritance</w:t>
      </w:r>
      <w:r w:rsidR="00A90D03" w:rsidRPr="00A90D03">
        <w:rPr>
          <w:rFonts w:ascii="Calibri Light" w:eastAsia="Times New Roman" w:hAnsi="Calibri Light" w:cs="Calibri Light"/>
          <w:color w:val="2E74B5"/>
          <w:sz w:val="32"/>
          <w:szCs w:val="32"/>
        </w:rPr>
        <w:t xml:space="preserve"> - Problems </w:t>
      </w:r>
    </w:p>
    <w:p w:rsidR="00827DE0" w:rsidRDefault="003A025A" w:rsidP="00827DE0">
      <w:r>
        <w:t>1</w:t>
      </w:r>
      <w:r w:rsidR="00827DE0">
        <w:t>.  Consider the following class definitions</w:t>
      </w:r>
    </w:p>
    <w:p w:rsidR="00827DE0" w:rsidRPr="003A025A" w:rsidRDefault="00827DE0" w:rsidP="003A025A">
      <w:pPr>
        <w:spacing w:after="0" w:line="240" w:lineRule="auto"/>
        <w:rPr>
          <w:rFonts w:ascii="Courier New" w:hAnsi="Courier New" w:cs="Courier New"/>
        </w:rPr>
      </w:pPr>
      <w:r w:rsidRPr="003A025A">
        <w:rPr>
          <w:rFonts w:ascii="Courier New" w:hAnsi="Courier New" w:cs="Courier New"/>
        </w:rPr>
        <w:t>public class Data{</w:t>
      </w:r>
    </w:p>
    <w:p w:rsidR="00827DE0" w:rsidRPr="003A025A" w:rsidRDefault="00827DE0" w:rsidP="003A025A">
      <w:pPr>
        <w:spacing w:after="0" w:line="240" w:lineRule="auto"/>
        <w:ind w:firstLine="720"/>
        <w:rPr>
          <w:rFonts w:ascii="Courier New" w:hAnsi="Courier New" w:cs="Courier New"/>
        </w:rPr>
      </w:pPr>
      <w:r w:rsidRPr="003A025A">
        <w:rPr>
          <w:rFonts w:ascii="Courier New" w:hAnsi="Courier New" w:cs="Courier New"/>
        </w:rPr>
        <w:t xml:space="preserve">private </w:t>
      </w:r>
      <w:proofErr w:type="spellStart"/>
      <w:r w:rsidRPr="003A025A">
        <w:rPr>
          <w:rFonts w:ascii="Courier New" w:hAnsi="Courier New" w:cs="Courier New"/>
        </w:rPr>
        <w:t>int</w:t>
      </w:r>
      <w:proofErr w:type="spellEnd"/>
      <w:r w:rsidRPr="003A025A">
        <w:rPr>
          <w:rFonts w:ascii="Courier New" w:hAnsi="Courier New" w:cs="Courier New"/>
        </w:rPr>
        <w:t xml:space="preserve"> x;</w:t>
      </w:r>
    </w:p>
    <w:p w:rsidR="00827DE0" w:rsidRPr="003A025A" w:rsidRDefault="00827DE0" w:rsidP="003A025A">
      <w:pPr>
        <w:spacing w:after="0" w:line="240" w:lineRule="auto"/>
        <w:ind w:firstLine="720"/>
        <w:rPr>
          <w:rFonts w:ascii="Courier New" w:hAnsi="Courier New" w:cs="Courier New"/>
        </w:rPr>
      </w:pPr>
      <w:r w:rsidRPr="003A025A">
        <w:rPr>
          <w:rFonts w:ascii="Courier New" w:hAnsi="Courier New" w:cs="Courier New"/>
        </w:rPr>
        <w:t xml:space="preserve">public void </w:t>
      </w:r>
      <w:proofErr w:type="spellStart"/>
      <w:r w:rsidRPr="003A025A">
        <w:rPr>
          <w:rFonts w:ascii="Courier New" w:hAnsi="Courier New" w:cs="Courier New"/>
        </w:rPr>
        <w:t>setX</w:t>
      </w:r>
      <w:proofErr w:type="spellEnd"/>
      <w:r w:rsidRPr="003A025A">
        <w:rPr>
          <w:rFonts w:ascii="Courier New" w:hAnsi="Courier New" w:cs="Courier New"/>
        </w:rPr>
        <w:t>(</w:t>
      </w:r>
      <w:proofErr w:type="spellStart"/>
      <w:r w:rsidRPr="003A025A">
        <w:rPr>
          <w:rFonts w:ascii="Courier New" w:hAnsi="Courier New" w:cs="Courier New"/>
        </w:rPr>
        <w:t>int</w:t>
      </w:r>
      <w:proofErr w:type="spellEnd"/>
      <w:r w:rsidRPr="003A025A">
        <w:rPr>
          <w:rFonts w:ascii="Courier New" w:hAnsi="Courier New" w:cs="Courier New"/>
        </w:rPr>
        <w:t xml:space="preserve"> n){  x= n;}</w:t>
      </w:r>
    </w:p>
    <w:p w:rsidR="00827DE0" w:rsidRPr="003A025A" w:rsidRDefault="00827DE0" w:rsidP="003A025A">
      <w:pPr>
        <w:spacing w:after="0" w:line="240" w:lineRule="auto"/>
        <w:ind w:left="720"/>
        <w:rPr>
          <w:rFonts w:ascii="Courier New" w:hAnsi="Courier New" w:cs="Courier New"/>
        </w:rPr>
      </w:pPr>
      <w:r w:rsidRPr="003A025A">
        <w:rPr>
          <w:rFonts w:ascii="Courier New" w:hAnsi="Courier New" w:cs="Courier New"/>
        </w:rPr>
        <w:t>//other methods not shown</w:t>
      </w:r>
    </w:p>
    <w:p w:rsidR="00827DE0" w:rsidRPr="003A025A" w:rsidRDefault="00827DE0" w:rsidP="003A025A">
      <w:pPr>
        <w:spacing w:after="0" w:line="240" w:lineRule="auto"/>
        <w:rPr>
          <w:rFonts w:ascii="Courier New" w:hAnsi="Courier New" w:cs="Courier New"/>
        </w:rPr>
      </w:pPr>
      <w:r w:rsidRPr="003A025A">
        <w:rPr>
          <w:rFonts w:ascii="Courier New" w:hAnsi="Courier New" w:cs="Courier New"/>
        </w:rPr>
        <w:t>}</w:t>
      </w:r>
    </w:p>
    <w:p w:rsidR="00827DE0" w:rsidRPr="003A025A" w:rsidRDefault="00827DE0" w:rsidP="003A025A">
      <w:pPr>
        <w:spacing w:after="0" w:line="240" w:lineRule="auto"/>
        <w:rPr>
          <w:rFonts w:ascii="Courier New" w:hAnsi="Courier New" w:cs="Courier New"/>
        </w:rPr>
      </w:pPr>
    </w:p>
    <w:p w:rsidR="00827DE0" w:rsidRPr="003A025A" w:rsidRDefault="00827DE0" w:rsidP="003A025A">
      <w:pPr>
        <w:spacing w:after="0" w:line="240" w:lineRule="auto"/>
        <w:rPr>
          <w:rFonts w:ascii="Courier New" w:hAnsi="Courier New" w:cs="Courier New"/>
        </w:rPr>
      </w:pPr>
      <w:r w:rsidRPr="003A025A">
        <w:rPr>
          <w:rFonts w:ascii="Courier New" w:hAnsi="Courier New" w:cs="Courier New"/>
        </w:rPr>
        <w:t xml:space="preserve">public class </w:t>
      </w:r>
      <w:proofErr w:type="spellStart"/>
      <w:r w:rsidRPr="003A025A">
        <w:rPr>
          <w:rFonts w:ascii="Courier New" w:hAnsi="Courier New" w:cs="Courier New"/>
        </w:rPr>
        <w:t>EnhancedData</w:t>
      </w:r>
      <w:proofErr w:type="spellEnd"/>
      <w:r w:rsidRPr="003A025A">
        <w:rPr>
          <w:rFonts w:ascii="Courier New" w:hAnsi="Courier New" w:cs="Courier New"/>
        </w:rPr>
        <w:t xml:space="preserve"> extends Data{</w:t>
      </w:r>
    </w:p>
    <w:p w:rsidR="00827DE0" w:rsidRPr="003A025A" w:rsidRDefault="00827DE0" w:rsidP="003A025A">
      <w:pPr>
        <w:spacing w:after="0" w:line="240" w:lineRule="auto"/>
        <w:ind w:firstLine="720"/>
        <w:rPr>
          <w:rFonts w:ascii="Courier New" w:hAnsi="Courier New" w:cs="Courier New"/>
        </w:rPr>
      </w:pPr>
      <w:r w:rsidRPr="003A025A">
        <w:rPr>
          <w:rFonts w:ascii="Courier New" w:hAnsi="Courier New" w:cs="Courier New"/>
        </w:rPr>
        <w:t xml:space="preserve">private </w:t>
      </w:r>
      <w:proofErr w:type="spellStart"/>
      <w:r w:rsidRPr="003A025A">
        <w:rPr>
          <w:rFonts w:ascii="Courier New" w:hAnsi="Courier New" w:cs="Courier New"/>
        </w:rPr>
        <w:t>int</w:t>
      </w:r>
      <w:proofErr w:type="spellEnd"/>
      <w:r w:rsidRPr="003A025A">
        <w:rPr>
          <w:rFonts w:ascii="Courier New" w:hAnsi="Courier New" w:cs="Courier New"/>
        </w:rPr>
        <w:t xml:space="preserve"> y;</w:t>
      </w:r>
    </w:p>
    <w:p w:rsidR="00827DE0" w:rsidRPr="003A025A" w:rsidRDefault="00827DE0" w:rsidP="003A025A">
      <w:pPr>
        <w:spacing w:after="0" w:line="240" w:lineRule="auto"/>
        <w:ind w:firstLine="720"/>
        <w:rPr>
          <w:rFonts w:ascii="Courier New" w:hAnsi="Courier New" w:cs="Courier New"/>
        </w:rPr>
      </w:pPr>
      <w:r w:rsidRPr="003A025A">
        <w:rPr>
          <w:rFonts w:ascii="Courier New" w:hAnsi="Courier New" w:cs="Courier New"/>
        </w:rPr>
        <w:t xml:space="preserve">public void </w:t>
      </w:r>
      <w:proofErr w:type="spellStart"/>
      <w:r w:rsidRPr="003A025A">
        <w:rPr>
          <w:rFonts w:ascii="Courier New" w:hAnsi="Courier New" w:cs="Courier New"/>
        </w:rPr>
        <w:t>setY</w:t>
      </w:r>
      <w:proofErr w:type="spellEnd"/>
      <w:r w:rsidRPr="003A025A">
        <w:rPr>
          <w:rFonts w:ascii="Courier New" w:hAnsi="Courier New" w:cs="Courier New"/>
        </w:rPr>
        <w:t>(</w:t>
      </w:r>
      <w:proofErr w:type="spellStart"/>
      <w:r w:rsidRPr="003A025A">
        <w:rPr>
          <w:rFonts w:ascii="Courier New" w:hAnsi="Courier New" w:cs="Courier New"/>
        </w:rPr>
        <w:t>int</w:t>
      </w:r>
      <w:proofErr w:type="spellEnd"/>
      <w:r w:rsidRPr="003A025A">
        <w:rPr>
          <w:rFonts w:ascii="Courier New" w:hAnsi="Courier New" w:cs="Courier New"/>
        </w:rPr>
        <w:t xml:space="preserve"> n){  y=n; }</w:t>
      </w:r>
    </w:p>
    <w:p w:rsidR="00827DE0" w:rsidRPr="003A025A" w:rsidRDefault="00827DE0" w:rsidP="003A025A">
      <w:pPr>
        <w:spacing w:after="0" w:line="240" w:lineRule="auto"/>
        <w:ind w:firstLine="720"/>
        <w:rPr>
          <w:rFonts w:ascii="Courier New" w:hAnsi="Courier New" w:cs="Courier New"/>
        </w:rPr>
      </w:pPr>
      <w:r w:rsidRPr="003A025A">
        <w:rPr>
          <w:rFonts w:ascii="Courier New" w:hAnsi="Courier New" w:cs="Courier New"/>
        </w:rPr>
        <w:t>//other methods not shown</w:t>
      </w:r>
    </w:p>
    <w:p w:rsidR="00827DE0" w:rsidRPr="003A025A" w:rsidRDefault="00827DE0" w:rsidP="003A025A">
      <w:pPr>
        <w:spacing w:after="0" w:line="240" w:lineRule="auto"/>
        <w:rPr>
          <w:rFonts w:ascii="Courier New" w:hAnsi="Courier New" w:cs="Courier New"/>
        </w:rPr>
      </w:pPr>
      <w:r w:rsidRPr="003A025A">
        <w:rPr>
          <w:rFonts w:ascii="Courier New" w:hAnsi="Courier New" w:cs="Courier New"/>
        </w:rPr>
        <w:t>}</w:t>
      </w:r>
    </w:p>
    <w:p w:rsidR="00827DE0" w:rsidRDefault="00827DE0" w:rsidP="00827DE0"/>
    <w:p w:rsidR="00827DE0" w:rsidRDefault="00827DE0" w:rsidP="00827DE0">
      <w:r>
        <w:t>Assume the following declaration appears in a client program:</w:t>
      </w:r>
    </w:p>
    <w:p w:rsidR="00827DE0" w:rsidRPr="003A025A" w:rsidRDefault="00827DE0" w:rsidP="00827DE0">
      <w:pPr>
        <w:rPr>
          <w:rFonts w:ascii="Courier New" w:hAnsi="Courier New" w:cs="Courier New"/>
        </w:rPr>
      </w:pPr>
      <w:proofErr w:type="spellStart"/>
      <w:r w:rsidRPr="003A025A">
        <w:rPr>
          <w:rFonts w:ascii="Courier New" w:hAnsi="Courier New" w:cs="Courier New"/>
        </w:rPr>
        <w:t>EnhancedData</w:t>
      </w:r>
      <w:proofErr w:type="spellEnd"/>
      <w:r w:rsidRPr="003A025A">
        <w:rPr>
          <w:rFonts w:ascii="Courier New" w:hAnsi="Courier New" w:cs="Courier New"/>
        </w:rPr>
        <w:t xml:space="preserve"> item = new </w:t>
      </w:r>
      <w:proofErr w:type="spellStart"/>
      <w:r w:rsidRPr="003A025A">
        <w:rPr>
          <w:rFonts w:ascii="Courier New" w:hAnsi="Courier New" w:cs="Courier New"/>
        </w:rPr>
        <w:t>EnhancedData</w:t>
      </w:r>
      <w:proofErr w:type="spellEnd"/>
      <w:r w:rsidRPr="003A025A">
        <w:rPr>
          <w:rFonts w:ascii="Courier New" w:hAnsi="Courier New" w:cs="Courier New"/>
        </w:rPr>
        <w:t>( );</w:t>
      </w:r>
    </w:p>
    <w:p w:rsidR="00827DE0" w:rsidRDefault="00827DE0" w:rsidP="00827DE0">
      <w:r>
        <w:t>Which of the following statements would be valid?</w:t>
      </w:r>
    </w:p>
    <w:p w:rsidR="00827DE0" w:rsidRDefault="00827DE0" w:rsidP="00827DE0"/>
    <w:p w:rsidR="003A025A" w:rsidRDefault="003A025A" w:rsidP="003A025A">
      <w:pPr>
        <w:widowControl w:val="0"/>
        <w:suppressAutoHyphens/>
        <w:spacing w:after="0" w:line="240" w:lineRule="auto"/>
        <w:rPr>
          <w:rFonts w:ascii="Courier New" w:hAnsi="Courier New" w:cs="Courier New"/>
        </w:rPr>
      </w:pPr>
      <w:r w:rsidRPr="003A025A">
        <w:rPr>
          <w:rFonts w:cstheme="minorHAnsi"/>
        </w:rPr>
        <w:lastRenderedPageBreak/>
        <w:t>I</w:t>
      </w:r>
      <w:r>
        <w:rPr>
          <w:rFonts w:ascii="Courier New" w:hAnsi="Courier New" w:cs="Courier New"/>
        </w:rPr>
        <w:t xml:space="preserve"> </w:t>
      </w:r>
      <w:proofErr w:type="spellStart"/>
      <w:r w:rsidR="00827DE0" w:rsidRPr="003A025A">
        <w:rPr>
          <w:rFonts w:ascii="Courier New" w:hAnsi="Courier New" w:cs="Courier New"/>
        </w:rPr>
        <w:t>item.y</w:t>
      </w:r>
      <w:proofErr w:type="spellEnd"/>
      <w:r w:rsidR="00827DE0" w:rsidRPr="003A025A">
        <w:rPr>
          <w:rFonts w:ascii="Courier New" w:hAnsi="Courier New" w:cs="Courier New"/>
        </w:rPr>
        <w:t xml:space="preserve"> = 16;</w:t>
      </w:r>
    </w:p>
    <w:p w:rsidR="00827DE0" w:rsidRPr="003A025A" w:rsidRDefault="003A025A" w:rsidP="003A025A">
      <w:pPr>
        <w:widowControl w:val="0"/>
        <w:suppressAutoHyphens/>
        <w:spacing w:after="0" w:line="240" w:lineRule="auto"/>
        <w:rPr>
          <w:rFonts w:ascii="Courier New" w:hAnsi="Courier New" w:cs="Courier New"/>
        </w:rPr>
      </w:pPr>
      <w:r w:rsidRPr="003A025A">
        <w:rPr>
          <w:rFonts w:cstheme="minorHAnsi"/>
        </w:rPr>
        <w:t>II</w:t>
      </w:r>
      <w:r>
        <w:rPr>
          <w:rFonts w:ascii="Courier New" w:hAnsi="Courier New" w:cs="Courier New"/>
        </w:rPr>
        <w:t xml:space="preserve"> </w:t>
      </w:r>
      <w:proofErr w:type="spellStart"/>
      <w:r w:rsidR="00827DE0" w:rsidRPr="003A025A">
        <w:rPr>
          <w:rFonts w:ascii="Courier New" w:hAnsi="Courier New" w:cs="Courier New"/>
        </w:rPr>
        <w:t>item.setY</w:t>
      </w:r>
      <w:proofErr w:type="spellEnd"/>
      <w:r w:rsidR="00827DE0" w:rsidRPr="003A025A">
        <w:rPr>
          <w:rFonts w:ascii="Courier New" w:hAnsi="Courier New" w:cs="Courier New"/>
        </w:rPr>
        <w:t>(16);</w:t>
      </w:r>
    </w:p>
    <w:p w:rsidR="00827DE0" w:rsidRDefault="003A025A" w:rsidP="003A025A">
      <w:pPr>
        <w:widowControl w:val="0"/>
        <w:suppressAutoHyphens/>
        <w:spacing w:after="0" w:line="240" w:lineRule="auto"/>
      </w:pPr>
      <w:r>
        <w:t xml:space="preserve">III </w:t>
      </w:r>
      <w:proofErr w:type="spellStart"/>
      <w:r w:rsidR="00827DE0" w:rsidRPr="003A025A">
        <w:rPr>
          <w:rFonts w:ascii="Courier New" w:hAnsi="Courier New" w:cs="Courier New"/>
        </w:rPr>
        <w:t>item.setX</w:t>
      </w:r>
      <w:proofErr w:type="spellEnd"/>
      <w:r w:rsidR="00827DE0" w:rsidRPr="003A025A">
        <w:rPr>
          <w:rFonts w:ascii="Courier New" w:hAnsi="Courier New" w:cs="Courier New"/>
        </w:rPr>
        <w:t>(25);</w:t>
      </w:r>
    </w:p>
    <w:p w:rsidR="00827DE0" w:rsidRDefault="00827DE0" w:rsidP="00827DE0"/>
    <w:p w:rsidR="003A025A" w:rsidRDefault="00827DE0" w:rsidP="003A025A">
      <w:pPr>
        <w:pStyle w:val="ListParagraph"/>
        <w:numPr>
          <w:ilvl w:val="0"/>
          <w:numId w:val="36"/>
        </w:numPr>
        <w:spacing w:line="240" w:lineRule="auto"/>
      </w:pPr>
      <w:r>
        <w:t>I</w:t>
      </w:r>
    </w:p>
    <w:p w:rsidR="003A025A" w:rsidRDefault="003A025A" w:rsidP="003A025A">
      <w:pPr>
        <w:pStyle w:val="ListParagraph"/>
        <w:numPr>
          <w:ilvl w:val="0"/>
          <w:numId w:val="36"/>
        </w:numPr>
        <w:spacing w:line="240" w:lineRule="auto"/>
      </w:pPr>
      <w:r>
        <w:t>II</w:t>
      </w:r>
    </w:p>
    <w:p w:rsidR="003A025A" w:rsidRDefault="003A025A" w:rsidP="003A025A">
      <w:pPr>
        <w:pStyle w:val="ListParagraph"/>
        <w:numPr>
          <w:ilvl w:val="0"/>
          <w:numId w:val="36"/>
        </w:numPr>
        <w:spacing w:line="240" w:lineRule="auto"/>
      </w:pPr>
      <w:r>
        <w:t>I and II</w:t>
      </w:r>
    </w:p>
    <w:p w:rsidR="003A025A" w:rsidRDefault="003A025A" w:rsidP="003A025A">
      <w:pPr>
        <w:pStyle w:val="ListParagraph"/>
        <w:numPr>
          <w:ilvl w:val="0"/>
          <w:numId w:val="36"/>
        </w:numPr>
        <w:spacing w:line="240" w:lineRule="auto"/>
      </w:pPr>
      <w:r>
        <w:t>II and III</w:t>
      </w:r>
    </w:p>
    <w:p w:rsidR="003A025A" w:rsidRDefault="003A025A" w:rsidP="003A025A">
      <w:pPr>
        <w:pStyle w:val="ListParagraph"/>
        <w:numPr>
          <w:ilvl w:val="0"/>
          <w:numId w:val="36"/>
        </w:numPr>
        <w:spacing w:line="240" w:lineRule="auto"/>
      </w:pPr>
      <w:r>
        <w:t>I, II, and III</w:t>
      </w:r>
    </w:p>
    <w:p w:rsidR="00827DE0" w:rsidRDefault="00827DE0" w:rsidP="00827DE0">
      <w:r>
        <w:tab/>
      </w:r>
      <w:r>
        <w:tab/>
      </w:r>
    </w:p>
    <w:p w:rsidR="00827DE0" w:rsidRDefault="003A025A" w:rsidP="00827DE0">
      <w:r>
        <w:t xml:space="preserve">2. </w:t>
      </w:r>
      <w:r w:rsidR="00827DE0">
        <w:t>When designing classes, which of the following would be the best reason to use inheritance?</w:t>
      </w:r>
    </w:p>
    <w:p w:rsidR="003A025A" w:rsidRDefault="003A025A" w:rsidP="003A025A">
      <w:pPr>
        <w:spacing w:after="0"/>
      </w:pPr>
      <w:r>
        <w:t>(A)</w:t>
      </w:r>
      <w:r w:rsidR="00827DE0">
        <w:t xml:space="preserve"> Inheritance allows you to write applications that require fewer base and super classes</w:t>
      </w:r>
    </w:p>
    <w:p w:rsidR="003A025A" w:rsidRDefault="003A025A" w:rsidP="003A025A">
      <w:pPr>
        <w:spacing w:after="0"/>
      </w:pPr>
      <w:r>
        <w:t>(B)</w:t>
      </w:r>
      <w:r w:rsidR="00827DE0">
        <w:t xml:space="preserve"> Inheritance allows the creation of a subclass that can use the methods of its superclass without </w:t>
      </w:r>
      <w:r w:rsidR="00827DE0">
        <w:tab/>
        <w:t>rewriting the cod for those methods.</w:t>
      </w:r>
    </w:p>
    <w:p w:rsidR="003A025A" w:rsidRDefault="003A025A" w:rsidP="003A025A">
      <w:pPr>
        <w:spacing w:after="0"/>
      </w:pPr>
      <w:r>
        <w:t>(C)</w:t>
      </w:r>
      <w:r w:rsidR="00827DE0">
        <w:t xml:space="preserve"> Inheritance allows for data encapsulation, while </w:t>
      </w:r>
      <w:proofErr w:type="spellStart"/>
      <w:r w:rsidR="00827DE0">
        <w:t>noninherited</w:t>
      </w:r>
      <w:proofErr w:type="spellEnd"/>
      <w:r w:rsidR="00827DE0">
        <w:t xml:space="preserve"> classes do not allow for this</w:t>
      </w:r>
    </w:p>
    <w:p w:rsidR="003A025A" w:rsidRDefault="003A025A" w:rsidP="003A025A">
      <w:pPr>
        <w:spacing w:after="0"/>
      </w:pPr>
      <w:r>
        <w:t xml:space="preserve">(D) </w:t>
      </w:r>
      <w:r w:rsidR="00827DE0">
        <w:t>Inheritance reduces the number of polymorphic structures encapsulated in applications</w:t>
      </w:r>
    </w:p>
    <w:p w:rsidR="00827DE0" w:rsidRDefault="003A025A" w:rsidP="003A025A">
      <w:pPr>
        <w:spacing w:after="0"/>
      </w:pPr>
      <w:r>
        <w:t>(E)</w:t>
      </w:r>
      <w:r w:rsidR="00827DE0">
        <w:t>Inheritance guarantees that the applications will compile and execute much more quickly</w:t>
      </w:r>
    </w:p>
    <w:p w:rsidR="003A025A" w:rsidRDefault="003A025A" w:rsidP="003A025A">
      <w:pPr>
        <w:spacing w:after="0"/>
      </w:pPr>
    </w:p>
    <w:p w:rsidR="00827DE0" w:rsidRDefault="003A025A" w:rsidP="00827DE0">
      <w:r>
        <w:t xml:space="preserve">3. </w:t>
      </w:r>
      <w:r w:rsidR="00827DE0">
        <w:t>A bear is an animal and a zoo contains many animals, including bears.  Three classes Animal, Bear, and Zoo are declared to represent animal, bear, and zoo objects.  Which of the following is the most appropriate set of declarations?</w:t>
      </w:r>
    </w:p>
    <w:p w:rsidR="00827DE0" w:rsidRDefault="003A025A" w:rsidP="00827DE0">
      <w:r>
        <w:t>(A)</w:t>
      </w:r>
      <w:r w:rsidR="00827DE0">
        <w:t xml:space="preserve">  </w:t>
      </w:r>
    </w:p>
    <w:p w:rsidR="00827DE0" w:rsidRPr="003A025A" w:rsidRDefault="00827DE0" w:rsidP="003A025A">
      <w:pPr>
        <w:spacing w:after="0"/>
        <w:rPr>
          <w:rFonts w:ascii="Courier New" w:hAnsi="Courier New" w:cs="Courier New"/>
        </w:rPr>
      </w:pPr>
      <w:r w:rsidRPr="003A025A">
        <w:rPr>
          <w:rFonts w:ascii="Courier New" w:hAnsi="Courier New" w:cs="Courier New"/>
        </w:rPr>
        <w:t>public class A</w:t>
      </w:r>
      <w:r w:rsidR="003A025A">
        <w:rPr>
          <w:rFonts w:ascii="Courier New" w:hAnsi="Courier New" w:cs="Courier New"/>
        </w:rPr>
        <w:t xml:space="preserve">nimal extends Bear{ … </w:t>
      </w:r>
      <w:r w:rsidRPr="003A025A">
        <w:rPr>
          <w:rFonts w:ascii="Courier New" w:hAnsi="Courier New" w:cs="Courier New"/>
        </w:rPr>
        <w:t>}</w:t>
      </w:r>
    </w:p>
    <w:p w:rsidR="00827DE0" w:rsidRPr="003A025A" w:rsidRDefault="00827DE0" w:rsidP="003A025A">
      <w:pPr>
        <w:spacing w:after="0"/>
        <w:rPr>
          <w:rFonts w:ascii="Courier New" w:hAnsi="Courier New" w:cs="Courier New"/>
        </w:rPr>
      </w:pPr>
    </w:p>
    <w:p w:rsidR="00827DE0" w:rsidRPr="003A025A" w:rsidRDefault="00827DE0" w:rsidP="003A025A">
      <w:pPr>
        <w:spacing w:after="0"/>
        <w:rPr>
          <w:rFonts w:ascii="Courier New" w:hAnsi="Courier New" w:cs="Courier New"/>
        </w:rPr>
      </w:pPr>
      <w:r w:rsidRPr="003A025A">
        <w:rPr>
          <w:rFonts w:ascii="Courier New" w:hAnsi="Courier New" w:cs="Courier New"/>
        </w:rPr>
        <w:t>public class Zoo{</w:t>
      </w:r>
    </w:p>
    <w:p w:rsidR="00827DE0" w:rsidRPr="003A025A" w:rsidRDefault="00827DE0" w:rsidP="003A025A">
      <w:pPr>
        <w:spacing w:after="0"/>
        <w:rPr>
          <w:rFonts w:ascii="Courier New" w:hAnsi="Courier New" w:cs="Courier New"/>
        </w:rPr>
      </w:pPr>
      <w:r w:rsidRPr="003A025A">
        <w:rPr>
          <w:rFonts w:ascii="Courier New" w:hAnsi="Courier New" w:cs="Courier New"/>
        </w:rPr>
        <w:t xml:space="preserve">private Animal[] </w:t>
      </w:r>
      <w:proofErr w:type="spellStart"/>
      <w:r w:rsidRPr="003A025A">
        <w:rPr>
          <w:rFonts w:ascii="Courier New" w:hAnsi="Courier New" w:cs="Courier New"/>
        </w:rPr>
        <w:t>myAnimals</w:t>
      </w:r>
      <w:proofErr w:type="spellEnd"/>
      <w:r w:rsidRPr="003A025A">
        <w:rPr>
          <w:rFonts w:ascii="Courier New" w:hAnsi="Courier New" w:cs="Courier New"/>
        </w:rPr>
        <w:t>;</w:t>
      </w:r>
    </w:p>
    <w:p w:rsidR="00827DE0" w:rsidRPr="003A025A" w:rsidRDefault="003A025A" w:rsidP="003A025A">
      <w:pPr>
        <w:spacing w:after="0"/>
        <w:rPr>
          <w:rFonts w:ascii="Courier New" w:hAnsi="Courier New" w:cs="Courier New"/>
        </w:rPr>
      </w:pPr>
      <w:r>
        <w:rPr>
          <w:rFonts w:ascii="Courier New" w:hAnsi="Courier New" w:cs="Courier New"/>
        </w:rPr>
        <w:t>…</w:t>
      </w:r>
    </w:p>
    <w:p w:rsidR="00827DE0" w:rsidRDefault="00827DE0" w:rsidP="003A025A">
      <w:pPr>
        <w:spacing w:after="0"/>
        <w:rPr>
          <w:rFonts w:ascii="Courier New" w:hAnsi="Courier New" w:cs="Courier New"/>
        </w:rPr>
      </w:pPr>
      <w:r w:rsidRPr="003A025A">
        <w:rPr>
          <w:rFonts w:ascii="Courier New" w:hAnsi="Courier New" w:cs="Courier New"/>
        </w:rPr>
        <w:t>}</w:t>
      </w:r>
    </w:p>
    <w:p w:rsidR="003A025A" w:rsidRPr="003A025A" w:rsidRDefault="003A025A" w:rsidP="003A025A">
      <w:pPr>
        <w:spacing w:after="0"/>
        <w:rPr>
          <w:rFonts w:ascii="Courier New" w:hAnsi="Courier New" w:cs="Courier New"/>
        </w:rPr>
      </w:pPr>
    </w:p>
    <w:p w:rsidR="00827DE0" w:rsidRDefault="003A025A" w:rsidP="00827DE0">
      <w:r>
        <w:t>(B)</w:t>
      </w:r>
    </w:p>
    <w:p w:rsidR="00827DE0" w:rsidRPr="003A025A" w:rsidRDefault="00827DE0" w:rsidP="003A025A">
      <w:pPr>
        <w:spacing w:after="0"/>
        <w:rPr>
          <w:rFonts w:ascii="Courier New" w:hAnsi="Courier New" w:cs="Courier New"/>
        </w:rPr>
      </w:pPr>
      <w:r w:rsidRPr="003A025A">
        <w:rPr>
          <w:rFonts w:ascii="Courier New" w:hAnsi="Courier New" w:cs="Courier New"/>
        </w:rPr>
        <w:t>public cla</w:t>
      </w:r>
      <w:r w:rsidR="003A025A">
        <w:rPr>
          <w:rFonts w:ascii="Courier New" w:hAnsi="Courier New" w:cs="Courier New"/>
        </w:rPr>
        <w:t>ss Bear extends Animal{...</w:t>
      </w:r>
      <w:r w:rsidRPr="003A025A">
        <w:rPr>
          <w:rFonts w:ascii="Courier New" w:hAnsi="Courier New" w:cs="Courier New"/>
        </w:rPr>
        <w:t>}</w:t>
      </w:r>
    </w:p>
    <w:p w:rsidR="00827DE0" w:rsidRPr="003A025A" w:rsidRDefault="00827DE0" w:rsidP="003A025A">
      <w:pPr>
        <w:spacing w:after="0"/>
        <w:rPr>
          <w:rFonts w:ascii="Courier New" w:hAnsi="Courier New" w:cs="Courier New"/>
        </w:rPr>
      </w:pPr>
    </w:p>
    <w:p w:rsidR="00827DE0" w:rsidRPr="003A025A" w:rsidRDefault="00827DE0" w:rsidP="003A025A">
      <w:pPr>
        <w:spacing w:after="0"/>
        <w:rPr>
          <w:rFonts w:ascii="Courier New" w:hAnsi="Courier New" w:cs="Courier New"/>
        </w:rPr>
      </w:pPr>
      <w:r w:rsidRPr="003A025A">
        <w:rPr>
          <w:rFonts w:ascii="Courier New" w:hAnsi="Courier New" w:cs="Courier New"/>
        </w:rPr>
        <w:t>public class Zoo{</w:t>
      </w:r>
    </w:p>
    <w:p w:rsidR="00827DE0" w:rsidRPr="003A025A" w:rsidRDefault="00827DE0" w:rsidP="003A025A">
      <w:pPr>
        <w:spacing w:after="0"/>
        <w:ind w:firstLine="720"/>
        <w:rPr>
          <w:rFonts w:ascii="Courier New" w:hAnsi="Courier New" w:cs="Courier New"/>
        </w:rPr>
      </w:pPr>
      <w:r w:rsidRPr="003A025A">
        <w:rPr>
          <w:rFonts w:ascii="Courier New" w:hAnsi="Courier New" w:cs="Courier New"/>
        </w:rPr>
        <w:t xml:space="preserve">private Animal[] </w:t>
      </w:r>
      <w:proofErr w:type="spellStart"/>
      <w:r w:rsidRPr="003A025A">
        <w:rPr>
          <w:rFonts w:ascii="Courier New" w:hAnsi="Courier New" w:cs="Courier New"/>
        </w:rPr>
        <w:t>myAnimals</w:t>
      </w:r>
      <w:proofErr w:type="spellEnd"/>
      <w:r w:rsidRPr="003A025A">
        <w:rPr>
          <w:rFonts w:ascii="Courier New" w:hAnsi="Courier New" w:cs="Courier New"/>
        </w:rPr>
        <w:t>;</w:t>
      </w:r>
    </w:p>
    <w:p w:rsidR="00827DE0" w:rsidRPr="003A025A" w:rsidRDefault="003A025A" w:rsidP="003A025A">
      <w:pPr>
        <w:spacing w:after="0"/>
        <w:ind w:firstLine="720"/>
        <w:rPr>
          <w:rFonts w:ascii="Courier New" w:hAnsi="Courier New" w:cs="Courier New"/>
        </w:rPr>
      </w:pPr>
      <w:r>
        <w:rPr>
          <w:rFonts w:ascii="Courier New" w:hAnsi="Courier New" w:cs="Courier New"/>
        </w:rPr>
        <w:t>…</w:t>
      </w:r>
    </w:p>
    <w:p w:rsidR="00827DE0" w:rsidRDefault="00827DE0" w:rsidP="003A025A">
      <w:pPr>
        <w:spacing w:after="0"/>
        <w:rPr>
          <w:rFonts w:ascii="Courier New" w:hAnsi="Courier New" w:cs="Courier New"/>
        </w:rPr>
      </w:pPr>
      <w:r w:rsidRPr="003A025A">
        <w:rPr>
          <w:rFonts w:ascii="Courier New" w:hAnsi="Courier New" w:cs="Courier New"/>
        </w:rPr>
        <w:t>}</w:t>
      </w:r>
    </w:p>
    <w:p w:rsidR="003A025A" w:rsidRPr="003A025A" w:rsidRDefault="003A025A" w:rsidP="003A025A">
      <w:pPr>
        <w:spacing w:after="0"/>
        <w:rPr>
          <w:rFonts w:ascii="Courier New" w:hAnsi="Courier New" w:cs="Courier New"/>
        </w:rPr>
      </w:pPr>
    </w:p>
    <w:p w:rsidR="00827DE0" w:rsidRDefault="003A025A" w:rsidP="00827DE0">
      <w:r>
        <w:t>(C)</w:t>
      </w:r>
    </w:p>
    <w:p w:rsidR="00827DE0" w:rsidRPr="003A025A" w:rsidRDefault="00827DE0" w:rsidP="003A025A">
      <w:pPr>
        <w:spacing w:after="0"/>
        <w:rPr>
          <w:rFonts w:ascii="Courier New" w:hAnsi="Courier New" w:cs="Courier New"/>
        </w:rPr>
      </w:pPr>
      <w:r w:rsidRPr="003A025A">
        <w:rPr>
          <w:rFonts w:ascii="Courier New" w:hAnsi="Courier New" w:cs="Courier New"/>
        </w:rPr>
        <w:t>public class Animal extends Zoo</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827DE0" w:rsidRPr="003A025A" w:rsidRDefault="00827DE0" w:rsidP="003A025A">
      <w:pPr>
        <w:spacing w:after="0"/>
        <w:ind w:firstLine="720"/>
        <w:rPr>
          <w:rFonts w:ascii="Courier New" w:hAnsi="Courier New" w:cs="Courier New"/>
        </w:rPr>
      </w:pPr>
      <w:r w:rsidRPr="003A025A">
        <w:rPr>
          <w:rFonts w:ascii="Courier New" w:hAnsi="Courier New" w:cs="Courier New"/>
        </w:rPr>
        <w:t xml:space="preserve">private Bear </w:t>
      </w:r>
      <w:proofErr w:type="spellStart"/>
      <w:r w:rsidRPr="003A025A">
        <w:rPr>
          <w:rFonts w:ascii="Courier New" w:hAnsi="Courier New" w:cs="Courier New"/>
        </w:rPr>
        <w:t>myBear</w:t>
      </w:r>
      <w:proofErr w:type="spellEnd"/>
      <w:r w:rsidRPr="003A025A">
        <w:rPr>
          <w:rFonts w:ascii="Courier New" w:hAnsi="Courier New" w:cs="Courier New"/>
        </w:rPr>
        <w:t>;</w:t>
      </w:r>
    </w:p>
    <w:p w:rsidR="00827DE0" w:rsidRPr="003A025A" w:rsidRDefault="003A025A" w:rsidP="003A025A">
      <w:pPr>
        <w:spacing w:after="0"/>
        <w:ind w:firstLine="720"/>
        <w:rPr>
          <w:rFonts w:ascii="Courier New" w:hAnsi="Courier New" w:cs="Courier New"/>
        </w:rPr>
      </w:pPr>
      <w:r>
        <w:rPr>
          <w:rFonts w:ascii="Courier New" w:hAnsi="Courier New" w:cs="Courier New"/>
        </w:rPr>
        <w:t>…</w:t>
      </w:r>
    </w:p>
    <w:p w:rsidR="00827DE0" w:rsidRPr="003A025A" w:rsidRDefault="00827DE0" w:rsidP="003A025A">
      <w:pPr>
        <w:spacing w:after="0"/>
        <w:rPr>
          <w:rFonts w:ascii="Courier New" w:hAnsi="Courier New" w:cs="Courier New"/>
        </w:rPr>
      </w:pPr>
      <w:r w:rsidRPr="003A025A">
        <w:rPr>
          <w:rFonts w:ascii="Courier New" w:hAnsi="Courier New" w:cs="Courier New"/>
        </w:rPr>
        <w:lastRenderedPageBreak/>
        <w:t>}</w:t>
      </w:r>
    </w:p>
    <w:p w:rsidR="00827DE0" w:rsidRDefault="00827DE0" w:rsidP="00827DE0"/>
    <w:p w:rsidR="00827DE0" w:rsidRDefault="003A025A" w:rsidP="00827DE0">
      <w:r>
        <w:t>(D)</w:t>
      </w:r>
    </w:p>
    <w:p w:rsidR="00827DE0" w:rsidRPr="003A025A" w:rsidRDefault="00827DE0" w:rsidP="003A025A">
      <w:pPr>
        <w:spacing w:after="0"/>
        <w:rPr>
          <w:rFonts w:ascii="Courier New" w:hAnsi="Courier New" w:cs="Courier New"/>
        </w:rPr>
      </w:pPr>
      <w:r w:rsidRPr="003A025A">
        <w:rPr>
          <w:rFonts w:ascii="Courier New" w:hAnsi="Courier New" w:cs="Courier New"/>
        </w:rPr>
        <w:t>public class Bear extends Animal, Zoo</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827DE0" w:rsidRPr="003A025A" w:rsidRDefault="003A025A" w:rsidP="003A025A">
      <w:pPr>
        <w:spacing w:after="0"/>
        <w:rPr>
          <w:rFonts w:ascii="Courier New" w:hAnsi="Courier New" w:cs="Courier New"/>
        </w:rPr>
      </w:pPr>
      <w:r>
        <w:rPr>
          <w:rFonts w:ascii="Courier New" w:hAnsi="Courier New" w:cs="Courier New"/>
        </w:rPr>
        <w:t>…</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827DE0" w:rsidRDefault="00827DE0" w:rsidP="00827DE0"/>
    <w:p w:rsidR="00827DE0" w:rsidRDefault="003A025A" w:rsidP="00827DE0">
      <w:r>
        <w:t>(E)</w:t>
      </w:r>
    </w:p>
    <w:p w:rsidR="00827DE0" w:rsidRPr="003A025A" w:rsidRDefault="00827DE0" w:rsidP="003A025A">
      <w:pPr>
        <w:spacing w:after="0"/>
        <w:rPr>
          <w:rFonts w:ascii="Courier New" w:hAnsi="Courier New" w:cs="Courier New"/>
        </w:rPr>
      </w:pPr>
      <w:r w:rsidRPr="003A025A">
        <w:rPr>
          <w:rFonts w:ascii="Courier New" w:hAnsi="Courier New" w:cs="Courier New"/>
        </w:rPr>
        <w:t>public class Bear extends Animal implements Zoo</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827DE0" w:rsidRPr="003A025A" w:rsidRDefault="003A025A" w:rsidP="003A025A">
      <w:pPr>
        <w:spacing w:after="0"/>
        <w:rPr>
          <w:rFonts w:ascii="Courier New" w:hAnsi="Courier New" w:cs="Courier New"/>
        </w:rPr>
      </w:pPr>
      <w:r>
        <w:rPr>
          <w:rFonts w:ascii="Courier New" w:hAnsi="Courier New" w:cs="Courier New"/>
        </w:rPr>
        <w:t>…</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3A025A" w:rsidRDefault="003A025A" w:rsidP="003A025A">
      <w:pPr>
        <w:widowControl w:val="0"/>
        <w:suppressAutoHyphens/>
        <w:spacing w:after="0" w:line="240" w:lineRule="auto"/>
      </w:pPr>
    </w:p>
    <w:p w:rsidR="00827DE0" w:rsidRDefault="00827DE0" w:rsidP="003A025A">
      <w:pPr>
        <w:pStyle w:val="ListParagraph"/>
        <w:widowControl w:val="0"/>
        <w:numPr>
          <w:ilvl w:val="0"/>
          <w:numId w:val="38"/>
        </w:numPr>
        <w:suppressAutoHyphens/>
        <w:spacing w:after="0" w:line="240" w:lineRule="auto"/>
      </w:pPr>
      <w:r>
        <w:t>Consider the following class definitions.</w:t>
      </w:r>
    </w:p>
    <w:p w:rsidR="00827DE0" w:rsidRDefault="00827DE0" w:rsidP="00827DE0"/>
    <w:p w:rsidR="00827DE0" w:rsidRPr="003A025A" w:rsidRDefault="00827DE0" w:rsidP="003A025A">
      <w:pPr>
        <w:spacing w:after="0"/>
        <w:rPr>
          <w:rFonts w:ascii="Courier New" w:hAnsi="Courier New" w:cs="Courier New"/>
        </w:rPr>
      </w:pPr>
      <w:r>
        <w:tab/>
      </w:r>
      <w:r w:rsidRPr="003A025A">
        <w:rPr>
          <w:rFonts w:ascii="Courier New" w:hAnsi="Courier New" w:cs="Courier New"/>
        </w:rPr>
        <w:t>Public class A</w:t>
      </w:r>
    </w:p>
    <w:p w:rsidR="00827DE0" w:rsidRPr="003A025A" w:rsidRDefault="00827DE0" w:rsidP="003A025A">
      <w:pPr>
        <w:spacing w:after="0"/>
        <w:rPr>
          <w:rFonts w:ascii="Courier New" w:hAnsi="Courier New" w:cs="Courier New"/>
        </w:rPr>
      </w:pP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 xml:space="preserve">private </w:t>
      </w:r>
      <w:proofErr w:type="spellStart"/>
      <w:r w:rsidRPr="003A025A">
        <w:rPr>
          <w:rFonts w:ascii="Courier New" w:hAnsi="Courier New" w:cs="Courier New"/>
        </w:rPr>
        <w:t>int</w:t>
      </w:r>
      <w:proofErr w:type="spellEnd"/>
      <w:r w:rsidRPr="003A025A">
        <w:rPr>
          <w:rFonts w:ascii="Courier New" w:hAnsi="Courier New" w:cs="Courier New"/>
        </w:rPr>
        <w:t xml:space="preserve"> a1;</w:t>
      </w:r>
    </w:p>
    <w:p w:rsidR="00827DE0" w:rsidRPr="003A025A" w:rsidRDefault="00827DE0" w:rsidP="003A025A">
      <w:pPr>
        <w:spacing w:after="0"/>
        <w:rPr>
          <w:rFonts w:ascii="Courier New" w:hAnsi="Courier New" w:cs="Courier New"/>
        </w:rPr>
      </w:pP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 xml:space="preserve">public void </w:t>
      </w:r>
      <w:proofErr w:type="spellStart"/>
      <w:r w:rsidRPr="003A025A">
        <w:rPr>
          <w:rFonts w:ascii="Courier New" w:hAnsi="Courier New" w:cs="Courier New"/>
        </w:rPr>
        <w:t>methodA</w:t>
      </w:r>
      <w:proofErr w:type="spellEnd"/>
      <w:r w:rsidRPr="003A025A">
        <w:rPr>
          <w:rFonts w:ascii="Courier New" w:hAnsi="Courier New" w:cs="Courier New"/>
        </w:rPr>
        <w:t>( )</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r>
      <w:proofErr w:type="spellStart"/>
      <w:r w:rsidRPr="003A025A">
        <w:rPr>
          <w:rFonts w:ascii="Courier New" w:hAnsi="Courier New" w:cs="Courier New"/>
        </w:rPr>
        <w:t>methodB</w:t>
      </w:r>
      <w:proofErr w:type="spellEnd"/>
      <w:r w:rsidRPr="003A025A">
        <w:rPr>
          <w:rFonts w:ascii="Courier New" w:hAnsi="Courier New" w:cs="Courier New"/>
        </w:rPr>
        <w:t>( );</w:t>
      </w:r>
      <w:r w:rsidR="00806DD6">
        <w:rPr>
          <w:rFonts w:ascii="Courier New" w:hAnsi="Courier New" w:cs="Courier New"/>
        </w:rPr>
        <w:t xml:space="preserve"> // Statement I</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827DE0" w:rsidRPr="003A025A" w:rsidRDefault="00827DE0" w:rsidP="003A025A">
      <w:pPr>
        <w:spacing w:after="0"/>
        <w:rPr>
          <w:rFonts w:ascii="Courier New" w:hAnsi="Courier New" w:cs="Courier New"/>
        </w:rPr>
      </w:pPr>
    </w:p>
    <w:p w:rsidR="00827DE0" w:rsidRPr="003A025A" w:rsidRDefault="00827DE0" w:rsidP="003A025A">
      <w:pPr>
        <w:spacing w:after="0"/>
        <w:rPr>
          <w:rFonts w:ascii="Courier New" w:hAnsi="Courier New" w:cs="Courier New"/>
        </w:rPr>
      </w:pPr>
      <w:r w:rsidRPr="003A025A">
        <w:rPr>
          <w:rFonts w:ascii="Courier New" w:hAnsi="Courier New" w:cs="Courier New"/>
        </w:rPr>
        <w:tab/>
        <w:t>}</w:t>
      </w:r>
    </w:p>
    <w:p w:rsidR="00827DE0" w:rsidRPr="003A025A" w:rsidRDefault="00827DE0" w:rsidP="003A025A">
      <w:pPr>
        <w:spacing w:after="0"/>
        <w:rPr>
          <w:rFonts w:ascii="Courier New" w:hAnsi="Courier New" w:cs="Courier New"/>
        </w:rPr>
      </w:pPr>
    </w:p>
    <w:p w:rsidR="00827DE0" w:rsidRPr="003A025A" w:rsidRDefault="00827DE0" w:rsidP="003A025A">
      <w:pPr>
        <w:spacing w:after="0"/>
        <w:rPr>
          <w:rFonts w:ascii="Courier New" w:hAnsi="Courier New" w:cs="Courier New"/>
        </w:rPr>
      </w:pPr>
      <w:r w:rsidRPr="003A025A">
        <w:rPr>
          <w:rFonts w:ascii="Courier New" w:hAnsi="Courier New" w:cs="Courier New"/>
        </w:rPr>
        <w:tab/>
        <w:t>public class B extends A</w:t>
      </w:r>
    </w:p>
    <w:p w:rsidR="00827DE0" w:rsidRPr="003A025A" w:rsidRDefault="00827DE0" w:rsidP="003A025A">
      <w:pPr>
        <w:spacing w:after="0"/>
        <w:rPr>
          <w:rFonts w:ascii="Courier New" w:hAnsi="Courier New" w:cs="Courier New"/>
        </w:rPr>
      </w:pP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 xml:space="preserve">public void </w:t>
      </w:r>
      <w:proofErr w:type="spellStart"/>
      <w:r w:rsidRPr="003A025A">
        <w:rPr>
          <w:rFonts w:ascii="Courier New" w:hAnsi="Courier New" w:cs="Courier New"/>
        </w:rPr>
        <w:t>methodB</w:t>
      </w:r>
      <w:proofErr w:type="spellEnd"/>
      <w:r w:rsidRPr="003A025A">
        <w:rPr>
          <w:rFonts w:ascii="Courier New" w:hAnsi="Courier New" w:cs="Courier New"/>
        </w:rPr>
        <w:t>( )</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r>
      <w:proofErr w:type="spellStart"/>
      <w:r w:rsidRPr="003A025A">
        <w:rPr>
          <w:rFonts w:ascii="Courier New" w:hAnsi="Courier New" w:cs="Courier New"/>
        </w:rPr>
        <w:t>methodA</w:t>
      </w:r>
      <w:proofErr w:type="spellEnd"/>
      <w:r w:rsidRPr="003A025A">
        <w:rPr>
          <w:rFonts w:ascii="Courier New" w:hAnsi="Courier New" w:cs="Courier New"/>
        </w:rPr>
        <w:t>( );</w:t>
      </w:r>
      <w:r w:rsidR="00806DD6">
        <w:rPr>
          <w:rFonts w:ascii="Courier New" w:hAnsi="Courier New" w:cs="Courier New"/>
        </w:rPr>
        <w:t xml:space="preserve"> //Statement II</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r>
      <w:r w:rsidRPr="003A025A">
        <w:rPr>
          <w:rFonts w:ascii="Courier New" w:hAnsi="Courier New" w:cs="Courier New"/>
        </w:rPr>
        <w:tab/>
        <w:t>a1=0;</w:t>
      </w:r>
      <w:r w:rsidR="00806DD6">
        <w:rPr>
          <w:rFonts w:ascii="Courier New" w:hAnsi="Courier New" w:cs="Courier New"/>
        </w:rPr>
        <w:tab/>
      </w:r>
      <w:r w:rsidR="00806DD6">
        <w:rPr>
          <w:rFonts w:ascii="Courier New" w:hAnsi="Courier New" w:cs="Courier New"/>
        </w:rPr>
        <w:tab/>
        <w:t>//Statement III</w:t>
      </w:r>
    </w:p>
    <w:p w:rsidR="00827DE0" w:rsidRPr="003A025A" w:rsidRDefault="00827DE0" w:rsidP="003A025A">
      <w:pPr>
        <w:spacing w:after="0"/>
        <w:rPr>
          <w:rFonts w:ascii="Courier New" w:hAnsi="Courier New" w:cs="Courier New"/>
        </w:rPr>
      </w:pPr>
      <w:r w:rsidRPr="003A025A">
        <w:rPr>
          <w:rFonts w:ascii="Courier New" w:hAnsi="Courier New" w:cs="Courier New"/>
        </w:rPr>
        <w:tab/>
      </w: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ab/>
        <w:t>}</w:t>
      </w:r>
    </w:p>
    <w:p w:rsidR="00827DE0" w:rsidRPr="003A025A" w:rsidRDefault="00827DE0" w:rsidP="003A025A">
      <w:pPr>
        <w:spacing w:after="0"/>
        <w:rPr>
          <w:rFonts w:ascii="Courier New" w:hAnsi="Courier New" w:cs="Courier New"/>
        </w:rPr>
      </w:pPr>
      <w:r w:rsidRPr="003A025A">
        <w:rPr>
          <w:rFonts w:ascii="Courier New" w:hAnsi="Courier New" w:cs="Courier New"/>
        </w:rPr>
        <w:t>}</w:t>
      </w:r>
    </w:p>
    <w:p w:rsidR="00827DE0" w:rsidRDefault="00827DE0" w:rsidP="00827DE0"/>
    <w:p w:rsidR="00827DE0" w:rsidRDefault="00827DE0" w:rsidP="00827DE0">
      <w:r>
        <w:t>Which of the labeled statements in the methods shown above will cause a compile-time error?</w:t>
      </w:r>
    </w:p>
    <w:p w:rsidR="00827DE0" w:rsidRDefault="00827DE0" w:rsidP="00827DE0">
      <w:pPr>
        <w:widowControl w:val="0"/>
        <w:numPr>
          <w:ilvl w:val="0"/>
          <w:numId w:val="33"/>
        </w:numPr>
        <w:suppressAutoHyphens/>
        <w:spacing w:after="0" w:line="240" w:lineRule="auto"/>
      </w:pPr>
      <w:r>
        <w:t>I only</w:t>
      </w:r>
    </w:p>
    <w:p w:rsidR="00827DE0" w:rsidRDefault="00827DE0" w:rsidP="00827DE0">
      <w:pPr>
        <w:widowControl w:val="0"/>
        <w:numPr>
          <w:ilvl w:val="0"/>
          <w:numId w:val="33"/>
        </w:numPr>
        <w:suppressAutoHyphens/>
        <w:spacing w:after="0" w:line="240" w:lineRule="auto"/>
      </w:pPr>
      <w:r>
        <w:t>III only</w:t>
      </w:r>
    </w:p>
    <w:p w:rsidR="00827DE0" w:rsidRDefault="00827DE0" w:rsidP="00827DE0">
      <w:pPr>
        <w:widowControl w:val="0"/>
        <w:numPr>
          <w:ilvl w:val="0"/>
          <w:numId w:val="33"/>
        </w:numPr>
        <w:suppressAutoHyphens/>
        <w:spacing w:after="0" w:line="240" w:lineRule="auto"/>
      </w:pPr>
      <w:r>
        <w:t>I and II</w:t>
      </w:r>
    </w:p>
    <w:p w:rsidR="00827DE0" w:rsidRDefault="00827DE0" w:rsidP="00827DE0">
      <w:pPr>
        <w:widowControl w:val="0"/>
        <w:numPr>
          <w:ilvl w:val="0"/>
          <w:numId w:val="33"/>
        </w:numPr>
        <w:suppressAutoHyphens/>
        <w:spacing w:after="0" w:line="240" w:lineRule="auto"/>
      </w:pPr>
      <w:r>
        <w:t>I and III</w:t>
      </w:r>
    </w:p>
    <w:p w:rsidR="00827DE0" w:rsidRDefault="00827DE0" w:rsidP="00827DE0">
      <w:pPr>
        <w:widowControl w:val="0"/>
        <w:numPr>
          <w:ilvl w:val="0"/>
          <w:numId w:val="33"/>
        </w:numPr>
        <w:suppressAutoHyphens/>
        <w:spacing w:after="0" w:line="240" w:lineRule="auto"/>
      </w:pPr>
      <w:r>
        <w:t>II and III</w:t>
      </w:r>
    </w:p>
    <w:p w:rsidR="00827DE0" w:rsidRDefault="00827DE0" w:rsidP="00827DE0">
      <w:pPr>
        <w:spacing w:after="0" w:line="240" w:lineRule="auto"/>
        <w:textAlignment w:val="baseline"/>
      </w:pPr>
    </w:p>
    <w:p w:rsidR="00827DE0" w:rsidRDefault="00827DE0" w:rsidP="00806DD6">
      <w:pPr>
        <w:pStyle w:val="ListParagraph"/>
        <w:numPr>
          <w:ilvl w:val="0"/>
          <w:numId w:val="38"/>
        </w:numPr>
        <w:spacing w:after="0" w:line="240" w:lineRule="auto"/>
        <w:textAlignment w:val="baseline"/>
      </w:pPr>
      <w:r>
        <w:t>Which of the following is (are) true of an interface?</w:t>
      </w:r>
    </w:p>
    <w:p w:rsidR="00827DE0" w:rsidRDefault="00827DE0" w:rsidP="00806DD6">
      <w:pPr>
        <w:spacing w:after="0" w:line="240" w:lineRule="auto"/>
        <w:ind w:left="720" w:firstLine="720"/>
        <w:textAlignment w:val="baseline"/>
      </w:pPr>
      <w:r>
        <w:t>I An interface can contain a constructor</w:t>
      </w:r>
    </w:p>
    <w:p w:rsidR="00827DE0" w:rsidRDefault="003A025A" w:rsidP="00806DD6">
      <w:pPr>
        <w:spacing w:after="0" w:line="240" w:lineRule="auto"/>
        <w:ind w:left="720" w:firstLine="720"/>
        <w:textAlignment w:val="baseline"/>
      </w:pPr>
      <w:r>
        <w:t>II A</w:t>
      </w:r>
      <w:r w:rsidR="00827DE0">
        <w:t>n interface can be instantiated</w:t>
      </w:r>
    </w:p>
    <w:p w:rsidR="00827DE0" w:rsidRDefault="00827DE0" w:rsidP="00806DD6">
      <w:pPr>
        <w:spacing w:after="0" w:line="240" w:lineRule="auto"/>
        <w:ind w:left="720" w:firstLine="720"/>
        <w:textAlignment w:val="baseline"/>
      </w:pPr>
      <w:r>
        <w:t>III All methods in an interface are abstract</w:t>
      </w:r>
    </w:p>
    <w:p w:rsidR="00827DE0" w:rsidRDefault="00827DE0" w:rsidP="00827DE0">
      <w:pPr>
        <w:spacing w:after="0" w:line="240" w:lineRule="auto"/>
        <w:textAlignment w:val="baseline"/>
      </w:pPr>
    </w:p>
    <w:p w:rsidR="00827DE0" w:rsidRDefault="00827DE0" w:rsidP="00827DE0">
      <w:pPr>
        <w:pStyle w:val="ListParagraph"/>
        <w:numPr>
          <w:ilvl w:val="0"/>
          <w:numId w:val="34"/>
        </w:numPr>
        <w:spacing w:after="0" w:line="240" w:lineRule="auto"/>
        <w:textAlignment w:val="baseline"/>
      </w:pPr>
      <w:r>
        <w:t>I only</w:t>
      </w:r>
    </w:p>
    <w:p w:rsidR="00827DE0" w:rsidRDefault="00827DE0" w:rsidP="00827DE0">
      <w:pPr>
        <w:pStyle w:val="ListParagraph"/>
        <w:numPr>
          <w:ilvl w:val="0"/>
          <w:numId w:val="34"/>
        </w:numPr>
        <w:spacing w:after="0" w:line="240" w:lineRule="auto"/>
        <w:textAlignment w:val="baseline"/>
      </w:pPr>
      <w:r>
        <w:t>II only</w:t>
      </w:r>
    </w:p>
    <w:p w:rsidR="00827DE0" w:rsidRDefault="00827DE0" w:rsidP="00827DE0">
      <w:pPr>
        <w:pStyle w:val="ListParagraph"/>
        <w:numPr>
          <w:ilvl w:val="0"/>
          <w:numId w:val="34"/>
        </w:numPr>
        <w:spacing w:after="0" w:line="240" w:lineRule="auto"/>
        <w:textAlignment w:val="baseline"/>
      </w:pPr>
      <w:r>
        <w:t>III only</w:t>
      </w:r>
    </w:p>
    <w:p w:rsidR="00827DE0" w:rsidRDefault="00827DE0" w:rsidP="00827DE0">
      <w:pPr>
        <w:pStyle w:val="ListParagraph"/>
        <w:numPr>
          <w:ilvl w:val="0"/>
          <w:numId w:val="34"/>
        </w:numPr>
        <w:spacing w:after="0" w:line="240" w:lineRule="auto"/>
        <w:textAlignment w:val="baseline"/>
      </w:pPr>
      <w:r>
        <w:t>I and II only</w:t>
      </w:r>
    </w:p>
    <w:p w:rsidR="00827DE0" w:rsidRDefault="00827DE0" w:rsidP="00827DE0">
      <w:pPr>
        <w:pStyle w:val="ListParagraph"/>
        <w:numPr>
          <w:ilvl w:val="0"/>
          <w:numId w:val="34"/>
        </w:numPr>
        <w:spacing w:after="0" w:line="240" w:lineRule="auto"/>
        <w:textAlignment w:val="baseline"/>
      </w:pPr>
      <w:r>
        <w:t>I, II, and III</w:t>
      </w:r>
    </w:p>
    <w:p w:rsidR="003A025A" w:rsidRDefault="00A90D03" w:rsidP="00A90D03">
      <w:pPr>
        <w:spacing w:after="0" w:line="240" w:lineRule="auto"/>
        <w:textAlignment w:val="baseline"/>
        <w:rPr>
          <w:rFonts w:ascii="Times New Roman" w:eastAsia="Times New Roman" w:hAnsi="Times New Roman" w:cs="Times New Roman"/>
          <w:sz w:val="24"/>
          <w:szCs w:val="24"/>
        </w:rPr>
      </w:pPr>
      <w:r w:rsidRPr="00A90D03">
        <w:rPr>
          <w:rFonts w:ascii="Courier New" w:eastAsia="Times New Roman" w:hAnsi="Courier New" w:cs="Courier New"/>
        </w:rPr>
        <w:t>  </w:t>
      </w:r>
    </w:p>
    <w:p w:rsidR="003A025A" w:rsidRPr="00806DD6" w:rsidRDefault="003A025A" w:rsidP="00806DD6">
      <w:pPr>
        <w:pStyle w:val="ListParagraph"/>
        <w:numPr>
          <w:ilvl w:val="0"/>
          <w:numId w:val="38"/>
        </w:numPr>
        <w:spacing w:after="0" w:line="240" w:lineRule="auto"/>
        <w:textAlignment w:val="baseline"/>
        <w:rPr>
          <w:rFonts w:eastAsia="Times New Roman" w:cstheme="minorHAnsi"/>
        </w:rPr>
      </w:pPr>
      <w:r w:rsidRPr="00806DD6">
        <w:rPr>
          <w:rFonts w:eastAsia="Times New Roman" w:cstheme="minorHAnsi"/>
        </w:rPr>
        <w:t>Consider the following three declarations.</w:t>
      </w:r>
    </w:p>
    <w:p w:rsidR="003A025A" w:rsidRDefault="003A025A" w:rsidP="00A90D03">
      <w:pPr>
        <w:spacing w:after="0" w:line="240" w:lineRule="auto"/>
        <w:textAlignment w:val="baseline"/>
        <w:rPr>
          <w:rFonts w:ascii="Courier New" w:eastAsia="Times New Roman" w:hAnsi="Courier New" w:cs="Courier New"/>
        </w:rPr>
      </w:pPr>
    </w:p>
    <w:p w:rsidR="009549DC" w:rsidRDefault="003A025A" w:rsidP="00806DD6">
      <w:pPr>
        <w:spacing w:after="0"/>
        <w:ind w:left="720" w:firstLine="720"/>
        <w:rPr>
          <w:rFonts w:eastAsia="Times New Roman" w:cstheme="minorHAnsi"/>
        </w:rPr>
      </w:pPr>
      <w:r>
        <w:rPr>
          <w:rFonts w:eastAsia="Times New Roman" w:cstheme="minorHAnsi"/>
        </w:rPr>
        <w:t xml:space="preserve">I </w:t>
      </w:r>
      <w:r w:rsidRPr="003A025A">
        <w:rPr>
          <w:rFonts w:ascii="Courier New" w:eastAsia="Times New Roman" w:hAnsi="Courier New" w:cs="Courier New"/>
        </w:rPr>
        <w:t>Integer obj1 = new Integer(7);</w:t>
      </w:r>
    </w:p>
    <w:p w:rsidR="003A025A" w:rsidRPr="003A025A" w:rsidRDefault="003A025A" w:rsidP="00806DD6">
      <w:pPr>
        <w:spacing w:after="0"/>
        <w:ind w:left="720" w:firstLine="720"/>
        <w:rPr>
          <w:rFonts w:ascii="Courier New" w:eastAsia="Times New Roman" w:hAnsi="Courier New" w:cs="Courier New"/>
        </w:rPr>
      </w:pPr>
      <w:r>
        <w:rPr>
          <w:rFonts w:eastAsia="Times New Roman" w:cstheme="minorHAnsi"/>
        </w:rPr>
        <w:t xml:space="preserve">II </w:t>
      </w:r>
      <w:r w:rsidRPr="003A025A">
        <w:rPr>
          <w:rFonts w:ascii="Courier New" w:eastAsia="Times New Roman" w:hAnsi="Courier New" w:cs="Courier New"/>
        </w:rPr>
        <w:t xml:space="preserve">Comparable </w:t>
      </w:r>
      <w:proofErr w:type="spellStart"/>
      <w:r w:rsidRPr="003A025A">
        <w:rPr>
          <w:rFonts w:ascii="Courier New" w:eastAsia="Times New Roman" w:hAnsi="Courier New" w:cs="Courier New"/>
        </w:rPr>
        <w:t>obj</w:t>
      </w:r>
      <w:proofErr w:type="spellEnd"/>
      <w:r w:rsidRPr="003A025A">
        <w:rPr>
          <w:rFonts w:ascii="Courier New" w:eastAsia="Times New Roman" w:hAnsi="Courier New" w:cs="Courier New"/>
        </w:rPr>
        <w:t xml:space="preserve"> 2 = new Integer(7);</w:t>
      </w:r>
    </w:p>
    <w:p w:rsidR="003A025A" w:rsidRDefault="003A025A" w:rsidP="00806DD6">
      <w:pPr>
        <w:spacing w:after="0"/>
        <w:ind w:left="720" w:firstLine="720"/>
        <w:rPr>
          <w:rFonts w:eastAsia="Times New Roman" w:cstheme="minorHAnsi"/>
        </w:rPr>
      </w:pPr>
      <w:r>
        <w:rPr>
          <w:rFonts w:eastAsia="Times New Roman" w:cstheme="minorHAnsi"/>
        </w:rPr>
        <w:t xml:space="preserve">III </w:t>
      </w:r>
      <w:r w:rsidRPr="003A025A">
        <w:rPr>
          <w:rFonts w:ascii="Courier New" w:eastAsia="Times New Roman" w:hAnsi="Courier New" w:cs="Courier New"/>
        </w:rPr>
        <w:t>Comparable obj3 = new Comparable(7);</w:t>
      </w:r>
    </w:p>
    <w:p w:rsidR="003A025A" w:rsidRDefault="003A025A" w:rsidP="003A025A">
      <w:pPr>
        <w:spacing w:after="0"/>
        <w:rPr>
          <w:rFonts w:eastAsia="Times New Roman" w:cstheme="minorHAnsi"/>
        </w:rPr>
      </w:pPr>
    </w:p>
    <w:p w:rsidR="003A025A" w:rsidRDefault="003A025A" w:rsidP="00806DD6">
      <w:pPr>
        <w:spacing w:after="0"/>
        <w:ind w:firstLine="360"/>
        <w:rPr>
          <w:rFonts w:eastAsia="Times New Roman" w:cstheme="minorHAnsi"/>
        </w:rPr>
      </w:pPr>
      <w:r>
        <w:rPr>
          <w:rFonts w:eastAsia="Times New Roman" w:cstheme="minorHAnsi"/>
        </w:rPr>
        <w:t>Which of these declarations is (are legal)?</w:t>
      </w:r>
    </w:p>
    <w:p w:rsidR="003A025A" w:rsidRDefault="003A025A" w:rsidP="003A025A">
      <w:pPr>
        <w:pStyle w:val="ListParagraph"/>
        <w:numPr>
          <w:ilvl w:val="0"/>
          <w:numId w:val="35"/>
        </w:numPr>
        <w:spacing w:after="0"/>
        <w:rPr>
          <w:rFonts w:cstheme="minorHAnsi"/>
        </w:rPr>
      </w:pPr>
      <w:r>
        <w:rPr>
          <w:rFonts w:cstheme="minorHAnsi"/>
        </w:rPr>
        <w:t>I only</w:t>
      </w:r>
    </w:p>
    <w:p w:rsidR="003A025A" w:rsidRDefault="003A025A" w:rsidP="003A025A">
      <w:pPr>
        <w:pStyle w:val="ListParagraph"/>
        <w:numPr>
          <w:ilvl w:val="0"/>
          <w:numId w:val="35"/>
        </w:numPr>
        <w:spacing w:after="0"/>
        <w:rPr>
          <w:rFonts w:cstheme="minorHAnsi"/>
        </w:rPr>
      </w:pPr>
      <w:r>
        <w:rPr>
          <w:rFonts w:cstheme="minorHAnsi"/>
        </w:rPr>
        <w:t>I and II only</w:t>
      </w:r>
    </w:p>
    <w:p w:rsidR="003A025A" w:rsidRDefault="003A025A" w:rsidP="003A025A">
      <w:pPr>
        <w:pStyle w:val="ListParagraph"/>
        <w:numPr>
          <w:ilvl w:val="0"/>
          <w:numId w:val="35"/>
        </w:numPr>
        <w:spacing w:after="0"/>
        <w:rPr>
          <w:rFonts w:cstheme="minorHAnsi"/>
        </w:rPr>
      </w:pPr>
      <w:r>
        <w:rPr>
          <w:rFonts w:cstheme="minorHAnsi"/>
        </w:rPr>
        <w:t>I and III only</w:t>
      </w:r>
    </w:p>
    <w:p w:rsidR="003A025A" w:rsidRDefault="003A025A" w:rsidP="003A025A">
      <w:pPr>
        <w:pStyle w:val="ListParagraph"/>
        <w:numPr>
          <w:ilvl w:val="0"/>
          <w:numId w:val="35"/>
        </w:numPr>
        <w:spacing w:after="0"/>
        <w:rPr>
          <w:rFonts w:cstheme="minorHAnsi"/>
        </w:rPr>
      </w:pPr>
      <w:r>
        <w:rPr>
          <w:rFonts w:cstheme="minorHAnsi"/>
        </w:rPr>
        <w:t>II and III only</w:t>
      </w:r>
    </w:p>
    <w:p w:rsidR="003A025A" w:rsidRDefault="003A025A" w:rsidP="003A025A">
      <w:pPr>
        <w:pStyle w:val="ListParagraph"/>
        <w:numPr>
          <w:ilvl w:val="0"/>
          <w:numId w:val="35"/>
        </w:numPr>
        <w:spacing w:after="0"/>
        <w:rPr>
          <w:rFonts w:cstheme="minorHAnsi"/>
        </w:rPr>
      </w:pPr>
      <w:r>
        <w:rPr>
          <w:rFonts w:cstheme="minorHAnsi"/>
        </w:rPr>
        <w:t>I, II, and III</w:t>
      </w:r>
    </w:p>
    <w:p w:rsidR="00806DD6" w:rsidRDefault="00806DD6" w:rsidP="00806DD6">
      <w:pPr>
        <w:spacing w:after="0"/>
        <w:rPr>
          <w:rFonts w:cstheme="minorHAnsi"/>
        </w:rPr>
      </w:pPr>
    </w:p>
    <w:p w:rsidR="00806DD6" w:rsidRDefault="00806DD6" w:rsidP="00806DD6">
      <w:pPr>
        <w:pStyle w:val="ListParagraph"/>
        <w:numPr>
          <w:ilvl w:val="0"/>
          <w:numId w:val="38"/>
        </w:numPr>
        <w:spacing w:after="0"/>
        <w:rPr>
          <w:rFonts w:cstheme="minorHAnsi"/>
        </w:rPr>
      </w:pPr>
      <w:r>
        <w:rPr>
          <w:rFonts w:cstheme="minorHAnsi"/>
        </w:rPr>
        <w:t>When designing a class hierarchy, which of the following should be true of a superclass?</w:t>
      </w:r>
    </w:p>
    <w:p w:rsidR="00806DD6" w:rsidRDefault="00806DD6" w:rsidP="00806DD6">
      <w:pPr>
        <w:pStyle w:val="ListParagraph"/>
        <w:numPr>
          <w:ilvl w:val="0"/>
          <w:numId w:val="39"/>
        </w:numPr>
        <w:spacing w:after="0"/>
        <w:rPr>
          <w:rFonts w:cstheme="minorHAnsi"/>
        </w:rPr>
      </w:pPr>
      <w:r>
        <w:rPr>
          <w:rFonts w:cstheme="minorHAnsi"/>
        </w:rPr>
        <w:t>A superclass should contain the data and functionality that are common to all the subclasses that inherit from the superclass</w:t>
      </w:r>
    </w:p>
    <w:p w:rsidR="00806DD6" w:rsidRDefault="00806DD6" w:rsidP="00806DD6">
      <w:pPr>
        <w:pStyle w:val="ListParagraph"/>
        <w:numPr>
          <w:ilvl w:val="0"/>
          <w:numId w:val="39"/>
        </w:numPr>
        <w:spacing w:after="0"/>
        <w:rPr>
          <w:rFonts w:cstheme="minorHAnsi"/>
        </w:rPr>
      </w:pPr>
      <w:r>
        <w:rPr>
          <w:rFonts w:cstheme="minorHAnsi"/>
        </w:rPr>
        <w:t>A superclass should be the largest, most complex class from which all other subclasses are derived</w:t>
      </w:r>
    </w:p>
    <w:p w:rsidR="00806DD6" w:rsidRDefault="00806DD6" w:rsidP="00806DD6">
      <w:pPr>
        <w:pStyle w:val="ListParagraph"/>
        <w:numPr>
          <w:ilvl w:val="0"/>
          <w:numId w:val="39"/>
        </w:numPr>
        <w:spacing w:after="0"/>
        <w:rPr>
          <w:rFonts w:cstheme="minorHAnsi"/>
        </w:rPr>
      </w:pPr>
      <w:r>
        <w:rPr>
          <w:rFonts w:cstheme="minorHAnsi"/>
        </w:rPr>
        <w:t>A superclass should contain the data and functionality that are only required for the most complex class</w:t>
      </w:r>
    </w:p>
    <w:p w:rsidR="00806DD6" w:rsidRDefault="00806DD6" w:rsidP="00806DD6">
      <w:pPr>
        <w:pStyle w:val="ListParagraph"/>
        <w:numPr>
          <w:ilvl w:val="0"/>
          <w:numId w:val="39"/>
        </w:numPr>
        <w:spacing w:after="0"/>
        <w:rPr>
          <w:rFonts w:cstheme="minorHAnsi"/>
        </w:rPr>
      </w:pPr>
      <w:r>
        <w:rPr>
          <w:rFonts w:cstheme="minorHAnsi"/>
        </w:rPr>
        <w:t>A superclass should have public data in order to provide access for the entire class hierarchy</w:t>
      </w:r>
    </w:p>
    <w:p w:rsidR="00806DD6" w:rsidRDefault="00806DD6" w:rsidP="00806DD6">
      <w:pPr>
        <w:pStyle w:val="ListParagraph"/>
        <w:numPr>
          <w:ilvl w:val="0"/>
          <w:numId w:val="39"/>
        </w:numPr>
        <w:spacing w:after="0"/>
        <w:rPr>
          <w:rFonts w:cstheme="minorHAnsi"/>
        </w:rPr>
      </w:pPr>
      <w:r>
        <w:rPr>
          <w:rFonts w:cstheme="minorHAnsi"/>
        </w:rPr>
        <w:t>A superclass should contain the most specific details of the class hierarchy</w:t>
      </w:r>
    </w:p>
    <w:p w:rsidR="00806DD6" w:rsidRDefault="00806DD6" w:rsidP="00806DD6">
      <w:pPr>
        <w:spacing w:after="0"/>
        <w:rPr>
          <w:rFonts w:cstheme="minorHAnsi"/>
        </w:rPr>
      </w:pPr>
    </w:p>
    <w:p w:rsidR="00806DD6" w:rsidRDefault="00806DD6" w:rsidP="00806DD6">
      <w:pPr>
        <w:pStyle w:val="ListParagraph"/>
        <w:numPr>
          <w:ilvl w:val="0"/>
          <w:numId w:val="38"/>
        </w:numPr>
        <w:spacing w:after="0"/>
        <w:rPr>
          <w:rFonts w:cstheme="minorHAnsi"/>
        </w:rPr>
      </w:pPr>
      <w:r>
        <w:rPr>
          <w:rFonts w:cstheme="minorHAnsi"/>
        </w:rPr>
        <w:t>Consider the following class declarations.</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public class Base{</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ab/>
        <w:t xml:space="preserve">private </w:t>
      </w:r>
      <w:proofErr w:type="spellStart"/>
      <w:r w:rsidRPr="00806DD6">
        <w:rPr>
          <w:rFonts w:ascii="Courier New" w:hAnsi="Courier New" w:cs="Courier New"/>
        </w:rPr>
        <w:t>int</w:t>
      </w:r>
      <w:proofErr w:type="spellEnd"/>
      <w:r w:rsidRPr="00806DD6">
        <w:rPr>
          <w:rFonts w:ascii="Courier New" w:hAnsi="Courier New" w:cs="Courier New"/>
        </w:rPr>
        <w:t xml:space="preserve"> </w:t>
      </w:r>
      <w:proofErr w:type="spellStart"/>
      <w:r w:rsidRPr="00806DD6">
        <w:rPr>
          <w:rFonts w:ascii="Courier New" w:hAnsi="Courier New" w:cs="Courier New"/>
        </w:rPr>
        <w:t>myVal</w:t>
      </w:r>
      <w:proofErr w:type="spellEnd"/>
      <w:r w:rsidRPr="00806DD6">
        <w:rPr>
          <w:rFonts w:ascii="Courier New" w:hAnsi="Courier New" w:cs="Courier New"/>
        </w:rPr>
        <w:t>;</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ab/>
        <w:t>public Base(){</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ab/>
      </w:r>
      <w:r w:rsidRPr="00806DD6">
        <w:rPr>
          <w:rFonts w:ascii="Courier New" w:hAnsi="Courier New" w:cs="Courier New"/>
        </w:rPr>
        <w:tab/>
      </w:r>
      <w:proofErr w:type="spellStart"/>
      <w:r w:rsidRPr="00806DD6">
        <w:rPr>
          <w:rFonts w:ascii="Courier New" w:hAnsi="Courier New" w:cs="Courier New"/>
        </w:rPr>
        <w:t>myVal</w:t>
      </w:r>
      <w:proofErr w:type="spellEnd"/>
      <w:r w:rsidRPr="00806DD6">
        <w:rPr>
          <w:rFonts w:ascii="Courier New" w:hAnsi="Courier New" w:cs="Courier New"/>
        </w:rPr>
        <w:t xml:space="preserve"> = 0;</w:t>
      </w:r>
    </w:p>
    <w:p w:rsidR="00806DD6" w:rsidRPr="00806DD6" w:rsidRDefault="00806DD6" w:rsidP="00806DD6">
      <w:pPr>
        <w:pStyle w:val="ListParagraph"/>
        <w:spacing w:after="0"/>
        <w:ind w:firstLine="720"/>
        <w:rPr>
          <w:rFonts w:ascii="Courier New" w:hAnsi="Courier New" w:cs="Courier New"/>
        </w:rPr>
      </w:pPr>
      <w:r w:rsidRPr="00806DD6">
        <w:rPr>
          <w:rFonts w:ascii="Courier New" w:hAnsi="Courier New" w:cs="Courier New"/>
        </w:rPr>
        <w:t>}</w:t>
      </w:r>
    </w:p>
    <w:p w:rsidR="00806DD6" w:rsidRPr="00806DD6" w:rsidRDefault="00806DD6" w:rsidP="00806DD6">
      <w:pPr>
        <w:pStyle w:val="ListParagraph"/>
        <w:spacing w:after="0"/>
        <w:ind w:firstLine="720"/>
        <w:rPr>
          <w:rFonts w:ascii="Courier New" w:hAnsi="Courier New" w:cs="Courier New"/>
        </w:rPr>
      </w:pPr>
      <w:r w:rsidRPr="00806DD6">
        <w:rPr>
          <w:rFonts w:ascii="Courier New" w:hAnsi="Courier New" w:cs="Courier New"/>
        </w:rPr>
        <w:t>public Base(</w:t>
      </w:r>
      <w:proofErr w:type="spellStart"/>
      <w:r w:rsidRPr="00806DD6">
        <w:rPr>
          <w:rFonts w:ascii="Courier New" w:hAnsi="Courier New" w:cs="Courier New"/>
        </w:rPr>
        <w:t>int</w:t>
      </w:r>
      <w:proofErr w:type="spellEnd"/>
      <w:r w:rsidRPr="00806DD6">
        <w:rPr>
          <w:rFonts w:ascii="Courier New" w:hAnsi="Courier New" w:cs="Courier New"/>
        </w:rPr>
        <w:t xml:space="preserve"> x){</w:t>
      </w:r>
    </w:p>
    <w:p w:rsidR="00806DD6" w:rsidRPr="00806DD6" w:rsidRDefault="00806DD6" w:rsidP="00806DD6">
      <w:pPr>
        <w:pStyle w:val="ListParagraph"/>
        <w:spacing w:after="0"/>
        <w:ind w:firstLine="720"/>
        <w:rPr>
          <w:rFonts w:ascii="Courier New" w:hAnsi="Courier New" w:cs="Courier New"/>
        </w:rPr>
      </w:pPr>
      <w:r w:rsidRPr="00806DD6">
        <w:rPr>
          <w:rFonts w:ascii="Courier New" w:hAnsi="Courier New" w:cs="Courier New"/>
        </w:rPr>
        <w:tab/>
      </w:r>
      <w:proofErr w:type="spellStart"/>
      <w:r w:rsidRPr="00806DD6">
        <w:rPr>
          <w:rFonts w:ascii="Courier New" w:hAnsi="Courier New" w:cs="Courier New"/>
        </w:rPr>
        <w:t>myVal</w:t>
      </w:r>
      <w:proofErr w:type="spellEnd"/>
      <w:r w:rsidRPr="00806DD6">
        <w:rPr>
          <w:rFonts w:ascii="Courier New" w:hAnsi="Courier New" w:cs="Courier New"/>
        </w:rPr>
        <w:t xml:space="preserve"> = x;</w:t>
      </w:r>
    </w:p>
    <w:p w:rsidR="00806DD6" w:rsidRPr="00806DD6" w:rsidRDefault="00806DD6" w:rsidP="00806DD6">
      <w:pPr>
        <w:pStyle w:val="ListParagraph"/>
        <w:spacing w:after="0"/>
        <w:ind w:firstLine="720"/>
        <w:rPr>
          <w:rFonts w:ascii="Courier New" w:hAnsi="Courier New" w:cs="Courier New"/>
        </w:rPr>
      </w:pPr>
      <w:r w:rsidRPr="00806DD6">
        <w:rPr>
          <w:rFonts w:ascii="Courier New" w:hAnsi="Courier New" w:cs="Courier New"/>
        </w:rPr>
        <w:t>}</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public class Sub extends Base{</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lastRenderedPageBreak/>
        <w:tab/>
        <w:t>public Sub(){</w:t>
      </w:r>
    </w:p>
    <w:p w:rsidR="00806DD6" w:rsidRPr="00806DD6" w:rsidRDefault="00806DD6" w:rsidP="00806DD6">
      <w:pPr>
        <w:pStyle w:val="ListParagraph"/>
        <w:spacing w:after="0"/>
        <w:rPr>
          <w:rFonts w:ascii="Courier New" w:hAnsi="Courier New" w:cs="Courier New"/>
        </w:rPr>
      </w:pPr>
      <w:r w:rsidRPr="00806DD6">
        <w:rPr>
          <w:rFonts w:ascii="Courier New" w:hAnsi="Courier New" w:cs="Courier New"/>
        </w:rPr>
        <w:tab/>
      </w:r>
      <w:r w:rsidRPr="00806DD6">
        <w:rPr>
          <w:rFonts w:ascii="Courier New" w:hAnsi="Courier New" w:cs="Courier New"/>
        </w:rPr>
        <w:tab/>
        <w:t>super(0);</w:t>
      </w:r>
    </w:p>
    <w:p w:rsidR="00806DD6" w:rsidRPr="00806DD6" w:rsidRDefault="00806DD6" w:rsidP="00806DD6">
      <w:pPr>
        <w:pStyle w:val="ListParagraph"/>
        <w:spacing w:after="0"/>
        <w:ind w:firstLine="720"/>
        <w:rPr>
          <w:rFonts w:ascii="Courier New" w:hAnsi="Courier New" w:cs="Courier New"/>
        </w:rPr>
      </w:pPr>
      <w:r w:rsidRPr="00806DD6">
        <w:rPr>
          <w:rFonts w:ascii="Courier New" w:hAnsi="Courier New" w:cs="Courier New"/>
        </w:rPr>
        <w:t>}</w:t>
      </w:r>
    </w:p>
    <w:p w:rsidR="00806DD6" w:rsidRDefault="00806DD6" w:rsidP="00806DD6">
      <w:pPr>
        <w:pStyle w:val="ListParagraph"/>
        <w:spacing w:after="0"/>
        <w:rPr>
          <w:rFonts w:ascii="Courier New" w:hAnsi="Courier New" w:cs="Courier New"/>
        </w:rPr>
      </w:pPr>
      <w:r w:rsidRPr="00806DD6">
        <w:rPr>
          <w:rFonts w:ascii="Courier New" w:hAnsi="Courier New" w:cs="Courier New"/>
        </w:rPr>
        <w:t>}</w:t>
      </w:r>
    </w:p>
    <w:p w:rsidR="00806DD6" w:rsidRDefault="00806DD6" w:rsidP="00806DD6">
      <w:pPr>
        <w:pStyle w:val="ListParagraph"/>
        <w:spacing w:after="0"/>
        <w:rPr>
          <w:rFonts w:ascii="Courier New" w:hAnsi="Courier New" w:cs="Courier New"/>
        </w:rPr>
      </w:pPr>
    </w:p>
    <w:p w:rsidR="00806DD6" w:rsidRDefault="00806DD6" w:rsidP="00806DD6">
      <w:pPr>
        <w:pStyle w:val="ListParagraph"/>
        <w:spacing w:after="0"/>
        <w:rPr>
          <w:rFonts w:cstheme="minorHAnsi"/>
        </w:rPr>
      </w:pPr>
      <w:r>
        <w:rPr>
          <w:rFonts w:cstheme="minorHAnsi"/>
        </w:rPr>
        <w:t>Which of the following statements will NOT compile?</w:t>
      </w:r>
    </w:p>
    <w:p w:rsidR="00806DD6" w:rsidRPr="00573743" w:rsidRDefault="00573743" w:rsidP="00573743">
      <w:pPr>
        <w:pStyle w:val="ListParagraph"/>
        <w:numPr>
          <w:ilvl w:val="0"/>
          <w:numId w:val="40"/>
        </w:numPr>
        <w:spacing w:after="0"/>
        <w:rPr>
          <w:rFonts w:ascii="Courier New" w:hAnsi="Courier New" w:cs="Courier New"/>
        </w:rPr>
      </w:pPr>
      <w:bookmarkStart w:id="0" w:name="_GoBack"/>
      <w:r w:rsidRPr="00573743">
        <w:rPr>
          <w:rFonts w:ascii="Courier New" w:hAnsi="Courier New" w:cs="Courier New"/>
        </w:rPr>
        <w:t>Base b1 = new Base();</w:t>
      </w:r>
    </w:p>
    <w:bookmarkEnd w:id="0"/>
    <w:p w:rsidR="00573743" w:rsidRPr="00573743" w:rsidRDefault="00573743" w:rsidP="00573743">
      <w:pPr>
        <w:pStyle w:val="ListParagraph"/>
        <w:numPr>
          <w:ilvl w:val="0"/>
          <w:numId w:val="40"/>
        </w:numPr>
        <w:spacing w:after="0"/>
        <w:rPr>
          <w:rFonts w:ascii="Courier New" w:hAnsi="Courier New" w:cs="Courier New"/>
        </w:rPr>
      </w:pPr>
      <w:r w:rsidRPr="00573743">
        <w:rPr>
          <w:rFonts w:ascii="Courier New" w:hAnsi="Courier New" w:cs="Courier New"/>
        </w:rPr>
        <w:t>Base b2 = new Base(5);</w:t>
      </w:r>
    </w:p>
    <w:p w:rsidR="00573743" w:rsidRPr="00573743" w:rsidRDefault="00573743" w:rsidP="00573743">
      <w:pPr>
        <w:pStyle w:val="ListParagraph"/>
        <w:numPr>
          <w:ilvl w:val="0"/>
          <w:numId w:val="40"/>
        </w:numPr>
        <w:spacing w:after="0"/>
        <w:rPr>
          <w:rFonts w:ascii="Courier New" w:hAnsi="Courier New" w:cs="Courier New"/>
        </w:rPr>
      </w:pPr>
      <w:r w:rsidRPr="00573743">
        <w:rPr>
          <w:rFonts w:ascii="Courier New" w:hAnsi="Courier New" w:cs="Courier New"/>
        </w:rPr>
        <w:t>Base s1 = new Sub();</w:t>
      </w:r>
    </w:p>
    <w:p w:rsidR="00573743" w:rsidRPr="00573743" w:rsidRDefault="00573743" w:rsidP="00573743">
      <w:pPr>
        <w:pStyle w:val="ListParagraph"/>
        <w:numPr>
          <w:ilvl w:val="0"/>
          <w:numId w:val="40"/>
        </w:numPr>
        <w:spacing w:after="0"/>
        <w:rPr>
          <w:rFonts w:ascii="Courier New" w:hAnsi="Courier New" w:cs="Courier New"/>
        </w:rPr>
      </w:pPr>
      <w:r w:rsidRPr="00573743">
        <w:rPr>
          <w:rFonts w:ascii="Courier New" w:hAnsi="Courier New" w:cs="Courier New"/>
        </w:rPr>
        <w:t>Sub s2 = new Sub();</w:t>
      </w:r>
    </w:p>
    <w:p w:rsidR="00573743" w:rsidRPr="00573743" w:rsidRDefault="00573743" w:rsidP="00573743">
      <w:pPr>
        <w:pStyle w:val="ListParagraph"/>
        <w:numPr>
          <w:ilvl w:val="0"/>
          <w:numId w:val="40"/>
        </w:numPr>
        <w:spacing w:after="0"/>
        <w:rPr>
          <w:rFonts w:ascii="Courier New" w:hAnsi="Courier New" w:cs="Courier New"/>
        </w:rPr>
      </w:pPr>
      <w:r w:rsidRPr="00573743">
        <w:rPr>
          <w:rFonts w:ascii="Courier New" w:hAnsi="Courier New" w:cs="Courier New"/>
        </w:rPr>
        <w:t>Sub s3 = new Sub(5);</w:t>
      </w:r>
    </w:p>
    <w:sectPr w:rsidR="00573743" w:rsidRPr="0057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SemiLight-final">
    <w:charset w:val="00"/>
    <w:family w:val="auto"/>
    <w:pitch w:val="default"/>
  </w:font>
  <w:font w:name="Arial">
    <w:panose1 w:val="020B0604020202020204"/>
    <w:charset w:val="00"/>
    <w:family w:val="swiss"/>
    <w:pitch w:val="variable"/>
    <w:sig w:usb0="E0002EFF" w:usb1="C0007843" w:usb2="00000009" w:usb3="00000000" w:csb0="000001FF" w:csb1="00000000"/>
  </w:font>
  <w:font w:name="Lucida Grande">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multilevel"/>
    <w:tmpl w:val="00000007"/>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E050CC"/>
    <w:multiLevelType w:val="multilevel"/>
    <w:tmpl w:val="E45EA55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4EF6FB1"/>
    <w:multiLevelType w:val="multilevel"/>
    <w:tmpl w:val="543E2C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70D274F"/>
    <w:multiLevelType w:val="multilevel"/>
    <w:tmpl w:val="8520815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36044E"/>
    <w:multiLevelType w:val="multilevel"/>
    <w:tmpl w:val="82D6D1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95E31"/>
    <w:multiLevelType w:val="multilevel"/>
    <w:tmpl w:val="A3D220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7B5FBA"/>
    <w:multiLevelType w:val="multilevel"/>
    <w:tmpl w:val="3A02CF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F3786A"/>
    <w:multiLevelType w:val="multilevel"/>
    <w:tmpl w:val="A62450C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D987A85"/>
    <w:multiLevelType w:val="multilevel"/>
    <w:tmpl w:val="1EAE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41E"/>
    <w:multiLevelType w:val="multilevel"/>
    <w:tmpl w:val="2F8C97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01FD"/>
    <w:multiLevelType w:val="hybridMultilevel"/>
    <w:tmpl w:val="7B8E71D8"/>
    <w:lvl w:ilvl="0" w:tplc="7A4E9C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61C14"/>
    <w:multiLevelType w:val="multilevel"/>
    <w:tmpl w:val="DD0CB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B36A8"/>
    <w:multiLevelType w:val="multilevel"/>
    <w:tmpl w:val="0B64529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170300E"/>
    <w:multiLevelType w:val="multilevel"/>
    <w:tmpl w:val="6E1A3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1E37610"/>
    <w:multiLevelType w:val="multilevel"/>
    <w:tmpl w:val="183043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2AE4462"/>
    <w:multiLevelType w:val="multilevel"/>
    <w:tmpl w:val="7160D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F616F3"/>
    <w:multiLevelType w:val="hybridMultilevel"/>
    <w:tmpl w:val="AE28E8D6"/>
    <w:lvl w:ilvl="0" w:tplc="BCCA1298">
      <w:start w:val="1"/>
      <w:numFmt w:val="upperLetter"/>
      <w:lvlText w:val="(%1)"/>
      <w:lvlJc w:val="left"/>
      <w:pPr>
        <w:ind w:left="1440" w:hanging="72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960D14"/>
    <w:multiLevelType w:val="hybridMultilevel"/>
    <w:tmpl w:val="199004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12ED4"/>
    <w:multiLevelType w:val="hybridMultilevel"/>
    <w:tmpl w:val="714CE21E"/>
    <w:lvl w:ilvl="0" w:tplc="C7CC7D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629C8"/>
    <w:multiLevelType w:val="multilevel"/>
    <w:tmpl w:val="204431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50F6590"/>
    <w:multiLevelType w:val="multilevel"/>
    <w:tmpl w:val="240E75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A8A1E11"/>
    <w:multiLevelType w:val="multilevel"/>
    <w:tmpl w:val="4C2235C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C26629"/>
    <w:multiLevelType w:val="hybridMultilevel"/>
    <w:tmpl w:val="6E3C7A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5771A"/>
    <w:multiLevelType w:val="multilevel"/>
    <w:tmpl w:val="C618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8C219A"/>
    <w:multiLevelType w:val="hybridMultilevel"/>
    <w:tmpl w:val="8D72C934"/>
    <w:lvl w:ilvl="0" w:tplc="673264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744ADF"/>
    <w:multiLevelType w:val="hybridMultilevel"/>
    <w:tmpl w:val="95402FE6"/>
    <w:lvl w:ilvl="0" w:tplc="94446BBC">
      <w:start w:val="1"/>
      <w:numFmt w:val="upp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2956D7"/>
    <w:multiLevelType w:val="multilevel"/>
    <w:tmpl w:val="5C103C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A41E6"/>
    <w:multiLevelType w:val="multilevel"/>
    <w:tmpl w:val="9056A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9A194F"/>
    <w:multiLevelType w:val="multilevel"/>
    <w:tmpl w:val="5374F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A870F5B"/>
    <w:multiLevelType w:val="multilevel"/>
    <w:tmpl w:val="9FB0A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E065C"/>
    <w:multiLevelType w:val="multilevel"/>
    <w:tmpl w:val="52A60B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E516AB8"/>
    <w:multiLevelType w:val="multilevel"/>
    <w:tmpl w:val="D8DAAD2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1DB31F9"/>
    <w:multiLevelType w:val="multilevel"/>
    <w:tmpl w:val="D34EF8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4AE143E"/>
    <w:multiLevelType w:val="multilevel"/>
    <w:tmpl w:val="A93E50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76C64C4A"/>
    <w:multiLevelType w:val="multilevel"/>
    <w:tmpl w:val="113690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B6653CD"/>
    <w:multiLevelType w:val="multilevel"/>
    <w:tmpl w:val="4FBC7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D475F8C"/>
    <w:multiLevelType w:val="multilevel"/>
    <w:tmpl w:val="A63482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32B61"/>
    <w:multiLevelType w:val="multilevel"/>
    <w:tmpl w:val="C75A5B8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28"/>
  </w:num>
  <w:num w:numId="3">
    <w:abstractNumId w:val="31"/>
  </w:num>
  <w:num w:numId="4">
    <w:abstractNumId w:val="25"/>
  </w:num>
  <w:num w:numId="5">
    <w:abstractNumId w:val="35"/>
  </w:num>
  <w:num w:numId="6">
    <w:abstractNumId w:val="34"/>
  </w:num>
  <w:num w:numId="7">
    <w:abstractNumId w:val="8"/>
  </w:num>
  <w:num w:numId="8">
    <w:abstractNumId w:val="9"/>
  </w:num>
  <w:num w:numId="9">
    <w:abstractNumId w:val="30"/>
  </w:num>
  <w:num w:numId="10">
    <w:abstractNumId w:val="11"/>
  </w:num>
  <w:num w:numId="11">
    <w:abstractNumId w:val="36"/>
  </w:num>
  <w:num w:numId="12">
    <w:abstractNumId w:val="32"/>
  </w:num>
  <w:num w:numId="13">
    <w:abstractNumId w:val="22"/>
  </w:num>
  <w:num w:numId="14">
    <w:abstractNumId w:val="21"/>
  </w:num>
  <w:num w:numId="15">
    <w:abstractNumId w:val="33"/>
  </w:num>
  <w:num w:numId="16">
    <w:abstractNumId w:val="38"/>
  </w:num>
  <w:num w:numId="17">
    <w:abstractNumId w:val="37"/>
  </w:num>
  <w:num w:numId="18">
    <w:abstractNumId w:val="4"/>
  </w:num>
  <w:num w:numId="19">
    <w:abstractNumId w:val="16"/>
  </w:num>
  <w:num w:numId="20">
    <w:abstractNumId w:val="14"/>
  </w:num>
  <w:num w:numId="21">
    <w:abstractNumId w:val="3"/>
  </w:num>
  <w:num w:numId="22">
    <w:abstractNumId w:val="6"/>
  </w:num>
  <w:num w:numId="23">
    <w:abstractNumId w:val="15"/>
  </w:num>
  <w:num w:numId="24">
    <w:abstractNumId w:val="7"/>
  </w:num>
  <w:num w:numId="25">
    <w:abstractNumId w:val="39"/>
  </w:num>
  <w:num w:numId="26">
    <w:abstractNumId w:val="23"/>
  </w:num>
  <w:num w:numId="27">
    <w:abstractNumId w:val="5"/>
  </w:num>
  <w:num w:numId="28">
    <w:abstractNumId w:val="13"/>
  </w:num>
  <w:num w:numId="29">
    <w:abstractNumId w:val="29"/>
  </w:num>
  <w:num w:numId="30">
    <w:abstractNumId w:val="17"/>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7"/>
  </w:num>
  <w:num w:numId="36">
    <w:abstractNumId w:val="12"/>
  </w:num>
  <w:num w:numId="37">
    <w:abstractNumId w:val="24"/>
  </w:num>
  <w:num w:numId="38">
    <w:abstractNumId w:val="19"/>
  </w:num>
  <w:num w:numId="39">
    <w:abstractNumId w:val="2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D03"/>
    <w:rsid w:val="00060379"/>
    <w:rsid w:val="001238B0"/>
    <w:rsid w:val="0030415B"/>
    <w:rsid w:val="003A025A"/>
    <w:rsid w:val="00573743"/>
    <w:rsid w:val="006B4B93"/>
    <w:rsid w:val="006C32EB"/>
    <w:rsid w:val="00806DD6"/>
    <w:rsid w:val="00827DE0"/>
    <w:rsid w:val="0090574F"/>
    <w:rsid w:val="00945D61"/>
    <w:rsid w:val="009549DC"/>
    <w:rsid w:val="00A00C7D"/>
    <w:rsid w:val="00A416D0"/>
    <w:rsid w:val="00A90D03"/>
    <w:rsid w:val="00B47282"/>
    <w:rsid w:val="00C66C85"/>
    <w:rsid w:val="00C91196"/>
    <w:rsid w:val="00E16350"/>
    <w:rsid w:val="00FD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F1A0"/>
  <w15:chartTrackingRefBased/>
  <w15:docId w15:val="{444C43DE-6CAF-4DB9-BF11-EC4E8C22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90D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0D03"/>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D03"/>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0D03"/>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90D03"/>
    <w:pPr>
      <w:spacing w:after="0"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0D03"/>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D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0D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D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0D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90D0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0D03"/>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90D03"/>
    <w:rPr>
      <w:color w:val="0000FF"/>
      <w:u w:val="single"/>
    </w:rPr>
  </w:style>
  <w:style w:type="character" w:styleId="FollowedHyperlink">
    <w:name w:val="FollowedHyperlink"/>
    <w:basedOn w:val="DefaultParagraphFont"/>
    <w:uiPriority w:val="99"/>
    <w:semiHidden/>
    <w:unhideWhenUsed/>
    <w:rsid w:val="00A90D03"/>
    <w:rPr>
      <w:color w:val="800080"/>
      <w:u w:val="single"/>
    </w:rPr>
  </w:style>
  <w:style w:type="paragraph" w:styleId="HTMLPreformatted">
    <w:name w:val="HTML Preformatted"/>
    <w:basedOn w:val="Normal"/>
    <w:link w:val="HTMLPreformattedChar"/>
    <w:uiPriority w:val="99"/>
    <w:semiHidden/>
    <w:unhideWhenUsed/>
    <w:rsid w:val="00A9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D03"/>
    <w:rPr>
      <w:rFonts w:ascii="Courier New" w:eastAsia="Times New Roman" w:hAnsi="Courier New" w:cs="Courier New"/>
      <w:sz w:val="20"/>
      <w:szCs w:val="20"/>
    </w:rPr>
  </w:style>
  <w:style w:type="paragraph" w:customStyle="1" w:styleId="msonormal0">
    <w:name w:val="msonormal"/>
    <w:basedOn w:val="Normal"/>
    <w:rsid w:val="00A90D0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0D03"/>
    <w:pPr>
      <w:spacing w:after="0" w:line="240" w:lineRule="auto"/>
    </w:pPr>
    <w:rPr>
      <w:rFonts w:ascii="Times New Roman" w:eastAsia="Times New Roman" w:hAnsi="Times New Roman" w:cs="Times New Roman"/>
      <w:sz w:val="24"/>
      <w:szCs w:val="24"/>
    </w:rPr>
  </w:style>
  <w:style w:type="paragraph" w:customStyle="1" w:styleId="editingsurfacebody">
    <w:name w:val="editingsurfacebody"/>
    <w:basedOn w:val="Normal"/>
    <w:rsid w:val="00A90D03"/>
    <w:pPr>
      <w:spacing w:after="0" w:line="240" w:lineRule="auto"/>
    </w:pPr>
    <w:rPr>
      <w:rFonts w:ascii="Times New Roman" w:eastAsia="Times New Roman" w:hAnsi="Times New Roman" w:cs="Times New Roman"/>
      <w:sz w:val="24"/>
      <w:szCs w:val="24"/>
    </w:rPr>
  </w:style>
  <w:style w:type="paragraph" w:customStyle="1" w:styleId="contentcontrolacetaterootcontainer">
    <w:name w:val="contentcontrolacetateroot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ontentcontrolacetatetitlebutton">
    <w:name w:val="contentcontrolacetatetitlebutton"/>
    <w:basedOn w:val="Normal"/>
    <w:rsid w:val="00A90D03"/>
    <w:pPr>
      <w:pBdr>
        <w:top w:val="single" w:sz="24" w:space="0" w:color="939393"/>
        <w:left w:val="single" w:sz="24" w:space="0" w:color="939393"/>
        <w:bottom w:val="single" w:sz="24" w:space="0" w:color="939393"/>
        <w:right w:val="single" w:sz="24" w:space="0" w:color="939393"/>
      </w:pBdr>
      <w:shd w:val="clear" w:color="auto" w:fill="E1E1E1"/>
      <w:spacing w:after="0" w:line="240" w:lineRule="auto"/>
    </w:pPr>
    <w:rPr>
      <w:rFonts w:ascii="Times New Roman" w:eastAsia="Times New Roman" w:hAnsi="Times New Roman" w:cs="Times New Roman"/>
      <w:sz w:val="24"/>
      <w:szCs w:val="24"/>
    </w:rPr>
  </w:style>
  <w:style w:type="paragraph" w:customStyle="1" w:styleId="contentcontrolacetatetitlebuttonindicator">
    <w:name w:val="contentcontrolacetatetitlebuttonindicator"/>
    <w:basedOn w:val="Normal"/>
    <w:rsid w:val="00A90D03"/>
    <w:pPr>
      <w:spacing w:after="0" w:line="75" w:lineRule="atLeast"/>
    </w:pPr>
    <w:rPr>
      <w:rFonts w:ascii="Times New Roman" w:eastAsia="Times New Roman" w:hAnsi="Times New Roman" w:cs="Times New Roman"/>
      <w:color w:val="777777"/>
      <w:sz w:val="24"/>
      <w:szCs w:val="24"/>
    </w:rPr>
  </w:style>
  <w:style w:type="paragraph" w:customStyle="1" w:styleId="contentcontrolacetatetitlebuttontitle">
    <w:name w:val="contentcontrolacetatetitlebuttontitle"/>
    <w:basedOn w:val="Normal"/>
    <w:rsid w:val="00A90D03"/>
    <w:pPr>
      <w:spacing w:after="0" w:line="255" w:lineRule="atLeast"/>
    </w:pPr>
    <w:rPr>
      <w:rFonts w:ascii="Times New Roman" w:eastAsia="Times New Roman" w:hAnsi="Times New Roman" w:cs="Times New Roman"/>
      <w:color w:val="444444"/>
      <w:sz w:val="24"/>
      <w:szCs w:val="24"/>
    </w:rPr>
  </w:style>
  <w:style w:type="paragraph" w:customStyle="1" w:styleId="contentcontrolacetatetitlebuttonoverlay">
    <w:name w:val="contentcontrolacetatetitlebuttonoverlay"/>
    <w:basedOn w:val="Normal"/>
    <w:rsid w:val="00A90D03"/>
    <w:pPr>
      <w:spacing w:after="0" w:line="240" w:lineRule="auto"/>
    </w:pPr>
    <w:rPr>
      <w:rFonts w:ascii="Times New Roman" w:eastAsia="Times New Roman" w:hAnsi="Times New Roman" w:cs="Times New Roman"/>
      <w:sz w:val="24"/>
      <w:szCs w:val="24"/>
    </w:rPr>
  </w:style>
  <w:style w:type="paragraph" w:customStyle="1" w:styleId="wacimagecontainer">
    <w:name w:val="wacimage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wacimageoverlay">
    <w:name w:val="wacimageoverlay"/>
    <w:basedOn w:val="Normal"/>
    <w:rsid w:val="00A90D03"/>
    <w:pPr>
      <w:spacing w:after="0" w:line="240" w:lineRule="auto"/>
    </w:pPr>
    <w:rPr>
      <w:rFonts w:ascii="Times New Roman" w:eastAsia="Times New Roman" w:hAnsi="Times New Roman" w:cs="Times New Roman"/>
      <w:sz w:val="24"/>
      <w:szCs w:val="24"/>
    </w:rPr>
  </w:style>
  <w:style w:type="paragraph" w:customStyle="1" w:styleId="wacimageresizehandles">
    <w:name w:val="wacimageresizehandles"/>
    <w:basedOn w:val="Normal"/>
    <w:rsid w:val="00A90D03"/>
    <w:pPr>
      <w:shd w:val="clear" w:color="auto" w:fill="BFBFBF"/>
      <w:spacing w:after="0" w:line="240" w:lineRule="auto"/>
    </w:pPr>
    <w:rPr>
      <w:rFonts w:ascii="Times New Roman" w:eastAsia="Times New Roman" w:hAnsi="Times New Roman" w:cs="Times New Roman"/>
      <w:vanish/>
      <w:sz w:val="24"/>
      <w:szCs w:val="24"/>
    </w:rPr>
  </w:style>
  <w:style w:type="paragraph" w:customStyle="1" w:styleId="wacimageresizehandlen">
    <w:name w:val="wacimageresizehandlen"/>
    <w:basedOn w:val="Normal"/>
    <w:rsid w:val="00A90D03"/>
    <w:pPr>
      <w:spacing w:after="0" w:line="240" w:lineRule="auto"/>
    </w:pPr>
    <w:rPr>
      <w:rFonts w:ascii="Times New Roman" w:eastAsia="Times New Roman" w:hAnsi="Times New Roman" w:cs="Times New Roman"/>
      <w:sz w:val="24"/>
      <w:szCs w:val="24"/>
    </w:rPr>
  </w:style>
  <w:style w:type="paragraph" w:customStyle="1" w:styleId="wacimageresizehandlee">
    <w:name w:val="wacimageresizehandlee"/>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cimageresizehandlew">
    <w:name w:val="wacimageresizehandlew"/>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cimgrotatehandle">
    <w:name w:val="wacimgrotatehandle"/>
    <w:basedOn w:val="Normal"/>
    <w:rsid w:val="00A90D03"/>
    <w:pPr>
      <w:shd w:val="clear" w:color="auto" w:fill="BFBFBF"/>
      <w:spacing w:after="0" w:line="240" w:lineRule="auto"/>
    </w:pPr>
    <w:rPr>
      <w:rFonts w:ascii="Times New Roman" w:eastAsia="Times New Roman" w:hAnsi="Times New Roman" w:cs="Times New Roman"/>
      <w:vanish/>
      <w:sz w:val="24"/>
      <w:szCs w:val="24"/>
    </w:rPr>
  </w:style>
  <w:style w:type="paragraph" w:customStyle="1" w:styleId="wacimgselection">
    <w:name w:val="wacimgselection"/>
    <w:basedOn w:val="Normal"/>
    <w:rsid w:val="00A90D03"/>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vanish/>
      <w:sz w:val="24"/>
      <w:szCs w:val="24"/>
    </w:rPr>
  </w:style>
  <w:style w:type="paragraph" w:customStyle="1" w:styleId="wacimgrotatebase">
    <w:name w:val="wacimgrotatebase"/>
    <w:basedOn w:val="Normal"/>
    <w:rsid w:val="00A90D03"/>
    <w:pPr>
      <w:spacing w:after="0" w:line="240" w:lineRule="auto"/>
    </w:pPr>
    <w:rPr>
      <w:rFonts w:ascii="Times New Roman" w:eastAsia="Times New Roman" w:hAnsi="Times New Roman" w:cs="Times New Roman"/>
      <w:sz w:val="24"/>
      <w:szCs w:val="24"/>
    </w:rPr>
  </w:style>
  <w:style w:type="paragraph" w:customStyle="1" w:styleId="wacimgrotatearrow">
    <w:name w:val="wacimgrotatearrow"/>
    <w:basedOn w:val="Normal"/>
    <w:rsid w:val="00A90D03"/>
    <w:pPr>
      <w:spacing w:after="0" w:line="240" w:lineRule="auto"/>
    </w:pPr>
    <w:rPr>
      <w:rFonts w:ascii="Times New Roman" w:eastAsia="Times New Roman" w:hAnsi="Times New Roman" w:cs="Times New Roman"/>
      <w:sz w:val="24"/>
      <w:szCs w:val="24"/>
    </w:rPr>
  </w:style>
  <w:style w:type="paragraph" w:customStyle="1" w:styleId="wacimageprogress">
    <w:name w:val="wacimageprogress"/>
    <w:basedOn w:val="Normal"/>
    <w:rsid w:val="00A90D03"/>
    <w:pPr>
      <w:spacing w:after="0" w:line="240" w:lineRule="auto"/>
      <w:ind w:left="-180"/>
      <w:jc w:val="center"/>
    </w:pPr>
    <w:rPr>
      <w:rFonts w:ascii="Times New Roman" w:eastAsia="Times New Roman" w:hAnsi="Times New Roman" w:cs="Times New Roman"/>
      <w:sz w:val="24"/>
      <w:szCs w:val="24"/>
    </w:rPr>
  </w:style>
  <w:style w:type="paragraph" w:customStyle="1" w:styleId="wacimageerror">
    <w:name w:val="wacimageerror"/>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wacimageplaceholder">
    <w:name w:val="wacimageplaceholder"/>
    <w:basedOn w:val="Normal"/>
    <w:rsid w:val="00A90D03"/>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rPr>
  </w:style>
  <w:style w:type="paragraph" w:customStyle="1" w:styleId="wacimageplaceholderfiller">
    <w:name w:val="wacimageplaceholderfiller"/>
    <w:basedOn w:val="Normal"/>
    <w:rsid w:val="00A90D03"/>
    <w:pPr>
      <w:shd w:val="clear" w:color="auto" w:fill="F9F9F9"/>
      <w:spacing w:after="0" w:line="240" w:lineRule="auto"/>
    </w:pPr>
    <w:rPr>
      <w:rFonts w:ascii="Times New Roman" w:eastAsia="Times New Roman" w:hAnsi="Times New Roman" w:cs="Times New Roman"/>
      <w:sz w:val="24"/>
      <w:szCs w:val="24"/>
    </w:rPr>
  </w:style>
  <w:style w:type="paragraph" w:customStyle="1" w:styleId="mergehighlight">
    <w:name w:val="mergehighlight"/>
    <w:basedOn w:val="Normal"/>
    <w:rsid w:val="00A90D03"/>
    <w:pPr>
      <w:pBdr>
        <w:top w:val="dotted" w:sz="6" w:space="0" w:color="D4F3C1"/>
        <w:bottom w:val="dotted" w:sz="6" w:space="0" w:color="D4F3C1"/>
      </w:pBdr>
      <w:shd w:val="clear" w:color="auto" w:fill="D4F3C1"/>
      <w:spacing w:after="0" w:line="240" w:lineRule="auto"/>
    </w:pPr>
    <w:rPr>
      <w:rFonts w:ascii="Times New Roman" w:eastAsia="Times New Roman" w:hAnsi="Times New Roman" w:cs="Times New Roman"/>
      <w:sz w:val="24"/>
      <w:szCs w:val="24"/>
    </w:rPr>
  </w:style>
  <w:style w:type="paragraph" w:customStyle="1" w:styleId="pagebreakblob">
    <w:name w:val="pagebreakblob"/>
    <w:basedOn w:val="Normal"/>
    <w:rsid w:val="00A90D03"/>
    <w:pPr>
      <w:spacing w:after="0" w:line="240" w:lineRule="auto"/>
      <w:jc w:val="center"/>
    </w:pPr>
    <w:rPr>
      <w:rFonts w:ascii="Segoe UI" w:eastAsia="Times New Roman" w:hAnsi="Segoe UI" w:cs="Segoe UI"/>
      <w:color w:val="666666"/>
      <w:sz w:val="18"/>
      <w:szCs w:val="18"/>
    </w:rPr>
  </w:style>
  <w:style w:type="paragraph" w:customStyle="1" w:styleId="pagebreakborderspan">
    <w:name w:val="pagebreakborderspan"/>
    <w:basedOn w:val="Normal"/>
    <w:rsid w:val="00A90D03"/>
    <w:pPr>
      <w:pBdr>
        <w:top w:val="single" w:sz="12" w:space="0" w:color="D2D5D7"/>
      </w:pBdr>
      <w:spacing w:after="0" w:line="240" w:lineRule="auto"/>
    </w:pPr>
    <w:rPr>
      <w:rFonts w:ascii="Times New Roman" w:eastAsia="Times New Roman" w:hAnsi="Times New Roman" w:cs="Times New Roman"/>
      <w:sz w:val="24"/>
      <w:szCs w:val="24"/>
    </w:rPr>
  </w:style>
  <w:style w:type="paragraph" w:customStyle="1" w:styleId="pagebreaktextspan">
    <w:name w:val="pagebreaktextspan"/>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mathequationcontainer">
    <w:name w:val="mathequation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headbrand">
    <w:name w:val="headbrand"/>
    <w:basedOn w:val="Normal"/>
    <w:rsid w:val="00A90D03"/>
    <w:pPr>
      <w:spacing w:after="0" w:line="750" w:lineRule="atLeast"/>
      <w:ind w:left="300" w:right="300"/>
    </w:pPr>
    <w:rPr>
      <w:rFonts w:ascii="SegoeUI-SemiLight-final" w:eastAsia="Times New Roman" w:hAnsi="SegoeUI-SemiLight-final" w:cs="Times New Roman"/>
      <w:sz w:val="33"/>
      <w:szCs w:val="33"/>
    </w:rPr>
  </w:style>
  <w:style w:type="paragraph" w:customStyle="1" w:styleId="appheaderpanel">
    <w:name w:val="appheaderpanel"/>
    <w:basedOn w:val="Normal"/>
    <w:rsid w:val="00A90D03"/>
    <w:pPr>
      <w:spacing w:after="0" w:line="240" w:lineRule="auto"/>
    </w:pPr>
    <w:rPr>
      <w:rFonts w:ascii="Times New Roman" w:eastAsia="Times New Roman" w:hAnsi="Times New Roman" w:cs="Times New Roman"/>
      <w:sz w:val="24"/>
      <w:szCs w:val="24"/>
    </w:rPr>
  </w:style>
  <w:style w:type="paragraph" w:customStyle="1" w:styleId="wacstatusbarcontainer">
    <w:name w:val="wacstatusbarcontainer"/>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prcontrol">
    <w:name w:val="prcontrol"/>
    <w:basedOn w:val="Normal"/>
    <w:rsid w:val="00A90D03"/>
    <w:pPr>
      <w:spacing w:after="0" w:line="240" w:lineRule="auto"/>
    </w:pPr>
    <w:rPr>
      <w:rFonts w:ascii="Times New Roman" w:eastAsia="Times New Roman" w:hAnsi="Times New Roman" w:cs="Times New Roman"/>
      <w:sz w:val="24"/>
      <w:szCs w:val="24"/>
    </w:rPr>
  </w:style>
  <w:style w:type="paragraph" w:customStyle="1" w:styleId="prcontrolrtl">
    <w:name w:val="prcontrolrtl"/>
    <w:basedOn w:val="Normal"/>
    <w:rsid w:val="00A90D03"/>
    <w:pPr>
      <w:spacing w:after="0" w:line="240" w:lineRule="auto"/>
    </w:pPr>
    <w:rPr>
      <w:rFonts w:ascii="Times New Roman" w:eastAsia="Times New Roman" w:hAnsi="Times New Roman" w:cs="Times New Roman"/>
      <w:sz w:val="24"/>
      <w:szCs w:val="24"/>
    </w:rPr>
  </w:style>
  <w:style w:type="paragraph" w:customStyle="1" w:styleId="prglyph">
    <w:name w:val="prglyph"/>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prflyout">
    <w:name w:val="prflyout"/>
    <w:basedOn w:val="Normal"/>
    <w:rsid w:val="00A90D03"/>
    <w:pPr>
      <w:spacing w:after="0" w:line="240" w:lineRule="auto"/>
    </w:pPr>
    <w:rPr>
      <w:rFonts w:ascii="Times New Roman" w:eastAsia="Times New Roman" w:hAnsi="Times New Roman" w:cs="Times New Roman"/>
      <w:sz w:val="24"/>
      <w:szCs w:val="24"/>
    </w:rPr>
  </w:style>
  <w:style w:type="paragraph" w:customStyle="1" w:styleId="prcontainerv">
    <w:name w:val="prcontainerv"/>
    <w:basedOn w:val="Normal"/>
    <w:rsid w:val="00A90D03"/>
    <w:pPr>
      <w:spacing w:after="0" w:line="240" w:lineRule="auto"/>
    </w:pPr>
    <w:rPr>
      <w:rFonts w:ascii="Times New Roman" w:eastAsia="Times New Roman" w:hAnsi="Times New Roman" w:cs="Times New Roman"/>
      <w:sz w:val="24"/>
      <w:szCs w:val="24"/>
    </w:rPr>
  </w:style>
  <w:style w:type="paragraph" w:customStyle="1" w:styleId="wacbutton">
    <w:name w:val="wacbutton"/>
    <w:basedOn w:val="Normal"/>
    <w:rsid w:val="00A90D03"/>
    <w:pPr>
      <w:pBdr>
        <w:top w:val="single" w:sz="6" w:space="0" w:color="ABABAB"/>
        <w:left w:val="single" w:sz="6" w:space="0" w:color="ABABAB"/>
        <w:bottom w:val="single" w:sz="6" w:space="0" w:color="ABABAB"/>
        <w:right w:val="single" w:sz="6" w:space="0" w:color="ABABAB"/>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wacglyph">
    <w:name w:val="wacglyph"/>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overlay">
    <w:name w:val="wacdialogoverlay"/>
    <w:basedOn w:val="Normal"/>
    <w:rsid w:val="00A90D03"/>
    <w:pPr>
      <w:shd w:val="clear" w:color="auto" w:fill="C6C6C6"/>
      <w:spacing w:after="0" w:line="240" w:lineRule="auto"/>
    </w:pPr>
    <w:rPr>
      <w:rFonts w:ascii="Times New Roman" w:eastAsia="Times New Roman" w:hAnsi="Times New Roman" w:cs="Times New Roman"/>
      <w:vanish/>
      <w:sz w:val="24"/>
      <w:szCs w:val="24"/>
    </w:rPr>
  </w:style>
  <w:style w:type="paragraph" w:customStyle="1" w:styleId="wacdialogpanel">
    <w:name w:val="wacdialogpanel"/>
    <w:basedOn w:val="Normal"/>
    <w:rsid w:val="00A90D03"/>
    <w:pPr>
      <w:pBdr>
        <w:top w:val="single" w:sz="6" w:space="0" w:color="2B579A"/>
        <w:left w:val="single" w:sz="6"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vanish/>
      <w:color w:val="444444"/>
      <w:sz w:val="24"/>
      <w:szCs w:val="24"/>
    </w:rPr>
  </w:style>
  <w:style w:type="paragraph" w:customStyle="1" w:styleId="wacdialogtitletext">
    <w:name w:val="wacdialogtitletext"/>
    <w:basedOn w:val="Normal"/>
    <w:rsid w:val="00A90D03"/>
    <w:pPr>
      <w:spacing w:after="0" w:line="240" w:lineRule="auto"/>
    </w:pPr>
    <w:rPr>
      <w:rFonts w:ascii="Times New Roman" w:eastAsia="Times New Roman" w:hAnsi="Times New Roman" w:cs="Times New Roman"/>
    </w:rPr>
  </w:style>
  <w:style w:type="paragraph" w:customStyle="1" w:styleId="wacdialogtitlepanel">
    <w:name w:val="wacdialogtitlepanel"/>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textpanel">
    <w:name w:val="wacdialogtextpanel"/>
    <w:basedOn w:val="Normal"/>
    <w:rsid w:val="00A90D03"/>
    <w:pPr>
      <w:spacing w:after="0" w:line="240" w:lineRule="auto"/>
    </w:pPr>
    <w:rPr>
      <w:rFonts w:ascii="Times New Roman" w:eastAsia="Times New Roman" w:hAnsi="Times New Roman" w:cs="Times New Roman"/>
      <w:sz w:val="24"/>
      <w:szCs w:val="24"/>
    </w:rPr>
  </w:style>
  <w:style w:type="paragraph" w:customStyle="1" w:styleId="waccrashdialoginput">
    <w:name w:val="waccrashdialoginput"/>
    <w:basedOn w:val="Normal"/>
    <w:rsid w:val="00A90D03"/>
    <w:pPr>
      <w:pBdr>
        <w:top w:val="single" w:sz="6" w:space="4" w:color="B0B0B0"/>
        <w:left w:val="single" w:sz="6" w:space="4" w:color="B0B0B0"/>
        <w:bottom w:val="single" w:sz="6" w:space="4" w:color="B0B0B0"/>
        <w:right w:val="single" w:sz="6" w:space="4" w:color="B0B0B0"/>
      </w:pBdr>
      <w:spacing w:after="0" w:line="240" w:lineRule="auto"/>
    </w:pPr>
    <w:rPr>
      <w:rFonts w:ascii="Segoe UI" w:eastAsia="Times New Roman" w:hAnsi="Segoe UI" w:cs="Segoe UI"/>
      <w:sz w:val="21"/>
      <w:szCs w:val="21"/>
    </w:rPr>
  </w:style>
  <w:style w:type="paragraph" w:customStyle="1" w:styleId="wacdialogfeedbackinput">
    <w:name w:val="wacdialogfeedbackinput"/>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contactinput">
    <w:name w:val="wacdialogcontactinput"/>
    <w:basedOn w:val="Normal"/>
    <w:rsid w:val="00A90D03"/>
    <w:pPr>
      <w:spacing w:before="150" w:after="0" w:line="240" w:lineRule="auto"/>
    </w:pPr>
    <w:rPr>
      <w:rFonts w:ascii="Times New Roman" w:eastAsia="Times New Roman" w:hAnsi="Times New Roman" w:cs="Times New Roman"/>
      <w:sz w:val="24"/>
      <w:szCs w:val="24"/>
    </w:rPr>
  </w:style>
  <w:style w:type="paragraph" w:customStyle="1" w:styleId="wacprogresstextpanel">
    <w:name w:val="wacprogresstextpanel"/>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dialogbodypanel">
    <w:name w:val="wacdialogbodypanel"/>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icon">
    <w:name w:val="wacdialogicon"/>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learnmorelinkcontainer">
    <w:name w:val="wacdialoglearnmorelinkcontainer"/>
    <w:basedOn w:val="Normal"/>
    <w:rsid w:val="00A90D03"/>
    <w:pPr>
      <w:spacing w:before="150" w:after="0" w:line="240" w:lineRule="auto"/>
    </w:pPr>
    <w:rPr>
      <w:rFonts w:ascii="Times New Roman" w:eastAsia="Times New Roman" w:hAnsi="Times New Roman" w:cs="Times New Roman"/>
      <w:sz w:val="24"/>
      <w:szCs w:val="24"/>
    </w:rPr>
  </w:style>
  <w:style w:type="paragraph" w:customStyle="1" w:styleId="wacdialogbuttonpanel">
    <w:name w:val="wacdialogbuttonpanel"/>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wacdialogbuttonnormal">
    <w:name w:val="wacdialogbuttonnormal"/>
    <w:basedOn w:val="Normal"/>
    <w:rsid w:val="00A90D03"/>
    <w:pPr>
      <w:spacing w:after="0" w:line="240" w:lineRule="auto"/>
      <w:ind w:left="150"/>
      <w:textAlignment w:val="center"/>
    </w:pPr>
    <w:rPr>
      <w:rFonts w:ascii="Times New Roman" w:eastAsia="Times New Roman" w:hAnsi="Times New Roman" w:cs="Times New Roman"/>
      <w:sz w:val="24"/>
      <w:szCs w:val="24"/>
    </w:rPr>
  </w:style>
  <w:style w:type="paragraph" w:customStyle="1" w:styleId="wacdialoghtmlpanel">
    <w:name w:val="wacdialoghtmlpanel"/>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label">
    <w:name w:val="wacdialoglabel"/>
    <w:basedOn w:val="Normal"/>
    <w:rsid w:val="00A90D03"/>
    <w:pPr>
      <w:spacing w:before="45" w:after="45" w:line="240" w:lineRule="auto"/>
    </w:pPr>
    <w:rPr>
      <w:rFonts w:ascii="Times New Roman" w:eastAsia="Times New Roman" w:hAnsi="Times New Roman" w:cs="Times New Roman"/>
      <w:sz w:val="24"/>
      <w:szCs w:val="24"/>
    </w:rPr>
  </w:style>
  <w:style w:type="paragraph" w:customStyle="1" w:styleId="wacstandarddialoglabel">
    <w:name w:val="wacstandarddialoglabel"/>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input">
    <w:name w:val="wacdialoginput"/>
    <w:basedOn w:val="Normal"/>
    <w:rsid w:val="00A90D03"/>
    <w:pPr>
      <w:pBdr>
        <w:top w:val="single" w:sz="6" w:space="0" w:color="C3CBD0"/>
        <w:left w:val="single" w:sz="6" w:space="0" w:color="C3CBD0"/>
        <w:bottom w:val="single" w:sz="6" w:space="0" w:color="C3CBD0"/>
        <w:right w:val="single" w:sz="6" w:space="0" w:color="C3CBD0"/>
      </w:pBdr>
      <w:spacing w:before="90" w:after="0" w:line="240" w:lineRule="auto"/>
    </w:pPr>
    <w:rPr>
      <w:rFonts w:ascii="Times New Roman" w:eastAsia="Times New Roman" w:hAnsi="Times New Roman" w:cs="Times New Roman"/>
      <w:sz w:val="24"/>
      <w:szCs w:val="24"/>
    </w:rPr>
  </w:style>
  <w:style w:type="paragraph" w:customStyle="1" w:styleId="wacdialogcheckbox">
    <w:name w:val="wacdialogcheckbox"/>
    <w:basedOn w:val="Normal"/>
    <w:rsid w:val="00A90D03"/>
    <w:pPr>
      <w:spacing w:after="0" w:line="240" w:lineRule="auto"/>
      <w:ind w:left="30" w:right="90"/>
      <w:textAlignment w:val="center"/>
    </w:pPr>
    <w:rPr>
      <w:rFonts w:ascii="Times New Roman" w:eastAsia="Times New Roman" w:hAnsi="Times New Roman" w:cs="Times New Roman"/>
      <w:sz w:val="24"/>
      <w:szCs w:val="24"/>
    </w:rPr>
  </w:style>
  <w:style w:type="paragraph" w:customStyle="1" w:styleId="wacdialogradio">
    <w:name w:val="wacdialogradio"/>
    <w:basedOn w:val="Normal"/>
    <w:rsid w:val="00A90D03"/>
    <w:pPr>
      <w:spacing w:after="0" w:line="240" w:lineRule="auto"/>
      <w:ind w:left="30" w:right="90"/>
      <w:textAlignment w:val="center"/>
    </w:pPr>
    <w:rPr>
      <w:rFonts w:ascii="Times New Roman" w:eastAsia="Times New Roman" w:hAnsi="Times New Roman" w:cs="Times New Roman"/>
      <w:sz w:val="24"/>
      <w:szCs w:val="24"/>
    </w:rPr>
  </w:style>
  <w:style w:type="paragraph" w:customStyle="1" w:styleId="wacdialogcheckboxdiv">
    <w:name w:val="wacdialogcheckboxdiv"/>
    <w:basedOn w:val="Normal"/>
    <w:rsid w:val="00A90D03"/>
    <w:pPr>
      <w:spacing w:before="225" w:after="0" w:line="240" w:lineRule="auto"/>
    </w:pPr>
    <w:rPr>
      <w:rFonts w:ascii="Times New Roman" w:eastAsia="Times New Roman" w:hAnsi="Times New Roman" w:cs="Times New Roman"/>
      <w:sz w:val="24"/>
      <w:szCs w:val="24"/>
    </w:rPr>
  </w:style>
  <w:style w:type="paragraph" w:customStyle="1" w:styleId="wacdialoginputfile">
    <w:name w:val="wacdialoginputfile"/>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row">
    <w:name w:val="wacdialogrow"/>
    <w:basedOn w:val="Normal"/>
    <w:rsid w:val="00A90D03"/>
    <w:pPr>
      <w:spacing w:after="0" w:line="240" w:lineRule="auto"/>
    </w:pPr>
    <w:rPr>
      <w:rFonts w:ascii="Times New Roman" w:eastAsia="Times New Roman" w:hAnsi="Times New Roman" w:cs="Times New Roman"/>
      <w:sz w:val="24"/>
      <w:szCs w:val="24"/>
    </w:rPr>
  </w:style>
  <w:style w:type="paragraph" w:customStyle="1" w:styleId="waczoomdialogradiorow">
    <w:name w:val="waczoomdialogradiorow"/>
    <w:basedOn w:val="Normal"/>
    <w:rsid w:val="00A90D03"/>
    <w:pPr>
      <w:spacing w:after="0" w:line="240" w:lineRule="auto"/>
    </w:pPr>
    <w:rPr>
      <w:rFonts w:ascii="Times New Roman" w:eastAsia="Times New Roman" w:hAnsi="Times New Roman" w:cs="Times New Roman"/>
      <w:sz w:val="24"/>
      <w:szCs w:val="24"/>
    </w:rPr>
  </w:style>
  <w:style w:type="paragraph" w:customStyle="1" w:styleId="wacprogressrow">
    <w:name w:val="wacprogressrow"/>
    <w:basedOn w:val="Normal"/>
    <w:rsid w:val="00A90D03"/>
    <w:pPr>
      <w:spacing w:before="300" w:after="300" w:line="240" w:lineRule="auto"/>
      <w:ind w:left="375" w:right="375"/>
    </w:pPr>
    <w:rPr>
      <w:rFonts w:ascii="Times New Roman" w:eastAsia="Times New Roman" w:hAnsi="Times New Roman" w:cs="Times New Roman"/>
      <w:sz w:val="24"/>
      <w:szCs w:val="24"/>
    </w:rPr>
  </w:style>
  <w:style w:type="paragraph" w:customStyle="1" w:styleId="wacprogressicon">
    <w:name w:val="wacprogressicon"/>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dialogerror">
    <w:name w:val="wacdialogerror"/>
    <w:basedOn w:val="Normal"/>
    <w:rsid w:val="00A90D03"/>
    <w:pPr>
      <w:spacing w:after="0" w:line="240" w:lineRule="auto"/>
    </w:pPr>
    <w:rPr>
      <w:rFonts w:ascii="Times New Roman" w:eastAsia="Times New Roman" w:hAnsi="Times New Roman" w:cs="Times New Roman"/>
      <w:vanish/>
      <w:color w:val="AF0000"/>
      <w:sz w:val="24"/>
      <w:szCs w:val="24"/>
    </w:rPr>
  </w:style>
  <w:style w:type="paragraph" w:customStyle="1" w:styleId="wacprogressbuttonsection">
    <w:name w:val="wacprogressbuttonsection"/>
    <w:basedOn w:val="Normal"/>
    <w:rsid w:val="00A90D03"/>
    <w:pPr>
      <w:spacing w:after="0" w:line="240" w:lineRule="auto"/>
    </w:pPr>
    <w:rPr>
      <w:rFonts w:ascii="Times New Roman" w:eastAsia="Times New Roman" w:hAnsi="Times New Roman" w:cs="Times New Roman"/>
      <w:sz w:val="24"/>
      <w:szCs w:val="24"/>
    </w:rPr>
  </w:style>
  <w:style w:type="paragraph" w:customStyle="1" w:styleId="wacalttextinput">
    <w:name w:val="wacalttextinput"/>
    <w:basedOn w:val="Normal"/>
    <w:rsid w:val="00A90D03"/>
    <w:pPr>
      <w:pBdr>
        <w:top w:val="single" w:sz="6" w:space="0" w:color="C3CBD0"/>
        <w:left w:val="single" w:sz="6" w:space="0" w:color="C3CBD0"/>
        <w:bottom w:val="single" w:sz="6" w:space="0" w:color="C3CBD0"/>
        <w:right w:val="single" w:sz="6" w:space="0" w:color="C3CBD0"/>
      </w:pBdr>
      <w:spacing w:after="0" w:line="240" w:lineRule="auto"/>
    </w:pPr>
    <w:rPr>
      <w:rFonts w:ascii="Times New Roman" w:eastAsia="Times New Roman" w:hAnsi="Times New Roman" w:cs="Times New Roman"/>
      <w:sz w:val="24"/>
      <w:szCs w:val="24"/>
    </w:rPr>
  </w:style>
  <w:style w:type="paragraph" w:customStyle="1" w:styleId="wacdialoglist">
    <w:name w:val="wacdialoglist"/>
    <w:basedOn w:val="Normal"/>
    <w:rsid w:val="00A90D03"/>
    <w:pPr>
      <w:pBdr>
        <w:top w:val="single" w:sz="6" w:space="0" w:color="C3CBD0"/>
        <w:left w:val="single" w:sz="6" w:space="0" w:color="C3CBD0"/>
        <w:bottom w:val="single" w:sz="6" w:space="0" w:color="C3CBD0"/>
        <w:right w:val="single" w:sz="6" w:space="0" w:color="C3CBD0"/>
      </w:pBdr>
      <w:spacing w:before="90" w:after="0" w:line="240" w:lineRule="auto"/>
    </w:pPr>
    <w:rPr>
      <w:rFonts w:ascii="Times New Roman" w:eastAsia="Times New Roman" w:hAnsi="Times New Roman" w:cs="Times New Roman"/>
      <w:color w:val="444444"/>
      <w:sz w:val="24"/>
      <w:szCs w:val="24"/>
    </w:rPr>
  </w:style>
  <w:style w:type="paragraph" w:customStyle="1" w:styleId="wacalttexttextarea">
    <w:name w:val="wacalttexttextarea"/>
    <w:basedOn w:val="Normal"/>
    <w:rsid w:val="00A90D03"/>
    <w:pPr>
      <w:spacing w:after="0" w:line="240" w:lineRule="auto"/>
    </w:pPr>
    <w:rPr>
      <w:rFonts w:ascii="Arial" w:eastAsia="Times New Roman" w:hAnsi="Arial" w:cs="Arial"/>
      <w:sz w:val="24"/>
      <w:szCs w:val="24"/>
    </w:rPr>
  </w:style>
  <w:style w:type="paragraph" w:customStyle="1" w:styleId="wacprogresstext">
    <w:name w:val="wacprogresstext"/>
    <w:basedOn w:val="Normal"/>
    <w:rsid w:val="00A90D03"/>
    <w:pPr>
      <w:spacing w:after="0" w:line="240" w:lineRule="auto"/>
      <w:textAlignment w:val="center"/>
    </w:pPr>
    <w:rPr>
      <w:rFonts w:ascii="Times New Roman" w:eastAsia="Times New Roman" w:hAnsi="Times New Roman" w:cs="Times New Roman"/>
      <w:color w:val="444444"/>
      <w:sz w:val="24"/>
      <w:szCs w:val="24"/>
    </w:rPr>
  </w:style>
  <w:style w:type="paragraph" w:customStyle="1" w:styleId="wacprogressimage">
    <w:name w:val="wacprogressimage"/>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progresssmalltext">
    <w:name w:val="wacprogresssmalltext"/>
    <w:basedOn w:val="Normal"/>
    <w:rsid w:val="00A90D03"/>
    <w:pPr>
      <w:spacing w:after="0" w:line="240" w:lineRule="auto"/>
      <w:textAlignment w:val="top"/>
    </w:pPr>
    <w:rPr>
      <w:rFonts w:ascii="Times New Roman" w:eastAsia="Times New Roman" w:hAnsi="Times New Roman" w:cs="Times New Roman"/>
      <w:color w:val="444444"/>
      <w:sz w:val="24"/>
      <w:szCs w:val="24"/>
    </w:rPr>
  </w:style>
  <w:style w:type="paragraph" w:customStyle="1" w:styleId="wacprogresssmallimage">
    <w:name w:val="wacprogresssmallimage"/>
    <w:basedOn w:val="Normal"/>
    <w:rsid w:val="00A90D03"/>
    <w:pPr>
      <w:spacing w:after="0" w:line="240" w:lineRule="auto"/>
      <w:ind w:right="135"/>
    </w:pPr>
    <w:rPr>
      <w:rFonts w:ascii="Times New Roman" w:eastAsia="Times New Roman" w:hAnsi="Times New Roman" w:cs="Times New Roman"/>
      <w:sz w:val="24"/>
      <w:szCs w:val="24"/>
    </w:rPr>
  </w:style>
  <w:style w:type="paragraph" w:customStyle="1" w:styleId="wacdialogulist">
    <w:name w:val="wacdialogulist"/>
    <w:basedOn w:val="Normal"/>
    <w:rsid w:val="00A90D03"/>
    <w:pPr>
      <w:spacing w:after="0" w:line="240" w:lineRule="auto"/>
    </w:pPr>
    <w:rPr>
      <w:rFonts w:ascii="Times New Roman" w:eastAsia="Times New Roman" w:hAnsi="Times New Roman" w:cs="Times New Roman"/>
      <w:sz w:val="24"/>
      <w:szCs w:val="24"/>
    </w:rPr>
  </w:style>
  <w:style w:type="paragraph" w:customStyle="1" w:styleId="wacc2rproducts">
    <w:name w:val="wacc2rproducts"/>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c2rinstallinstruction">
    <w:name w:val="wacc2rinstallinstruction"/>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c2rprogressicon">
    <w:name w:val="wacc2rprogressicon"/>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c2rprogresstextpanel">
    <w:name w:val="wacc2rprogresstextpanel"/>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c2rprogressrow">
    <w:name w:val="wacc2rprogressrow"/>
    <w:basedOn w:val="Normal"/>
    <w:rsid w:val="00A90D03"/>
    <w:pPr>
      <w:spacing w:after="0" w:line="240" w:lineRule="auto"/>
      <w:ind w:left="90" w:right="90"/>
      <w:jc w:val="center"/>
    </w:pPr>
    <w:rPr>
      <w:rFonts w:ascii="Times New Roman" w:eastAsia="Times New Roman" w:hAnsi="Times New Roman" w:cs="Times New Roman"/>
      <w:sz w:val="24"/>
      <w:szCs w:val="24"/>
    </w:rPr>
  </w:style>
  <w:style w:type="paragraph" w:customStyle="1" w:styleId="wacc2rprogressmessage">
    <w:name w:val="wacc2rprogressmessage"/>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wacerrortext">
    <w:name w:val="wacerrortext"/>
    <w:basedOn w:val="Normal"/>
    <w:rsid w:val="00A90D03"/>
    <w:pPr>
      <w:spacing w:after="0" w:line="240" w:lineRule="auto"/>
      <w:ind w:left="1230" w:right="1230"/>
      <w:textAlignment w:val="center"/>
    </w:pPr>
    <w:rPr>
      <w:rFonts w:ascii="Times New Roman" w:eastAsia="Times New Roman" w:hAnsi="Times New Roman" w:cs="Times New Roman"/>
      <w:sz w:val="24"/>
      <w:szCs w:val="24"/>
    </w:rPr>
  </w:style>
  <w:style w:type="paragraph" w:customStyle="1" w:styleId="wacerrorimage">
    <w:name w:val="wacerrorimage"/>
    <w:basedOn w:val="Normal"/>
    <w:rsid w:val="00A90D03"/>
    <w:pPr>
      <w:spacing w:after="345" w:line="240" w:lineRule="auto"/>
    </w:pPr>
    <w:rPr>
      <w:rFonts w:ascii="Times New Roman" w:eastAsia="Times New Roman" w:hAnsi="Times New Roman" w:cs="Times New Roman"/>
      <w:sz w:val="24"/>
      <w:szCs w:val="24"/>
    </w:rPr>
  </w:style>
  <w:style w:type="paragraph" w:customStyle="1" w:styleId="wacnotificationbar">
    <w:name w:val="wacnotificationbar"/>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wacnotificationentry">
    <w:name w:val="wacnotificationentry"/>
    <w:basedOn w:val="Normal"/>
    <w:rsid w:val="00A90D03"/>
    <w:pPr>
      <w:pBdr>
        <w:top w:val="single" w:sz="6" w:space="0" w:color="F3E282"/>
        <w:left w:val="single" w:sz="6" w:space="0" w:color="F3E282"/>
        <w:bottom w:val="single" w:sz="6" w:space="0" w:color="F3E282"/>
        <w:right w:val="single" w:sz="6" w:space="0" w:color="F3E282"/>
      </w:pBdr>
      <w:shd w:val="clear" w:color="auto" w:fill="FCF7B6"/>
      <w:spacing w:after="0" w:line="240" w:lineRule="auto"/>
      <w:ind w:left="105"/>
      <w:textAlignment w:val="top"/>
    </w:pPr>
    <w:rPr>
      <w:rFonts w:ascii="Times New Roman" w:eastAsia="Times New Roman" w:hAnsi="Times New Roman" w:cs="Times New Roman"/>
      <w:color w:val="444444"/>
      <w:sz w:val="24"/>
      <w:szCs w:val="24"/>
    </w:rPr>
  </w:style>
  <w:style w:type="paragraph" w:customStyle="1" w:styleId="wacnotificationimage">
    <w:name w:val="wacnotificationimage"/>
    <w:basedOn w:val="Normal"/>
    <w:rsid w:val="00A90D03"/>
    <w:pPr>
      <w:spacing w:after="0" w:line="240" w:lineRule="auto"/>
      <w:ind w:right="105"/>
      <w:textAlignment w:val="center"/>
    </w:pPr>
    <w:rPr>
      <w:rFonts w:ascii="Times New Roman" w:eastAsia="Times New Roman" w:hAnsi="Times New Roman" w:cs="Times New Roman"/>
      <w:sz w:val="24"/>
      <w:szCs w:val="24"/>
    </w:rPr>
  </w:style>
  <w:style w:type="paragraph" w:customStyle="1" w:styleId="wacnotificationmessage">
    <w:name w:val="wacnotificationmessage"/>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notificationbottombar">
    <w:name w:val="wacnotificationbottombar"/>
    <w:basedOn w:val="Normal"/>
    <w:rsid w:val="00A90D03"/>
    <w:pPr>
      <w:pBdr>
        <w:top w:val="single" w:sz="24" w:space="4" w:color="F3E282"/>
      </w:pBdr>
      <w:spacing w:after="0" w:line="240" w:lineRule="auto"/>
    </w:pPr>
    <w:rPr>
      <w:rFonts w:ascii="Times New Roman" w:eastAsia="Times New Roman" w:hAnsi="Times New Roman" w:cs="Times New Roman"/>
      <w:sz w:val="24"/>
      <w:szCs w:val="24"/>
    </w:rPr>
  </w:style>
  <w:style w:type="paragraph" w:customStyle="1" w:styleId="wacbusinessbar">
    <w:name w:val="wacbusinessbar"/>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wacbusinessbarentry">
    <w:name w:val="wacbusinessbarentry"/>
    <w:basedOn w:val="Normal"/>
    <w:rsid w:val="00A90D03"/>
    <w:pPr>
      <w:pBdr>
        <w:bottom w:val="single" w:sz="6" w:space="2" w:color="D7D889"/>
      </w:pBdr>
      <w:shd w:val="clear" w:color="auto" w:fill="FCF7B6"/>
      <w:spacing w:after="0" w:line="240" w:lineRule="auto"/>
    </w:pPr>
    <w:rPr>
      <w:rFonts w:ascii="Times New Roman" w:eastAsia="Times New Roman" w:hAnsi="Times New Roman" w:cs="Times New Roman"/>
      <w:sz w:val="24"/>
      <w:szCs w:val="24"/>
    </w:rPr>
  </w:style>
  <w:style w:type="paragraph" w:customStyle="1" w:styleId="wacbusinessbaricon">
    <w:name w:val="wacbusinessbaricon"/>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image">
    <w:name w:val="wacbusinessbarimage"/>
    <w:basedOn w:val="Normal"/>
    <w:rsid w:val="00A90D03"/>
    <w:pPr>
      <w:spacing w:after="0" w:line="240" w:lineRule="auto"/>
      <w:ind w:left="90"/>
      <w:textAlignment w:val="center"/>
    </w:pPr>
    <w:rPr>
      <w:rFonts w:ascii="Times New Roman" w:eastAsia="Times New Roman" w:hAnsi="Times New Roman" w:cs="Times New Roman"/>
      <w:sz w:val="24"/>
      <w:szCs w:val="24"/>
    </w:rPr>
  </w:style>
  <w:style w:type="paragraph" w:customStyle="1" w:styleId="wacbusinessbartitle">
    <w:name w:val="wacbusinessbartitle"/>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body">
    <w:name w:val="wacbusinessbarbody"/>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buttonholder">
    <w:name w:val="wacbusinessbarbuttonholder"/>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button">
    <w:name w:val="wacbusinessbarbutton"/>
    <w:basedOn w:val="Normal"/>
    <w:rsid w:val="00A90D03"/>
    <w:pPr>
      <w:pBdr>
        <w:top w:val="single" w:sz="6" w:space="2" w:color="ABABAB"/>
        <w:left w:val="single" w:sz="6" w:space="8" w:color="ABABAB"/>
        <w:bottom w:val="single" w:sz="6" w:space="2" w:color="ABABAB"/>
        <w:right w:val="single" w:sz="6" w:space="8" w:color="ABABAB"/>
      </w:pBdr>
      <w:shd w:val="clear" w:color="auto" w:fill="FFFFFF"/>
      <w:spacing w:after="15" w:line="240" w:lineRule="auto"/>
      <w:jc w:val="center"/>
      <w:textAlignment w:val="center"/>
    </w:pPr>
    <w:rPr>
      <w:rFonts w:ascii="Times New Roman" w:eastAsia="Times New Roman" w:hAnsi="Times New Roman" w:cs="Times New Roman"/>
      <w:color w:val="444444"/>
      <w:sz w:val="24"/>
      <w:szCs w:val="24"/>
    </w:rPr>
  </w:style>
  <w:style w:type="paragraph" w:customStyle="1" w:styleId="wacbusinessbarlinkholder">
    <w:name w:val="wacbusinessbarlinkholder"/>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link">
    <w:name w:val="wacbusinessbarlink"/>
    <w:basedOn w:val="Normal"/>
    <w:rsid w:val="00A90D03"/>
    <w:pPr>
      <w:spacing w:after="0" w:line="240" w:lineRule="auto"/>
    </w:pPr>
    <w:rPr>
      <w:rFonts w:ascii="Times New Roman" w:eastAsia="Times New Roman" w:hAnsi="Times New Roman" w:cs="Times New Roman"/>
      <w:color w:val="336699"/>
      <w:sz w:val="24"/>
      <w:szCs w:val="24"/>
    </w:rPr>
  </w:style>
  <w:style w:type="paragraph" w:customStyle="1" w:styleId="wacbusinessbarcloseholder">
    <w:name w:val="wacbusinessbarcloseholder"/>
    <w:basedOn w:val="Normal"/>
    <w:rsid w:val="00A90D03"/>
    <w:pPr>
      <w:spacing w:after="0" w:line="240" w:lineRule="auto"/>
      <w:jc w:val="right"/>
      <w:textAlignment w:val="center"/>
    </w:pPr>
    <w:rPr>
      <w:rFonts w:ascii="Times New Roman" w:eastAsia="Times New Roman" w:hAnsi="Times New Roman" w:cs="Times New Roman"/>
      <w:sz w:val="24"/>
      <w:szCs w:val="24"/>
    </w:rPr>
  </w:style>
  <w:style w:type="paragraph" w:customStyle="1" w:styleId="wacbusinessbarclose">
    <w:name w:val="wacbusinessbarclose"/>
    <w:basedOn w:val="Normal"/>
    <w:rsid w:val="00A90D03"/>
    <w:pPr>
      <w:spacing w:after="0" w:line="240" w:lineRule="auto"/>
    </w:pPr>
    <w:rPr>
      <w:rFonts w:ascii="Times New Roman" w:eastAsia="Times New Roman" w:hAnsi="Times New Roman" w:cs="Times New Roman"/>
      <w:sz w:val="24"/>
      <w:szCs w:val="24"/>
    </w:rPr>
  </w:style>
  <w:style w:type="paragraph" w:customStyle="1" w:styleId="clipartdialog">
    <w:name w:val="clipartdialog"/>
    <w:basedOn w:val="Normal"/>
    <w:rsid w:val="00A90D03"/>
    <w:pPr>
      <w:spacing w:before="105" w:after="0" w:line="240" w:lineRule="auto"/>
    </w:pPr>
    <w:rPr>
      <w:rFonts w:ascii="Times New Roman" w:eastAsia="Times New Roman" w:hAnsi="Times New Roman" w:cs="Times New Roman"/>
      <w:sz w:val="24"/>
      <w:szCs w:val="24"/>
    </w:rPr>
  </w:style>
  <w:style w:type="paragraph" w:customStyle="1" w:styleId="clipartresultspane">
    <w:name w:val="clipartresultspane"/>
    <w:basedOn w:val="Normal"/>
    <w:rsid w:val="00A90D03"/>
    <w:pPr>
      <w:spacing w:after="0" w:line="240" w:lineRule="auto"/>
    </w:pPr>
    <w:rPr>
      <w:rFonts w:ascii="Times New Roman" w:eastAsia="Times New Roman" w:hAnsi="Times New Roman" w:cs="Times New Roman"/>
      <w:sz w:val="24"/>
      <w:szCs w:val="24"/>
    </w:rPr>
  </w:style>
  <w:style w:type="paragraph" w:customStyle="1" w:styleId="clipartsearchheader">
    <w:name w:val="clipartsearchheader"/>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clipartsearchinput">
    <w:name w:val="clipartsearchinput"/>
    <w:basedOn w:val="Normal"/>
    <w:rsid w:val="00A90D03"/>
    <w:pPr>
      <w:pBdr>
        <w:top w:val="single" w:sz="6" w:space="2" w:color="BFC8CD"/>
        <w:left w:val="single" w:sz="6" w:space="2" w:color="BFC8CD"/>
        <w:bottom w:val="single" w:sz="6" w:space="2" w:color="BFC8CD"/>
        <w:right w:val="single" w:sz="2" w:space="2" w:color="BFC8CD"/>
      </w:pBdr>
      <w:spacing w:after="0" w:line="240" w:lineRule="auto"/>
      <w:textAlignment w:val="top"/>
    </w:pPr>
    <w:rPr>
      <w:rFonts w:ascii="Times New Roman" w:eastAsia="Times New Roman" w:hAnsi="Times New Roman" w:cs="Times New Roman"/>
      <w:sz w:val="24"/>
      <w:szCs w:val="24"/>
    </w:rPr>
  </w:style>
  <w:style w:type="paragraph" w:customStyle="1" w:styleId="clipartsearchbutton">
    <w:name w:val="clipartsearchbutton"/>
    <w:basedOn w:val="Normal"/>
    <w:rsid w:val="00A90D03"/>
    <w:pPr>
      <w:spacing w:after="0" w:line="240" w:lineRule="auto"/>
    </w:pPr>
    <w:rPr>
      <w:rFonts w:ascii="Times New Roman" w:eastAsia="Times New Roman" w:hAnsi="Times New Roman" w:cs="Times New Roman"/>
      <w:sz w:val="24"/>
      <w:szCs w:val="24"/>
    </w:rPr>
  </w:style>
  <w:style w:type="paragraph" w:customStyle="1" w:styleId="clipartsearchresults">
    <w:name w:val="clipartsearchresults"/>
    <w:basedOn w:val="Normal"/>
    <w:rsid w:val="00A90D03"/>
    <w:pPr>
      <w:pBdr>
        <w:top w:val="single" w:sz="6" w:space="5" w:color="BFC8CD"/>
        <w:left w:val="single" w:sz="6" w:space="5" w:color="BFC8CD"/>
        <w:bottom w:val="single" w:sz="6" w:space="5" w:color="BFC8CD"/>
        <w:right w:val="single" w:sz="6" w:space="5" w:color="BFC8CD"/>
      </w:pBdr>
      <w:spacing w:after="0" w:line="240" w:lineRule="auto"/>
    </w:pPr>
    <w:rPr>
      <w:rFonts w:ascii="Times New Roman" w:eastAsia="Times New Roman" w:hAnsi="Times New Roman" w:cs="Times New Roman"/>
      <w:sz w:val="24"/>
      <w:szCs w:val="24"/>
    </w:rPr>
  </w:style>
  <w:style w:type="paragraph" w:customStyle="1" w:styleId="clipartsearchinprogress">
    <w:name w:val="clipartsearchinprogress"/>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lipartimagecontainer">
    <w:name w:val="clipartimage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lipartthumbimage">
    <w:name w:val="clipartthumbimage"/>
    <w:basedOn w:val="Normal"/>
    <w:rsid w:val="00A90D03"/>
    <w:pPr>
      <w:spacing w:before="75" w:after="0" w:line="240" w:lineRule="auto"/>
      <w:ind w:left="75"/>
    </w:pPr>
    <w:rPr>
      <w:rFonts w:ascii="Times New Roman" w:eastAsia="Times New Roman" w:hAnsi="Times New Roman" w:cs="Times New Roman"/>
      <w:sz w:val="24"/>
      <w:szCs w:val="24"/>
    </w:rPr>
  </w:style>
  <w:style w:type="paragraph" w:customStyle="1" w:styleId="clipartselectedimage">
    <w:name w:val="clipartselectedimage"/>
    <w:basedOn w:val="Normal"/>
    <w:rsid w:val="00A90D03"/>
    <w:pPr>
      <w:shd w:val="clear" w:color="auto" w:fill="A3BDE3"/>
      <w:spacing w:after="0" w:line="240" w:lineRule="auto"/>
    </w:pPr>
    <w:rPr>
      <w:rFonts w:ascii="Times New Roman" w:eastAsia="Times New Roman" w:hAnsi="Times New Roman" w:cs="Times New Roman"/>
      <w:sz w:val="24"/>
      <w:szCs w:val="24"/>
    </w:rPr>
  </w:style>
  <w:style w:type="paragraph" w:customStyle="1" w:styleId="clipartcommunityattr">
    <w:name w:val="clipartcommunityattr"/>
    <w:basedOn w:val="Normal"/>
    <w:rsid w:val="00A90D03"/>
    <w:pPr>
      <w:spacing w:after="0" w:line="240" w:lineRule="auto"/>
    </w:pPr>
    <w:rPr>
      <w:rFonts w:ascii="Times New Roman" w:eastAsia="Times New Roman" w:hAnsi="Times New Roman" w:cs="Times New Roman"/>
      <w:sz w:val="24"/>
      <w:szCs w:val="24"/>
    </w:rPr>
  </w:style>
  <w:style w:type="paragraph" w:customStyle="1" w:styleId="clipartcommunityattrselected">
    <w:name w:val="clipartcommunityattrselected"/>
    <w:basedOn w:val="Normal"/>
    <w:rsid w:val="00A90D03"/>
    <w:pPr>
      <w:spacing w:after="0" w:line="240" w:lineRule="auto"/>
    </w:pPr>
    <w:rPr>
      <w:rFonts w:ascii="Times New Roman" w:eastAsia="Times New Roman" w:hAnsi="Times New Roman" w:cs="Times New Roman"/>
      <w:sz w:val="24"/>
      <w:szCs w:val="24"/>
    </w:rPr>
  </w:style>
  <w:style w:type="paragraph" w:customStyle="1" w:styleId="clipartpreviewpane">
    <w:name w:val="clipartpreviewpane"/>
    <w:basedOn w:val="Normal"/>
    <w:rsid w:val="00A90D03"/>
    <w:pPr>
      <w:spacing w:after="0" w:line="240" w:lineRule="auto"/>
    </w:pPr>
    <w:rPr>
      <w:rFonts w:ascii="Times New Roman" w:eastAsia="Times New Roman" w:hAnsi="Times New Roman" w:cs="Times New Roman"/>
      <w:sz w:val="24"/>
      <w:szCs w:val="24"/>
    </w:rPr>
  </w:style>
  <w:style w:type="paragraph" w:customStyle="1" w:styleId="clipartpreviewimage">
    <w:name w:val="clipartpreviewimage"/>
    <w:basedOn w:val="Normal"/>
    <w:rsid w:val="00A90D03"/>
    <w:pPr>
      <w:spacing w:before="150" w:after="150" w:line="240" w:lineRule="auto"/>
    </w:pPr>
    <w:rPr>
      <w:rFonts w:ascii="Times New Roman" w:eastAsia="Times New Roman" w:hAnsi="Times New Roman" w:cs="Times New Roman"/>
      <w:sz w:val="24"/>
      <w:szCs w:val="24"/>
    </w:rPr>
  </w:style>
  <w:style w:type="paragraph" w:customStyle="1" w:styleId="clipartattributecontainer">
    <w:name w:val="clipartattributecontainer"/>
    <w:basedOn w:val="Normal"/>
    <w:rsid w:val="00A90D03"/>
    <w:pPr>
      <w:spacing w:after="45" w:line="240" w:lineRule="auto"/>
    </w:pPr>
    <w:rPr>
      <w:rFonts w:ascii="Times New Roman" w:eastAsia="Times New Roman" w:hAnsi="Times New Roman" w:cs="Times New Roman"/>
      <w:sz w:val="24"/>
      <w:szCs w:val="24"/>
    </w:rPr>
  </w:style>
  <w:style w:type="paragraph" w:customStyle="1" w:styleId="clipartattributename">
    <w:name w:val="clipartattributename"/>
    <w:basedOn w:val="Normal"/>
    <w:rsid w:val="00A90D03"/>
    <w:pPr>
      <w:spacing w:after="0" w:line="240" w:lineRule="auto"/>
    </w:pPr>
    <w:rPr>
      <w:rFonts w:ascii="Times New Roman" w:eastAsia="Times New Roman" w:hAnsi="Times New Roman" w:cs="Times New Roman"/>
      <w:sz w:val="24"/>
      <w:szCs w:val="24"/>
    </w:rPr>
  </w:style>
  <w:style w:type="paragraph" w:customStyle="1" w:styleId="clipartattributevalue">
    <w:name w:val="clipartattributevalue"/>
    <w:basedOn w:val="Normal"/>
    <w:rsid w:val="00A90D03"/>
    <w:pPr>
      <w:spacing w:after="0" w:line="240" w:lineRule="auto"/>
    </w:pPr>
    <w:rPr>
      <w:rFonts w:ascii="Times New Roman" w:eastAsia="Times New Roman" w:hAnsi="Times New Roman" w:cs="Times New Roman"/>
      <w:sz w:val="24"/>
      <w:szCs w:val="24"/>
    </w:rPr>
  </w:style>
  <w:style w:type="paragraph" w:customStyle="1" w:styleId="clipartdisplayname">
    <w:name w:val="clipartdisplayname"/>
    <w:basedOn w:val="Normal"/>
    <w:rsid w:val="00A90D03"/>
    <w:pPr>
      <w:spacing w:after="0" w:line="240" w:lineRule="auto"/>
    </w:pPr>
    <w:rPr>
      <w:rFonts w:ascii="Times New Roman" w:eastAsia="Times New Roman" w:hAnsi="Times New Roman" w:cs="Times New Roman"/>
      <w:sz w:val="24"/>
      <w:szCs w:val="24"/>
    </w:rPr>
  </w:style>
  <w:style w:type="paragraph" w:customStyle="1" w:styleId="clipartseesimilar">
    <w:name w:val="clipartseesimilar"/>
    <w:basedOn w:val="Normal"/>
    <w:rsid w:val="00A90D03"/>
    <w:pPr>
      <w:spacing w:before="75" w:after="0" w:line="240" w:lineRule="auto"/>
    </w:pPr>
    <w:rPr>
      <w:rFonts w:ascii="Times New Roman" w:eastAsia="Times New Roman" w:hAnsi="Times New Roman" w:cs="Times New Roman"/>
      <w:sz w:val="24"/>
      <w:szCs w:val="24"/>
    </w:rPr>
  </w:style>
  <w:style w:type="paragraph" w:customStyle="1" w:styleId="clipartdimensions">
    <w:name w:val="clipartdimensions"/>
    <w:basedOn w:val="Normal"/>
    <w:rsid w:val="00A90D03"/>
    <w:pPr>
      <w:spacing w:before="150" w:after="150" w:line="240" w:lineRule="auto"/>
    </w:pPr>
    <w:rPr>
      <w:rFonts w:ascii="Times New Roman" w:eastAsia="Times New Roman" w:hAnsi="Times New Roman" w:cs="Times New Roman"/>
      <w:sz w:val="24"/>
      <w:szCs w:val="24"/>
    </w:rPr>
  </w:style>
  <w:style w:type="paragraph" w:customStyle="1" w:styleId="insertmediadialog">
    <w:name w:val="insertmediadialog"/>
    <w:basedOn w:val="Normal"/>
    <w:rsid w:val="00A90D03"/>
    <w:pPr>
      <w:spacing w:before="105" w:after="0" w:line="240" w:lineRule="auto"/>
    </w:pPr>
    <w:rPr>
      <w:rFonts w:ascii="Times New Roman" w:eastAsia="Times New Roman" w:hAnsi="Times New Roman" w:cs="Times New Roman"/>
      <w:sz w:val="24"/>
      <w:szCs w:val="24"/>
    </w:rPr>
  </w:style>
  <w:style w:type="paragraph" w:customStyle="1" w:styleId="insertmediapanel">
    <w:name w:val="insertmediapanel"/>
    <w:basedOn w:val="Normal"/>
    <w:rsid w:val="00A90D03"/>
    <w:pPr>
      <w:spacing w:after="0" w:line="240" w:lineRule="auto"/>
    </w:pPr>
    <w:rPr>
      <w:rFonts w:ascii="Times New Roman" w:eastAsia="Times New Roman" w:hAnsi="Times New Roman" w:cs="Times New Roman"/>
      <w:sz w:val="24"/>
      <w:szCs w:val="24"/>
    </w:rPr>
  </w:style>
  <w:style w:type="paragraph" w:customStyle="1" w:styleId="wacpagestatsbutton">
    <w:name w:val="wacpagestatsbutton"/>
    <w:basedOn w:val="Normal"/>
    <w:rsid w:val="00A90D03"/>
    <w:pPr>
      <w:shd w:val="clear" w:color="auto" w:fill="CCCCFF"/>
      <w:spacing w:after="0" w:line="240" w:lineRule="auto"/>
    </w:pPr>
    <w:rPr>
      <w:rFonts w:ascii="Times New Roman" w:eastAsia="Times New Roman" w:hAnsi="Times New Roman" w:cs="Times New Roman"/>
      <w:sz w:val="48"/>
      <w:szCs w:val="48"/>
    </w:rPr>
  </w:style>
  <w:style w:type="paragraph" w:customStyle="1" w:styleId="embeddialog">
    <w:name w:val="embeddialog"/>
    <w:basedOn w:val="Normal"/>
    <w:rsid w:val="00A90D03"/>
    <w:pPr>
      <w:spacing w:after="0" w:line="240" w:lineRule="auto"/>
    </w:pPr>
    <w:rPr>
      <w:rFonts w:ascii="Times New Roman" w:eastAsia="Times New Roman" w:hAnsi="Times New Roman" w:cs="Times New Roman"/>
      <w:sz w:val="24"/>
      <w:szCs w:val="24"/>
    </w:rPr>
  </w:style>
  <w:style w:type="paragraph" w:customStyle="1" w:styleId="embedsectionname">
    <w:name w:val="embedsectionname"/>
    <w:basedOn w:val="Normal"/>
    <w:rsid w:val="00A90D03"/>
    <w:pPr>
      <w:spacing w:after="150" w:line="240" w:lineRule="auto"/>
    </w:pPr>
    <w:rPr>
      <w:rFonts w:ascii="Times New Roman" w:eastAsia="Times New Roman" w:hAnsi="Times New Roman" w:cs="Times New Roman"/>
      <w:sz w:val="24"/>
      <w:szCs w:val="24"/>
    </w:rPr>
  </w:style>
  <w:style w:type="paragraph" w:customStyle="1" w:styleId="embedpreviewpane">
    <w:name w:val="embedpreviewpane"/>
    <w:basedOn w:val="Normal"/>
    <w:rsid w:val="00A90D03"/>
    <w:pPr>
      <w:spacing w:before="225" w:after="0" w:line="240" w:lineRule="auto"/>
      <w:ind w:left="300"/>
    </w:pPr>
    <w:rPr>
      <w:rFonts w:ascii="Times New Roman" w:eastAsia="Times New Roman" w:hAnsi="Times New Roman" w:cs="Times New Roman"/>
      <w:sz w:val="24"/>
      <w:szCs w:val="24"/>
    </w:rPr>
  </w:style>
  <w:style w:type="paragraph" w:customStyle="1" w:styleId="embeddimensionsection">
    <w:name w:val="embeddimensionsection"/>
    <w:basedOn w:val="Normal"/>
    <w:rsid w:val="00A90D03"/>
    <w:pPr>
      <w:spacing w:after="375" w:line="240" w:lineRule="auto"/>
    </w:pPr>
    <w:rPr>
      <w:rFonts w:ascii="Times New Roman" w:eastAsia="Times New Roman" w:hAnsi="Times New Roman" w:cs="Times New Roman"/>
      <w:sz w:val="24"/>
      <w:szCs w:val="24"/>
    </w:rPr>
  </w:style>
  <w:style w:type="paragraph" w:customStyle="1" w:styleId="embedoptionpane">
    <w:name w:val="embedoptionpane"/>
    <w:basedOn w:val="Normal"/>
    <w:rsid w:val="00A90D03"/>
    <w:pPr>
      <w:spacing w:before="225" w:after="0" w:line="240" w:lineRule="auto"/>
      <w:ind w:left="450"/>
    </w:pPr>
    <w:rPr>
      <w:rFonts w:ascii="Times New Roman" w:eastAsia="Times New Roman" w:hAnsi="Times New Roman" w:cs="Times New Roman"/>
      <w:sz w:val="24"/>
      <w:szCs w:val="24"/>
    </w:rPr>
  </w:style>
  <w:style w:type="paragraph" w:customStyle="1" w:styleId="embedpreviewframe">
    <w:name w:val="embedpreviewframe"/>
    <w:basedOn w:val="Normal"/>
    <w:rsid w:val="00A90D03"/>
    <w:pPr>
      <w:spacing w:after="225" w:line="240" w:lineRule="auto"/>
    </w:pPr>
    <w:rPr>
      <w:rFonts w:ascii="Times New Roman" w:eastAsia="Times New Roman" w:hAnsi="Times New Roman" w:cs="Times New Roman"/>
      <w:sz w:val="24"/>
      <w:szCs w:val="24"/>
    </w:rPr>
  </w:style>
  <w:style w:type="paragraph" w:customStyle="1" w:styleId="embedcodetextarea">
    <w:name w:val="embedcodetextarea"/>
    <w:basedOn w:val="Normal"/>
    <w:rsid w:val="00A90D03"/>
    <w:pPr>
      <w:pBdr>
        <w:top w:val="single" w:sz="6" w:space="0" w:color="ABABAB"/>
        <w:left w:val="single" w:sz="6" w:space="0"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rPr>
  </w:style>
  <w:style w:type="paragraph" w:customStyle="1" w:styleId="embedcodefooter">
    <w:name w:val="embedcodefooter"/>
    <w:basedOn w:val="Normal"/>
    <w:rsid w:val="00A90D03"/>
    <w:pPr>
      <w:spacing w:before="90" w:after="0" w:line="240" w:lineRule="auto"/>
    </w:pPr>
    <w:rPr>
      <w:rFonts w:ascii="Times New Roman" w:eastAsia="Times New Roman" w:hAnsi="Times New Roman" w:cs="Times New Roman"/>
      <w:sz w:val="24"/>
      <w:szCs w:val="24"/>
    </w:rPr>
  </w:style>
  <w:style w:type="paragraph" w:customStyle="1" w:styleId="embedoption">
    <w:name w:val="embedoption"/>
    <w:basedOn w:val="Normal"/>
    <w:rsid w:val="00A90D03"/>
    <w:pPr>
      <w:spacing w:after="150" w:line="240" w:lineRule="auto"/>
    </w:pPr>
    <w:rPr>
      <w:rFonts w:ascii="Times New Roman" w:eastAsia="Times New Roman" w:hAnsi="Times New Roman" w:cs="Times New Roman"/>
      <w:sz w:val="24"/>
      <w:szCs w:val="24"/>
    </w:rPr>
  </w:style>
  <w:style w:type="paragraph" w:customStyle="1" w:styleId="embedarrowholder">
    <w:name w:val="embedarrowholder"/>
    <w:basedOn w:val="Normal"/>
    <w:rsid w:val="00A90D03"/>
    <w:pPr>
      <w:spacing w:after="0" w:line="240" w:lineRule="auto"/>
    </w:pPr>
    <w:rPr>
      <w:rFonts w:ascii="Times New Roman" w:eastAsia="Times New Roman" w:hAnsi="Times New Roman" w:cs="Times New Roman"/>
      <w:sz w:val="24"/>
      <w:szCs w:val="24"/>
    </w:rPr>
  </w:style>
  <w:style w:type="paragraph" w:customStyle="1" w:styleId="embedcheckboxholder">
    <w:name w:val="embedcheckboxholder"/>
    <w:basedOn w:val="Normal"/>
    <w:rsid w:val="00A90D03"/>
    <w:pPr>
      <w:spacing w:after="0" w:line="240" w:lineRule="auto"/>
      <w:ind w:right="150"/>
    </w:pPr>
    <w:rPr>
      <w:rFonts w:ascii="Times New Roman" w:eastAsia="Times New Roman" w:hAnsi="Times New Roman" w:cs="Times New Roman"/>
      <w:sz w:val="24"/>
      <w:szCs w:val="24"/>
    </w:rPr>
  </w:style>
  <w:style w:type="paragraph" w:customStyle="1" w:styleId="oicretrydialog">
    <w:name w:val="oicretrydialog"/>
    <w:basedOn w:val="Normal"/>
    <w:rsid w:val="00A90D03"/>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protocollaunchingdialogbody">
    <w:name w:val="protocollaunchingdialogbody"/>
    <w:basedOn w:val="Normal"/>
    <w:rsid w:val="00A90D03"/>
    <w:pPr>
      <w:spacing w:after="0" w:line="240" w:lineRule="auto"/>
    </w:pPr>
    <w:rPr>
      <w:rFonts w:ascii="Times New Roman" w:eastAsia="Times New Roman" w:hAnsi="Times New Roman" w:cs="Times New Roman"/>
      <w:sz w:val="24"/>
      <w:szCs w:val="24"/>
    </w:rPr>
  </w:style>
  <w:style w:type="paragraph" w:customStyle="1" w:styleId="protocollaunchingdialogtitle">
    <w:name w:val="protocollaunchingdialogtitle"/>
    <w:basedOn w:val="Normal"/>
    <w:rsid w:val="00A90D03"/>
    <w:pPr>
      <w:spacing w:before="210" w:after="285" w:line="240" w:lineRule="auto"/>
      <w:ind w:left="45" w:right="45"/>
    </w:pPr>
    <w:rPr>
      <w:rFonts w:ascii="Times New Roman" w:eastAsia="Times New Roman" w:hAnsi="Times New Roman" w:cs="Times New Roman"/>
      <w:color w:val="2B579A"/>
      <w:sz w:val="24"/>
      <w:szCs w:val="24"/>
    </w:rPr>
  </w:style>
  <w:style w:type="paragraph" w:customStyle="1" w:styleId="protocollaunchingdialogbutton">
    <w:name w:val="protocollaunchingdialogbutton"/>
    <w:basedOn w:val="Normal"/>
    <w:rsid w:val="00A90D03"/>
    <w:pPr>
      <w:spacing w:after="0" w:line="240" w:lineRule="auto"/>
      <w:ind w:left="45" w:right="45"/>
    </w:pPr>
    <w:rPr>
      <w:rFonts w:ascii="Times New Roman" w:eastAsia="Times New Roman" w:hAnsi="Times New Roman" w:cs="Times New Roman"/>
      <w:sz w:val="24"/>
      <w:szCs w:val="24"/>
    </w:rPr>
  </w:style>
  <w:style w:type="paragraph" w:customStyle="1" w:styleId="protocollaunchingdialoglink">
    <w:name w:val="protocollaunchingdialoglink"/>
    <w:basedOn w:val="Normal"/>
    <w:rsid w:val="00A90D03"/>
    <w:pPr>
      <w:spacing w:before="225" w:after="0" w:line="240" w:lineRule="auto"/>
      <w:ind w:left="45" w:right="45"/>
    </w:pPr>
    <w:rPr>
      <w:rFonts w:ascii="Times New Roman" w:eastAsia="Times New Roman" w:hAnsi="Times New Roman" w:cs="Times New Roman"/>
      <w:sz w:val="24"/>
      <w:szCs w:val="24"/>
    </w:rPr>
  </w:style>
  <w:style w:type="paragraph" w:customStyle="1" w:styleId="protocollaunchingdialogissues">
    <w:name w:val="protocollaunchingdialogissues"/>
    <w:basedOn w:val="Normal"/>
    <w:rsid w:val="00A90D03"/>
    <w:pPr>
      <w:spacing w:before="435" w:after="120" w:line="240" w:lineRule="auto"/>
      <w:ind w:left="45" w:right="45"/>
    </w:pPr>
    <w:rPr>
      <w:rFonts w:ascii="Times New Roman" w:eastAsia="Times New Roman" w:hAnsi="Times New Roman" w:cs="Times New Roman"/>
      <w:sz w:val="24"/>
      <w:szCs w:val="24"/>
    </w:rPr>
  </w:style>
  <w:style w:type="paragraph" w:customStyle="1" w:styleId="protocollaunchingdialoghelpbuttons">
    <w:name w:val="protocollaunchingdialoghelpbuttons"/>
    <w:basedOn w:val="Normal"/>
    <w:rsid w:val="00A90D03"/>
    <w:pPr>
      <w:spacing w:after="0" w:line="240" w:lineRule="auto"/>
    </w:pPr>
    <w:rPr>
      <w:rFonts w:ascii="Times New Roman" w:eastAsia="Times New Roman" w:hAnsi="Times New Roman" w:cs="Times New Roman"/>
      <w:sz w:val="24"/>
      <w:szCs w:val="24"/>
    </w:rPr>
  </w:style>
  <w:style w:type="paragraph" w:customStyle="1" w:styleId="protocollaunchingdialogbuttonlabel">
    <w:name w:val="protocollaunchingdialogbuttonlabel"/>
    <w:basedOn w:val="Normal"/>
    <w:rsid w:val="00A90D03"/>
    <w:pPr>
      <w:spacing w:after="0" w:line="240" w:lineRule="auto"/>
    </w:pPr>
    <w:rPr>
      <w:rFonts w:ascii="Times New Roman" w:eastAsia="Times New Roman" w:hAnsi="Times New Roman" w:cs="Times New Roman"/>
      <w:sz w:val="24"/>
      <w:szCs w:val="24"/>
    </w:rPr>
  </w:style>
  <w:style w:type="paragraph" w:customStyle="1" w:styleId="protocollaunchingdialogimg32container">
    <w:name w:val="protocollaunchingdialogimg32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protocollaunchingdialogiconcontainer">
    <w:name w:val="protocollaunchingdialogicon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breadcrumbcontainer">
    <w:name w:val="breadcrumbcontainer"/>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appandbrandcontainer">
    <w:name w:val="appandbrandcontainer"/>
    <w:basedOn w:val="Normal"/>
    <w:rsid w:val="00A90D03"/>
    <w:pPr>
      <w:shd w:val="clear" w:color="auto" w:fill="2B579A"/>
      <w:spacing w:after="0" w:line="240" w:lineRule="auto"/>
      <w:ind w:right="150"/>
    </w:pPr>
    <w:rPr>
      <w:rFonts w:ascii="Times New Roman" w:eastAsia="Times New Roman" w:hAnsi="Times New Roman" w:cs="Times New Roman"/>
      <w:sz w:val="24"/>
      <w:szCs w:val="24"/>
    </w:rPr>
  </w:style>
  <w:style w:type="paragraph" w:customStyle="1" w:styleId="breadcrumbitem">
    <w:name w:val="breadcrumbitem"/>
    <w:basedOn w:val="Normal"/>
    <w:rsid w:val="00A90D03"/>
    <w:pPr>
      <w:spacing w:after="0" w:line="240" w:lineRule="auto"/>
      <w:textAlignment w:val="top"/>
    </w:pPr>
    <w:rPr>
      <w:rFonts w:ascii="Times New Roman" w:eastAsia="Times New Roman" w:hAnsi="Times New Roman" w:cs="Times New Roman"/>
      <w:color w:val="FFFFFF"/>
      <w:sz w:val="24"/>
      <w:szCs w:val="24"/>
    </w:rPr>
  </w:style>
  <w:style w:type="paragraph" w:customStyle="1" w:styleId="appheadericonfloat">
    <w:name w:val="appheadericonfloat"/>
    <w:basedOn w:val="Normal"/>
    <w:rsid w:val="00A90D03"/>
    <w:pPr>
      <w:spacing w:before="105" w:after="105" w:line="240" w:lineRule="auto"/>
      <w:ind w:left="300"/>
    </w:pPr>
    <w:rPr>
      <w:rFonts w:ascii="Times New Roman" w:eastAsia="Times New Roman" w:hAnsi="Times New Roman" w:cs="Times New Roman"/>
      <w:sz w:val="24"/>
      <w:szCs w:val="24"/>
    </w:rPr>
  </w:style>
  <w:style w:type="paragraph" w:customStyle="1" w:styleId="officeonlinebrandswitcherseparator">
    <w:name w:val="officeonlinebrandswitcherseparator"/>
    <w:basedOn w:val="Normal"/>
    <w:rsid w:val="00A90D03"/>
    <w:pPr>
      <w:shd w:val="clear" w:color="auto" w:fill="FFFFFF"/>
      <w:spacing w:after="0" w:line="240" w:lineRule="auto"/>
      <w:textAlignment w:val="top"/>
    </w:pPr>
    <w:rPr>
      <w:rFonts w:ascii="Times New Roman" w:eastAsia="Times New Roman" w:hAnsi="Times New Roman" w:cs="Times New Roman"/>
      <w:sz w:val="24"/>
      <w:szCs w:val="24"/>
    </w:rPr>
  </w:style>
  <w:style w:type="paragraph" w:customStyle="1" w:styleId="officeonlinebrandbreadcrumbseparator">
    <w:name w:val="officeonlinebrandbreadcrumbseparator"/>
    <w:basedOn w:val="Normal"/>
    <w:rsid w:val="00A90D03"/>
    <w:pPr>
      <w:shd w:val="clear" w:color="auto" w:fill="FFFFFF"/>
      <w:spacing w:after="0" w:line="240" w:lineRule="auto"/>
      <w:ind w:right="120"/>
      <w:textAlignment w:val="top"/>
    </w:pPr>
    <w:rPr>
      <w:rFonts w:ascii="Times New Roman" w:eastAsia="Times New Roman" w:hAnsi="Times New Roman" w:cs="Times New Roman"/>
      <w:sz w:val="24"/>
      <w:szCs w:val="24"/>
    </w:rPr>
  </w:style>
  <w:style w:type="paragraph" w:customStyle="1" w:styleId="folderseparator">
    <w:name w:val="folderseparator"/>
    <w:basedOn w:val="Normal"/>
    <w:rsid w:val="00A90D03"/>
    <w:pPr>
      <w:spacing w:after="0" w:line="240" w:lineRule="auto"/>
      <w:ind w:left="90" w:right="90"/>
    </w:pPr>
    <w:rPr>
      <w:rFonts w:ascii="Times New Roman" w:eastAsia="Times New Roman" w:hAnsi="Times New Roman" w:cs="Times New Roman"/>
      <w:sz w:val="24"/>
      <w:szCs w:val="24"/>
    </w:rPr>
  </w:style>
  <w:style w:type="paragraph" w:customStyle="1" w:styleId="usernamecontainer">
    <w:name w:val="usernamecontainer"/>
    <w:basedOn w:val="Normal"/>
    <w:rsid w:val="00A90D03"/>
    <w:pPr>
      <w:shd w:val="clear" w:color="auto" w:fill="E1E1E1"/>
      <w:spacing w:after="0" w:line="240" w:lineRule="auto"/>
      <w:textAlignment w:val="top"/>
    </w:pPr>
    <w:rPr>
      <w:rFonts w:ascii="Times New Roman" w:eastAsia="Times New Roman" w:hAnsi="Times New Roman" w:cs="Times New Roman"/>
      <w:sz w:val="24"/>
      <w:szCs w:val="24"/>
    </w:rPr>
  </w:style>
  <w:style w:type="paragraph" w:customStyle="1" w:styleId="usernamenamecontainer">
    <w:name w:val="usernamenamecontainer"/>
    <w:basedOn w:val="Normal"/>
    <w:rsid w:val="00A90D03"/>
    <w:pPr>
      <w:spacing w:after="0" w:line="240" w:lineRule="auto"/>
      <w:textAlignment w:val="top"/>
    </w:pPr>
    <w:rPr>
      <w:rFonts w:ascii="Times New Roman" w:eastAsia="Times New Roman" w:hAnsi="Times New Roman" w:cs="Times New Roman"/>
      <w:color w:val="444444"/>
      <w:sz w:val="24"/>
      <w:szCs w:val="24"/>
    </w:rPr>
  </w:style>
  <w:style w:type="paragraph" w:customStyle="1" w:styleId="usernamenameitem">
    <w:name w:val="usernamenameitem"/>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usernameseparator">
    <w:name w:val="usernameseparator"/>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waccalloutouter">
    <w:name w:val="waccalloutouter"/>
    <w:basedOn w:val="Normal"/>
    <w:rsid w:val="00A90D03"/>
    <w:pPr>
      <w:pBdr>
        <w:top w:val="single" w:sz="6" w:space="0" w:color="558ED5"/>
        <w:left w:val="single" w:sz="6" w:space="0" w:color="558ED5"/>
        <w:bottom w:val="single" w:sz="6" w:space="0" w:color="558ED5"/>
        <w:right w:val="single" w:sz="6" w:space="0" w:color="558ED5"/>
      </w:pBdr>
      <w:shd w:val="clear" w:color="auto" w:fill="FFFFFF"/>
      <w:spacing w:after="0" w:line="240" w:lineRule="auto"/>
    </w:pPr>
    <w:rPr>
      <w:rFonts w:ascii="Times New Roman" w:eastAsia="Times New Roman" w:hAnsi="Times New Roman" w:cs="Times New Roman"/>
      <w:vanish/>
      <w:sz w:val="24"/>
      <w:szCs w:val="24"/>
    </w:rPr>
  </w:style>
  <w:style w:type="paragraph" w:customStyle="1" w:styleId="waccalloutbeakcontainer">
    <w:name w:val="waccalloutbeak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waccalloutcontent">
    <w:name w:val="waccalloutcontent"/>
    <w:basedOn w:val="Normal"/>
    <w:rsid w:val="00A90D03"/>
    <w:pPr>
      <w:spacing w:after="0" w:line="240" w:lineRule="auto"/>
    </w:pPr>
    <w:rPr>
      <w:rFonts w:ascii="Times New Roman" w:eastAsia="Times New Roman" w:hAnsi="Times New Roman" w:cs="Times New Roman"/>
      <w:sz w:val="24"/>
      <w:szCs w:val="24"/>
    </w:rPr>
  </w:style>
  <w:style w:type="paragraph" w:customStyle="1" w:styleId="waccalloutcloseicon">
    <w:name w:val="waccalloutcloseicon"/>
    <w:basedOn w:val="Normal"/>
    <w:rsid w:val="00A90D03"/>
    <w:pPr>
      <w:spacing w:after="0" w:line="240" w:lineRule="auto"/>
    </w:pPr>
    <w:rPr>
      <w:rFonts w:ascii="Times New Roman" w:eastAsia="Times New Roman" w:hAnsi="Times New Roman" w:cs="Times New Roman"/>
      <w:sz w:val="24"/>
      <w:szCs w:val="24"/>
    </w:rPr>
  </w:style>
  <w:style w:type="paragraph" w:customStyle="1" w:styleId="waccallouttitle">
    <w:name w:val="waccallouttitle"/>
    <w:basedOn w:val="Normal"/>
    <w:rsid w:val="00A90D03"/>
    <w:pPr>
      <w:spacing w:after="0" w:line="240" w:lineRule="auto"/>
    </w:pPr>
    <w:rPr>
      <w:rFonts w:ascii="Times New Roman" w:eastAsia="Times New Roman" w:hAnsi="Times New Roman" w:cs="Times New Roman"/>
      <w:color w:val="000000"/>
      <w:sz w:val="24"/>
      <w:szCs w:val="24"/>
    </w:rPr>
  </w:style>
  <w:style w:type="paragraph" w:customStyle="1" w:styleId="modalcalloutcontroloverlay">
    <w:name w:val="modalcalloutcontroloverlay"/>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modalcalloutcontrol">
    <w:name w:val="modalcalloutcontrol"/>
    <w:basedOn w:val="Normal"/>
    <w:rsid w:val="00A90D03"/>
    <w:pPr>
      <w:spacing w:after="0" w:line="240" w:lineRule="auto"/>
    </w:pPr>
    <w:rPr>
      <w:rFonts w:ascii="Times New Roman" w:eastAsia="Times New Roman" w:hAnsi="Times New Roman" w:cs="Times New Roman"/>
      <w:color w:val="3B3B3B"/>
      <w:sz w:val="24"/>
      <w:szCs w:val="24"/>
    </w:rPr>
  </w:style>
  <w:style w:type="paragraph" w:customStyle="1" w:styleId="fshadowleftinner">
    <w:name w:val="fshadowlef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leftouter">
    <w:name w:val="fshadowlef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leftinner">
    <w:name w:val="fshadowtoplef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leftouter">
    <w:name w:val="fshadowtoplef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inner">
    <w:name w:val="fshadowtop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outer">
    <w:name w:val="fshadowtop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rightinner">
    <w:name w:val="fshadowtoprigh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toprightouter">
    <w:name w:val="fshadowtoprigh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rightinner">
    <w:name w:val="fshadowrigh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rightouter">
    <w:name w:val="fshadowrigh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rightinner">
    <w:name w:val="fshadowbottomrigh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rightouter">
    <w:name w:val="fshadowbottomrigh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inner">
    <w:name w:val="fshadowbottom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outer">
    <w:name w:val="fshadowbottom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leftinner">
    <w:name w:val="fshadowbottomleftinn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fshadowbottomleftouter">
    <w:name w:val="fshadowbottomleftouter"/>
    <w:basedOn w:val="Normal"/>
    <w:rsid w:val="00A90D03"/>
    <w:pPr>
      <w:shd w:val="clear" w:color="auto" w:fill="D2D5D8"/>
      <w:spacing w:after="0" w:line="240" w:lineRule="auto"/>
    </w:pPr>
    <w:rPr>
      <w:rFonts w:ascii="Times New Roman" w:eastAsia="Times New Roman" w:hAnsi="Times New Roman" w:cs="Times New Roman"/>
      <w:sz w:val="24"/>
      <w:szCs w:val="24"/>
    </w:rPr>
  </w:style>
  <w:style w:type="paragraph" w:customStyle="1" w:styleId="wacscratchpadlineheight">
    <w:name w:val="wacscratchpadlineheight"/>
    <w:basedOn w:val="Normal"/>
    <w:rsid w:val="00A90D03"/>
    <w:pPr>
      <w:spacing w:after="0" w:line="240" w:lineRule="auto"/>
    </w:pPr>
    <w:rPr>
      <w:rFonts w:ascii="Times New Roman" w:eastAsia="Times New Roman" w:hAnsi="Times New Roman" w:cs="Times New Roman"/>
      <w:sz w:val="24"/>
      <w:szCs w:val="24"/>
    </w:rPr>
  </w:style>
  <w:style w:type="paragraph" w:customStyle="1" w:styleId="wacarialiveregion">
    <w:name w:val="wacarialiveregion"/>
    <w:basedOn w:val="Normal"/>
    <w:rsid w:val="00A90D03"/>
    <w:pPr>
      <w:spacing w:after="0" w:line="240" w:lineRule="auto"/>
    </w:pPr>
    <w:rPr>
      <w:rFonts w:ascii="Times New Roman" w:eastAsia="Times New Roman" w:hAnsi="Times New Roman" w:cs="Times New Roman"/>
      <w:sz w:val="24"/>
      <w:szCs w:val="24"/>
    </w:rPr>
  </w:style>
  <w:style w:type="paragraph" w:customStyle="1" w:styleId="standardbutton">
    <w:name w:val="standardbutton"/>
    <w:basedOn w:val="Normal"/>
    <w:rsid w:val="00A90D03"/>
    <w:pPr>
      <w:spacing w:after="0" w:line="240" w:lineRule="auto"/>
    </w:pPr>
    <w:rPr>
      <w:rFonts w:ascii="Times New Roman" w:eastAsia="Times New Roman" w:hAnsi="Times New Roman" w:cs="Times New Roman"/>
      <w:color w:val="23272C"/>
      <w:sz w:val="24"/>
      <w:szCs w:val="24"/>
    </w:rPr>
  </w:style>
  <w:style w:type="paragraph" w:customStyle="1" w:styleId="standardbuttonimage">
    <w:name w:val="standardbuttonimage"/>
    <w:basedOn w:val="Normal"/>
    <w:rsid w:val="00A90D03"/>
    <w:pPr>
      <w:spacing w:before="15" w:after="0" w:line="240" w:lineRule="auto"/>
      <w:ind w:left="15"/>
    </w:pPr>
    <w:rPr>
      <w:rFonts w:ascii="Times New Roman" w:eastAsia="Times New Roman" w:hAnsi="Times New Roman" w:cs="Times New Roman"/>
      <w:sz w:val="24"/>
      <w:szCs w:val="24"/>
    </w:rPr>
  </w:style>
  <w:style w:type="paragraph" w:customStyle="1" w:styleId="standardbuttonimagenotext">
    <w:name w:val="standardbuttonimagenotext"/>
    <w:basedOn w:val="Normal"/>
    <w:rsid w:val="00A90D03"/>
    <w:pPr>
      <w:spacing w:before="15" w:after="15" w:line="240" w:lineRule="auto"/>
      <w:ind w:left="15" w:right="15"/>
    </w:pPr>
    <w:rPr>
      <w:rFonts w:ascii="Times New Roman" w:eastAsia="Times New Roman" w:hAnsi="Times New Roman" w:cs="Times New Roman"/>
      <w:sz w:val="24"/>
      <w:szCs w:val="24"/>
    </w:rPr>
  </w:style>
  <w:style w:type="paragraph" w:customStyle="1" w:styleId="standardbuttonnoimage">
    <w:name w:val="standardbuttonnoimage"/>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standardbuttonlabel">
    <w:name w:val="standardbuttonlabel"/>
    <w:basedOn w:val="Normal"/>
    <w:rsid w:val="00A90D03"/>
    <w:pPr>
      <w:spacing w:before="15" w:after="0" w:line="240" w:lineRule="atLeast"/>
      <w:ind w:left="45" w:right="75"/>
      <w:textAlignment w:val="top"/>
    </w:pPr>
    <w:rPr>
      <w:rFonts w:ascii="Times New Roman" w:eastAsia="Times New Roman" w:hAnsi="Times New Roman" w:cs="Times New Roman"/>
      <w:sz w:val="24"/>
      <w:szCs w:val="24"/>
    </w:rPr>
  </w:style>
  <w:style w:type="paragraph" w:customStyle="1" w:styleId="button12">
    <w:name w:val="button12"/>
    <w:basedOn w:val="Normal"/>
    <w:rsid w:val="00A90D03"/>
    <w:pPr>
      <w:spacing w:after="0" w:line="240" w:lineRule="auto"/>
    </w:pPr>
    <w:rPr>
      <w:rFonts w:ascii="Times New Roman" w:eastAsia="Times New Roman" w:hAnsi="Times New Roman" w:cs="Times New Roman"/>
      <w:sz w:val="24"/>
      <w:szCs w:val="24"/>
    </w:rPr>
  </w:style>
  <w:style w:type="paragraph" w:customStyle="1" w:styleId="commentpane">
    <w:name w:val="commentpane"/>
    <w:basedOn w:val="Normal"/>
    <w:rsid w:val="00A90D03"/>
    <w:pPr>
      <w:spacing w:after="0" w:line="240" w:lineRule="auto"/>
    </w:pPr>
    <w:rPr>
      <w:rFonts w:ascii="Times New Roman" w:eastAsia="Times New Roman" w:hAnsi="Times New Roman" w:cs="Times New Roman"/>
      <w:color w:val="262626"/>
      <w:sz w:val="24"/>
      <w:szCs w:val="24"/>
    </w:rPr>
  </w:style>
  <w:style w:type="paragraph" w:customStyle="1" w:styleId="commenttabhelp">
    <w:name w:val="commenttabhelp"/>
    <w:basedOn w:val="Normal"/>
    <w:rsid w:val="00A90D03"/>
    <w:pPr>
      <w:spacing w:after="0" w:line="240" w:lineRule="auto"/>
    </w:pPr>
    <w:rPr>
      <w:rFonts w:ascii="Times New Roman" w:eastAsia="Times New Roman" w:hAnsi="Times New Roman" w:cs="Times New Roman"/>
      <w:vanish/>
      <w:sz w:val="24"/>
      <w:szCs w:val="24"/>
    </w:rPr>
  </w:style>
  <w:style w:type="paragraph" w:customStyle="1" w:styleId="commentpaneempty1">
    <w:name w:val="commentpaneempty1"/>
    <w:basedOn w:val="Normal"/>
    <w:rsid w:val="00A90D03"/>
    <w:pPr>
      <w:spacing w:before="75" w:after="75" w:line="240" w:lineRule="auto"/>
      <w:ind w:left="240" w:right="240"/>
    </w:pPr>
    <w:rPr>
      <w:rFonts w:ascii="Times New Roman" w:eastAsia="Times New Roman" w:hAnsi="Times New Roman" w:cs="Times New Roman"/>
      <w:sz w:val="24"/>
      <w:szCs w:val="24"/>
    </w:rPr>
  </w:style>
  <w:style w:type="paragraph" w:customStyle="1" w:styleId="commentpaneempty2">
    <w:name w:val="commentpaneempty2"/>
    <w:basedOn w:val="Normal"/>
    <w:rsid w:val="00A90D03"/>
    <w:pPr>
      <w:spacing w:after="0" w:line="240" w:lineRule="auto"/>
      <w:ind w:left="240" w:right="240"/>
    </w:pPr>
    <w:rPr>
      <w:rFonts w:ascii="Times New Roman" w:eastAsia="Times New Roman" w:hAnsi="Times New Roman" w:cs="Times New Roman"/>
      <w:sz w:val="24"/>
      <w:szCs w:val="24"/>
    </w:rPr>
  </w:style>
  <w:style w:type="paragraph" w:customStyle="1" w:styleId="commentpaneloading">
    <w:name w:val="commentpaneloading"/>
    <w:basedOn w:val="Normal"/>
    <w:rsid w:val="00A90D03"/>
    <w:pPr>
      <w:spacing w:before="450" w:after="0" w:line="240" w:lineRule="auto"/>
    </w:pPr>
    <w:rPr>
      <w:rFonts w:ascii="Times New Roman" w:eastAsia="Times New Roman" w:hAnsi="Times New Roman" w:cs="Times New Roman"/>
      <w:sz w:val="24"/>
      <w:szCs w:val="24"/>
    </w:rPr>
  </w:style>
  <w:style w:type="paragraph" w:customStyle="1" w:styleId="commentpaneloadingtext">
    <w:name w:val="commentpaneloadingtext"/>
    <w:basedOn w:val="Normal"/>
    <w:rsid w:val="00A90D03"/>
    <w:pPr>
      <w:spacing w:before="225" w:after="0" w:line="240" w:lineRule="auto"/>
    </w:pPr>
    <w:rPr>
      <w:rFonts w:ascii="Times New Roman" w:eastAsia="Times New Roman" w:hAnsi="Times New Roman" w:cs="Times New Roman"/>
      <w:sz w:val="24"/>
      <w:szCs w:val="24"/>
    </w:rPr>
  </w:style>
  <w:style w:type="paragraph" w:customStyle="1" w:styleId="commentpanecontrols">
    <w:name w:val="commentpanecontrols"/>
    <w:basedOn w:val="Normal"/>
    <w:rsid w:val="00A90D03"/>
    <w:pPr>
      <w:spacing w:before="75" w:after="0" w:line="240" w:lineRule="auto"/>
    </w:pPr>
    <w:rPr>
      <w:rFonts w:ascii="Times New Roman" w:eastAsia="Times New Roman" w:hAnsi="Times New Roman" w:cs="Times New Roman"/>
      <w:sz w:val="24"/>
      <w:szCs w:val="24"/>
    </w:rPr>
  </w:style>
  <w:style w:type="paragraph" w:customStyle="1" w:styleId="commentpaneclosebutton">
    <w:name w:val="commentpaneclosebutton"/>
    <w:basedOn w:val="Normal"/>
    <w:rsid w:val="00A90D03"/>
    <w:pPr>
      <w:spacing w:before="75" w:after="75" w:line="240" w:lineRule="auto"/>
      <w:ind w:left="60" w:right="60"/>
    </w:pPr>
    <w:rPr>
      <w:rFonts w:ascii="Times New Roman" w:eastAsia="Times New Roman" w:hAnsi="Times New Roman" w:cs="Times New Roman"/>
      <w:sz w:val="24"/>
      <w:szCs w:val="24"/>
    </w:rPr>
  </w:style>
  <w:style w:type="paragraph" w:customStyle="1" w:styleId="commentpanesurface">
    <w:name w:val="commentpanesurface"/>
    <w:basedOn w:val="Normal"/>
    <w:rsid w:val="00A90D03"/>
    <w:pPr>
      <w:spacing w:before="150" w:after="0" w:line="240" w:lineRule="auto"/>
    </w:pPr>
    <w:rPr>
      <w:rFonts w:ascii="Times New Roman" w:eastAsia="Times New Roman" w:hAnsi="Times New Roman" w:cs="Times New Roman"/>
      <w:sz w:val="24"/>
      <w:szCs w:val="24"/>
    </w:rPr>
  </w:style>
  <w:style w:type="paragraph" w:customStyle="1" w:styleId="commentgroupdivider">
    <w:name w:val="commentgroupdivider"/>
    <w:basedOn w:val="Normal"/>
    <w:rsid w:val="00A90D03"/>
    <w:pPr>
      <w:pBdr>
        <w:bottom w:val="single" w:sz="6" w:space="2" w:color="E1E1E1"/>
      </w:pBdr>
      <w:spacing w:before="45" w:after="75" w:line="240" w:lineRule="auto"/>
    </w:pPr>
    <w:rPr>
      <w:rFonts w:ascii="Times New Roman" w:eastAsia="Times New Roman" w:hAnsi="Times New Roman" w:cs="Times New Roman"/>
      <w:color w:val="777777"/>
      <w:sz w:val="27"/>
      <w:szCs w:val="27"/>
    </w:rPr>
  </w:style>
  <w:style w:type="paragraph" w:customStyle="1" w:styleId="commentgroupdividerfirst">
    <w:name w:val="commentgroupdividerfirst"/>
    <w:basedOn w:val="Normal"/>
    <w:rsid w:val="00A90D03"/>
    <w:pPr>
      <w:spacing w:after="0" w:line="240" w:lineRule="auto"/>
    </w:pPr>
    <w:rPr>
      <w:rFonts w:ascii="Times New Roman" w:eastAsia="Times New Roman" w:hAnsi="Times New Roman" w:cs="Times New Roman"/>
      <w:sz w:val="24"/>
      <w:szCs w:val="24"/>
    </w:rPr>
  </w:style>
  <w:style w:type="paragraph" w:customStyle="1" w:styleId="commentcontainer">
    <w:name w:val="commentcontainer"/>
    <w:basedOn w:val="Normal"/>
    <w:rsid w:val="00A90D03"/>
    <w:pPr>
      <w:spacing w:before="15" w:after="0" w:line="240" w:lineRule="auto"/>
    </w:pPr>
    <w:rPr>
      <w:rFonts w:ascii="Times New Roman" w:eastAsia="Times New Roman" w:hAnsi="Times New Roman" w:cs="Times New Roman"/>
      <w:sz w:val="24"/>
      <w:szCs w:val="24"/>
    </w:rPr>
  </w:style>
  <w:style w:type="paragraph" w:customStyle="1" w:styleId="reply1">
    <w:name w:val="reply1"/>
    <w:basedOn w:val="Normal"/>
    <w:rsid w:val="00A90D03"/>
    <w:pPr>
      <w:spacing w:after="0" w:line="240" w:lineRule="auto"/>
    </w:pPr>
    <w:rPr>
      <w:rFonts w:ascii="Times New Roman" w:eastAsia="Times New Roman" w:hAnsi="Times New Roman" w:cs="Times New Roman"/>
      <w:sz w:val="24"/>
      <w:szCs w:val="24"/>
    </w:rPr>
  </w:style>
  <w:style w:type="paragraph" w:customStyle="1" w:styleId="commentisdone">
    <w:name w:val="commentisdone"/>
    <w:basedOn w:val="Normal"/>
    <w:rsid w:val="00A90D03"/>
    <w:pPr>
      <w:spacing w:after="0" w:line="240" w:lineRule="auto"/>
    </w:pPr>
    <w:rPr>
      <w:rFonts w:ascii="Times New Roman" w:eastAsia="Times New Roman" w:hAnsi="Times New Roman" w:cs="Times New Roman"/>
      <w:color w:val="ABABAB"/>
      <w:sz w:val="24"/>
      <w:szCs w:val="24"/>
    </w:rPr>
  </w:style>
  <w:style w:type="paragraph" w:customStyle="1" w:styleId="commentheaderrow">
    <w:name w:val="commentheaderrow"/>
    <w:basedOn w:val="Normal"/>
    <w:rsid w:val="00A90D03"/>
    <w:pPr>
      <w:spacing w:after="0" w:line="336" w:lineRule="atLeast"/>
      <w:ind w:right="30"/>
    </w:pPr>
    <w:rPr>
      <w:rFonts w:ascii="Times New Roman" w:eastAsia="Times New Roman" w:hAnsi="Times New Roman" w:cs="Times New Roman"/>
      <w:sz w:val="24"/>
      <w:szCs w:val="24"/>
    </w:rPr>
  </w:style>
  <w:style w:type="paragraph" w:customStyle="1" w:styleId="commentauthor">
    <w:name w:val="commentauthor"/>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ommentdate">
    <w:name w:val="commentdate"/>
    <w:basedOn w:val="Normal"/>
    <w:rsid w:val="00A90D03"/>
    <w:pPr>
      <w:spacing w:after="0" w:line="240" w:lineRule="auto"/>
    </w:pPr>
    <w:rPr>
      <w:rFonts w:ascii="Times New Roman" w:eastAsia="Times New Roman" w:hAnsi="Times New Roman" w:cs="Times New Roman"/>
      <w:vanish/>
      <w:color w:val="777777"/>
      <w:sz w:val="24"/>
      <w:szCs w:val="24"/>
    </w:rPr>
  </w:style>
  <w:style w:type="paragraph" w:customStyle="1" w:styleId="commentstatusicon">
    <w:name w:val="commentstatusicon"/>
    <w:basedOn w:val="Normal"/>
    <w:rsid w:val="00A90D03"/>
    <w:pPr>
      <w:spacing w:after="0" w:line="240" w:lineRule="auto"/>
      <w:ind w:left="150" w:right="150"/>
    </w:pPr>
    <w:rPr>
      <w:rFonts w:ascii="Times New Roman" w:eastAsia="Times New Roman" w:hAnsi="Times New Roman" w:cs="Times New Roman"/>
      <w:sz w:val="24"/>
      <w:szCs w:val="24"/>
    </w:rPr>
  </w:style>
  <w:style w:type="paragraph" w:customStyle="1" w:styleId="commentcancelbutton">
    <w:name w:val="commentcancelbutton"/>
    <w:basedOn w:val="Normal"/>
    <w:rsid w:val="00A90D03"/>
    <w:pPr>
      <w:spacing w:after="0" w:line="240" w:lineRule="auto"/>
      <w:ind w:right="-15"/>
    </w:pPr>
    <w:rPr>
      <w:rFonts w:ascii="Times New Roman" w:eastAsia="Times New Roman" w:hAnsi="Times New Roman" w:cs="Times New Roman"/>
      <w:sz w:val="24"/>
      <w:szCs w:val="24"/>
    </w:rPr>
  </w:style>
  <w:style w:type="paragraph" w:customStyle="1" w:styleId="commentcontent">
    <w:name w:val="commentcontent"/>
    <w:basedOn w:val="Normal"/>
    <w:rsid w:val="00A90D03"/>
    <w:pPr>
      <w:spacing w:after="0" w:line="240" w:lineRule="auto"/>
    </w:pPr>
    <w:rPr>
      <w:rFonts w:ascii="Times New Roman" w:eastAsia="Times New Roman" w:hAnsi="Times New Roman" w:cs="Times New Roman"/>
      <w:sz w:val="24"/>
      <w:szCs w:val="24"/>
    </w:rPr>
  </w:style>
  <w:style w:type="paragraph" w:customStyle="1" w:styleId="commentfooterrow">
    <w:name w:val="commentfooterrow"/>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commenttextentry">
    <w:name w:val="commenttextentry"/>
    <w:basedOn w:val="Normal"/>
    <w:rsid w:val="00A90D03"/>
    <w:pPr>
      <w:pBdr>
        <w:top w:val="single" w:sz="6" w:space="0" w:color="E1E1E1"/>
        <w:left w:val="single" w:sz="6" w:space="0" w:color="E1E1E1"/>
        <w:bottom w:val="single" w:sz="6" w:space="0" w:color="E1E1E1"/>
        <w:right w:val="single" w:sz="6" w:space="0" w:color="E1E1E1"/>
      </w:pBdr>
      <w:spacing w:after="0" w:line="240" w:lineRule="auto"/>
      <w:ind w:left="-15" w:right="-15"/>
    </w:pPr>
    <w:rPr>
      <w:rFonts w:ascii="Times New Roman" w:eastAsia="Times New Roman" w:hAnsi="Times New Roman" w:cs="Times New Roman"/>
      <w:sz w:val="24"/>
      <w:szCs w:val="24"/>
    </w:rPr>
  </w:style>
  <w:style w:type="paragraph" w:customStyle="1" w:styleId="commenttextmeasurementcontainer">
    <w:name w:val="commenttextmeasurementcontainer"/>
    <w:basedOn w:val="Normal"/>
    <w:rsid w:val="00A90D03"/>
    <w:pPr>
      <w:spacing w:after="0" w:line="240" w:lineRule="auto"/>
      <w:ind w:right="225"/>
    </w:pPr>
    <w:rPr>
      <w:rFonts w:ascii="Times New Roman" w:eastAsia="Times New Roman" w:hAnsi="Times New Roman" w:cs="Times New Roman"/>
      <w:sz w:val="24"/>
      <w:szCs w:val="24"/>
    </w:rPr>
  </w:style>
  <w:style w:type="paragraph" w:customStyle="1" w:styleId="commentfooterbutton">
    <w:name w:val="commentfooterbutton"/>
    <w:basedOn w:val="Normal"/>
    <w:rsid w:val="00A90D03"/>
    <w:pPr>
      <w:spacing w:after="0" w:line="240" w:lineRule="auto"/>
      <w:ind w:left="180"/>
    </w:pPr>
    <w:rPr>
      <w:rFonts w:ascii="Times New Roman" w:eastAsia="Times New Roman" w:hAnsi="Times New Roman" w:cs="Times New Roman"/>
      <w:vanish/>
      <w:sz w:val="24"/>
      <w:szCs w:val="24"/>
    </w:rPr>
  </w:style>
  <w:style w:type="paragraph" w:customStyle="1" w:styleId="acccheckerpane">
    <w:name w:val="acccheckerpane"/>
    <w:basedOn w:val="Normal"/>
    <w:rsid w:val="00A90D03"/>
    <w:pP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acccheckerpaneheader">
    <w:name w:val="acccheckerpaneheader"/>
    <w:basedOn w:val="Normal"/>
    <w:rsid w:val="00A90D03"/>
    <w:pPr>
      <w:spacing w:after="75" w:line="240" w:lineRule="auto"/>
    </w:pPr>
    <w:rPr>
      <w:rFonts w:ascii="Times New Roman" w:eastAsia="Times New Roman" w:hAnsi="Times New Roman" w:cs="Times New Roman"/>
      <w:sz w:val="24"/>
      <w:szCs w:val="24"/>
    </w:rPr>
  </w:style>
  <w:style w:type="paragraph" w:customStyle="1" w:styleId="acccheckerpanetitle">
    <w:name w:val="acccheckerpanetitle"/>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panecontrols">
    <w:name w:val="acccheckerpanecontrols"/>
    <w:basedOn w:val="Normal"/>
    <w:rsid w:val="00A90D03"/>
    <w:pPr>
      <w:spacing w:before="225" w:after="75" w:line="240" w:lineRule="auto"/>
      <w:ind w:left="225" w:right="225"/>
    </w:pPr>
    <w:rPr>
      <w:rFonts w:ascii="Times New Roman" w:eastAsia="Times New Roman" w:hAnsi="Times New Roman" w:cs="Times New Roman"/>
      <w:sz w:val="24"/>
      <w:szCs w:val="24"/>
    </w:rPr>
  </w:style>
  <w:style w:type="paragraph" w:customStyle="1" w:styleId="acccheckerpaneclosebutton">
    <w:name w:val="acccheckerpaneclosebutton"/>
    <w:basedOn w:val="Normal"/>
    <w:rsid w:val="00A90D03"/>
    <w:pPr>
      <w:spacing w:before="120" w:after="0" w:line="240" w:lineRule="auto"/>
      <w:ind w:right="225"/>
    </w:pPr>
    <w:rPr>
      <w:rFonts w:ascii="Times New Roman" w:eastAsia="Times New Roman" w:hAnsi="Times New Roman" w:cs="Times New Roman"/>
      <w:sz w:val="24"/>
      <w:szCs w:val="24"/>
    </w:rPr>
  </w:style>
  <w:style w:type="paragraph" w:customStyle="1" w:styleId="acccheckerstatuslabeltext">
    <w:name w:val="acccheckerstatuslabeltext"/>
    <w:basedOn w:val="Normal"/>
    <w:rsid w:val="00A90D03"/>
    <w:pPr>
      <w:spacing w:after="0" w:line="240" w:lineRule="auto"/>
      <w:ind w:left="120" w:right="120"/>
      <w:textAlignment w:val="center"/>
    </w:pPr>
    <w:rPr>
      <w:rFonts w:ascii="Times New Roman" w:eastAsia="Times New Roman" w:hAnsi="Times New Roman" w:cs="Times New Roman"/>
      <w:sz w:val="24"/>
      <w:szCs w:val="24"/>
    </w:rPr>
  </w:style>
  <w:style w:type="paragraph" w:customStyle="1" w:styleId="acccheckerstatuslabelcheckingtext">
    <w:name w:val="acccheckerstatuslabelcheckingtext"/>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acccheckerstatuslabelsuccesstext">
    <w:name w:val="acccheckerstatuslabelsuccesstext"/>
    <w:basedOn w:val="Normal"/>
    <w:rsid w:val="00A90D03"/>
    <w:pPr>
      <w:spacing w:after="0" w:line="240" w:lineRule="auto"/>
    </w:pPr>
    <w:rPr>
      <w:rFonts w:ascii="Times New Roman" w:eastAsia="Times New Roman" w:hAnsi="Times New Roman" w:cs="Times New Roman"/>
      <w:color w:val="004CBF"/>
      <w:sz w:val="24"/>
      <w:szCs w:val="24"/>
    </w:rPr>
  </w:style>
  <w:style w:type="paragraph" w:customStyle="1" w:styleId="acccheckerstatuslabelerrortext">
    <w:name w:val="acccheckerstatuslabelerrortext"/>
    <w:basedOn w:val="Normal"/>
    <w:rsid w:val="00A90D03"/>
    <w:pPr>
      <w:spacing w:after="0" w:line="240" w:lineRule="auto"/>
    </w:pPr>
    <w:rPr>
      <w:rFonts w:ascii="Times New Roman" w:eastAsia="Times New Roman" w:hAnsi="Times New Roman" w:cs="Times New Roman"/>
      <w:color w:val="AD0000"/>
      <w:sz w:val="24"/>
      <w:szCs w:val="24"/>
    </w:rPr>
  </w:style>
  <w:style w:type="paragraph" w:customStyle="1" w:styleId="acccheckercheckfail">
    <w:name w:val="acccheckercheckfail"/>
    <w:basedOn w:val="Normal"/>
    <w:rsid w:val="00A90D03"/>
    <w:pPr>
      <w:spacing w:before="120" w:after="0" w:line="240" w:lineRule="auto"/>
      <w:ind w:left="225"/>
    </w:pPr>
    <w:rPr>
      <w:rFonts w:ascii="Times New Roman" w:eastAsia="Times New Roman" w:hAnsi="Times New Roman" w:cs="Times New Roman"/>
      <w:color w:val="FF0000"/>
      <w:sz w:val="24"/>
      <w:szCs w:val="24"/>
    </w:rPr>
  </w:style>
  <w:style w:type="paragraph" w:customStyle="1" w:styleId="acccheckerstatuslabel">
    <w:name w:val="acccheckerstatuslabel"/>
    <w:basedOn w:val="Normal"/>
    <w:rsid w:val="00A90D03"/>
    <w:pPr>
      <w:spacing w:before="30" w:after="0" w:line="240" w:lineRule="auto"/>
    </w:pPr>
    <w:rPr>
      <w:rFonts w:ascii="Times New Roman" w:eastAsia="Times New Roman" w:hAnsi="Times New Roman" w:cs="Times New Roman"/>
      <w:sz w:val="24"/>
      <w:szCs w:val="24"/>
    </w:rPr>
  </w:style>
  <w:style w:type="paragraph" w:customStyle="1" w:styleId="acccheckercheckbuttontext">
    <w:name w:val="acccheckercheckbuttontext"/>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sectiondivider">
    <w:name w:val="acccheckersectiondivider"/>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groupdivider">
    <w:name w:val="acccheckergroupdivider"/>
    <w:basedOn w:val="Normal"/>
    <w:rsid w:val="00A90D03"/>
    <w:pPr>
      <w:pBdr>
        <w:bottom w:val="single" w:sz="6" w:space="2" w:color="auto"/>
      </w:pBdr>
      <w:spacing w:before="45" w:after="75" w:line="240" w:lineRule="auto"/>
    </w:pPr>
    <w:rPr>
      <w:rFonts w:ascii="Times New Roman" w:eastAsia="Times New Roman" w:hAnsi="Times New Roman" w:cs="Times New Roman"/>
      <w:color w:val="777777"/>
      <w:sz w:val="27"/>
      <w:szCs w:val="27"/>
    </w:rPr>
  </w:style>
  <w:style w:type="paragraph" w:customStyle="1" w:styleId="acccheckerlisticoncontainer">
    <w:name w:val="acccheckerlisticoncontainer"/>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acccheckerstatusicon">
    <w:name w:val="acccheckerstatusicon"/>
    <w:basedOn w:val="Normal"/>
    <w:rsid w:val="00A90D03"/>
    <w:pPr>
      <w:spacing w:after="0" w:line="240" w:lineRule="auto"/>
      <w:ind w:left="30" w:right="30"/>
      <w:textAlignment w:val="center"/>
    </w:pPr>
    <w:rPr>
      <w:rFonts w:ascii="Times New Roman" w:eastAsia="Times New Roman" w:hAnsi="Times New Roman" w:cs="Times New Roman"/>
      <w:sz w:val="24"/>
      <w:szCs w:val="24"/>
    </w:rPr>
  </w:style>
  <w:style w:type="paragraph" w:customStyle="1" w:styleId="acccheckerresultsurface">
    <w:name w:val="acccheckerresultsurface"/>
    <w:basedOn w:val="Normal"/>
    <w:rsid w:val="00A90D03"/>
    <w:pPr>
      <w:pBdr>
        <w:top w:val="single" w:sz="18" w:space="0" w:color="auto"/>
        <w:left w:val="single" w:sz="18" w:space="0" w:color="auto"/>
        <w:bottom w:val="single" w:sz="18" w:space="0" w:color="auto"/>
        <w:right w:val="single" w:sz="18" w:space="0" w:color="auto"/>
      </w:pBdr>
      <w:spacing w:before="75" w:after="75" w:line="240" w:lineRule="auto"/>
      <w:ind w:left="225" w:right="225"/>
    </w:pPr>
    <w:rPr>
      <w:rFonts w:ascii="Times New Roman" w:eastAsia="Times New Roman" w:hAnsi="Times New Roman" w:cs="Times New Roman"/>
      <w:sz w:val="24"/>
      <w:szCs w:val="24"/>
    </w:rPr>
  </w:style>
  <w:style w:type="paragraph" w:customStyle="1" w:styleId="acccheckerresultcontainer">
    <w:name w:val="acccheckerresultcontainer"/>
    <w:basedOn w:val="Normal"/>
    <w:rsid w:val="00A90D03"/>
    <w:pPr>
      <w:spacing w:before="150" w:after="150" w:line="240" w:lineRule="auto"/>
      <w:ind w:left="150" w:right="150"/>
    </w:pPr>
    <w:rPr>
      <w:rFonts w:ascii="Times New Roman" w:eastAsia="Times New Roman" w:hAnsi="Times New Roman" w:cs="Times New Roman"/>
      <w:sz w:val="24"/>
      <w:szCs w:val="24"/>
    </w:rPr>
  </w:style>
  <w:style w:type="paragraph" w:customStyle="1" w:styleId="acccheckerresults">
    <w:name w:val="acccheckerresults"/>
    <w:basedOn w:val="Normal"/>
    <w:rsid w:val="00A90D03"/>
    <w:pPr>
      <w:spacing w:before="150" w:after="300" w:line="240" w:lineRule="auto"/>
    </w:pPr>
    <w:rPr>
      <w:rFonts w:ascii="Times New Roman" w:eastAsia="Times New Roman" w:hAnsi="Times New Roman" w:cs="Times New Roman"/>
      <w:sz w:val="24"/>
      <w:szCs w:val="24"/>
    </w:rPr>
  </w:style>
  <w:style w:type="paragraph" w:customStyle="1" w:styleId="acccheckerruleresultsection">
    <w:name w:val="acccheckerruleresultsection"/>
    <w:basedOn w:val="Normal"/>
    <w:rsid w:val="00A90D03"/>
    <w:pPr>
      <w:spacing w:before="75" w:after="75" w:line="240" w:lineRule="auto"/>
      <w:ind w:left="150" w:right="150"/>
    </w:pPr>
    <w:rPr>
      <w:rFonts w:ascii="Times New Roman" w:eastAsia="Times New Roman" w:hAnsi="Times New Roman" w:cs="Times New Roman"/>
      <w:sz w:val="24"/>
      <w:szCs w:val="24"/>
    </w:rPr>
  </w:style>
  <w:style w:type="paragraph" w:customStyle="1" w:styleId="acccheckerhelpcontent">
    <w:name w:val="acccheckerhelpcontent"/>
    <w:basedOn w:val="Normal"/>
    <w:rsid w:val="00A90D03"/>
    <w:pPr>
      <w:spacing w:before="75" w:after="225" w:line="240" w:lineRule="auto"/>
      <w:ind w:left="225" w:right="225"/>
    </w:pPr>
    <w:rPr>
      <w:rFonts w:ascii="Times New Roman" w:eastAsia="Times New Roman" w:hAnsi="Times New Roman" w:cs="Times New Roman"/>
      <w:sz w:val="24"/>
      <w:szCs w:val="24"/>
    </w:rPr>
  </w:style>
  <w:style w:type="paragraph" w:customStyle="1" w:styleId="acccheckerhelpcontentcontainer">
    <w:name w:val="acccheckerhelpcontentcontainer"/>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acccheckerinstruction">
    <w:name w:val="acccheckerinstruction"/>
    <w:basedOn w:val="Normal"/>
    <w:rsid w:val="00A90D03"/>
    <w:pPr>
      <w:spacing w:after="150" w:line="240" w:lineRule="auto"/>
    </w:pPr>
    <w:rPr>
      <w:rFonts w:ascii="Times New Roman" w:eastAsia="Times New Roman" w:hAnsi="Times New Roman" w:cs="Times New Roman"/>
      <w:sz w:val="24"/>
      <w:szCs w:val="24"/>
    </w:rPr>
  </w:style>
  <w:style w:type="paragraph" w:customStyle="1" w:styleId="acccheckerruleresultcount">
    <w:name w:val="acccheckerruleresultcount"/>
    <w:basedOn w:val="Normal"/>
    <w:rsid w:val="00A90D03"/>
    <w:pPr>
      <w:spacing w:after="0" w:line="240" w:lineRule="auto"/>
    </w:pPr>
    <w:rPr>
      <w:rFonts w:ascii="Times New Roman" w:eastAsia="Times New Roman" w:hAnsi="Times New Roman" w:cs="Times New Roman"/>
      <w:b/>
      <w:bCs/>
      <w:sz w:val="24"/>
      <w:szCs w:val="24"/>
    </w:rPr>
  </w:style>
  <w:style w:type="paragraph" w:customStyle="1" w:styleId="acccheckerruletitle">
    <w:name w:val="acccheckerruletitle"/>
    <w:basedOn w:val="Normal"/>
    <w:rsid w:val="00A90D03"/>
    <w:pPr>
      <w:spacing w:after="0" w:line="240" w:lineRule="auto"/>
      <w:ind w:left="75" w:right="75"/>
      <w:textAlignment w:val="center"/>
    </w:pPr>
    <w:rPr>
      <w:rFonts w:ascii="Times New Roman" w:eastAsia="Times New Roman" w:hAnsi="Times New Roman" w:cs="Times New Roman"/>
      <w:b/>
      <w:bCs/>
      <w:sz w:val="24"/>
      <w:szCs w:val="24"/>
    </w:rPr>
  </w:style>
  <w:style w:type="paragraph" w:customStyle="1" w:styleId="acccheckercheckcomplete">
    <w:name w:val="acccheckercheckcomplete"/>
    <w:basedOn w:val="Normal"/>
    <w:rsid w:val="00A90D03"/>
    <w:pPr>
      <w:spacing w:before="75" w:after="75" w:line="240" w:lineRule="auto"/>
      <w:ind w:left="75" w:right="75"/>
      <w:jc w:val="center"/>
    </w:pPr>
    <w:rPr>
      <w:rFonts w:ascii="Times New Roman" w:eastAsia="Times New Roman" w:hAnsi="Times New Roman" w:cs="Times New Roman"/>
      <w:sz w:val="24"/>
      <w:szCs w:val="24"/>
    </w:rPr>
  </w:style>
  <w:style w:type="paragraph" w:customStyle="1" w:styleId="acccheckercontentlist">
    <w:name w:val="acccheckercontentlist"/>
    <w:basedOn w:val="Normal"/>
    <w:rsid w:val="00A90D03"/>
    <w:pPr>
      <w:spacing w:after="0" w:line="240" w:lineRule="auto"/>
      <w:ind w:left="570" w:right="570"/>
    </w:pPr>
    <w:rPr>
      <w:rFonts w:ascii="Times New Roman" w:eastAsia="Times New Roman" w:hAnsi="Times New Roman" w:cs="Times New Roman"/>
      <w:sz w:val="24"/>
      <w:szCs w:val="24"/>
    </w:rPr>
  </w:style>
  <w:style w:type="paragraph" w:customStyle="1" w:styleId="acccheckeradditionalinfobody">
    <w:name w:val="acccheckeradditionalinfobody"/>
    <w:basedOn w:val="Normal"/>
    <w:rsid w:val="00A90D03"/>
    <w:pPr>
      <w:spacing w:after="150" w:line="240" w:lineRule="auto"/>
    </w:pPr>
    <w:rPr>
      <w:rFonts w:ascii="Times New Roman" w:eastAsia="Times New Roman" w:hAnsi="Times New Roman" w:cs="Times New Roman"/>
      <w:sz w:val="24"/>
      <w:szCs w:val="24"/>
    </w:rPr>
  </w:style>
  <w:style w:type="paragraph" w:customStyle="1" w:styleId="acccheckerhelplink">
    <w:name w:val="acccheckerhelplink"/>
    <w:basedOn w:val="Normal"/>
    <w:rsid w:val="00A90D03"/>
    <w:pPr>
      <w:spacing w:after="45" w:line="240" w:lineRule="auto"/>
    </w:pPr>
    <w:rPr>
      <w:rFonts w:ascii="Times New Roman" w:eastAsia="Times New Roman" w:hAnsi="Times New Roman" w:cs="Times New Roman"/>
      <w:sz w:val="24"/>
      <w:szCs w:val="24"/>
    </w:rPr>
  </w:style>
  <w:style w:type="paragraph" w:customStyle="1" w:styleId="acccheckernotification">
    <w:name w:val="acccheckernotification"/>
    <w:basedOn w:val="Normal"/>
    <w:rsid w:val="00A90D03"/>
    <w:pPr>
      <w:shd w:val="clear" w:color="auto" w:fill="E7E7E7"/>
      <w:spacing w:before="75" w:after="75" w:line="240" w:lineRule="auto"/>
    </w:pPr>
    <w:rPr>
      <w:rFonts w:ascii="Times New Roman" w:eastAsia="Times New Roman" w:hAnsi="Times New Roman" w:cs="Times New Roman"/>
      <w:sz w:val="24"/>
      <w:szCs w:val="24"/>
    </w:rPr>
  </w:style>
  <w:style w:type="paragraph" w:customStyle="1" w:styleId="acccheckernotificationicon">
    <w:name w:val="acccheckernotificationicon"/>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acccheckernotificationtext">
    <w:name w:val="acccheckernotificationtext"/>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additionalinfotitle">
    <w:name w:val="acccheckeradditionalinfotitle"/>
    <w:basedOn w:val="Normal"/>
    <w:rsid w:val="00A90D03"/>
    <w:pPr>
      <w:spacing w:after="0" w:line="240" w:lineRule="auto"/>
    </w:pPr>
    <w:rPr>
      <w:rFonts w:ascii="Times New Roman" w:eastAsia="Times New Roman" w:hAnsi="Times New Roman" w:cs="Times New Roman"/>
    </w:rPr>
  </w:style>
  <w:style w:type="paragraph" w:customStyle="1" w:styleId="acccheckerresultcategory">
    <w:name w:val="acccheckerresultcategory"/>
    <w:basedOn w:val="Normal"/>
    <w:rsid w:val="00A90D03"/>
    <w:pPr>
      <w:spacing w:before="75" w:after="75" w:line="240" w:lineRule="auto"/>
      <w:ind w:left="150" w:right="150"/>
    </w:pPr>
    <w:rPr>
      <w:rFonts w:ascii="Times New Roman" w:eastAsia="Times New Roman" w:hAnsi="Times New Roman" w:cs="Times New Roman"/>
    </w:rPr>
  </w:style>
  <w:style w:type="paragraph" w:customStyle="1" w:styleId="peopleswellcontrol">
    <w:name w:val="peopleswellcontrol"/>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directprintpdfobject">
    <w:name w:val="directprintpdfobject"/>
    <w:basedOn w:val="Normal"/>
    <w:rsid w:val="00A90D03"/>
    <w:pPr>
      <w:spacing w:before="240" w:after="240" w:line="240" w:lineRule="auto"/>
    </w:pPr>
    <w:rPr>
      <w:rFonts w:ascii="Times New Roman" w:eastAsia="Times New Roman" w:hAnsi="Times New Roman" w:cs="Times New Roman"/>
      <w:sz w:val="24"/>
      <w:szCs w:val="24"/>
    </w:rPr>
  </w:style>
  <w:style w:type="paragraph" w:customStyle="1" w:styleId="directprintpdfobjecthidden">
    <w:name w:val="directprintpdfobjecthidden"/>
    <w:basedOn w:val="Normal"/>
    <w:rsid w:val="00A90D03"/>
    <w:pPr>
      <w:spacing w:after="0" w:line="240" w:lineRule="auto"/>
    </w:pPr>
    <w:rPr>
      <w:rFonts w:ascii="Times New Roman" w:eastAsia="Times New Roman" w:hAnsi="Times New Roman" w:cs="Times New Roman"/>
      <w:sz w:val="24"/>
      <w:szCs w:val="24"/>
    </w:rPr>
  </w:style>
  <w:style w:type="paragraph" w:customStyle="1" w:styleId="directprintheader">
    <w:name w:val="directprintheader"/>
    <w:basedOn w:val="Normal"/>
    <w:rsid w:val="00A90D03"/>
    <w:pPr>
      <w:spacing w:after="0" w:line="240" w:lineRule="auto"/>
    </w:pPr>
    <w:rPr>
      <w:rFonts w:ascii="Times New Roman" w:eastAsia="Times New Roman" w:hAnsi="Times New Roman" w:cs="Times New Roman"/>
      <w:sz w:val="27"/>
      <w:szCs w:val="27"/>
    </w:rPr>
  </w:style>
  <w:style w:type="paragraph" w:customStyle="1" w:styleId="dialogspinnerlabel">
    <w:name w:val="dialogspinnerlabel"/>
    <w:basedOn w:val="Normal"/>
    <w:rsid w:val="00A90D03"/>
    <w:pPr>
      <w:spacing w:before="45" w:after="0" w:line="240" w:lineRule="auto"/>
      <w:ind w:right="300"/>
      <w:textAlignment w:val="top"/>
    </w:pPr>
    <w:rPr>
      <w:rFonts w:ascii="Times New Roman" w:eastAsia="Times New Roman" w:hAnsi="Times New Roman" w:cs="Times New Roman"/>
      <w:sz w:val="24"/>
      <w:szCs w:val="24"/>
    </w:rPr>
  </w:style>
  <w:style w:type="paragraph" w:customStyle="1" w:styleId="wacdialoggroupbox">
    <w:name w:val="wacdialoggroupbox"/>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wacspinnerboxes">
    <w:name w:val="wacspinnerboxes"/>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wacdialoglabels">
    <w:name w:val="wacdialoglabels"/>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wacspinnerbox">
    <w:name w:val="wacspinnerbox"/>
    <w:basedOn w:val="Normal"/>
    <w:rsid w:val="00A90D03"/>
    <w:pPr>
      <w:spacing w:after="0" w:line="240" w:lineRule="auto"/>
    </w:pPr>
    <w:rPr>
      <w:rFonts w:ascii="Times New Roman" w:eastAsia="Times New Roman" w:hAnsi="Times New Roman" w:cs="Times New Roman"/>
      <w:sz w:val="24"/>
      <w:szCs w:val="24"/>
    </w:rPr>
  </w:style>
  <w:style w:type="paragraph" w:customStyle="1" w:styleId="chatpane">
    <w:name w:val="chatpane"/>
    <w:basedOn w:val="Normal"/>
    <w:rsid w:val="00A90D03"/>
    <w:pPr>
      <w:spacing w:after="0" w:line="240" w:lineRule="auto"/>
    </w:pPr>
    <w:rPr>
      <w:rFonts w:ascii="Times New Roman" w:eastAsia="Times New Roman" w:hAnsi="Times New Roman" w:cs="Times New Roman"/>
      <w:sz w:val="24"/>
      <w:szCs w:val="24"/>
    </w:rPr>
  </w:style>
  <w:style w:type="paragraph" w:customStyle="1" w:styleId="chatcontent">
    <w:name w:val="chatcontent"/>
    <w:basedOn w:val="Normal"/>
    <w:rsid w:val="00A90D03"/>
    <w:pPr>
      <w:spacing w:after="0" w:line="240" w:lineRule="auto"/>
    </w:pPr>
    <w:rPr>
      <w:rFonts w:ascii="Times New Roman" w:eastAsia="Times New Roman" w:hAnsi="Times New Roman" w:cs="Times New Roman"/>
      <w:sz w:val="24"/>
      <w:szCs w:val="24"/>
    </w:rPr>
  </w:style>
  <w:style w:type="paragraph" w:customStyle="1" w:styleId="chattimeline">
    <w:name w:val="chattimeline"/>
    <w:basedOn w:val="Normal"/>
    <w:rsid w:val="00A90D03"/>
    <w:pPr>
      <w:spacing w:after="0" w:line="240" w:lineRule="auto"/>
    </w:pPr>
    <w:rPr>
      <w:rFonts w:ascii="Times New Roman" w:eastAsia="Times New Roman" w:hAnsi="Times New Roman" w:cs="Times New Roman"/>
      <w:sz w:val="24"/>
      <w:szCs w:val="24"/>
    </w:rPr>
  </w:style>
  <w:style w:type="paragraph" w:customStyle="1" w:styleId="skypetoastmanagercontainer">
    <w:name w:val="skypetoastmanager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skypetoastdiv">
    <w:name w:val="skypetoastdiv"/>
    <w:basedOn w:val="Normal"/>
    <w:rsid w:val="00A90D03"/>
    <w:pPr>
      <w:pBdr>
        <w:top w:val="single" w:sz="6" w:space="0" w:color="F0F0F0"/>
        <w:left w:val="single" w:sz="6" w:space="0" w:color="F0F0F0"/>
        <w:bottom w:val="single" w:sz="6" w:space="0" w:color="F0F0F0"/>
        <w:right w:val="single" w:sz="6" w:space="0" w:color="F0F0F0"/>
      </w:pBdr>
      <w:shd w:val="clear" w:color="auto" w:fill="FFFFFF"/>
      <w:spacing w:after="0" w:line="240" w:lineRule="auto"/>
    </w:pPr>
    <w:rPr>
      <w:rFonts w:ascii="Times New Roman" w:eastAsia="Times New Roman" w:hAnsi="Times New Roman" w:cs="Times New Roman"/>
      <w:sz w:val="24"/>
      <w:szCs w:val="24"/>
    </w:rPr>
  </w:style>
  <w:style w:type="paragraph" w:customStyle="1" w:styleId="skypepresencearea">
    <w:name w:val="skypepresencearea"/>
    <w:basedOn w:val="Normal"/>
    <w:rsid w:val="00A90D03"/>
    <w:pPr>
      <w:spacing w:after="0" w:line="240" w:lineRule="auto"/>
    </w:pPr>
    <w:rPr>
      <w:rFonts w:ascii="Times New Roman" w:eastAsia="Times New Roman" w:hAnsi="Times New Roman" w:cs="Times New Roman"/>
      <w:sz w:val="24"/>
      <w:szCs w:val="24"/>
    </w:rPr>
  </w:style>
  <w:style w:type="paragraph" w:customStyle="1" w:styleId="skypepresenceindicator">
    <w:name w:val="skypepresenceindicator"/>
    <w:basedOn w:val="Normal"/>
    <w:rsid w:val="00A90D03"/>
    <w:pPr>
      <w:spacing w:after="0" w:line="240" w:lineRule="auto"/>
    </w:pPr>
    <w:rPr>
      <w:rFonts w:ascii="Times New Roman" w:eastAsia="Times New Roman" w:hAnsi="Times New Roman" w:cs="Times New Roman"/>
      <w:vanish/>
      <w:sz w:val="24"/>
      <w:szCs w:val="24"/>
    </w:rPr>
  </w:style>
  <w:style w:type="paragraph" w:customStyle="1" w:styleId="skypepresenceimage">
    <w:name w:val="skypepresenceimage"/>
    <w:basedOn w:val="Normal"/>
    <w:rsid w:val="00A90D03"/>
    <w:pPr>
      <w:shd w:val="clear" w:color="auto" w:fill="ABABAB"/>
      <w:spacing w:after="0" w:line="240" w:lineRule="auto"/>
    </w:pPr>
    <w:rPr>
      <w:rFonts w:ascii="Times New Roman" w:eastAsia="Times New Roman" w:hAnsi="Times New Roman" w:cs="Times New Roman"/>
      <w:sz w:val="24"/>
      <w:szCs w:val="24"/>
    </w:rPr>
  </w:style>
  <w:style w:type="paragraph" w:customStyle="1" w:styleId="skypenotificationarea">
    <w:name w:val="skypenotificationarea"/>
    <w:basedOn w:val="Normal"/>
    <w:rsid w:val="00A90D03"/>
    <w:pPr>
      <w:spacing w:after="0" w:line="240" w:lineRule="auto"/>
      <w:textAlignment w:val="top"/>
    </w:pPr>
    <w:rPr>
      <w:rFonts w:ascii="Times New Roman" w:eastAsia="Times New Roman" w:hAnsi="Times New Roman" w:cs="Times New Roman"/>
      <w:color w:val="333333"/>
      <w:sz w:val="24"/>
      <w:szCs w:val="24"/>
    </w:rPr>
  </w:style>
  <w:style w:type="paragraph" w:customStyle="1" w:styleId="skypenotificationtopbar">
    <w:name w:val="skypenotificationtopbar"/>
    <w:basedOn w:val="Normal"/>
    <w:rsid w:val="00A90D03"/>
    <w:pPr>
      <w:spacing w:after="0" w:line="240" w:lineRule="auto"/>
    </w:pPr>
    <w:rPr>
      <w:rFonts w:ascii="Times New Roman" w:eastAsia="Times New Roman" w:hAnsi="Times New Roman" w:cs="Times New Roman"/>
      <w:sz w:val="24"/>
      <w:szCs w:val="24"/>
    </w:rPr>
  </w:style>
  <w:style w:type="paragraph" w:customStyle="1" w:styleId="skypenotificationtext">
    <w:name w:val="skypenotificationtext"/>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skypenotificationsender">
    <w:name w:val="skypenotificationsender"/>
    <w:basedOn w:val="Normal"/>
    <w:rsid w:val="00A90D03"/>
    <w:pPr>
      <w:spacing w:after="0" w:line="240" w:lineRule="auto"/>
    </w:pPr>
    <w:rPr>
      <w:rFonts w:ascii="Segoe UI" w:eastAsia="Times New Roman" w:hAnsi="Segoe UI" w:cs="Segoe UI"/>
      <w:spacing w:val="2"/>
      <w:sz w:val="20"/>
      <w:szCs w:val="20"/>
    </w:rPr>
  </w:style>
  <w:style w:type="paragraph" w:customStyle="1" w:styleId="skypenotificationtitle">
    <w:name w:val="skypenotificationtitle"/>
    <w:basedOn w:val="Normal"/>
    <w:rsid w:val="00A90D03"/>
    <w:pPr>
      <w:spacing w:after="0" w:line="240" w:lineRule="auto"/>
    </w:pPr>
    <w:rPr>
      <w:rFonts w:ascii="Times New Roman" w:eastAsia="Times New Roman" w:hAnsi="Times New Roman" w:cs="Times New Roman"/>
      <w:vanish/>
      <w:sz w:val="24"/>
      <w:szCs w:val="24"/>
    </w:rPr>
  </w:style>
  <w:style w:type="paragraph" w:customStyle="1" w:styleId="skypenotificationmessage">
    <w:name w:val="skypenotificationmessage"/>
    <w:basedOn w:val="Normal"/>
    <w:rsid w:val="00A90D03"/>
    <w:pPr>
      <w:spacing w:after="0" w:line="240" w:lineRule="auto"/>
    </w:pPr>
    <w:rPr>
      <w:rFonts w:ascii="Segoe UI" w:eastAsia="Times New Roman" w:hAnsi="Segoe UI" w:cs="Segoe UI"/>
      <w:spacing w:val="2"/>
      <w:sz w:val="15"/>
      <w:szCs w:val="15"/>
    </w:rPr>
  </w:style>
  <w:style w:type="paragraph" w:customStyle="1" w:styleId="skypenotificationtype">
    <w:name w:val="skypenotificationtype"/>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skypenotificationactionarea">
    <w:name w:val="skypenotificationactionarea"/>
    <w:basedOn w:val="Normal"/>
    <w:rsid w:val="00A90D03"/>
    <w:pPr>
      <w:shd w:val="clear" w:color="auto" w:fill="F4F4F4"/>
      <w:spacing w:after="0" w:line="450" w:lineRule="atLeast"/>
    </w:pPr>
    <w:rPr>
      <w:rFonts w:ascii="Segoe UI" w:eastAsia="Times New Roman" w:hAnsi="Segoe UI" w:cs="Segoe UI"/>
      <w:spacing w:val="2"/>
      <w:sz w:val="18"/>
      <w:szCs w:val="18"/>
    </w:rPr>
  </w:style>
  <w:style w:type="paragraph" w:customStyle="1" w:styleId="skypenotificationbutton">
    <w:name w:val="skypenotificationbutton"/>
    <w:basedOn w:val="Normal"/>
    <w:rsid w:val="00A90D03"/>
    <w:pPr>
      <w:pBdr>
        <w:top w:val="outset" w:sz="2" w:space="0" w:color="DDDDDD"/>
        <w:left w:val="outset" w:sz="2" w:space="8" w:color="DDDDDD"/>
        <w:bottom w:val="outset" w:sz="2" w:space="0" w:color="DDDDDD"/>
        <w:right w:val="outset" w:sz="2" w:space="0" w:color="DDDDDD"/>
      </w:pBdr>
      <w:spacing w:after="0" w:line="450" w:lineRule="atLeast"/>
    </w:pPr>
    <w:rPr>
      <w:rFonts w:ascii="Segoe UI" w:eastAsia="Times New Roman" w:hAnsi="Segoe UI" w:cs="Segoe UI"/>
      <w:color w:val="0072C6"/>
      <w:spacing w:val="2"/>
      <w:sz w:val="18"/>
      <w:szCs w:val="18"/>
    </w:rPr>
  </w:style>
  <w:style w:type="paragraph" w:customStyle="1" w:styleId="cui-ribbontopbars">
    <w:name w:val="cui-ribbontopbars"/>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topbar1">
    <w:name w:val="cui-topbar1"/>
    <w:basedOn w:val="Normal"/>
    <w:rsid w:val="00A90D03"/>
    <w:pPr>
      <w:shd w:val="clear" w:color="auto" w:fill="000000"/>
      <w:spacing w:after="0" w:line="240" w:lineRule="auto"/>
      <w:jc w:val="center"/>
    </w:pPr>
    <w:rPr>
      <w:rFonts w:ascii="Times New Roman" w:eastAsia="Times New Roman" w:hAnsi="Times New Roman" w:cs="Times New Roman"/>
      <w:color w:val="FFFFFF"/>
      <w:sz w:val="21"/>
      <w:szCs w:val="21"/>
    </w:rPr>
  </w:style>
  <w:style w:type="paragraph" w:customStyle="1" w:styleId="cui-topbar2">
    <w:name w:val="cui-topbar2"/>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cui-qatrowleft">
    <w:name w:val="cui-qatrowleft"/>
    <w:basedOn w:val="Normal"/>
    <w:rsid w:val="00A90D03"/>
    <w:pPr>
      <w:spacing w:after="0" w:line="240" w:lineRule="auto"/>
    </w:pPr>
    <w:rPr>
      <w:rFonts w:ascii="Times New Roman" w:eastAsia="Times New Roman" w:hAnsi="Times New Roman" w:cs="Times New Roman"/>
      <w:sz w:val="24"/>
      <w:szCs w:val="24"/>
    </w:rPr>
  </w:style>
  <w:style w:type="paragraph" w:customStyle="1" w:styleId="cui-qatrowcenter">
    <w:name w:val="cui-qatrowcenter"/>
    <w:basedOn w:val="Normal"/>
    <w:rsid w:val="00A90D03"/>
    <w:pPr>
      <w:spacing w:after="0" w:line="240" w:lineRule="auto"/>
    </w:pPr>
    <w:rPr>
      <w:rFonts w:ascii="Times New Roman" w:eastAsia="Times New Roman" w:hAnsi="Times New Roman" w:cs="Times New Roman"/>
      <w:sz w:val="24"/>
      <w:szCs w:val="24"/>
    </w:rPr>
  </w:style>
  <w:style w:type="paragraph" w:customStyle="1" w:styleId="cui-qatrowright">
    <w:name w:val="cui-qatrowright"/>
    <w:basedOn w:val="Normal"/>
    <w:rsid w:val="00A90D03"/>
    <w:pPr>
      <w:spacing w:after="0" w:line="240" w:lineRule="auto"/>
    </w:pPr>
    <w:rPr>
      <w:rFonts w:ascii="Times New Roman" w:eastAsia="Times New Roman" w:hAnsi="Times New Roman" w:cs="Times New Roman"/>
      <w:sz w:val="24"/>
      <w:szCs w:val="24"/>
    </w:rPr>
  </w:style>
  <w:style w:type="paragraph" w:customStyle="1" w:styleId="cui-tabrowinline">
    <w:name w:val="cui-tabrowinline"/>
    <w:basedOn w:val="Normal"/>
    <w:rsid w:val="00A90D03"/>
    <w:pPr>
      <w:spacing w:before="750" w:after="0" w:line="240" w:lineRule="auto"/>
      <w:ind w:left="75" w:right="75"/>
    </w:pPr>
    <w:rPr>
      <w:rFonts w:ascii="Times New Roman" w:eastAsia="Times New Roman" w:hAnsi="Times New Roman" w:cs="Times New Roman"/>
      <w:sz w:val="24"/>
      <w:szCs w:val="24"/>
    </w:rPr>
  </w:style>
  <w:style w:type="paragraph" w:customStyle="1" w:styleId="cui-tabrowright">
    <w:name w:val="cui-tabrowright"/>
    <w:basedOn w:val="Normal"/>
    <w:rsid w:val="00A90D03"/>
    <w:pPr>
      <w:spacing w:before="750" w:after="0" w:line="240" w:lineRule="auto"/>
    </w:pPr>
    <w:rPr>
      <w:rFonts w:ascii="Times New Roman" w:eastAsia="Times New Roman" w:hAnsi="Times New Roman" w:cs="Times New Roman"/>
      <w:sz w:val="24"/>
      <w:szCs w:val="24"/>
    </w:rPr>
  </w:style>
  <w:style w:type="paragraph" w:customStyle="1" w:styleId="cui-toolbar-buttondock">
    <w:name w:val="cui-toolbar-buttondock"/>
    <w:basedOn w:val="Normal"/>
    <w:rsid w:val="00A90D03"/>
    <w:pPr>
      <w:spacing w:after="0" w:line="240" w:lineRule="auto"/>
    </w:pPr>
    <w:rPr>
      <w:rFonts w:ascii="Times New Roman" w:eastAsia="Times New Roman" w:hAnsi="Times New Roman" w:cs="Times New Roman"/>
      <w:sz w:val="24"/>
      <w:szCs w:val="24"/>
    </w:rPr>
  </w:style>
  <w:style w:type="paragraph" w:customStyle="1" w:styleId="cui-jewel-container">
    <w:name w:val="cui-jewel-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tts">
    <w:name w:val="cui-tts"/>
    <w:basedOn w:val="Normal"/>
    <w:rsid w:val="00A90D03"/>
    <w:pPr>
      <w:spacing w:after="0" w:line="240" w:lineRule="auto"/>
    </w:pPr>
    <w:rPr>
      <w:rFonts w:ascii="Times New Roman" w:eastAsia="Times New Roman" w:hAnsi="Times New Roman" w:cs="Times New Roman"/>
      <w:sz w:val="24"/>
      <w:szCs w:val="24"/>
    </w:rPr>
  </w:style>
  <w:style w:type="paragraph" w:customStyle="1" w:styleId="cui-tts-scale-1">
    <w:name w:val="cui-tts-scale-1"/>
    <w:basedOn w:val="Normal"/>
    <w:rsid w:val="00A90D03"/>
    <w:pPr>
      <w:spacing w:after="0" w:line="240" w:lineRule="auto"/>
    </w:pPr>
    <w:rPr>
      <w:rFonts w:ascii="Times New Roman" w:eastAsia="Times New Roman" w:hAnsi="Times New Roman" w:cs="Times New Roman"/>
      <w:sz w:val="24"/>
      <w:szCs w:val="24"/>
    </w:rPr>
  </w:style>
  <w:style w:type="paragraph" w:customStyle="1" w:styleId="cui-tts-scale-2">
    <w:name w:val="cui-tts-scale-2"/>
    <w:basedOn w:val="Normal"/>
    <w:rsid w:val="00A90D03"/>
    <w:pPr>
      <w:spacing w:after="0" w:line="240" w:lineRule="auto"/>
    </w:pPr>
    <w:rPr>
      <w:rFonts w:ascii="Times New Roman" w:eastAsia="Times New Roman" w:hAnsi="Times New Roman" w:cs="Times New Roman"/>
      <w:sz w:val="24"/>
      <w:szCs w:val="24"/>
    </w:rPr>
  </w:style>
  <w:style w:type="paragraph" w:customStyle="1" w:styleId="cui-jewel-jewelmenulauncher">
    <w:name w:val="cui-jewel-jewelmenulauncher"/>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jewel-label">
    <w:name w:val="cui-jewel-label"/>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tt">
    <w:name w:val="cui-tt"/>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cg">
    <w:name w:val="cui-cg"/>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tt-a">
    <w:name w:val="cui-tt-a"/>
    <w:basedOn w:val="Normal"/>
    <w:rsid w:val="00A90D03"/>
    <w:pPr>
      <w:spacing w:before="750" w:after="0" w:line="240" w:lineRule="auto"/>
      <w:jc w:val="center"/>
    </w:pPr>
    <w:rPr>
      <w:rFonts w:ascii="Times New Roman" w:eastAsia="Times New Roman" w:hAnsi="Times New Roman" w:cs="Times New Roman"/>
      <w:color w:val="444444"/>
      <w:sz w:val="24"/>
      <w:szCs w:val="24"/>
    </w:rPr>
  </w:style>
  <w:style w:type="paragraph" w:customStyle="1" w:styleId="cui-tt-span">
    <w:name w:val="cui-tt-span"/>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g-i">
    <w:name w:val="cui-cg-i"/>
    <w:basedOn w:val="Normal"/>
    <w:rsid w:val="00A90D03"/>
    <w:pPr>
      <w:pBdr>
        <w:top w:val="single" w:sz="24" w:space="0" w:color="auto"/>
      </w:pBdr>
      <w:spacing w:after="0" w:line="240" w:lineRule="auto"/>
    </w:pPr>
    <w:rPr>
      <w:rFonts w:ascii="Times New Roman" w:eastAsia="Times New Roman" w:hAnsi="Times New Roman" w:cs="Times New Roman"/>
      <w:sz w:val="24"/>
      <w:szCs w:val="24"/>
    </w:rPr>
  </w:style>
  <w:style w:type="paragraph" w:customStyle="1" w:styleId="cui-cg-t">
    <w:name w:val="cui-cg-t"/>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g-t-i">
    <w:name w:val="cui-cg-t-i"/>
    <w:basedOn w:val="Normal"/>
    <w:rsid w:val="00A90D03"/>
    <w:pPr>
      <w:spacing w:before="180" w:after="0" w:line="240" w:lineRule="auto"/>
    </w:pPr>
    <w:rPr>
      <w:rFonts w:ascii="Times New Roman" w:eastAsia="Times New Roman" w:hAnsi="Times New Roman" w:cs="Times New Roman"/>
      <w:sz w:val="24"/>
      <w:szCs w:val="24"/>
    </w:rPr>
  </w:style>
  <w:style w:type="paragraph" w:customStyle="1" w:styleId="cui-ct-ul">
    <w:name w:val="cui-ct-ul"/>
    <w:basedOn w:val="Normal"/>
    <w:rsid w:val="00A90D03"/>
    <w:pPr>
      <w:spacing w:after="0" w:line="240" w:lineRule="auto"/>
    </w:pPr>
    <w:rPr>
      <w:rFonts w:ascii="Times New Roman" w:eastAsia="Times New Roman" w:hAnsi="Times New Roman" w:cs="Times New Roman"/>
      <w:sz w:val="24"/>
      <w:szCs w:val="24"/>
    </w:rPr>
  </w:style>
  <w:style w:type="paragraph" w:customStyle="1" w:styleId="cui-cg-or">
    <w:name w:val="cui-cg-or"/>
    <w:basedOn w:val="Normal"/>
    <w:rsid w:val="00A90D03"/>
    <w:pPr>
      <w:shd w:val="clear" w:color="auto" w:fill="FFF8ED"/>
      <w:spacing w:after="0" w:line="240" w:lineRule="auto"/>
    </w:pPr>
    <w:rPr>
      <w:rFonts w:ascii="Times New Roman" w:eastAsia="Times New Roman" w:hAnsi="Times New Roman" w:cs="Times New Roman"/>
      <w:sz w:val="24"/>
      <w:szCs w:val="24"/>
    </w:rPr>
  </w:style>
  <w:style w:type="paragraph" w:customStyle="1" w:styleId="cui-cg-gr">
    <w:name w:val="cui-cg-gr"/>
    <w:basedOn w:val="Normal"/>
    <w:rsid w:val="00A90D03"/>
    <w:pPr>
      <w:shd w:val="clear" w:color="auto" w:fill="F2F9F2"/>
      <w:spacing w:after="0" w:line="240" w:lineRule="auto"/>
    </w:pPr>
    <w:rPr>
      <w:rFonts w:ascii="Times New Roman" w:eastAsia="Times New Roman" w:hAnsi="Times New Roman" w:cs="Times New Roman"/>
      <w:sz w:val="24"/>
      <w:szCs w:val="24"/>
    </w:rPr>
  </w:style>
  <w:style w:type="paragraph" w:customStyle="1" w:styleId="cui-cg-yl">
    <w:name w:val="cui-cg-yl"/>
    <w:basedOn w:val="Normal"/>
    <w:rsid w:val="00A90D03"/>
    <w:pPr>
      <w:shd w:val="clear" w:color="auto" w:fill="FFFBE6"/>
      <w:spacing w:after="0" w:line="240" w:lineRule="auto"/>
    </w:pPr>
    <w:rPr>
      <w:rFonts w:ascii="Times New Roman" w:eastAsia="Times New Roman" w:hAnsi="Times New Roman" w:cs="Times New Roman"/>
      <w:sz w:val="24"/>
      <w:szCs w:val="24"/>
    </w:rPr>
  </w:style>
  <w:style w:type="paragraph" w:customStyle="1" w:styleId="cui-cg-pp">
    <w:name w:val="cui-cg-pp"/>
    <w:basedOn w:val="Normal"/>
    <w:rsid w:val="00A90D03"/>
    <w:pPr>
      <w:shd w:val="clear" w:color="auto" w:fill="F6F1FC"/>
      <w:spacing w:after="0" w:line="240" w:lineRule="auto"/>
    </w:pPr>
    <w:rPr>
      <w:rFonts w:ascii="Times New Roman" w:eastAsia="Times New Roman" w:hAnsi="Times New Roman" w:cs="Times New Roman"/>
      <w:sz w:val="24"/>
      <w:szCs w:val="24"/>
    </w:rPr>
  </w:style>
  <w:style w:type="paragraph" w:customStyle="1" w:styleId="cui-cg-mg">
    <w:name w:val="cui-cg-mg"/>
    <w:basedOn w:val="Normal"/>
    <w:rsid w:val="00A90D03"/>
    <w:pPr>
      <w:shd w:val="clear" w:color="auto" w:fill="FCF0F7"/>
      <w:spacing w:after="0" w:line="240" w:lineRule="auto"/>
    </w:pPr>
    <w:rPr>
      <w:rFonts w:ascii="Times New Roman" w:eastAsia="Times New Roman" w:hAnsi="Times New Roman" w:cs="Times New Roman"/>
      <w:sz w:val="24"/>
      <w:szCs w:val="24"/>
    </w:rPr>
  </w:style>
  <w:style w:type="paragraph" w:customStyle="1" w:styleId="cui-tabcontainer">
    <w:name w:val="cui-tabcontainer"/>
    <w:basedOn w:val="Normal"/>
    <w:rsid w:val="00A90D03"/>
    <w:pPr>
      <w:pBdr>
        <w:bottom w:val="single" w:sz="6" w:space="0" w:color="E1E1E1"/>
      </w:pBdr>
      <w:shd w:val="clear" w:color="auto" w:fill="FFFFFF"/>
      <w:spacing w:after="0" w:line="240" w:lineRule="auto"/>
    </w:pPr>
    <w:rPr>
      <w:rFonts w:ascii="Times New Roman" w:eastAsia="Times New Roman" w:hAnsi="Times New Roman" w:cs="Times New Roman"/>
      <w:sz w:val="24"/>
      <w:szCs w:val="24"/>
    </w:rPr>
  </w:style>
  <w:style w:type="paragraph" w:customStyle="1" w:styleId="cui-tabbody">
    <w:name w:val="cui-tabbody"/>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group">
    <w:name w:val="cui-group"/>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groupbody">
    <w:name w:val="cui-groupbody"/>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s">
    <w:name w:val="cui-cs"/>
    <w:basedOn w:val="Normal"/>
    <w:rsid w:val="00A90D03"/>
    <w:pPr>
      <w:spacing w:before="120" w:after="120" w:line="240" w:lineRule="auto"/>
    </w:pPr>
    <w:rPr>
      <w:rFonts w:ascii="Times New Roman" w:eastAsia="Times New Roman" w:hAnsi="Times New Roman" w:cs="Times New Roman"/>
      <w:sz w:val="24"/>
      <w:szCs w:val="24"/>
    </w:rPr>
  </w:style>
  <w:style w:type="paragraph" w:customStyle="1" w:styleId="cui-cs-title">
    <w:name w:val="cui-cs-title"/>
    <w:basedOn w:val="Normal"/>
    <w:rsid w:val="00A90D03"/>
    <w:pPr>
      <w:spacing w:before="120" w:after="120" w:line="240" w:lineRule="auto"/>
    </w:pPr>
    <w:rPr>
      <w:rFonts w:ascii="Times New Roman" w:eastAsia="Times New Roman" w:hAnsi="Times New Roman" w:cs="Times New Roman"/>
      <w:sz w:val="24"/>
      <w:szCs w:val="24"/>
    </w:rPr>
  </w:style>
  <w:style w:type="paragraph" w:customStyle="1" w:styleId="cui-cs-body">
    <w:name w:val="cui-cs-body"/>
    <w:basedOn w:val="Normal"/>
    <w:rsid w:val="00A90D03"/>
    <w:pPr>
      <w:spacing w:after="0" w:line="240" w:lineRule="auto"/>
      <w:ind w:left="330"/>
    </w:pPr>
    <w:rPr>
      <w:rFonts w:ascii="Times New Roman" w:eastAsia="Times New Roman" w:hAnsi="Times New Roman" w:cs="Times New Roman"/>
      <w:sz w:val="24"/>
      <w:szCs w:val="24"/>
    </w:rPr>
  </w:style>
  <w:style w:type="paragraph" w:customStyle="1" w:styleId="cui-grouptitle">
    <w:name w:val="cui-grouptitle"/>
    <w:basedOn w:val="Normal"/>
    <w:rsid w:val="00A90D03"/>
    <w:pPr>
      <w:spacing w:after="0" w:line="240" w:lineRule="auto"/>
      <w:jc w:val="center"/>
    </w:pPr>
    <w:rPr>
      <w:rFonts w:ascii="Times New Roman" w:eastAsia="Times New Roman" w:hAnsi="Times New Roman" w:cs="Times New Roman"/>
      <w:color w:val="666666"/>
      <w:sz w:val="24"/>
      <w:szCs w:val="24"/>
    </w:rPr>
  </w:style>
  <w:style w:type="paragraph" w:customStyle="1" w:styleId="cui-groupseparator">
    <w:name w:val="cui-groupseparator"/>
    <w:basedOn w:val="Normal"/>
    <w:rsid w:val="00A90D03"/>
    <w:pPr>
      <w:pBdr>
        <w:right w:val="single" w:sz="6" w:space="0" w:color="E1E1E1"/>
      </w:pBdr>
      <w:spacing w:after="0" w:line="240" w:lineRule="auto"/>
      <w:ind w:left="60" w:right="60"/>
    </w:pPr>
    <w:rPr>
      <w:rFonts w:ascii="Times New Roman" w:eastAsia="Times New Roman" w:hAnsi="Times New Roman" w:cs="Times New Roman"/>
      <w:sz w:val="24"/>
      <w:szCs w:val="24"/>
    </w:rPr>
  </w:style>
  <w:style w:type="paragraph" w:customStyle="1" w:styleId="cui-section">
    <w:name w:val="cui-section"/>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section-alignmiddle">
    <w:name w:val="cui-section-alignmiddle"/>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row">
    <w:name w:val="cui-row"/>
    <w:basedOn w:val="Normal"/>
    <w:rsid w:val="00A90D03"/>
    <w:pPr>
      <w:spacing w:after="30" w:line="240" w:lineRule="auto"/>
    </w:pPr>
    <w:rPr>
      <w:rFonts w:ascii="Times New Roman" w:eastAsia="Times New Roman" w:hAnsi="Times New Roman" w:cs="Times New Roman"/>
      <w:sz w:val="24"/>
      <w:szCs w:val="24"/>
    </w:rPr>
  </w:style>
  <w:style w:type="paragraph" w:customStyle="1" w:styleId="cui-row-onerow">
    <w:name w:val="cui-row-onerow"/>
    <w:basedOn w:val="Normal"/>
    <w:rsid w:val="00A90D03"/>
    <w:pPr>
      <w:spacing w:after="0" w:line="240" w:lineRule="auto"/>
    </w:pPr>
    <w:rPr>
      <w:rFonts w:ascii="Times New Roman" w:eastAsia="Times New Roman" w:hAnsi="Times New Roman" w:cs="Times New Roman"/>
      <w:sz w:val="24"/>
      <w:szCs w:val="24"/>
    </w:rPr>
  </w:style>
  <w:style w:type="paragraph" w:customStyle="1" w:styleId="cui-row-tworowmiddle">
    <w:name w:val="cui-row-tworowmiddle"/>
    <w:basedOn w:val="Normal"/>
    <w:rsid w:val="00A90D03"/>
    <w:pPr>
      <w:spacing w:after="0" w:line="240" w:lineRule="auto"/>
    </w:pPr>
    <w:rPr>
      <w:rFonts w:ascii="Times New Roman" w:eastAsia="Times New Roman" w:hAnsi="Times New Roman" w:cs="Times New Roman"/>
      <w:sz w:val="24"/>
      <w:szCs w:val="24"/>
    </w:rPr>
  </w:style>
  <w:style w:type="paragraph" w:customStyle="1" w:styleId="cui-row-tworow">
    <w:name w:val="cui-row-tworow"/>
    <w:basedOn w:val="Normal"/>
    <w:rsid w:val="00A90D03"/>
    <w:pPr>
      <w:spacing w:after="30" w:line="240" w:lineRule="auto"/>
    </w:pPr>
    <w:rPr>
      <w:rFonts w:ascii="Times New Roman" w:eastAsia="Times New Roman" w:hAnsi="Times New Roman" w:cs="Times New Roman"/>
      <w:sz w:val="24"/>
      <w:szCs w:val="24"/>
    </w:rPr>
  </w:style>
  <w:style w:type="paragraph" w:customStyle="1" w:styleId="cui-row-threerow">
    <w:name w:val="cui-row-threerow"/>
    <w:basedOn w:val="Normal"/>
    <w:rsid w:val="00A90D03"/>
    <w:pPr>
      <w:spacing w:after="30" w:line="240" w:lineRule="auto"/>
    </w:pPr>
    <w:rPr>
      <w:rFonts w:ascii="Times New Roman" w:eastAsia="Times New Roman" w:hAnsi="Times New Roman" w:cs="Times New Roman"/>
      <w:sz w:val="24"/>
      <w:szCs w:val="24"/>
    </w:rPr>
  </w:style>
  <w:style w:type="paragraph" w:customStyle="1" w:styleId="cui-section-divider">
    <w:name w:val="cui-section-divider"/>
    <w:basedOn w:val="Normal"/>
    <w:rsid w:val="00A90D03"/>
    <w:pPr>
      <w:spacing w:after="0" w:line="240" w:lineRule="auto"/>
      <w:ind w:left="45" w:right="45"/>
    </w:pPr>
    <w:rPr>
      <w:rFonts w:ascii="Times New Roman" w:eastAsia="Times New Roman" w:hAnsi="Times New Roman" w:cs="Times New Roman"/>
      <w:sz w:val="24"/>
      <w:szCs w:val="24"/>
    </w:rPr>
  </w:style>
  <w:style w:type="paragraph" w:customStyle="1" w:styleId="cui-section-divider-separator">
    <w:name w:val="cui-section-divider-separator"/>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cui-toolbar-toolbar">
    <w:name w:val="cui-toolbar-toolbar"/>
    <w:basedOn w:val="Normal"/>
    <w:rsid w:val="00A90D03"/>
    <w:pPr>
      <w:shd w:val="clear" w:color="auto" w:fill="FFFFFF"/>
      <w:spacing w:after="0" w:line="240" w:lineRule="auto"/>
      <w:jc w:val="center"/>
    </w:pPr>
    <w:rPr>
      <w:rFonts w:ascii="Times New Roman" w:eastAsia="Times New Roman" w:hAnsi="Times New Roman" w:cs="Times New Roman"/>
      <w:sz w:val="24"/>
      <w:szCs w:val="24"/>
    </w:rPr>
  </w:style>
  <w:style w:type="paragraph" w:customStyle="1" w:styleId="cui-toolbar-button-center">
    <w:name w:val="cui-toolbar-button-center"/>
    <w:basedOn w:val="Normal"/>
    <w:rsid w:val="00A90D03"/>
    <w:pPr>
      <w:spacing w:after="0" w:line="240" w:lineRule="auto"/>
      <w:ind w:left="30" w:right="30"/>
      <w:textAlignment w:val="bottom"/>
    </w:pPr>
    <w:rPr>
      <w:rFonts w:ascii="Times New Roman" w:eastAsia="Times New Roman" w:hAnsi="Times New Roman" w:cs="Times New Roman"/>
      <w:sz w:val="24"/>
      <w:szCs w:val="24"/>
    </w:rPr>
  </w:style>
  <w:style w:type="paragraph" w:customStyle="1" w:styleId="cui-toolbar-button-right">
    <w:name w:val="cui-toolbar-button-right"/>
    <w:basedOn w:val="Normal"/>
    <w:rsid w:val="00A90D03"/>
    <w:pPr>
      <w:spacing w:after="0" w:line="240" w:lineRule="auto"/>
      <w:ind w:left="60"/>
      <w:textAlignment w:val="center"/>
    </w:pPr>
    <w:rPr>
      <w:rFonts w:ascii="Times New Roman" w:eastAsia="Times New Roman" w:hAnsi="Times New Roman" w:cs="Times New Roman"/>
      <w:sz w:val="24"/>
      <w:szCs w:val="24"/>
    </w:rPr>
  </w:style>
  <w:style w:type="paragraph" w:customStyle="1" w:styleId="cui-hidden">
    <w:name w:val="cui-hidden"/>
    <w:basedOn w:val="Normal"/>
    <w:rsid w:val="00A90D03"/>
    <w:pPr>
      <w:spacing w:after="0" w:line="240" w:lineRule="auto"/>
    </w:pPr>
    <w:rPr>
      <w:rFonts w:ascii="Times New Roman" w:eastAsia="Times New Roman" w:hAnsi="Times New Roman" w:cs="Times New Roman"/>
      <w:sz w:val="24"/>
      <w:szCs w:val="24"/>
    </w:rPr>
  </w:style>
  <w:style w:type="paragraph" w:customStyle="1" w:styleId="cui-modaldiv">
    <w:name w:val="cui-modaldiv"/>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block">
    <w:name w:val="cui-block"/>
    <w:basedOn w:val="Normal"/>
    <w:rsid w:val="00A90D03"/>
    <w:pPr>
      <w:spacing w:after="0" w:line="240" w:lineRule="auto"/>
    </w:pPr>
    <w:rPr>
      <w:rFonts w:ascii="Times New Roman" w:eastAsia="Times New Roman" w:hAnsi="Times New Roman" w:cs="Times New Roman"/>
      <w:sz w:val="24"/>
      <w:szCs w:val="24"/>
    </w:rPr>
  </w:style>
  <w:style w:type="paragraph" w:customStyle="1" w:styleId="cui-keytip">
    <w:name w:val="cui-keytip"/>
    <w:basedOn w:val="Normal"/>
    <w:rsid w:val="00A90D03"/>
    <w:pPr>
      <w:spacing w:after="0" w:line="255" w:lineRule="atLeast"/>
      <w:jc w:val="center"/>
    </w:pPr>
    <w:rPr>
      <w:rFonts w:ascii="Times New Roman" w:eastAsia="Times New Roman" w:hAnsi="Times New Roman" w:cs="Times New Roman"/>
      <w:sz w:val="24"/>
      <w:szCs w:val="24"/>
    </w:rPr>
  </w:style>
  <w:style w:type="paragraph" w:customStyle="1" w:styleId="cui-keytip-span">
    <w:name w:val="cui-keytip-span"/>
    <w:basedOn w:val="Normal"/>
    <w:rsid w:val="00A90D03"/>
    <w:pPr>
      <w:spacing w:after="0" w:line="240" w:lineRule="auto"/>
    </w:pPr>
    <w:rPr>
      <w:rFonts w:ascii="Times New Roman" w:eastAsia="Times New Roman" w:hAnsi="Times New Roman" w:cs="Times New Roman"/>
      <w:color w:val="FFFFFF"/>
      <w:sz w:val="24"/>
      <w:szCs w:val="24"/>
    </w:rPr>
  </w:style>
  <w:style w:type="paragraph" w:customStyle="1" w:styleId="cui-toolbar-singledock">
    <w:name w:val="cui-toolbar-singledock"/>
    <w:basedOn w:val="Normal"/>
    <w:rsid w:val="00A90D03"/>
    <w:pPr>
      <w:spacing w:after="0" w:line="240" w:lineRule="auto"/>
    </w:pPr>
    <w:rPr>
      <w:rFonts w:ascii="Times New Roman" w:eastAsia="Times New Roman" w:hAnsi="Times New Roman" w:cs="Times New Roman"/>
      <w:sz w:val="24"/>
      <w:szCs w:val="24"/>
    </w:rPr>
  </w:style>
  <w:style w:type="paragraph" w:customStyle="1" w:styleId="cui-herobar-documenttitlecontainer">
    <w:name w:val="cui-herobar-documenttitle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herobar-breadcrumbcontainer">
    <w:name w:val="cui-herobar-breadcrumb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appbrandseparator">
    <w:name w:val="appbrandseparator"/>
    <w:basedOn w:val="Normal"/>
    <w:rsid w:val="00A90D03"/>
    <w:pPr>
      <w:shd w:val="clear" w:color="auto" w:fill="444444"/>
      <w:spacing w:before="60" w:after="0" w:line="240" w:lineRule="auto"/>
      <w:ind w:right="90"/>
    </w:pPr>
    <w:rPr>
      <w:rFonts w:ascii="Times New Roman" w:eastAsia="Times New Roman" w:hAnsi="Times New Roman" w:cs="Times New Roman"/>
      <w:sz w:val="24"/>
      <w:szCs w:val="24"/>
    </w:rPr>
  </w:style>
  <w:style w:type="paragraph" w:customStyle="1" w:styleId="skypeunreadconversationsdiv">
    <w:name w:val="skypeunreadconversationsdiv"/>
    <w:basedOn w:val="Normal"/>
    <w:rsid w:val="00A90D03"/>
    <w:pPr>
      <w:spacing w:after="0" w:line="240" w:lineRule="auto"/>
      <w:ind w:left="105"/>
    </w:pPr>
    <w:rPr>
      <w:rFonts w:ascii="Times New Roman" w:eastAsia="Times New Roman" w:hAnsi="Times New Roman" w:cs="Times New Roman"/>
      <w:sz w:val="24"/>
      <w:szCs w:val="24"/>
    </w:rPr>
  </w:style>
  <w:style w:type="paragraph" w:customStyle="1" w:styleId="skypeunreadconversationsbubble">
    <w:name w:val="skypeunreadconversationsbubble"/>
    <w:basedOn w:val="Normal"/>
    <w:rsid w:val="00A90D03"/>
    <w:pPr>
      <w:pBdr>
        <w:top w:val="single" w:sz="6" w:space="0" w:color="153C75"/>
        <w:left w:val="single" w:sz="6" w:space="0" w:color="153C75"/>
        <w:bottom w:val="single" w:sz="6" w:space="0" w:color="153C75"/>
        <w:right w:val="single" w:sz="6" w:space="0" w:color="153C75"/>
      </w:pBdr>
      <w:spacing w:after="0" w:line="240" w:lineRule="atLeast"/>
      <w:jc w:val="center"/>
      <w:textAlignment w:val="center"/>
    </w:pPr>
    <w:rPr>
      <w:rFonts w:ascii="Times New Roman" w:eastAsia="Times New Roman" w:hAnsi="Times New Roman" w:cs="Times New Roman"/>
      <w:sz w:val="20"/>
      <w:szCs w:val="20"/>
    </w:rPr>
  </w:style>
  <w:style w:type="paragraph" w:customStyle="1" w:styleId="skypeucbbackground">
    <w:name w:val="skypeucbbackground"/>
    <w:basedOn w:val="Normal"/>
    <w:rsid w:val="00A90D03"/>
    <w:pPr>
      <w:shd w:val="clear" w:color="auto" w:fill="153C75"/>
      <w:spacing w:after="0" w:line="240" w:lineRule="auto"/>
    </w:pPr>
    <w:rPr>
      <w:rFonts w:ascii="Times New Roman" w:eastAsia="Times New Roman" w:hAnsi="Times New Roman" w:cs="Times New Roman"/>
      <w:sz w:val="24"/>
      <w:szCs w:val="24"/>
    </w:rPr>
  </w:style>
  <w:style w:type="paragraph" w:customStyle="1" w:styleId="cui-ctl">
    <w:name w:val="cui-ctl"/>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ctl-iconcontainer">
    <w:name w:val="cui-ctl-icon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ctl-large16iconcontainer">
    <w:name w:val="cui-ctl-large16iconcontainer"/>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spinner">
    <w:name w:val="cui-ctl-spinner"/>
    <w:basedOn w:val="Normal"/>
    <w:rsid w:val="00A90D03"/>
    <w:pPr>
      <w:spacing w:before="240" w:after="240" w:line="240" w:lineRule="auto"/>
    </w:pPr>
    <w:rPr>
      <w:rFonts w:ascii="Times New Roman" w:eastAsia="Times New Roman" w:hAnsi="Times New Roman" w:cs="Times New Roman"/>
      <w:sz w:val="24"/>
      <w:szCs w:val="24"/>
    </w:rPr>
  </w:style>
  <w:style w:type="paragraph" w:customStyle="1" w:styleId="cui-ctl-iconcontainer14">
    <w:name w:val="cui-ctl-iconcontainer14"/>
    <w:basedOn w:val="Normal"/>
    <w:rsid w:val="00A90D03"/>
    <w:pPr>
      <w:spacing w:before="15" w:after="15" w:line="240" w:lineRule="auto"/>
      <w:ind w:left="15" w:right="15"/>
    </w:pPr>
    <w:rPr>
      <w:rFonts w:ascii="Times New Roman" w:eastAsia="Times New Roman" w:hAnsi="Times New Roman" w:cs="Times New Roman"/>
      <w:sz w:val="24"/>
      <w:szCs w:val="24"/>
    </w:rPr>
  </w:style>
  <w:style w:type="paragraph" w:customStyle="1" w:styleId="cui-ctl-iconcontainer20">
    <w:name w:val="cui-ctl-iconcontainer20"/>
    <w:basedOn w:val="Normal"/>
    <w:rsid w:val="00A90D03"/>
    <w:pPr>
      <w:spacing w:after="0" w:line="240" w:lineRule="auto"/>
    </w:pPr>
    <w:rPr>
      <w:rFonts w:ascii="Times New Roman" w:eastAsia="Times New Roman" w:hAnsi="Times New Roman" w:cs="Times New Roman"/>
      <w:sz w:val="24"/>
      <w:szCs w:val="24"/>
    </w:rPr>
  </w:style>
  <w:style w:type="paragraph" w:customStyle="1" w:styleId="cui-ctl-iconcontainer24">
    <w:name w:val="cui-ctl-iconcontainer24"/>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
    <w:name w:val="cui-ctl-mediumlabel"/>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largelabel">
    <w:name w:val="cui-ctl-largelabel"/>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nulabel">
    <w:name w:val="cui-ctl-menulabel"/>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btn-menu-description">
    <w:name w:val="cui-btn-menu-description"/>
    <w:basedOn w:val="Normal"/>
    <w:rsid w:val="00A90D03"/>
    <w:pPr>
      <w:spacing w:after="0" w:line="240" w:lineRule="auto"/>
      <w:ind w:right="195"/>
    </w:pPr>
    <w:rPr>
      <w:rFonts w:ascii="Times New Roman" w:eastAsia="Times New Roman" w:hAnsi="Times New Roman" w:cs="Times New Roman"/>
      <w:color w:val="444444"/>
      <w:sz w:val="24"/>
      <w:szCs w:val="24"/>
    </w:rPr>
  </w:style>
  <w:style w:type="paragraph" w:customStyle="1" w:styleId="cui-ctl-large">
    <w:name w:val="cui-ctl-large"/>
    <w:basedOn w:val="Normal"/>
    <w:rsid w:val="00A90D03"/>
    <w:pPr>
      <w:spacing w:after="0" w:line="240" w:lineRule="auto"/>
      <w:jc w:val="center"/>
      <w:textAlignment w:val="top"/>
    </w:pPr>
    <w:rPr>
      <w:rFonts w:ascii="Times New Roman" w:eastAsia="Times New Roman" w:hAnsi="Times New Roman" w:cs="Times New Roman"/>
      <w:sz w:val="24"/>
      <w:szCs w:val="24"/>
    </w:rPr>
  </w:style>
  <w:style w:type="paragraph" w:customStyle="1" w:styleId="cui-ctl-largeiconcontainer">
    <w:name w:val="cui-ctl-largeiconcontainer"/>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large30iconcontainer">
    <w:name w:val="cui-ctl-large30iconcontainer"/>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a1">
    <w:name w:val="cui-ctl-a1"/>
    <w:basedOn w:val="Normal"/>
    <w:rsid w:val="00A90D03"/>
    <w:pPr>
      <w:spacing w:after="0" w:line="240" w:lineRule="auto"/>
    </w:pPr>
    <w:rPr>
      <w:rFonts w:ascii="Times New Roman" w:eastAsia="Times New Roman" w:hAnsi="Times New Roman" w:cs="Times New Roman"/>
      <w:sz w:val="24"/>
      <w:szCs w:val="24"/>
    </w:rPr>
  </w:style>
  <w:style w:type="paragraph" w:customStyle="1" w:styleId="cui-ctl-a2">
    <w:name w:val="cui-ctl-a2"/>
    <w:basedOn w:val="Normal"/>
    <w:rsid w:val="00A90D03"/>
    <w:pPr>
      <w:spacing w:after="0" w:line="240" w:lineRule="auto"/>
    </w:pPr>
    <w:rPr>
      <w:rFonts w:ascii="Times New Roman" w:eastAsia="Times New Roman" w:hAnsi="Times New Roman" w:cs="Times New Roman"/>
      <w:sz w:val="24"/>
      <w:szCs w:val="24"/>
    </w:rPr>
  </w:style>
  <w:style w:type="paragraph" w:customStyle="1" w:styleId="buttonopeninclient">
    <w:name w:val="buttonopeninclient"/>
    <w:basedOn w:val="Normal"/>
    <w:rsid w:val="00A90D03"/>
    <w:pPr>
      <w:spacing w:after="0" w:line="240" w:lineRule="auto"/>
    </w:pPr>
    <w:rPr>
      <w:rFonts w:ascii="Times New Roman" w:eastAsia="Times New Roman" w:hAnsi="Times New Roman" w:cs="Times New Roman"/>
      <w:sz w:val="24"/>
      <w:szCs w:val="24"/>
    </w:rPr>
  </w:style>
  <w:style w:type="paragraph" w:customStyle="1" w:styleId="cui-inribbongallery">
    <w:name w:val="cui-inribbongallery"/>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ctl-thin">
    <w:name w:val="cui-ctl-thin"/>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gallery">
    <w:name w:val="cui-gallery"/>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td">
    <w:name w:val="cui-gallery-td"/>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16by16">
    <w:name w:val="cui-gallery-element-size16by16"/>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40by40">
    <w:name w:val="cui-gallery-element-size40by40"/>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48by48">
    <w:name w:val="cui-gallery-element-size48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61by75">
    <w:name w:val="cui-gallery-element-size61by75"/>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64by48">
    <w:name w:val="cui-gallery-element-size64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85by16">
    <w:name w:val="cui-gallery-element-size85by16"/>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element-size85by48">
    <w:name w:val="cui-gallery-element-size85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
    <w:name w:val="cui-gallerybutton"/>
    <w:basedOn w:val="Normal"/>
    <w:rsid w:val="00A90D03"/>
    <w:pPr>
      <w:spacing w:after="0" w:line="240" w:lineRule="auto"/>
      <w:ind w:right="30"/>
    </w:pPr>
    <w:rPr>
      <w:rFonts w:ascii="Times New Roman" w:eastAsia="Times New Roman" w:hAnsi="Times New Roman" w:cs="Times New Roman"/>
      <w:sz w:val="24"/>
      <w:szCs w:val="24"/>
    </w:rPr>
  </w:style>
  <w:style w:type="paragraph" w:customStyle="1" w:styleId="cui-gallerybutton-size16by16">
    <w:name w:val="cui-gallerybutton-size16by16"/>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40by40">
    <w:name w:val="cui-gallerybutton-size40by40"/>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48by48">
    <w:name w:val="cui-gallerybutton-size48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61by75">
    <w:name w:val="cui-gallerybutton-size61by75"/>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64by48">
    <w:name w:val="cui-gallerybutton-size64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85by16">
    <w:name w:val="cui-gallerybutton-size85by16"/>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85by48">
    <w:name w:val="cui-gallerybutton-size85by48"/>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size110by75">
    <w:name w:val="cui-gallerybutton-size110by75"/>
    <w:basedOn w:val="Normal"/>
    <w:rsid w:val="00A90D03"/>
    <w:pPr>
      <w:spacing w:after="0" w:line="240" w:lineRule="auto"/>
    </w:pPr>
    <w:rPr>
      <w:rFonts w:ascii="Times New Roman" w:eastAsia="Times New Roman" w:hAnsi="Times New Roman" w:cs="Times New Roman"/>
      <w:sz w:val="24"/>
      <w:szCs w:val="24"/>
    </w:rPr>
  </w:style>
  <w:style w:type="paragraph" w:customStyle="1" w:styleId="cui-gallerybutton-a">
    <w:name w:val="cui-gallerybutton-a"/>
    <w:basedOn w:val="Normal"/>
    <w:rsid w:val="00A90D03"/>
    <w:pPr>
      <w:spacing w:after="0" w:line="240" w:lineRule="auto"/>
      <w:jc w:val="center"/>
      <w:textAlignment w:val="center"/>
    </w:pPr>
    <w:rPr>
      <w:rFonts w:ascii="Times New Roman" w:eastAsia="Times New Roman" w:hAnsi="Times New Roman" w:cs="Times New Roman"/>
      <w:sz w:val="24"/>
      <w:szCs w:val="24"/>
    </w:rPr>
  </w:style>
  <w:style w:type="paragraph" w:customStyle="1" w:styleId="cui-colorpicker-table">
    <w:name w:val="cui-colorpicker-table"/>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
    <w:name w:val="cui-colorpicker-cell"/>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large">
    <w:name w:val="cui-colorpicker-cell-large"/>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div">
    <w:name w:val="cui-colorpicker-celldiv"/>
    <w:basedOn w:val="Normal"/>
    <w:rsid w:val="00A90D03"/>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rPr>
  </w:style>
  <w:style w:type="paragraph" w:customStyle="1" w:styleId="cui-colorpicker-cellinternaldiv">
    <w:name w:val="cui-colorpicker-cellinternaldiv"/>
    <w:basedOn w:val="Normal"/>
    <w:rsid w:val="00A90D03"/>
    <w:pPr>
      <w:spacing w:after="0" w:line="240" w:lineRule="auto"/>
    </w:pPr>
    <w:rPr>
      <w:rFonts w:ascii="Times New Roman" w:eastAsia="Times New Roman" w:hAnsi="Times New Roman" w:cs="Times New Roman"/>
      <w:sz w:val="24"/>
      <w:szCs w:val="24"/>
    </w:rPr>
  </w:style>
  <w:style w:type="paragraph" w:customStyle="1" w:styleId="cui-it-activecell">
    <w:name w:val="cui-it-activecell"/>
    <w:basedOn w:val="Normal"/>
    <w:rsid w:val="00A90D03"/>
    <w:pPr>
      <w:pBdr>
        <w:top w:val="single" w:sz="6" w:space="0" w:color="D5E1F2"/>
        <w:left w:val="single" w:sz="6" w:space="0" w:color="D5E1F2"/>
        <w:bottom w:val="single" w:sz="6" w:space="0" w:color="D5E1F2"/>
        <w:right w:val="single" w:sz="6" w:space="0" w:color="D5E1F2"/>
      </w:pBdr>
      <w:spacing w:after="0" w:line="240" w:lineRule="auto"/>
    </w:pPr>
    <w:rPr>
      <w:rFonts w:ascii="Times New Roman" w:eastAsia="Times New Roman" w:hAnsi="Times New Roman" w:cs="Times New Roman"/>
      <w:sz w:val="24"/>
      <w:szCs w:val="24"/>
    </w:rPr>
  </w:style>
  <w:style w:type="paragraph" w:customStyle="1" w:styleId="cui-it-inactivecell">
    <w:name w:val="cui-it-inactivecell"/>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spn">
    <w:name w:val="cui-spn"/>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sb">
    <w:name w:val="cui-sb"/>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dd">
    <w:name w:val="cui-dd"/>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cb">
    <w:name w:val="cui-cb"/>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tb">
    <w:name w:val="cui-tb"/>
    <w:basedOn w:val="Normal"/>
    <w:rsid w:val="00A90D03"/>
    <w:pPr>
      <w:spacing w:before="120" w:after="120" w:line="240" w:lineRule="auto"/>
      <w:ind w:left="15" w:right="15"/>
    </w:pPr>
    <w:rPr>
      <w:rFonts w:ascii="Times New Roman" w:eastAsia="Times New Roman" w:hAnsi="Times New Roman" w:cs="Times New Roman"/>
      <w:sz w:val="24"/>
      <w:szCs w:val="24"/>
    </w:rPr>
  </w:style>
  <w:style w:type="paragraph" w:customStyle="1" w:styleId="cui-txtbx">
    <w:name w:val="cui-txtbx"/>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pn-txtbx">
    <w:name w:val="cui-spn-txtbx"/>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b-input">
    <w:name w:val="cui-sb-input"/>
    <w:basedOn w:val="Normal"/>
    <w:rsid w:val="00A90D03"/>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cb-input">
    <w:name w:val="cui-cb-input"/>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dd-text">
    <w:name w:val="cui-dd-text"/>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b-image-button">
    <w:name w:val="cui-sb-image-button"/>
    <w:basedOn w:val="Normal"/>
    <w:rsid w:val="00A90D03"/>
    <w:pPr>
      <w:pBdr>
        <w:top w:val="single" w:sz="6" w:space="1" w:color="FFFFFF"/>
        <w:left w:val="single" w:sz="2" w:space="0" w:color="FFFFFF"/>
        <w:bottom w:val="single" w:sz="6" w:space="1" w:color="FFFFFF"/>
        <w:right w:val="single" w:sz="6" w:space="0" w:color="FFFFFF"/>
      </w:pBdr>
      <w:shd w:val="clear" w:color="auto" w:fill="FFFFFF"/>
      <w:spacing w:after="0" w:line="240" w:lineRule="auto"/>
    </w:pPr>
    <w:rPr>
      <w:rFonts w:ascii="Times New Roman" w:eastAsia="Times New Roman" w:hAnsi="Times New Roman" w:cs="Times New Roman"/>
      <w:sz w:val="24"/>
      <w:szCs w:val="24"/>
    </w:rPr>
  </w:style>
  <w:style w:type="paragraph" w:customStyle="1" w:styleId="cui-dd-arrow-button">
    <w:name w:val="cui-dd-arrow-button"/>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spn-arwbx">
    <w:name w:val="cui-spn-arwbx"/>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sb-liveregion">
    <w:name w:val="cui-sb-liveregion"/>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spn-btnup">
    <w:name w:val="cui-spn-btnup"/>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spn-btndown">
    <w:name w:val="cui-spn-btndown"/>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spn-imgcnt">
    <w:name w:val="cui-spn-imgcnt"/>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fslb">
    <w:name w:val="cui-fslb"/>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separator">
    <w:name w:val="cui-separator"/>
    <w:basedOn w:val="Normal"/>
    <w:rsid w:val="00A90D03"/>
    <w:pPr>
      <w:shd w:val="clear" w:color="auto" w:fill="C6C6C6"/>
      <w:spacing w:before="105" w:after="0" w:line="240" w:lineRule="auto"/>
      <w:ind w:left="105" w:right="105"/>
      <w:textAlignment w:val="top"/>
    </w:pPr>
    <w:rPr>
      <w:rFonts w:ascii="Times New Roman" w:eastAsia="Times New Roman" w:hAnsi="Times New Roman" w:cs="Times New Roman"/>
      <w:sz w:val="24"/>
      <w:szCs w:val="24"/>
    </w:rPr>
  </w:style>
  <w:style w:type="paragraph" w:customStyle="1" w:styleId="cui-sldr">
    <w:name w:val="cui-sldr"/>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sldr-input">
    <w:name w:val="cui-sldr-input"/>
    <w:basedOn w:val="Normal"/>
    <w:rsid w:val="00A90D03"/>
    <w:pPr>
      <w:spacing w:before="180" w:after="0" w:line="240" w:lineRule="auto"/>
    </w:pPr>
    <w:rPr>
      <w:rFonts w:ascii="Times New Roman" w:eastAsia="Times New Roman" w:hAnsi="Times New Roman" w:cs="Times New Roman"/>
      <w:sz w:val="24"/>
      <w:szCs w:val="24"/>
    </w:rPr>
  </w:style>
  <w:style w:type="paragraph" w:customStyle="1" w:styleId="cui-ctl-on">
    <w:name w:val="cui-ctl-on"/>
    <w:basedOn w:val="Normal"/>
    <w:rsid w:val="00A90D03"/>
    <w:pPr>
      <w:shd w:val="clear" w:color="auto" w:fill="C2D5F2"/>
      <w:spacing w:after="0" w:line="240" w:lineRule="auto"/>
    </w:pPr>
    <w:rPr>
      <w:rFonts w:ascii="Times New Roman" w:eastAsia="Times New Roman" w:hAnsi="Times New Roman" w:cs="Times New Roman"/>
      <w:sz w:val="24"/>
      <w:szCs w:val="24"/>
    </w:rPr>
  </w:style>
  <w:style w:type="paragraph" w:customStyle="1" w:styleId="cui-gallerybutton-highlighted">
    <w:name w:val="cui-gallerybutton-highlighted"/>
    <w:basedOn w:val="Normal"/>
    <w:rsid w:val="00A90D03"/>
    <w:pPr>
      <w:spacing w:after="0" w:line="240" w:lineRule="auto"/>
    </w:pPr>
    <w:rPr>
      <w:rFonts w:ascii="Times New Roman" w:eastAsia="Times New Roman" w:hAnsi="Times New Roman" w:cs="Times New Roman"/>
      <w:sz w:val="24"/>
      <w:szCs w:val="24"/>
    </w:rPr>
  </w:style>
  <w:style w:type="paragraph" w:customStyle="1" w:styleId="cui-ctl-split-hovered-secondary">
    <w:name w:val="cui-ctl-split-hovered-secondary"/>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it-activecellouter">
    <w:name w:val="cui-it-activecellouter"/>
    <w:basedOn w:val="Normal"/>
    <w:rsid w:val="00A90D03"/>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rPr>
  </w:style>
  <w:style w:type="paragraph" w:customStyle="1" w:styleId="cui-menu">
    <w:name w:val="cui-menu"/>
    <w:basedOn w:val="Normal"/>
    <w:rsid w:val="00A90D03"/>
    <w:pPr>
      <w:pBdr>
        <w:top w:val="single" w:sz="6" w:space="0" w:color="C6C6C6"/>
        <w:left w:val="single" w:sz="6" w:space="0" w:color="C6C6C6"/>
        <w:bottom w:val="single" w:sz="6" w:space="0" w:color="C6C6C6"/>
        <w:right w:val="single" w:sz="6" w:space="0" w:color="C6C6C6"/>
      </w:pBdr>
      <w:shd w:val="clear" w:color="auto" w:fill="FFFFFF"/>
      <w:spacing w:after="0" w:line="240" w:lineRule="auto"/>
    </w:pPr>
    <w:rPr>
      <w:rFonts w:ascii="Times New Roman" w:eastAsia="Times New Roman" w:hAnsi="Times New Roman" w:cs="Times New Roman"/>
      <w:sz w:val="24"/>
      <w:szCs w:val="24"/>
    </w:rPr>
  </w:style>
  <w:style w:type="paragraph" w:customStyle="1" w:styleId="cui-menusection-items-scrollable">
    <w:name w:val="cui-menusection-items-scrollable"/>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title">
    <w:name w:val="cui-menusection-title"/>
    <w:basedOn w:val="Normal"/>
    <w:rsid w:val="00A90D03"/>
    <w:pPr>
      <w:pBdr>
        <w:top w:val="single" w:sz="6" w:space="6" w:color="F0F0F0"/>
        <w:left w:val="single" w:sz="6" w:space="3" w:color="F0F0F0"/>
        <w:bottom w:val="single" w:sz="6" w:space="6" w:color="F0F0F0"/>
        <w:right w:val="single" w:sz="6" w:space="3" w:color="F0F0F0"/>
      </w:pBdr>
      <w:shd w:val="clear" w:color="auto" w:fill="F0F0F0"/>
      <w:spacing w:after="0" w:line="240" w:lineRule="auto"/>
    </w:pPr>
    <w:rPr>
      <w:rFonts w:ascii="Times New Roman" w:eastAsia="Times New Roman" w:hAnsi="Times New Roman" w:cs="Times New Roman"/>
      <w:color w:val="444444"/>
      <w:sz w:val="24"/>
      <w:szCs w:val="24"/>
    </w:rPr>
  </w:style>
  <w:style w:type="paragraph" w:customStyle="1" w:styleId="cui-menusection-title-empty">
    <w:name w:val="cui-menusection-title-empty"/>
    <w:basedOn w:val="Normal"/>
    <w:rsid w:val="00A90D03"/>
    <w:pPr>
      <w:pBdr>
        <w:bottom w:val="single" w:sz="6" w:space="0" w:color="F0F0F0"/>
      </w:pBdr>
      <w:spacing w:after="0" w:line="240" w:lineRule="auto"/>
    </w:pPr>
    <w:rPr>
      <w:rFonts w:ascii="Times New Roman" w:eastAsia="Times New Roman" w:hAnsi="Times New Roman" w:cs="Times New Roman"/>
      <w:sz w:val="24"/>
      <w:szCs w:val="24"/>
    </w:rPr>
  </w:style>
  <w:style w:type="paragraph" w:customStyle="1" w:styleId="cui-menusection-separator">
    <w:name w:val="cui-menusection-separator"/>
    <w:basedOn w:val="Normal"/>
    <w:rsid w:val="00A90D03"/>
    <w:pPr>
      <w:shd w:val="clear" w:color="auto" w:fill="E1E1E1"/>
      <w:spacing w:after="0" w:line="240" w:lineRule="auto"/>
      <w:ind w:left="300" w:right="75"/>
    </w:pPr>
    <w:rPr>
      <w:rFonts w:ascii="Times New Roman" w:eastAsia="Times New Roman" w:hAnsi="Times New Roman" w:cs="Times New Roman"/>
      <w:sz w:val="24"/>
      <w:szCs w:val="24"/>
    </w:rPr>
  </w:style>
  <w:style w:type="paragraph" w:customStyle="1" w:styleId="cui-floatie">
    <w:name w:val="cui-floatie"/>
    <w:basedOn w:val="Normal"/>
    <w:rsid w:val="00A90D03"/>
    <w:pPr>
      <w:pBdr>
        <w:top w:val="single" w:sz="6" w:space="0" w:color="C6C6C6"/>
        <w:left w:val="single" w:sz="6" w:space="3" w:color="C6C6C6"/>
        <w:bottom w:val="single" w:sz="6" w:space="0" w:color="C6C6C6"/>
        <w:right w:val="single" w:sz="6" w:space="3" w:color="C6C6C6"/>
      </w:pBdr>
      <w:shd w:val="clear" w:color="auto" w:fill="FFFFFF"/>
      <w:spacing w:after="0" w:line="240" w:lineRule="auto"/>
      <w:textAlignment w:val="top"/>
    </w:pPr>
    <w:rPr>
      <w:rFonts w:ascii="Times New Roman" w:eastAsia="Times New Roman" w:hAnsi="Times New Roman" w:cs="Times New Roman"/>
      <w:sz w:val="24"/>
      <w:szCs w:val="24"/>
    </w:rPr>
  </w:style>
  <w:style w:type="paragraph" w:customStyle="1" w:styleId="cui-ctl-largefloatieiconcontainer">
    <w:name w:val="cui-ctl-largefloatieiconcontainer"/>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img-container">
    <w:name w:val="cui-img-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float">
    <w:name w:val="cui-img-cont-float"/>
    <w:basedOn w:val="Normal"/>
    <w:rsid w:val="00A90D03"/>
    <w:pPr>
      <w:spacing w:after="0" w:line="240" w:lineRule="auto"/>
    </w:pPr>
    <w:rPr>
      <w:rFonts w:ascii="Times New Roman" w:eastAsia="Times New Roman" w:hAnsi="Times New Roman" w:cs="Times New Roman"/>
      <w:sz w:val="24"/>
      <w:szCs w:val="24"/>
    </w:rPr>
  </w:style>
  <w:style w:type="paragraph" w:customStyle="1" w:styleId="cui-img-1by16">
    <w:name w:val="cui-img-1by16"/>
    <w:basedOn w:val="Normal"/>
    <w:rsid w:val="00A90D03"/>
    <w:pPr>
      <w:spacing w:after="0" w:line="240" w:lineRule="auto"/>
    </w:pPr>
    <w:rPr>
      <w:rFonts w:ascii="Times New Roman" w:eastAsia="Times New Roman" w:hAnsi="Times New Roman" w:cs="Times New Roman"/>
      <w:sz w:val="24"/>
      <w:szCs w:val="24"/>
    </w:rPr>
  </w:style>
  <w:style w:type="paragraph" w:customStyle="1" w:styleId="cui-img-5by3">
    <w:name w:val="cui-img-5by3"/>
    <w:basedOn w:val="Normal"/>
    <w:rsid w:val="00A90D03"/>
    <w:pPr>
      <w:spacing w:after="0" w:line="240" w:lineRule="auto"/>
    </w:pPr>
    <w:rPr>
      <w:rFonts w:ascii="Times New Roman" w:eastAsia="Times New Roman" w:hAnsi="Times New Roman" w:cs="Times New Roman"/>
      <w:sz w:val="24"/>
      <w:szCs w:val="24"/>
    </w:rPr>
  </w:style>
  <w:style w:type="paragraph" w:customStyle="1" w:styleId="cui-img-13by13">
    <w:name w:val="cui-img-13by13"/>
    <w:basedOn w:val="Normal"/>
    <w:rsid w:val="00A90D03"/>
    <w:pPr>
      <w:spacing w:after="0" w:line="240" w:lineRule="auto"/>
    </w:pPr>
    <w:rPr>
      <w:rFonts w:ascii="Times New Roman" w:eastAsia="Times New Roman" w:hAnsi="Times New Roman" w:cs="Times New Roman"/>
      <w:sz w:val="24"/>
      <w:szCs w:val="24"/>
    </w:rPr>
  </w:style>
  <w:style w:type="paragraph" w:customStyle="1" w:styleId="cui-img-14by14">
    <w:name w:val="cui-img-14by14"/>
    <w:basedOn w:val="Normal"/>
    <w:rsid w:val="00A90D03"/>
    <w:pPr>
      <w:spacing w:after="0" w:line="240" w:lineRule="auto"/>
    </w:pPr>
    <w:rPr>
      <w:rFonts w:ascii="Times New Roman" w:eastAsia="Times New Roman" w:hAnsi="Times New Roman" w:cs="Times New Roman"/>
      <w:sz w:val="24"/>
      <w:szCs w:val="24"/>
    </w:rPr>
  </w:style>
  <w:style w:type="paragraph" w:customStyle="1" w:styleId="cui-img-16by16">
    <w:name w:val="cui-img-16by16"/>
    <w:basedOn w:val="Normal"/>
    <w:rsid w:val="00A90D03"/>
    <w:pPr>
      <w:spacing w:after="0" w:line="240" w:lineRule="auto"/>
    </w:pPr>
    <w:rPr>
      <w:rFonts w:ascii="Times New Roman" w:eastAsia="Times New Roman" w:hAnsi="Times New Roman" w:cs="Times New Roman"/>
      <w:sz w:val="24"/>
      <w:szCs w:val="24"/>
    </w:rPr>
  </w:style>
  <w:style w:type="paragraph" w:customStyle="1" w:styleId="cui-img-20by20">
    <w:name w:val="cui-img-20by20"/>
    <w:basedOn w:val="Normal"/>
    <w:rsid w:val="00A90D03"/>
    <w:pPr>
      <w:spacing w:after="0" w:line="240" w:lineRule="auto"/>
    </w:pPr>
    <w:rPr>
      <w:rFonts w:ascii="Times New Roman" w:eastAsia="Times New Roman" w:hAnsi="Times New Roman" w:cs="Times New Roman"/>
      <w:sz w:val="24"/>
      <w:szCs w:val="24"/>
    </w:rPr>
  </w:style>
  <w:style w:type="paragraph" w:customStyle="1" w:styleId="cui-img-24by24">
    <w:name w:val="cui-img-24by24"/>
    <w:basedOn w:val="Normal"/>
    <w:rsid w:val="00A90D03"/>
    <w:pPr>
      <w:spacing w:after="0" w:line="240" w:lineRule="auto"/>
    </w:pPr>
    <w:rPr>
      <w:rFonts w:ascii="Times New Roman" w:eastAsia="Times New Roman" w:hAnsi="Times New Roman" w:cs="Times New Roman"/>
      <w:sz w:val="24"/>
      <w:szCs w:val="24"/>
    </w:rPr>
  </w:style>
  <w:style w:type="paragraph" w:customStyle="1" w:styleId="cui-img-30by30">
    <w:name w:val="cui-img-30by30"/>
    <w:basedOn w:val="Normal"/>
    <w:rsid w:val="00A90D03"/>
    <w:pPr>
      <w:spacing w:after="0" w:line="240" w:lineRule="auto"/>
    </w:pPr>
    <w:rPr>
      <w:rFonts w:ascii="Times New Roman" w:eastAsia="Times New Roman" w:hAnsi="Times New Roman" w:cs="Times New Roman"/>
      <w:sz w:val="24"/>
      <w:szCs w:val="24"/>
    </w:rPr>
  </w:style>
  <w:style w:type="paragraph" w:customStyle="1" w:styleId="cui-img-32by32">
    <w:name w:val="cui-img-32by32"/>
    <w:basedOn w:val="Normal"/>
    <w:rsid w:val="00A90D03"/>
    <w:pPr>
      <w:spacing w:after="0" w:line="240" w:lineRule="auto"/>
    </w:pPr>
    <w:rPr>
      <w:rFonts w:ascii="Times New Roman" w:eastAsia="Times New Roman" w:hAnsi="Times New Roman" w:cs="Times New Roman"/>
      <w:sz w:val="24"/>
      <w:szCs w:val="24"/>
    </w:rPr>
  </w:style>
  <w:style w:type="paragraph" w:customStyle="1" w:styleId="cui-img-48by48">
    <w:name w:val="cui-img-48by48"/>
    <w:basedOn w:val="Normal"/>
    <w:rsid w:val="00A90D03"/>
    <w:pPr>
      <w:spacing w:after="0" w:line="240" w:lineRule="auto"/>
    </w:pPr>
    <w:rPr>
      <w:rFonts w:ascii="Times New Roman" w:eastAsia="Times New Roman" w:hAnsi="Times New Roman" w:cs="Times New Roman"/>
      <w:sz w:val="24"/>
      <w:szCs w:val="24"/>
    </w:rPr>
  </w:style>
  <w:style w:type="paragraph" w:customStyle="1" w:styleId="cui-img-56by24">
    <w:name w:val="cui-img-56by24"/>
    <w:basedOn w:val="Normal"/>
    <w:rsid w:val="00A90D03"/>
    <w:pPr>
      <w:spacing w:after="0" w:line="240" w:lineRule="auto"/>
    </w:pPr>
    <w:rPr>
      <w:rFonts w:ascii="Times New Roman" w:eastAsia="Times New Roman" w:hAnsi="Times New Roman" w:cs="Times New Roman"/>
      <w:sz w:val="24"/>
      <w:szCs w:val="24"/>
    </w:rPr>
  </w:style>
  <w:style w:type="paragraph" w:customStyle="1" w:styleId="cui-img-64by48">
    <w:name w:val="cui-img-64by48"/>
    <w:basedOn w:val="Normal"/>
    <w:rsid w:val="00A90D03"/>
    <w:pPr>
      <w:spacing w:after="0" w:line="240" w:lineRule="auto"/>
    </w:pPr>
    <w:rPr>
      <w:rFonts w:ascii="Times New Roman" w:eastAsia="Times New Roman" w:hAnsi="Times New Roman" w:cs="Times New Roman"/>
      <w:sz w:val="24"/>
      <w:szCs w:val="24"/>
    </w:rPr>
  </w:style>
  <w:style w:type="paragraph" w:customStyle="1" w:styleId="cui-img-72by96">
    <w:name w:val="cui-img-72by96"/>
    <w:basedOn w:val="Normal"/>
    <w:rsid w:val="00A90D03"/>
    <w:pPr>
      <w:spacing w:after="0" w:line="240" w:lineRule="auto"/>
    </w:pPr>
    <w:rPr>
      <w:rFonts w:ascii="Times New Roman" w:eastAsia="Times New Roman" w:hAnsi="Times New Roman" w:cs="Times New Roman"/>
      <w:sz w:val="24"/>
      <w:szCs w:val="24"/>
    </w:rPr>
  </w:style>
  <w:style w:type="paragraph" w:customStyle="1" w:styleId="cui-img-85by48">
    <w:name w:val="cui-img-85by48"/>
    <w:basedOn w:val="Normal"/>
    <w:rsid w:val="00A90D03"/>
    <w:pPr>
      <w:spacing w:after="0" w:line="240" w:lineRule="auto"/>
    </w:pPr>
    <w:rPr>
      <w:rFonts w:ascii="Times New Roman" w:eastAsia="Times New Roman" w:hAnsi="Times New Roman" w:cs="Times New Roman"/>
      <w:sz w:val="24"/>
      <w:szCs w:val="24"/>
    </w:rPr>
  </w:style>
  <w:style w:type="paragraph" w:customStyle="1" w:styleId="cui-img-96by72">
    <w:name w:val="cui-img-96by72"/>
    <w:basedOn w:val="Normal"/>
    <w:rsid w:val="00A90D03"/>
    <w:pPr>
      <w:spacing w:after="0" w:line="240" w:lineRule="auto"/>
    </w:pPr>
    <w:rPr>
      <w:rFonts w:ascii="Times New Roman" w:eastAsia="Times New Roman" w:hAnsi="Times New Roman" w:cs="Times New Roman"/>
      <w:sz w:val="24"/>
      <w:szCs w:val="24"/>
    </w:rPr>
  </w:style>
  <w:style w:type="paragraph" w:customStyle="1" w:styleId="cui-img-96by96">
    <w:name w:val="cui-img-96by96"/>
    <w:basedOn w:val="Normal"/>
    <w:rsid w:val="00A90D03"/>
    <w:pPr>
      <w:spacing w:after="0" w:line="240" w:lineRule="auto"/>
    </w:pPr>
    <w:rPr>
      <w:rFonts w:ascii="Times New Roman" w:eastAsia="Times New Roman" w:hAnsi="Times New Roman" w:cs="Times New Roman"/>
      <w:sz w:val="24"/>
      <w:szCs w:val="24"/>
    </w:rPr>
  </w:style>
  <w:style w:type="paragraph" w:customStyle="1" w:styleId="cui-jewelmenu">
    <w:name w:val="cui-jewelmenu"/>
    <w:basedOn w:val="Normal"/>
    <w:rsid w:val="00A90D03"/>
    <w:pPr>
      <w:shd w:val="clear" w:color="auto" w:fill="2B579A"/>
      <w:spacing w:after="0" w:line="240" w:lineRule="auto"/>
    </w:pPr>
    <w:rPr>
      <w:rFonts w:ascii="Times New Roman" w:eastAsia="Times New Roman" w:hAnsi="Times New Roman" w:cs="Times New Roman"/>
      <w:sz w:val="24"/>
      <w:szCs w:val="24"/>
    </w:rPr>
  </w:style>
  <w:style w:type="paragraph" w:customStyle="1" w:styleId="cui-jewelsubmenu">
    <w:name w:val="cui-jewelsubmenu"/>
    <w:basedOn w:val="Normal"/>
    <w:rsid w:val="00A90D03"/>
    <w:pPr>
      <w:pBdr>
        <w:top w:val="single" w:sz="6" w:space="0" w:color="2B579A"/>
        <w:left w:val="single" w:sz="2" w:space="0" w:color="2B579A"/>
        <w:bottom w:val="single" w:sz="6" w:space="0" w:color="2B579A"/>
        <w:right w:val="single" w:sz="6" w:space="0" w:color="2B579A"/>
      </w:pBdr>
      <w:shd w:val="clear" w:color="auto" w:fill="FFFFFF"/>
      <w:spacing w:after="0" w:line="240" w:lineRule="auto"/>
    </w:pPr>
    <w:rPr>
      <w:rFonts w:ascii="Times New Roman" w:eastAsia="Times New Roman" w:hAnsi="Times New Roman" w:cs="Times New Roman"/>
      <w:sz w:val="24"/>
      <w:szCs w:val="24"/>
    </w:rPr>
  </w:style>
  <w:style w:type="paragraph" w:customStyle="1" w:styleId="cui-mrubutton-description">
    <w:name w:val="cui-mrubutton-description"/>
    <w:basedOn w:val="Normal"/>
    <w:rsid w:val="00A90D03"/>
    <w:pPr>
      <w:spacing w:after="0" w:line="240" w:lineRule="auto"/>
    </w:pPr>
    <w:rPr>
      <w:rFonts w:ascii="Times New Roman" w:eastAsia="Times New Roman" w:hAnsi="Times New Roman" w:cs="Times New Roman"/>
      <w:sz w:val="24"/>
      <w:szCs w:val="24"/>
    </w:rPr>
  </w:style>
  <w:style w:type="paragraph" w:customStyle="1" w:styleId="cui-mrubutton-title">
    <w:name w:val="cui-mrubutton-title"/>
    <w:basedOn w:val="Normal"/>
    <w:rsid w:val="00A90D03"/>
    <w:pPr>
      <w:spacing w:after="0" w:line="240" w:lineRule="auto"/>
    </w:pPr>
    <w:rPr>
      <w:rFonts w:ascii="Times New Roman" w:eastAsia="Times New Roman" w:hAnsi="Times New Roman" w:cs="Times New Roman"/>
      <w:sz w:val="24"/>
      <w:szCs w:val="24"/>
    </w:rPr>
  </w:style>
  <w:style w:type="paragraph" w:customStyle="1" w:styleId="cui-statusbar">
    <w:name w:val="cui-statusbar"/>
    <w:basedOn w:val="Normal"/>
    <w:rsid w:val="00A90D03"/>
    <w:pPr>
      <w:pBdr>
        <w:top w:val="single" w:sz="6" w:space="0" w:color="E1E1E1"/>
      </w:pBdr>
      <w:shd w:val="clear" w:color="auto" w:fill="FFFFFF"/>
      <w:spacing w:after="0" w:line="240" w:lineRule="auto"/>
    </w:pPr>
    <w:rPr>
      <w:rFonts w:ascii="Times New Roman" w:eastAsia="Times New Roman" w:hAnsi="Times New Roman" w:cs="Times New Roman"/>
      <w:sz w:val="24"/>
      <w:szCs w:val="24"/>
    </w:rPr>
  </w:style>
  <w:style w:type="paragraph" w:customStyle="1" w:styleId="cui-taskpane">
    <w:name w:val="cui-taskpane"/>
    <w:basedOn w:val="Normal"/>
    <w:rsid w:val="00A90D03"/>
    <w:pPr>
      <w:shd w:val="clear" w:color="auto" w:fill="FFFFFF"/>
      <w:spacing w:after="0" w:line="240" w:lineRule="auto"/>
      <w:textAlignment w:val="top"/>
    </w:pPr>
    <w:rPr>
      <w:rFonts w:ascii="Times New Roman" w:eastAsia="Times New Roman" w:hAnsi="Times New Roman" w:cs="Times New Roman"/>
      <w:sz w:val="24"/>
      <w:szCs w:val="24"/>
    </w:rPr>
  </w:style>
  <w:style w:type="paragraph" w:customStyle="1" w:styleId="clip5x3">
    <w:name w:val="clip5x3"/>
    <w:basedOn w:val="Normal"/>
    <w:rsid w:val="00A90D03"/>
    <w:pPr>
      <w:spacing w:after="0" w:line="240" w:lineRule="auto"/>
    </w:pPr>
    <w:rPr>
      <w:rFonts w:ascii="Times New Roman" w:eastAsia="Times New Roman" w:hAnsi="Times New Roman" w:cs="Times New Roman"/>
      <w:sz w:val="24"/>
      <w:szCs w:val="24"/>
    </w:rPr>
  </w:style>
  <w:style w:type="paragraph" w:customStyle="1" w:styleId="clip6x16">
    <w:name w:val="clip6x16"/>
    <w:basedOn w:val="Normal"/>
    <w:rsid w:val="00A90D03"/>
    <w:pPr>
      <w:spacing w:after="0" w:line="240" w:lineRule="auto"/>
    </w:pPr>
    <w:rPr>
      <w:rFonts w:ascii="Times New Roman" w:eastAsia="Times New Roman" w:hAnsi="Times New Roman" w:cs="Times New Roman"/>
      <w:sz w:val="24"/>
      <w:szCs w:val="24"/>
    </w:rPr>
  </w:style>
  <w:style w:type="paragraph" w:customStyle="1" w:styleId="clip13x13">
    <w:name w:val="clip13x13"/>
    <w:basedOn w:val="Normal"/>
    <w:rsid w:val="00A90D03"/>
    <w:pPr>
      <w:spacing w:after="0" w:line="240" w:lineRule="auto"/>
    </w:pPr>
    <w:rPr>
      <w:rFonts w:ascii="Times New Roman" w:eastAsia="Times New Roman" w:hAnsi="Times New Roman" w:cs="Times New Roman"/>
      <w:sz w:val="24"/>
      <w:szCs w:val="24"/>
    </w:rPr>
  </w:style>
  <w:style w:type="paragraph" w:customStyle="1" w:styleId="clip14x14">
    <w:name w:val="clip14x14"/>
    <w:basedOn w:val="Normal"/>
    <w:rsid w:val="00A90D03"/>
    <w:pPr>
      <w:spacing w:after="0" w:line="240" w:lineRule="auto"/>
    </w:pPr>
    <w:rPr>
      <w:rFonts w:ascii="Times New Roman" w:eastAsia="Times New Roman" w:hAnsi="Times New Roman" w:cs="Times New Roman"/>
      <w:sz w:val="24"/>
      <w:szCs w:val="24"/>
    </w:rPr>
  </w:style>
  <w:style w:type="paragraph" w:customStyle="1" w:styleId="clip16x16">
    <w:name w:val="clip16x16"/>
    <w:basedOn w:val="Normal"/>
    <w:rsid w:val="00A90D03"/>
    <w:pPr>
      <w:spacing w:after="0" w:line="240" w:lineRule="auto"/>
    </w:pPr>
    <w:rPr>
      <w:rFonts w:ascii="Times New Roman" w:eastAsia="Times New Roman" w:hAnsi="Times New Roman" w:cs="Times New Roman"/>
      <w:sz w:val="24"/>
      <w:szCs w:val="24"/>
    </w:rPr>
  </w:style>
  <w:style w:type="paragraph" w:customStyle="1" w:styleId="clip20x20">
    <w:name w:val="clip20x20"/>
    <w:basedOn w:val="Normal"/>
    <w:rsid w:val="00A90D03"/>
    <w:pPr>
      <w:spacing w:after="0" w:line="240" w:lineRule="auto"/>
    </w:pPr>
    <w:rPr>
      <w:rFonts w:ascii="Times New Roman" w:eastAsia="Times New Roman" w:hAnsi="Times New Roman" w:cs="Times New Roman"/>
      <w:sz w:val="24"/>
      <w:szCs w:val="24"/>
    </w:rPr>
  </w:style>
  <w:style w:type="paragraph" w:customStyle="1" w:styleId="clip24x24">
    <w:name w:val="clip24x24"/>
    <w:basedOn w:val="Normal"/>
    <w:rsid w:val="00A90D03"/>
    <w:pPr>
      <w:spacing w:after="0" w:line="240" w:lineRule="auto"/>
    </w:pPr>
    <w:rPr>
      <w:rFonts w:ascii="Times New Roman" w:eastAsia="Times New Roman" w:hAnsi="Times New Roman" w:cs="Times New Roman"/>
      <w:sz w:val="24"/>
      <w:szCs w:val="24"/>
    </w:rPr>
  </w:style>
  <w:style w:type="paragraph" w:customStyle="1" w:styleId="clip30x30">
    <w:name w:val="clip30x30"/>
    <w:basedOn w:val="Normal"/>
    <w:rsid w:val="00A90D03"/>
    <w:pPr>
      <w:spacing w:after="0" w:line="240" w:lineRule="auto"/>
    </w:pPr>
    <w:rPr>
      <w:rFonts w:ascii="Times New Roman" w:eastAsia="Times New Roman" w:hAnsi="Times New Roman" w:cs="Times New Roman"/>
      <w:sz w:val="24"/>
      <w:szCs w:val="24"/>
    </w:rPr>
  </w:style>
  <w:style w:type="paragraph" w:customStyle="1" w:styleId="clip32x16">
    <w:name w:val="clip32x16"/>
    <w:basedOn w:val="Normal"/>
    <w:rsid w:val="00A90D03"/>
    <w:pPr>
      <w:spacing w:after="0" w:line="240" w:lineRule="auto"/>
    </w:pPr>
    <w:rPr>
      <w:rFonts w:ascii="Times New Roman" w:eastAsia="Times New Roman" w:hAnsi="Times New Roman" w:cs="Times New Roman"/>
      <w:sz w:val="24"/>
      <w:szCs w:val="24"/>
    </w:rPr>
  </w:style>
  <w:style w:type="paragraph" w:customStyle="1" w:styleId="clip32x32">
    <w:name w:val="clip32x32"/>
    <w:basedOn w:val="Normal"/>
    <w:rsid w:val="00A90D03"/>
    <w:pPr>
      <w:spacing w:after="0" w:line="240" w:lineRule="auto"/>
    </w:pPr>
    <w:rPr>
      <w:rFonts w:ascii="Times New Roman" w:eastAsia="Times New Roman" w:hAnsi="Times New Roman" w:cs="Times New Roman"/>
      <w:sz w:val="24"/>
      <w:szCs w:val="24"/>
    </w:rPr>
  </w:style>
  <w:style w:type="paragraph" w:customStyle="1" w:styleId="clip36x36">
    <w:name w:val="clip36x36"/>
    <w:basedOn w:val="Normal"/>
    <w:rsid w:val="00A90D03"/>
    <w:pPr>
      <w:spacing w:after="0" w:line="240" w:lineRule="auto"/>
    </w:pPr>
    <w:rPr>
      <w:rFonts w:ascii="Times New Roman" w:eastAsia="Times New Roman" w:hAnsi="Times New Roman" w:cs="Times New Roman"/>
      <w:sz w:val="24"/>
      <w:szCs w:val="24"/>
    </w:rPr>
  </w:style>
  <w:style w:type="paragraph" w:customStyle="1" w:styleId="clip40x40">
    <w:name w:val="clip40x40"/>
    <w:basedOn w:val="Normal"/>
    <w:rsid w:val="00A90D03"/>
    <w:pPr>
      <w:spacing w:after="0" w:line="240" w:lineRule="auto"/>
    </w:pPr>
    <w:rPr>
      <w:rFonts w:ascii="Times New Roman" w:eastAsia="Times New Roman" w:hAnsi="Times New Roman" w:cs="Times New Roman"/>
      <w:sz w:val="24"/>
      <w:szCs w:val="24"/>
    </w:rPr>
  </w:style>
  <w:style w:type="paragraph" w:customStyle="1" w:styleId="clip48x48">
    <w:name w:val="clip48x48"/>
    <w:basedOn w:val="Normal"/>
    <w:rsid w:val="00A90D03"/>
    <w:pPr>
      <w:spacing w:after="0" w:line="240" w:lineRule="auto"/>
    </w:pPr>
    <w:rPr>
      <w:rFonts w:ascii="Times New Roman" w:eastAsia="Times New Roman" w:hAnsi="Times New Roman" w:cs="Times New Roman"/>
      <w:sz w:val="24"/>
      <w:szCs w:val="24"/>
    </w:rPr>
  </w:style>
  <w:style w:type="paragraph" w:customStyle="1" w:styleId="clip50x50">
    <w:name w:val="clip50x50"/>
    <w:basedOn w:val="Normal"/>
    <w:rsid w:val="00A90D03"/>
    <w:pPr>
      <w:spacing w:after="0" w:line="240" w:lineRule="auto"/>
    </w:pPr>
    <w:rPr>
      <w:rFonts w:ascii="Times New Roman" w:eastAsia="Times New Roman" w:hAnsi="Times New Roman" w:cs="Times New Roman"/>
      <w:sz w:val="24"/>
      <w:szCs w:val="24"/>
    </w:rPr>
  </w:style>
  <w:style w:type="paragraph" w:customStyle="1" w:styleId="clip64x64">
    <w:name w:val="clip64x64"/>
    <w:basedOn w:val="Normal"/>
    <w:rsid w:val="00A90D03"/>
    <w:pPr>
      <w:spacing w:after="0" w:line="240" w:lineRule="auto"/>
    </w:pPr>
    <w:rPr>
      <w:rFonts w:ascii="Times New Roman" w:eastAsia="Times New Roman" w:hAnsi="Times New Roman" w:cs="Times New Roman"/>
      <w:sz w:val="24"/>
      <w:szCs w:val="24"/>
    </w:rPr>
  </w:style>
  <w:style w:type="paragraph" w:customStyle="1" w:styleId="clip128x128">
    <w:name w:val="clip128x128"/>
    <w:basedOn w:val="Normal"/>
    <w:rsid w:val="00A90D03"/>
    <w:pPr>
      <w:spacing w:after="0" w:line="240" w:lineRule="auto"/>
    </w:pPr>
    <w:rPr>
      <w:rFonts w:ascii="Times New Roman" w:eastAsia="Times New Roman" w:hAnsi="Times New Roman" w:cs="Times New Roman"/>
      <w:sz w:val="24"/>
      <w:szCs w:val="24"/>
    </w:rPr>
  </w:style>
  <w:style w:type="paragraph" w:customStyle="1" w:styleId="clip159x50">
    <w:name w:val="clip159x50"/>
    <w:basedOn w:val="Normal"/>
    <w:rsid w:val="00A90D03"/>
    <w:pPr>
      <w:spacing w:after="0" w:line="240" w:lineRule="auto"/>
    </w:pPr>
    <w:rPr>
      <w:rFonts w:ascii="Times New Roman" w:eastAsia="Times New Roman" w:hAnsi="Times New Roman" w:cs="Times New Roman"/>
      <w:sz w:val="24"/>
      <w:szCs w:val="24"/>
    </w:rPr>
  </w:style>
  <w:style w:type="paragraph" w:customStyle="1" w:styleId="clip96x96">
    <w:name w:val="clip96x96"/>
    <w:basedOn w:val="Normal"/>
    <w:rsid w:val="00A90D03"/>
    <w:pPr>
      <w:spacing w:after="0" w:line="240" w:lineRule="auto"/>
    </w:pPr>
    <w:rPr>
      <w:rFonts w:ascii="Times New Roman" w:eastAsia="Times New Roman" w:hAnsi="Times New Roman" w:cs="Times New Roman"/>
      <w:sz w:val="24"/>
      <w:szCs w:val="24"/>
    </w:rPr>
  </w:style>
  <w:style w:type="paragraph" w:customStyle="1" w:styleId="swbar">
    <w:name w:val="swbar"/>
    <w:basedOn w:val="Normal"/>
    <w:rsid w:val="00A90D03"/>
    <w:pPr>
      <w:pBdr>
        <w:top w:val="single" w:sz="6" w:space="15" w:color="B6B6B6"/>
        <w:left w:val="single" w:sz="6" w:space="15" w:color="B6B6B6"/>
        <w:bottom w:val="single" w:sz="6" w:space="8" w:color="B6B6B6"/>
        <w:right w:val="single" w:sz="6" w:space="8" w:color="B6B6B6"/>
      </w:pBdr>
      <w:shd w:val="clear" w:color="auto" w:fill="FFFFFF"/>
      <w:spacing w:before="150" w:after="150" w:line="240" w:lineRule="auto"/>
      <w:ind w:left="150" w:right="150"/>
    </w:pPr>
    <w:rPr>
      <w:rFonts w:ascii="Times New Roman" w:eastAsia="Times New Roman" w:hAnsi="Times New Roman" w:cs="Times New Roman"/>
      <w:vanish/>
      <w:sz w:val="24"/>
      <w:szCs w:val="24"/>
    </w:rPr>
  </w:style>
  <w:style w:type="paragraph" w:customStyle="1" w:styleId="swloadingtext">
    <w:name w:val="swloadingtext"/>
    <w:basedOn w:val="Normal"/>
    <w:rsid w:val="00A90D03"/>
    <w:pPr>
      <w:spacing w:after="0" w:line="1950" w:lineRule="atLeast"/>
    </w:pPr>
    <w:rPr>
      <w:rFonts w:ascii="Times New Roman" w:eastAsia="Times New Roman" w:hAnsi="Times New Roman" w:cs="Times New Roman"/>
      <w:color w:val="000000"/>
      <w:sz w:val="30"/>
      <w:szCs w:val="30"/>
    </w:rPr>
  </w:style>
  <w:style w:type="paragraph" w:customStyle="1" w:styleId="swloadingerrortext">
    <w:name w:val="swloadingerrortext"/>
    <w:basedOn w:val="Normal"/>
    <w:rsid w:val="00A90D03"/>
    <w:pPr>
      <w:spacing w:after="0" w:line="240" w:lineRule="auto"/>
    </w:pPr>
    <w:rPr>
      <w:rFonts w:ascii="Times New Roman" w:eastAsia="Times New Roman" w:hAnsi="Times New Roman" w:cs="Times New Roman"/>
      <w:color w:val="000000"/>
      <w:sz w:val="24"/>
      <w:szCs w:val="24"/>
    </w:rPr>
  </w:style>
  <w:style w:type="paragraph" w:customStyle="1" w:styleId="swerrortitle">
    <w:name w:val="swerrortitle"/>
    <w:basedOn w:val="Normal"/>
    <w:rsid w:val="00A90D03"/>
    <w:pPr>
      <w:spacing w:after="0" w:line="240" w:lineRule="auto"/>
    </w:pPr>
    <w:rPr>
      <w:rFonts w:ascii="Times New Roman" w:eastAsia="Times New Roman" w:hAnsi="Times New Roman" w:cs="Times New Roman"/>
      <w:sz w:val="30"/>
      <w:szCs w:val="30"/>
    </w:rPr>
  </w:style>
  <w:style w:type="paragraph" w:customStyle="1" w:styleId="swerrorbody">
    <w:name w:val="swerrorbody"/>
    <w:basedOn w:val="Normal"/>
    <w:rsid w:val="00A90D03"/>
    <w:pPr>
      <w:spacing w:after="0" w:line="240" w:lineRule="auto"/>
    </w:pPr>
    <w:rPr>
      <w:rFonts w:ascii="Times New Roman" w:eastAsia="Times New Roman" w:hAnsi="Times New Roman" w:cs="Times New Roman"/>
      <w:sz w:val="21"/>
      <w:szCs w:val="21"/>
    </w:rPr>
  </w:style>
  <w:style w:type="paragraph" w:customStyle="1" w:styleId="swtilelist">
    <w:name w:val="swtilelist"/>
    <w:basedOn w:val="Normal"/>
    <w:rsid w:val="00A90D03"/>
    <w:pPr>
      <w:spacing w:after="0" w:line="240" w:lineRule="auto"/>
    </w:pPr>
    <w:rPr>
      <w:rFonts w:ascii="Times New Roman" w:eastAsia="Times New Roman" w:hAnsi="Times New Roman" w:cs="Times New Roman"/>
      <w:sz w:val="24"/>
      <w:szCs w:val="24"/>
    </w:rPr>
  </w:style>
  <w:style w:type="paragraph" w:customStyle="1" w:styleId="swtile">
    <w:name w:val="swtile"/>
    <w:basedOn w:val="Normal"/>
    <w:rsid w:val="00A90D03"/>
    <w:pPr>
      <w:spacing w:after="150" w:line="240" w:lineRule="auto"/>
      <w:ind w:right="150"/>
    </w:pPr>
    <w:rPr>
      <w:rFonts w:ascii="Times New Roman" w:eastAsia="Times New Roman" w:hAnsi="Times New Roman" w:cs="Times New Roman"/>
      <w:sz w:val="24"/>
      <w:szCs w:val="24"/>
    </w:rPr>
  </w:style>
  <w:style w:type="paragraph" w:customStyle="1" w:styleId="swtilelink">
    <w:name w:val="swtilelink"/>
    <w:basedOn w:val="Normal"/>
    <w:rsid w:val="00A90D03"/>
    <w:pPr>
      <w:spacing w:after="0" w:line="240" w:lineRule="auto"/>
      <w:jc w:val="center"/>
    </w:pPr>
    <w:rPr>
      <w:rFonts w:ascii="Times New Roman" w:eastAsia="Times New Roman" w:hAnsi="Times New Roman" w:cs="Times New Roman"/>
      <w:color w:val="FFFFFF"/>
      <w:sz w:val="24"/>
      <w:szCs w:val="24"/>
    </w:rPr>
  </w:style>
  <w:style w:type="paragraph" w:customStyle="1" w:styleId="swtiletext">
    <w:name w:val="swtiletext"/>
    <w:basedOn w:val="Normal"/>
    <w:rsid w:val="00A90D03"/>
    <w:pPr>
      <w:spacing w:after="0" w:line="264" w:lineRule="auto"/>
    </w:pPr>
    <w:rPr>
      <w:rFonts w:ascii="Times New Roman" w:eastAsia="Times New Roman" w:hAnsi="Times New Roman" w:cs="Times New Roman"/>
      <w:sz w:val="24"/>
      <w:szCs w:val="24"/>
    </w:rPr>
  </w:style>
  <w:style w:type="paragraph" w:customStyle="1" w:styleId="headerbarbg">
    <w:name w:val="headerbarbg"/>
    <w:basedOn w:val="Normal"/>
    <w:rsid w:val="00A90D03"/>
    <w:pPr>
      <w:shd w:val="clear" w:color="auto" w:fill="FFFFFF"/>
      <w:spacing w:after="0" w:line="240" w:lineRule="auto"/>
    </w:pPr>
    <w:rPr>
      <w:rFonts w:ascii="Times New Roman" w:eastAsia="Times New Roman" w:hAnsi="Times New Roman" w:cs="Times New Roman"/>
      <w:vanish/>
      <w:sz w:val="24"/>
      <w:szCs w:val="24"/>
    </w:rPr>
  </w:style>
  <w:style w:type="paragraph" w:customStyle="1" w:styleId="clip110x110">
    <w:name w:val="clip110x110"/>
    <w:basedOn w:val="Normal"/>
    <w:rsid w:val="00A90D03"/>
    <w:pPr>
      <w:spacing w:after="0" w:line="240" w:lineRule="auto"/>
    </w:pPr>
    <w:rPr>
      <w:rFonts w:ascii="Times New Roman" w:eastAsia="Times New Roman" w:hAnsi="Times New Roman" w:cs="Times New Roman"/>
      <w:sz w:val="24"/>
      <w:szCs w:val="24"/>
    </w:rPr>
  </w:style>
  <w:style w:type="paragraph" w:customStyle="1" w:styleId="wacframe">
    <w:name w:val="wacframe"/>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wacfastbootloader">
    <w:name w:val="wacfastbootloader"/>
    <w:basedOn w:val="Normal"/>
    <w:rsid w:val="00A90D03"/>
    <w:pPr>
      <w:spacing w:after="0" w:line="240" w:lineRule="auto"/>
    </w:pPr>
    <w:rPr>
      <w:rFonts w:ascii="Times New Roman" w:eastAsia="Times New Roman" w:hAnsi="Times New Roman" w:cs="Times New Roman"/>
      <w:sz w:val="24"/>
      <w:szCs w:val="24"/>
    </w:rPr>
  </w:style>
  <w:style w:type="paragraph" w:customStyle="1" w:styleId="wacfastbootloaderspinner">
    <w:name w:val="wacfastbootloaderspinner"/>
    <w:basedOn w:val="Normal"/>
    <w:rsid w:val="00A90D03"/>
    <w:pPr>
      <w:pBdr>
        <w:top w:val="single" w:sz="18" w:space="0" w:color="777777"/>
        <w:left w:val="single" w:sz="18" w:space="0" w:color="FFFFFF"/>
        <w:bottom w:val="single" w:sz="18" w:space="0" w:color="FFFFFF"/>
        <w:right w:val="single" w:sz="18" w:space="0" w:color="FFFFFF"/>
      </w:pBdr>
      <w:spacing w:after="0" w:line="240" w:lineRule="auto"/>
    </w:pPr>
    <w:rPr>
      <w:rFonts w:ascii="Times New Roman" w:eastAsia="Times New Roman" w:hAnsi="Times New Roman" w:cs="Times New Roman"/>
      <w:sz w:val="24"/>
      <w:szCs w:val="24"/>
    </w:rPr>
  </w:style>
  <w:style w:type="paragraph" w:customStyle="1" w:styleId="wacreadingbarpanel">
    <w:name w:val="wacreadingbarpanel"/>
    <w:basedOn w:val="Normal"/>
    <w:rsid w:val="00A90D03"/>
    <w:pPr>
      <w:spacing w:after="0" w:line="240" w:lineRule="auto"/>
    </w:pPr>
    <w:rPr>
      <w:rFonts w:ascii="Times New Roman" w:eastAsia="Times New Roman" w:hAnsi="Times New Roman" w:cs="Times New Roman"/>
      <w:sz w:val="24"/>
      <w:szCs w:val="24"/>
    </w:rPr>
  </w:style>
  <w:style w:type="paragraph" w:customStyle="1" w:styleId="wacribbonpanel">
    <w:name w:val="wacribbonpanel"/>
    <w:basedOn w:val="Normal"/>
    <w:rsid w:val="00A90D03"/>
    <w:pPr>
      <w:spacing w:after="0" w:line="240" w:lineRule="auto"/>
    </w:pPr>
    <w:rPr>
      <w:rFonts w:ascii="Times New Roman" w:eastAsia="Times New Roman" w:hAnsi="Times New Roman" w:cs="Times New Roman"/>
      <w:sz w:val="24"/>
      <w:szCs w:val="24"/>
    </w:rPr>
  </w:style>
  <w:style w:type="paragraph" w:customStyle="1" w:styleId="wacdocumentpanel">
    <w:name w:val="wacdocumentpanel"/>
    <w:basedOn w:val="Normal"/>
    <w:rsid w:val="00A90D03"/>
    <w:pPr>
      <w:spacing w:after="0" w:line="240" w:lineRule="auto"/>
    </w:pPr>
    <w:rPr>
      <w:rFonts w:ascii="Times New Roman" w:eastAsia="Times New Roman" w:hAnsi="Times New Roman" w:cs="Times New Roman"/>
      <w:color w:val="000000"/>
      <w:sz w:val="24"/>
      <w:szCs w:val="24"/>
    </w:rPr>
  </w:style>
  <w:style w:type="paragraph" w:customStyle="1" w:styleId="wacviewpanel">
    <w:name w:val="wacviewpanel"/>
    <w:basedOn w:val="Normal"/>
    <w:rsid w:val="00A90D03"/>
    <w:pPr>
      <w:spacing w:after="0" w:line="240" w:lineRule="auto"/>
    </w:pPr>
    <w:rPr>
      <w:rFonts w:ascii="Times New Roman" w:eastAsia="Times New Roman" w:hAnsi="Times New Roman" w:cs="Times New Roman"/>
      <w:sz w:val="24"/>
      <w:szCs w:val="24"/>
    </w:rPr>
  </w:style>
  <w:style w:type="paragraph" w:customStyle="1" w:styleId="wacinteractiveview">
    <w:name w:val="wacinteractiveview"/>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notetaghighlight">
    <w:name w:val="notetaghighlight"/>
    <w:basedOn w:val="Normal"/>
    <w:rsid w:val="00A90D03"/>
    <w:pPr>
      <w:pBdr>
        <w:top w:val="dashed" w:sz="6" w:space="0" w:color="auto"/>
        <w:left w:val="dashed" w:sz="6" w:space="0" w:color="auto"/>
        <w:bottom w:val="dashed" w:sz="6" w:space="0" w:color="auto"/>
        <w:right w:val="dashed" w:sz="6" w:space="0" w:color="auto"/>
      </w:pBdr>
      <w:spacing w:after="0" w:line="240" w:lineRule="auto"/>
      <w:ind w:left="-15" w:right="-15"/>
    </w:pPr>
    <w:rPr>
      <w:rFonts w:ascii="Times New Roman" w:eastAsia="Times New Roman" w:hAnsi="Times New Roman" w:cs="Times New Roman"/>
      <w:sz w:val="24"/>
      <w:szCs w:val="24"/>
    </w:rPr>
  </w:style>
  <w:style w:type="paragraph" w:customStyle="1" w:styleId="hithighlighted">
    <w:name w:val="hithighlighted"/>
    <w:basedOn w:val="Normal"/>
    <w:rsid w:val="00A90D03"/>
    <w:pPr>
      <w:shd w:val="clear" w:color="auto" w:fill="FFEE80"/>
      <w:spacing w:after="0" w:line="240" w:lineRule="auto"/>
    </w:pPr>
    <w:rPr>
      <w:rFonts w:ascii="Times New Roman" w:eastAsia="Times New Roman" w:hAnsi="Times New Roman" w:cs="Times New Roman"/>
      <w:sz w:val="24"/>
      <w:szCs w:val="24"/>
    </w:rPr>
  </w:style>
  <w:style w:type="paragraph" w:customStyle="1" w:styleId="gripper">
    <w:name w:val="gripper"/>
    <w:basedOn w:val="Normal"/>
    <w:rsid w:val="00A90D03"/>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rPr>
  </w:style>
  <w:style w:type="paragraph" w:customStyle="1" w:styleId="grippertargetarea">
    <w:name w:val="grippertargetarea"/>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gripperscontainer">
    <w:name w:val="grippers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listmarkergallerypreviewline">
    <w:name w:val="listmarkergallerypreviewline"/>
    <w:basedOn w:val="Normal"/>
    <w:rsid w:val="00A90D03"/>
    <w:pPr>
      <w:shd w:val="clear" w:color="auto" w:fill="AAAAAA"/>
      <w:spacing w:after="0" w:line="240" w:lineRule="auto"/>
      <w:ind w:left="60" w:right="60"/>
    </w:pPr>
    <w:rPr>
      <w:rFonts w:ascii="Times New Roman" w:eastAsia="Times New Roman" w:hAnsi="Times New Roman" w:cs="Times New Roman"/>
      <w:sz w:val="24"/>
      <w:szCs w:val="24"/>
    </w:rPr>
  </w:style>
  <w:style w:type="paragraph" w:customStyle="1" w:styleId="listmarker">
    <w:name w:val="listmarker"/>
    <w:basedOn w:val="Normal"/>
    <w:rsid w:val="00A90D03"/>
    <w:pPr>
      <w:spacing w:after="0" w:line="240" w:lineRule="auto"/>
    </w:pPr>
    <w:rPr>
      <w:rFonts w:ascii="Times New Roman" w:eastAsia="Times New Roman" w:hAnsi="Times New Roman" w:cs="Times New Roman"/>
      <w:sz w:val="24"/>
      <w:szCs w:val="24"/>
    </w:rPr>
  </w:style>
  <w:style w:type="paragraph" w:customStyle="1" w:styleId="notetagcontainer">
    <w:name w:val="notetag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notetagimage">
    <w:name w:val="notetagimage"/>
    <w:basedOn w:val="Normal"/>
    <w:rsid w:val="00A90D03"/>
    <w:pPr>
      <w:spacing w:before="30" w:after="0" w:line="240" w:lineRule="auto"/>
    </w:pPr>
    <w:rPr>
      <w:rFonts w:ascii="Times New Roman" w:eastAsia="Times New Roman" w:hAnsi="Times New Roman" w:cs="Times New Roman"/>
      <w:sz w:val="24"/>
      <w:szCs w:val="24"/>
    </w:rPr>
  </w:style>
  <w:style w:type="paragraph" w:customStyle="1" w:styleId="notetagnoimage">
    <w:name w:val="notetagnoimage"/>
    <w:basedOn w:val="Normal"/>
    <w:rsid w:val="00A90D03"/>
    <w:pPr>
      <w:spacing w:after="0" w:line="240" w:lineRule="auto"/>
    </w:pPr>
    <w:rPr>
      <w:rFonts w:ascii="Times New Roman" w:eastAsia="Times New Roman" w:hAnsi="Times New Roman" w:cs="Times New Roman"/>
      <w:vanish/>
      <w:sz w:val="24"/>
      <w:szCs w:val="24"/>
    </w:rPr>
  </w:style>
  <w:style w:type="paragraph" w:customStyle="1" w:styleId="listghost">
    <w:name w:val="listghost"/>
    <w:basedOn w:val="Normal"/>
    <w:rsid w:val="00A90D03"/>
    <w:pPr>
      <w:spacing w:after="0" w:line="240" w:lineRule="auto"/>
    </w:pPr>
    <w:rPr>
      <w:rFonts w:ascii="Times New Roman" w:eastAsia="Times New Roman" w:hAnsi="Times New Roman" w:cs="Times New Roman"/>
      <w:vanish/>
      <w:sz w:val="24"/>
      <w:szCs w:val="24"/>
    </w:rPr>
  </w:style>
  <w:style w:type="paragraph" w:customStyle="1" w:styleId="paragraph">
    <w:name w:val="paragraph"/>
    <w:basedOn w:val="Normal"/>
    <w:rsid w:val="00A90D03"/>
    <w:pPr>
      <w:spacing w:after="0" w:line="240" w:lineRule="auto"/>
    </w:pPr>
    <w:rPr>
      <w:rFonts w:ascii="Times New Roman" w:eastAsia="Times New Roman" w:hAnsi="Times New Roman" w:cs="Times New Roman"/>
      <w:sz w:val="24"/>
      <w:szCs w:val="24"/>
    </w:rPr>
  </w:style>
  <w:style w:type="paragraph" w:customStyle="1" w:styleId="wacediting">
    <w:name w:val="wacediting"/>
    <w:basedOn w:val="Normal"/>
    <w:rsid w:val="00A90D03"/>
    <w:pPr>
      <w:spacing w:after="0" w:line="240" w:lineRule="auto"/>
    </w:pPr>
    <w:rPr>
      <w:rFonts w:ascii="Times New Roman" w:eastAsia="Times New Roman" w:hAnsi="Times New Roman" w:cs="Times New Roman"/>
      <w:sz w:val="24"/>
      <w:szCs w:val="24"/>
    </w:rPr>
  </w:style>
  <w:style w:type="paragraph" w:customStyle="1" w:styleId="ms-hidden">
    <w:name w:val="ms-hidden"/>
    <w:basedOn w:val="Normal"/>
    <w:rsid w:val="00A90D03"/>
    <w:pPr>
      <w:spacing w:after="0" w:line="240" w:lineRule="auto"/>
    </w:pPr>
    <w:rPr>
      <w:rFonts w:ascii="Times New Roman" w:eastAsia="Times New Roman" w:hAnsi="Times New Roman" w:cs="Times New Roman"/>
      <w:sz w:val="24"/>
      <w:szCs w:val="24"/>
    </w:rPr>
  </w:style>
  <w:style w:type="paragraph" w:customStyle="1" w:styleId="wacefcontainer">
    <w:name w:val="wacef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wacefoverlay">
    <w:name w:val="wacefoverlay"/>
    <w:basedOn w:val="Normal"/>
    <w:rsid w:val="00A90D03"/>
    <w:pPr>
      <w:spacing w:after="0" w:line="240" w:lineRule="auto"/>
    </w:pPr>
    <w:rPr>
      <w:rFonts w:ascii="Times New Roman" w:eastAsia="Times New Roman" w:hAnsi="Times New Roman" w:cs="Times New Roman"/>
      <w:sz w:val="24"/>
      <w:szCs w:val="24"/>
    </w:rPr>
  </w:style>
  <w:style w:type="paragraph" w:customStyle="1" w:styleId="wacefimage">
    <w:name w:val="wacefimage"/>
    <w:basedOn w:val="Normal"/>
    <w:rsid w:val="00A90D03"/>
    <w:pPr>
      <w:spacing w:before="75" w:after="75" w:line="240" w:lineRule="auto"/>
      <w:ind w:left="270" w:right="270"/>
    </w:pPr>
    <w:rPr>
      <w:rFonts w:ascii="Times New Roman" w:eastAsia="Times New Roman" w:hAnsi="Times New Roman" w:cs="Times New Roman"/>
      <w:sz w:val="24"/>
      <w:szCs w:val="24"/>
    </w:rPr>
  </w:style>
  <w:style w:type="paragraph" w:customStyle="1" w:styleId="waceffilename">
    <w:name w:val="waceffilename"/>
    <w:basedOn w:val="Normal"/>
    <w:rsid w:val="00A90D03"/>
    <w:pPr>
      <w:spacing w:after="0" w:line="360" w:lineRule="atLeast"/>
      <w:jc w:val="center"/>
    </w:pPr>
    <w:rPr>
      <w:rFonts w:ascii="Times New Roman" w:eastAsia="Times New Roman" w:hAnsi="Times New Roman" w:cs="Times New Roman"/>
      <w:sz w:val="27"/>
      <w:szCs w:val="27"/>
    </w:rPr>
  </w:style>
  <w:style w:type="paragraph" w:customStyle="1" w:styleId="wacefprogress">
    <w:name w:val="wacefprogress"/>
    <w:basedOn w:val="Normal"/>
    <w:rsid w:val="00A90D03"/>
    <w:pPr>
      <w:spacing w:after="0" w:line="240" w:lineRule="auto"/>
      <w:ind w:left="-180"/>
      <w:jc w:val="center"/>
    </w:pPr>
    <w:rPr>
      <w:rFonts w:ascii="Times New Roman" w:eastAsia="Times New Roman" w:hAnsi="Times New Roman" w:cs="Times New Roman"/>
      <w:sz w:val="24"/>
      <w:szCs w:val="24"/>
    </w:rPr>
  </w:style>
  <w:style w:type="paragraph" w:customStyle="1" w:styleId="getpageurldialog">
    <w:name w:val="getpageurldialog"/>
    <w:basedOn w:val="Normal"/>
    <w:rsid w:val="00A90D03"/>
    <w:pPr>
      <w:pBdr>
        <w:top w:val="single" w:sz="6" w:space="4" w:color="auto"/>
        <w:left w:val="single" w:sz="6" w:space="4" w:color="auto"/>
        <w:bottom w:val="single" w:sz="6" w:space="4" w:color="auto"/>
        <w:right w:val="single" w:sz="6" w:space="4" w:color="auto"/>
      </w:pBdr>
      <w:spacing w:after="0" w:line="240" w:lineRule="auto"/>
    </w:pPr>
    <w:rPr>
      <w:rFonts w:ascii="Times New Roman" w:eastAsia="Times New Roman" w:hAnsi="Times New Roman" w:cs="Times New Roman"/>
      <w:sz w:val="24"/>
      <w:szCs w:val="24"/>
    </w:rPr>
  </w:style>
  <w:style w:type="paragraph" w:customStyle="1" w:styleId="presenceip">
    <w:name w:val="presenceip"/>
    <w:basedOn w:val="Normal"/>
    <w:rsid w:val="00A90D03"/>
    <w:pPr>
      <w:pBdr>
        <w:right w:val="single" w:sz="12" w:space="0" w:color="auto"/>
      </w:pBdr>
      <w:spacing w:before="75" w:after="75" w:line="240" w:lineRule="auto"/>
      <w:ind w:left="75" w:right="105"/>
    </w:pPr>
    <w:rPr>
      <w:rFonts w:ascii="Times New Roman" w:eastAsia="Times New Roman" w:hAnsi="Times New Roman" w:cs="Times New Roman"/>
      <w:sz w:val="24"/>
      <w:szCs w:val="24"/>
    </w:rPr>
  </w:style>
  <w:style w:type="paragraph" w:customStyle="1" w:styleId="presenceippaddingdiv">
    <w:name w:val="presenceippaddingdiv"/>
    <w:basedOn w:val="Normal"/>
    <w:rsid w:val="00A90D03"/>
    <w:pPr>
      <w:spacing w:after="0" w:line="240" w:lineRule="auto"/>
    </w:pPr>
    <w:rPr>
      <w:rFonts w:ascii="Times New Roman" w:eastAsia="Times New Roman" w:hAnsi="Times New Roman" w:cs="Times New Roman"/>
      <w:sz w:val="24"/>
      <w:szCs w:val="24"/>
    </w:rPr>
  </w:style>
  <w:style w:type="paragraph" w:customStyle="1" w:styleId="presencesmallbox">
    <w:name w:val="presencesmallbox"/>
    <w:basedOn w:val="Normal"/>
    <w:rsid w:val="00A90D03"/>
    <w:pPr>
      <w:pBdr>
        <w:right w:val="single" w:sz="36" w:space="0" w:color="auto"/>
      </w:pBdr>
      <w:spacing w:after="0" w:line="240" w:lineRule="auto"/>
    </w:pPr>
    <w:rPr>
      <w:rFonts w:ascii="Times New Roman" w:eastAsia="Times New Roman" w:hAnsi="Times New Roman" w:cs="Times New Roman"/>
      <w:sz w:val="24"/>
      <w:szCs w:val="24"/>
    </w:rPr>
  </w:style>
  <w:style w:type="paragraph" w:customStyle="1" w:styleId="moresymbolstable">
    <w:name w:val="moresymbolstable"/>
    <w:basedOn w:val="Normal"/>
    <w:rsid w:val="00A90D03"/>
    <w:pPr>
      <w:spacing w:after="0" w:line="240" w:lineRule="auto"/>
    </w:pPr>
    <w:rPr>
      <w:rFonts w:ascii="Times New Roman" w:eastAsia="Times New Roman" w:hAnsi="Times New Roman" w:cs="Times New Roman"/>
      <w:color w:val="000000"/>
      <w:sz w:val="24"/>
      <w:szCs w:val="24"/>
    </w:rPr>
  </w:style>
  <w:style w:type="paragraph" w:customStyle="1" w:styleId="definenewbullettable">
    <w:name w:val="definenewbullettable"/>
    <w:basedOn w:val="Normal"/>
    <w:rsid w:val="00A90D03"/>
    <w:pPr>
      <w:spacing w:after="0" w:line="240" w:lineRule="auto"/>
    </w:pPr>
    <w:rPr>
      <w:rFonts w:ascii="Times New Roman" w:eastAsia="Times New Roman" w:hAnsi="Times New Roman" w:cs="Times New Roman"/>
      <w:color w:val="000000"/>
      <w:sz w:val="24"/>
      <w:szCs w:val="24"/>
    </w:rPr>
  </w:style>
  <w:style w:type="paragraph" w:customStyle="1" w:styleId="activitytaskpanedivider">
    <w:name w:val="activitytaskpanedivider"/>
    <w:basedOn w:val="Normal"/>
    <w:rsid w:val="00A90D03"/>
    <w:pPr>
      <w:pBdr>
        <w:bottom w:val="single" w:sz="6" w:space="0" w:color="E1E1E1"/>
      </w:pBdr>
      <w:spacing w:before="105" w:after="0" w:line="240" w:lineRule="auto"/>
    </w:pPr>
    <w:rPr>
      <w:rFonts w:ascii="Times New Roman" w:eastAsia="Times New Roman" w:hAnsi="Times New Roman" w:cs="Times New Roman"/>
      <w:sz w:val="24"/>
      <w:szCs w:val="24"/>
    </w:rPr>
  </w:style>
  <w:style w:type="paragraph" w:customStyle="1" w:styleId="activityfeedintro">
    <w:name w:val="activityfeedintro"/>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activityfeedariainfo">
    <w:name w:val="activityfeedariainfo"/>
    <w:basedOn w:val="Normal"/>
    <w:rsid w:val="00A90D03"/>
    <w:pPr>
      <w:spacing w:after="0" w:line="240" w:lineRule="auto"/>
    </w:pPr>
    <w:rPr>
      <w:rFonts w:ascii="Times New Roman" w:eastAsia="Times New Roman" w:hAnsi="Times New Roman" w:cs="Times New Roman"/>
      <w:vanish/>
      <w:sz w:val="24"/>
      <w:szCs w:val="24"/>
    </w:rPr>
  </w:style>
  <w:style w:type="paragraph" w:customStyle="1" w:styleId="activitygroupviewelement">
    <w:name w:val="activitygroupviewelement"/>
    <w:basedOn w:val="Normal"/>
    <w:rsid w:val="00A90D03"/>
    <w:pPr>
      <w:spacing w:after="150" w:line="240" w:lineRule="auto"/>
    </w:pPr>
    <w:rPr>
      <w:rFonts w:ascii="Times New Roman" w:eastAsia="Times New Roman" w:hAnsi="Times New Roman" w:cs="Times New Roman"/>
      <w:sz w:val="24"/>
      <w:szCs w:val="24"/>
    </w:rPr>
  </w:style>
  <w:style w:type="paragraph" w:customStyle="1" w:styleId="activitygroupviewtimeelement">
    <w:name w:val="activitygroupviewtimeelement"/>
    <w:basedOn w:val="Normal"/>
    <w:rsid w:val="00A90D03"/>
    <w:pPr>
      <w:spacing w:after="0" w:line="240" w:lineRule="auto"/>
    </w:pPr>
    <w:rPr>
      <w:rFonts w:ascii="Times New Roman" w:eastAsia="Times New Roman" w:hAnsi="Times New Roman" w:cs="Times New Roman"/>
      <w:color w:val="666666"/>
      <w:sz w:val="24"/>
      <w:szCs w:val="24"/>
    </w:rPr>
  </w:style>
  <w:style w:type="paragraph" w:customStyle="1" w:styleId="activitygroupviewiconelement">
    <w:name w:val="activitygroupviewiconelement"/>
    <w:basedOn w:val="Normal"/>
    <w:rsid w:val="00A90D03"/>
    <w:pPr>
      <w:spacing w:before="75" w:after="0" w:line="240" w:lineRule="auto"/>
    </w:pPr>
    <w:rPr>
      <w:rFonts w:ascii="Times New Roman" w:eastAsia="Times New Roman" w:hAnsi="Times New Roman" w:cs="Times New Roman"/>
      <w:sz w:val="24"/>
      <w:szCs w:val="24"/>
    </w:rPr>
  </w:style>
  <w:style w:type="paragraph" w:customStyle="1" w:styleId="activitygroupviewdescriptionelement">
    <w:name w:val="activitygroupviewdescriptionelement"/>
    <w:basedOn w:val="Normal"/>
    <w:rsid w:val="00A90D03"/>
    <w:pPr>
      <w:spacing w:before="105" w:after="0" w:line="240" w:lineRule="auto"/>
      <w:ind w:left="510"/>
    </w:pPr>
    <w:rPr>
      <w:rFonts w:ascii="Times New Roman" w:eastAsia="Times New Roman" w:hAnsi="Times New Roman" w:cs="Times New Roman"/>
      <w:color w:val="333333"/>
      <w:sz w:val="24"/>
      <w:szCs w:val="24"/>
    </w:rPr>
  </w:style>
  <w:style w:type="paragraph" w:customStyle="1" w:styleId="activityviewelement">
    <w:name w:val="activityviewelement"/>
    <w:basedOn w:val="Normal"/>
    <w:rsid w:val="00A90D03"/>
    <w:pPr>
      <w:pBdr>
        <w:top w:val="single" w:sz="12" w:space="0" w:color="FFFFFF"/>
        <w:left w:val="single" w:sz="12" w:space="0" w:color="FFFFFF"/>
        <w:bottom w:val="single" w:sz="12" w:space="0" w:color="FFFFFF"/>
        <w:right w:val="single" w:sz="12" w:space="0" w:color="FFFFFF"/>
      </w:pBdr>
      <w:spacing w:before="75" w:after="0" w:line="240" w:lineRule="auto"/>
      <w:ind w:right="150"/>
    </w:pPr>
    <w:rPr>
      <w:rFonts w:ascii="Times New Roman" w:eastAsia="Times New Roman" w:hAnsi="Times New Roman" w:cs="Times New Roman"/>
      <w:color w:val="666666"/>
      <w:sz w:val="24"/>
      <w:szCs w:val="24"/>
    </w:rPr>
  </w:style>
  <w:style w:type="paragraph" w:customStyle="1" w:styleId="emptyactivityviewelement">
    <w:name w:val="emptyactivityviewelement"/>
    <w:basedOn w:val="Normal"/>
    <w:rsid w:val="00A90D03"/>
    <w:pPr>
      <w:spacing w:after="0" w:line="240" w:lineRule="auto"/>
    </w:pPr>
    <w:rPr>
      <w:rFonts w:ascii="Times New Roman" w:eastAsia="Times New Roman" w:hAnsi="Times New Roman" w:cs="Times New Roman"/>
      <w:vanish/>
      <w:sz w:val="24"/>
      <w:szCs w:val="24"/>
    </w:rPr>
  </w:style>
  <w:style w:type="paragraph" w:customStyle="1" w:styleId="activityviewtext">
    <w:name w:val="activityviewtext"/>
    <w:basedOn w:val="Normal"/>
    <w:rsid w:val="00A90D03"/>
    <w:pPr>
      <w:spacing w:after="0" w:line="240" w:lineRule="auto"/>
    </w:pPr>
    <w:rPr>
      <w:rFonts w:ascii="Times New Roman" w:eastAsia="Times New Roman" w:hAnsi="Times New Roman" w:cs="Times New Roman"/>
      <w:sz w:val="24"/>
      <w:szCs w:val="24"/>
    </w:rPr>
  </w:style>
  <w:style w:type="paragraph" w:customStyle="1" w:styleId="activitygroupviewactionelement">
    <w:name w:val="activitygroupviewactionelement"/>
    <w:basedOn w:val="Normal"/>
    <w:rsid w:val="00A90D03"/>
    <w:pPr>
      <w:pBdr>
        <w:top w:val="single" w:sz="12" w:space="0" w:color="FFFFFF"/>
        <w:left w:val="single" w:sz="12" w:space="0" w:color="FFFFFF"/>
        <w:bottom w:val="single" w:sz="12" w:space="0" w:color="FFFFFF"/>
        <w:right w:val="single" w:sz="12" w:space="0" w:color="FFFFFF"/>
      </w:pBdr>
      <w:spacing w:after="0" w:line="240" w:lineRule="auto"/>
    </w:pPr>
    <w:rPr>
      <w:rFonts w:ascii="Times New Roman" w:eastAsia="Times New Roman" w:hAnsi="Times New Roman" w:cs="Times New Roman"/>
      <w:sz w:val="24"/>
      <w:szCs w:val="24"/>
    </w:rPr>
  </w:style>
  <w:style w:type="paragraph" w:customStyle="1" w:styleId="contentactivitydeleteoperation">
    <w:name w:val="contentactivitydeleteoperation"/>
    <w:basedOn w:val="Normal"/>
    <w:rsid w:val="00A90D03"/>
    <w:pPr>
      <w:spacing w:after="0" w:line="240" w:lineRule="auto"/>
    </w:pPr>
    <w:rPr>
      <w:rFonts w:ascii="Times New Roman" w:eastAsia="Times New Roman" w:hAnsi="Times New Roman" w:cs="Times New Roman"/>
      <w:strike/>
      <w:sz w:val="24"/>
      <w:szCs w:val="24"/>
    </w:rPr>
  </w:style>
  <w:style w:type="paragraph" w:customStyle="1" w:styleId="insightspaneiframe">
    <w:name w:val="insightspaneiframe"/>
    <w:basedOn w:val="Normal"/>
    <w:rsid w:val="00A90D03"/>
    <w:pPr>
      <w:spacing w:after="0" w:line="240" w:lineRule="auto"/>
    </w:pPr>
    <w:rPr>
      <w:rFonts w:ascii="Times New Roman" w:eastAsia="Times New Roman" w:hAnsi="Times New Roman" w:cs="Times New Roman"/>
      <w:sz w:val="24"/>
      <w:szCs w:val="24"/>
    </w:rPr>
  </w:style>
  <w:style w:type="paragraph" w:customStyle="1" w:styleId="appsforofficetaskpaneappcontainer">
    <w:name w:val="appsforofficetaskpaneapp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A90D03"/>
    <w:pPr>
      <w:spacing w:after="0" w:line="240" w:lineRule="auto"/>
    </w:pPr>
    <w:rPr>
      <w:rFonts w:ascii="Times New Roman" w:eastAsia="Times New Roman" w:hAnsi="Times New Roman" w:cs="Times New Roman"/>
      <w:sz w:val="24"/>
      <w:szCs w:val="24"/>
    </w:rPr>
  </w:style>
  <w:style w:type="paragraph" w:customStyle="1" w:styleId="equationplaceholdertext">
    <w:name w:val="equationplaceholdertext"/>
    <w:basedOn w:val="Normal"/>
    <w:rsid w:val="00A90D03"/>
    <w:pPr>
      <w:shd w:val="clear" w:color="auto" w:fill="E1E3E6"/>
      <w:spacing w:before="90" w:after="90" w:line="240" w:lineRule="auto"/>
      <w:ind w:left="120" w:right="120"/>
    </w:pPr>
    <w:rPr>
      <w:rFonts w:ascii="Segoe UI" w:eastAsia="Times New Roman" w:hAnsi="Segoe UI" w:cs="Segoe UI"/>
      <w:color w:val="666666"/>
      <w:sz w:val="24"/>
      <w:szCs w:val="24"/>
    </w:rPr>
  </w:style>
  <w:style w:type="paragraph" w:customStyle="1" w:styleId="tablewordwrap">
    <w:name w:val="tablewordwrap"/>
    <w:basedOn w:val="Normal"/>
    <w:rsid w:val="00A90D03"/>
    <w:pPr>
      <w:spacing w:after="0" w:line="240" w:lineRule="auto"/>
    </w:pPr>
    <w:rPr>
      <w:rFonts w:ascii="Times New Roman" w:eastAsia="Times New Roman" w:hAnsi="Times New Roman" w:cs="Times New Roman"/>
      <w:sz w:val="24"/>
      <w:szCs w:val="24"/>
    </w:rPr>
  </w:style>
  <w:style w:type="paragraph" w:customStyle="1" w:styleId="wordsectionbreakcontainer">
    <w:name w:val="wordsectionbreakcontainer"/>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wordsectionbreak">
    <w:name w:val="wordsectionbreak"/>
    <w:basedOn w:val="Normal"/>
    <w:rsid w:val="00A90D03"/>
    <w:pPr>
      <w:shd w:val="clear" w:color="auto" w:fill="FFFFFF"/>
      <w:spacing w:after="0" w:line="240" w:lineRule="auto"/>
    </w:pPr>
    <w:rPr>
      <w:rFonts w:ascii="Times New Roman" w:eastAsia="Times New Roman" w:hAnsi="Times New Roman" w:cs="Times New Roman"/>
      <w:color w:val="B1B1B1"/>
      <w:sz w:val="24"/>
      <w:szCs w:val="24"/>
    </w:rPr>
  </w:style>
  <w:style w:type="paragraph" w:customStyle="1" w:styleId="wordlastsectionbackground">
    <w:name w:val="wordlastsectionbackground"/>
    <w:basedOn w:val="Normal"/>
    <w:rsid w:val="00A90D03"/>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rPr>
  </w:style>
  <w:style w:type="paragraph" w:customStyle="1" w:styleId="embedwidthinput">
    <w:name w:val="embedwidthinput"/>
    <w:basedOn w:val="Normal"/>
    <w:rsid w:val="00A90D03"/>
    <w:pPr>
      <w:spacing w:after="150" w:line="240" w:lineRule="auto"/>
      <w:ind w:left="150"/>
    </w:pPr>
    <w:rPr>
      <w:rFonts w:ascii="Times New Roman" w:eastAsia="Times New Roman" w:hAnsi="Times New Roman" w:cs="Times New Roman"/>
      <w:sz w:val="24"/>
      <w:szCs w:val="24"/>
    </w:rPr>
  </w:style>
  <w:style w:type="paragraph" w:customStyle="1" w:styleId="embedheightinput">
    <w:name w:val="embedheightinput"/>
    <w:basedOn w:val="Normal"/>
    <w:rsid w:val="00A90D03"/>
    <w:pPr>
      <w:spacing w:after="0" w:line="240" w:lineRule="auto"/>
      <w:ind w:left="150"/>
    </w:pPr>
    <w:rPr>
      <w:rFonts w:ascii="Times New Roman" w:eastAsia="Times New Roman" w:hAnsi="Times New Roman" w:cs="Times New Roman"/>
      <w:sz w:val="24"/>
      <w:szCs w:val="24"/>
    </w:rPr>
  </w:style>
  <w:style w:type="paragraph" w:customStyle="1" w:styleId="embedpagenumberinput">
    <w:name w:val="embedpagenumberinput"/>
    <w:basedOn w:val="Normal"/>
    <w:rsid w:val="00A90D03"/>
    <w:pPr>
      <w:spacing w:after="0" w:line="240" w:lineRule="auto"/>
      <w:ind w:left="150"/>
    </w:pPr>
    <w:rPr>
      <w:rFonts w:ascii="Times New Roman" w:eastAsia="Times New Roman" w:hAnsi="Times New Roman" w:cs="Times New Roman"/>
      <w:sz w:val="24"/>
      <w:szCs w:val="24"/>
    </w:rPr>
  </w:style>
  <w:style w:type="paragraph" w:customStyle="1" w:styleId="paragraphdialogleftchunk">
    <w:name w:val="paragraphdialogleftchunk"/>
    <w:basedOn w:val="Normal"/>
    <w:rsid w:val="00A90D03"/>
    <w:pPr>
      <w:spacing w:before="225" w:after="0" w:line="240" w:lineRule="auto"/>
      <w:ind w:right="600"/>
    </w:pPr>
    <w:rPr>
      <w:rFonts w:ascii="Times New Roman" w:eastAsia="Times New Roman" w:hAnsi="Times New Roman" w:cs="Times New Roman"/>
      <w:sz w:val="24"/>
      <w:szCs w:val="24"/>
    </w:rPr>
  </w:style>
  <w:style w:type="paragraph" w:customStyle="1" w:styleId="paragraphdialogrightchunk">
    <w:name w:val="paragraphdialogrightchunk"/>
    <w:basedOn w:val="Normal"/>
    <w:rsid w:val="00A90D03"/>
    <w:pPr>
      <w:spacing w:before="225" w:after="0" w:line="240" w:lineRule="auto"/>
    </w:pPr>
    <w:rPr>
      <w:rFonts w:ascii="Times New Roman" w:eastAsia="Times New Roman" w:hAnsi="Times New Roman" w:cs="Times New Roman"/>
      <w:sz w:val="24"/>
      <w:szCs w:val="24"/>
    </w:rPr>
  </w:style>
  <w:style w:type="paragraph" w:customStyle="1" w:styleId="paragraphdialogcontentarea">
    <w:name w:val="paragraphdialogcontentarea"/>
    <w:basedOn w:val="Normal"/>
    <w:rsid w:val="00A90D03"/>
    <w:pPr>
      <w:spacing w:after="0" w:line="240" w:lineRule="auto"/>
    </w:pPr>
    <w:rPr>
      <w:rFonts w:ascii="Times New Roman" w:eastAsia="Times New Roman" w:hAnsi="Times New Roman" w:cs="Times New Roman"/>
      <w:sz w:val="24"/>
      <w:szCs w:val="24"/>
    </w:rPr>
  </w:style>
  <w:style w:type="paragraph" w:customStyle="1" w:styleId="paragraphdialoglinespacingsection">
    <w:name w:val="paragraphdialoglinespacingsection"/>
    <w:basedOn w:val="Normal"/>
    <w:rsid w:val="00A90D03"/>
    <w:pPr>
      <w:spacing w:after="0" w:line="240" w:lineRule="auto"/>
    </w:pPr>
    <w:rPr>
      <w:rFonts w:ascii="Times New Roman" w:eastAsia="Times New Roman" w:hAnsi="Times New Roman" w:cs="Times New Roman"/>
      <w:sz w:val="24"/>
      <w:szCs w:val="24"/>
    </w:rPr>
  </w:style>
  <w:style w:type="paragraph" w:customStyle="1" w:styleId="paragraphdialogspecialindentsection">
    <w:name w:val="paragraphdialogspecialindentsection"/>
    <w:basedOn w:val="Normal"/>
    <w:rsid w:val="00A90D03"/>
    <w:pPr>
      <w:spacing w:after="0" w:line="240" w:lineRule="auto"/>
    </w:pPr>
    <w:rPr>
      <w:rFonts w:ascii="Times New Roman" w:eastAsia="Times New Roman" w:hAnsi="Times New Roman" w:cs="Times New Roman"/>
      <w:sz w:val="24"/>
      <w:szCs w:val="24"/>
    </w:rPr>
  </w:style>
  <w:style w:type="paragraph" w:customStyle="1" w:styleId="marginsdialogrightchunk">
    <w:name w:val="marginsdialogrightchunk"/>
    <w:basedOn w:val="Normal"/>
    <w:rsid w:val="00A90D03"/>
    <w:pPr>
      <w:spacing w:after="0" w:line="240" w:lineRule="auto"/>
      <w:ind w:left="900"/>
    </w:pPr>
    <w:rPr>
      <w:rFonts w:ascii="Times New Roman" w:eastAsia="Times New Roman" w:hAnsi="Times New Roman" w:cs="Times New Roman"/>
      <w:sz w:val="24"/>
      <w:szCs w:val="24"/>
    </w:rPr>
  </w:style>
  <w:style w:type="paragraph" w:customStyle="1" w:styleId="trackchangetextdeletion">
    <w:name w:val="trackchangetextdeletion"/>
    <w:basedOn w:val="Normal"/>
    <w:rsid w:val="00A90D03"/>
    <w:pPr>
      <w:spacing w:after="0" w:line="240" w:lineRule="auto"/>
    </w:pPr>
    <w:rPr>
      <w:rFonts w:ascii="Times New Roman" w:eastAsia="Times New Roman" w:hAnsi="Times New Roman" w:cs="Times New Roman"/>
      <w:strike/>
      <w:sz w:val="24"/>
      <w:szCs w:val="24"/>
    </w:rPr>
  </w:style>
  <w:style w:type="paragraph" w:customStyle="1" w:styleId="trackchangetextinsertion">
    <w:name w:val="trackchangetextinsertion"/>
    <w:basedOn w:val="Normal"/>
    <w:rsid w:val="00A90D03"/>
    <w:pPr>
      <w:spacing w:after="0" w:line="240" w:lineRule="auto"/>
    </w:pPr>
    <w:rPr>
      <w:rFonts w:ascii="Times New Roman" w:eastAsia="Times New Roman" w:hAnsi="Times New Roman" w:cs="Times New Roman"/>
      <w:sz w:val="24"/>
      <w:szCs w:val="24"/>
      <w:u w:val="single"/>
    </w:rPr>
  </w:style>
  <w:style w:type="paragraph" w:customStyle="1" w:styleId="trackchangeimagedeletion">
    <w:name w:val="trackchangeimagedeletion"/>
    <w:basedOn w:val="Normal"/>
    <w:rsid w:val="00A90D03"/>
    <w:pPr>
      <w:spacing w:after="0" w:line="240" w:lineRule="auto"/>
    </w:pPr>
    <w:rPr>
      <w:rFonts w:ascii="Times New Roman" w:eastAsia="Times New Roman" w:hAnsi="Times New Roman" w:cs="Times New Roman"/>
      <w:sz w:val="24"/>
      <w:szCs w:val="24"/>
    </w:rPr>
  </w:style>
  <w:style w:type="paragraph" w:customStyle="1" w:styleId="trackchangeimageinsertion">
    <w:name w:val="trackchangeimageinsertion"/>
    <w:basedOn w:val="Normal"/>
    <w:rsid w:val="00A90D03"/>
    <w:pPr>
      <w:spacing w:after="0" w:line="240" w:lineRule="auto"/>
    </w:pPr>
    <w:rPr>
      <w:rFonts w:ascii="Times New Roman" w:eastAsia="Times New Roman" w:hAnsi="Times New Roman" w:cs="Times New Roman"/>
      <w:sz w:val="24"/>
      <w:szCs w:val="24"/>
    </w:rPr>
  </w:style>
  <w:style w:type="paragraph" w:customStyle="1" w:styleId="trackedchangeindicator">
    <w:name w:val="trackedchangeindicator"/>
    <w:basedOn w:val="Normal"/>
    <w:rsid w:val="00A90D03"/>
    <w:pPr>
      <w:pBdr>
        <w:left w:val="single" w:sz="12" w:space="0" w:color="A4A4A4"/>
      </w:pBdr>
      <w:spacing w:after="0" w:line="240" w:lineRule="auto"/>
    </w:pPr>
    <w:rPr>
      <w:rFonts w:ascii="Times New Roman" w:eastAsia="Times New Roman" w:hAnsi="Times New Roman" w:cs="Times New Roman"/>
      <w:sz w:val="24"/>
      <w:szCs w:val="24"/>
    </w:rPr>
  </w:style>
  <w:style w:type="paragraph" w:customStyle="1" w:styleId="coauthlockbracket">
    <w:name w:val="coauthlockbracket"/>
    <w:basedOn w:val="Normal"/>
    <w:rsid w:val="00A90D03"/>
    <w:pPr>
      <w:pBdr>
        <w:top w:val="single" w:sz="6" w:space="0" w:color="9AC0CD"/>
        <w:left w:val="single" w:sz="6" w:space="0" w:color="9AC0CD"/>
        <w:bottom w:val="single" w:sz="6" w:space="0" w:color="9AC0CD"/>
      </w:pBdr>
      <w:spacing w:after="0" w:line="240" w:lineRule="auto"/>
    </w:pPr>
    <w:rPr>
      <w:rFonts w:ascii="Times New Roman" w:eastAsia="Times New Roman" w:hAnsi="Times New Roman" w:cs="Times New Roman"/>
      <w:sz w:val="24"/>
      <w:szCs w:val="24"/>
    </w:rPr>
  </w:style>
  <w:style w:type="paragraph" w:customStyle="1" w:styleId="coauthlockbracketmine">
    <w:name w:val="coauthlockbracketmine"/>
    <w:basedOn w:val="Normal"/>
    <w:rsid w:val="00A90D03"/>
    <w:pPr>
      <w:pBdr>
        <w:top w:val="dashed" w:sz="6" w:space="0" w:color="9AC0CD"/>
        <w:left w:val="dashed" w:sz="6" w:space="0" w:color="9AC0CD"/>
        <w:bottom w:val="dashed" w:sz="6" w:space="0" w:color="9AC0CD"/>
      </w:pBdr>
      <w:spacing w:after="0" w:line="240" w:lineRule="auto"/>
    </w:pPr>
    <w:rPr>
      <w:rFonts w:ascii="Times New Roman" w:eastAsia="Times New Roman" w:hAnsi="Times New Roman" w:cs="Times New Roman"/>
      <w:sz w:val="24"/>
      <w:szCs w:val="24"/>
    </w:rPr>
  </w:style>
  <w:style w:type="paragraph" w:customStyle="1" w:styleId="coauthlockdash">
    <w:name w:val="coauthlockdash"/>
    <w:basedOn w:val="Normal"/>
    <w:rsid w:val="00A90D03"/>
    <w:pPr>
      <w:pBdr>
        <w:top w:val="dotted" w:sz="6" w:space="0" w:color="9AC0CD"/>
      </w:pBdr>
      <w:spacing w:before="75" w:after="0" w:line="240" w:lineRule="auto"/>
    </w:pPr>
    <w:rPr>
      <w:rFonts w:ascii="Times New Roman" w:eastAsia="Times New Roman" w:hAnsi="Times New Roman" w:cs="Times New Roman"/>
      <w:sz w:val="24"/>
      <w:szCs w:val="24"/>
    </w:rPr>
  </w:style>
  <w:style w:type="paragraph" w:customStyle="1" w:styleId="coauthlockiconcontainer">
    <w:name w:val="coauthlockiconcontainer"/>
    <w:basedOn w:val="Normal"/>
    <w:rsid w:val="00A90D03"/>
    <w:pPr>
      <w:pBdr>
        <w:top w:val="single" w:sz="6" w:space="0" w:color="8AA2BF"/>
        <w:left w:val="single" w:sz="6" w:space="0" w:color="8AA2BF"/>
        <w:bottom w:val="single" w:sz="6" w:space="0" w:color="8AA2BF"/>
        <w:right w:val="single" w:sz="6" w:space="0" w:color="8AA2BF"/>
      </w:pBdr>
      <w:shd w:val="clear" w:color="auto" w:fill="DDE3EC"/>
      <w:spacing w:after="0" w:line="240" w:lineRule="auto"/>
    </w:pPr>
    <w:rPr>
      <w:rFonts w:ascii="Times New Roman" w:eastAsia="Times New Roman" w:hAnsi="Times New Roman" w:cs="Times New Roman"/>
      <w:sz w:val="24"/>
      <w:szCs w:val="24"/>
    </w:rPr>
  </w:style>
  <w:style w:type="paragraph" w:customStyle="1" w:styleId="ribbonbar">
    <w:name w:val="ribbonbar"/>
    <w:basedOn w:val="Normal"/>
    <w:rsid w:val="00A90D03"/>
    <w:pPr>
      <w:spacing w:after="0" w:line="240" w:lineRule="auto"/>
    </w:pPr>
    <w:rPr>
      <w:rFonts w:ascii="Times New Roman" w:eastAsia="Times New Roman" w:hAnsi="Times New Roman" w:cs="Times New Roman"/>
      <w:sz w:val="24"/>
      <w:szCs w:val="24"/>
    </w:rPr>
  </w:style>
  <w:style w:type="paragraph" w:customStyle="1" w:styleId="ribbonupper">
    <w:name w:val="ribbonupper"/>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ribbonlower">
    <w:name w:val="ribbonlower"/>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ribbonleft">
    <w:name w:val="ribbonleft"/>
    <w:basedOn w:val="Normal"/>
    <w:rsid w:val="00A90D03"/>
    <w:pPr>
      <w:spacing w:after="0" w:line="240" w:lineRule="auto"/>
    </w:pPr>
    <w:rPr>
      <w:rFonts w:ascii="Times New Roman" w:eastAsia="Times New Roman" w:hAnsi="Times New Roman" w:cs="Times New Roman"/>
      <w:sz w:val="24"/>
      <w:szCs w:val="24"/>
    </w:rPr>
  </w:style>
  <w:style w:type="paragraph" w:customStyle="1" w:styleId="editingsurfaceoverlay">
    <w:name w:val="editingsurfaceoverlay"/>
    <w:basedOn w:val="Normal"/>
    <w:rsid w:val="00A90D03"/>
    <w:pPr>
      <w:shd w:val="clear" w:color="auto" w:fill="CCCCCC"/>
      <w:spacing w:after="0" w:line="240" w:lineRule="auto"/>
    </w:pPr>
    <w:rPr>
      <w:rFonts w:ascii="Times New Roman" w:eastAsia="Times New Roman" w:hAnsi="Times New Roman" w:cs="Times New Roman"/>
      <w:sz w:val="24"/>
      <w:szCs w:val="24"/>
    </w:rPr>
  </w:style>
  <w:style w:type="paragraph" w:customStyle="1" w:styleId="headerfooterpane">
    <w:name w:val="headerfooterpane"/>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headertoolbarcontainer">
    <w:name w:val="headertoolbar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headerfooterviewelement">
    <w:name w:val="headerfooterviewelement"/>
    <w:basedOn w:val="Normal"/>
    <w:rsid w:val="00A90D03"/>
    <w:pPr>
      <w:spacing w:after="0" w:line="240" w:lineRule="auto"/>
    </w:pPr>
    <w:rPr>
      <w:rFonts w:ascii="Times New Roman" w:eastAsia="Times New Roman" w:hAnsi="Times New Roman" w:cs="Times New Roman"/>
      <w:sz w:val="24"/>
      <w:szCs w:val="24"/>
    </w:rPr>
  </w:style>
  <w:style w:type="paragraph" w:customStyle="1" w:styleId="stylepreviewcontainer">
    <w:name w:val="stylepreview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pagenumberspositiontopalignedtr">
    <w:name w:val="pagenumberspositiontopalignedtr"/>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pagenumberspositionbottomalignedtr">
    <w:name w:val="pagenumberspositionbottomalignedtr"/>
    <w:basedOn w:val="Normal"/>
    <w:rsid w:val="00A90D03"/>
    <w:pPr>
      <w:spacing w:after="0" w:line="240" w:lineRule="auto"/>
      <w:textAlignment w:val="bottom"/>
    </w:pPr>
    <w:rPr>
      <w:rFonts w:ascii="Times New Roman" w:eastAsia="Times New Roman" w:hAnsi="Times New Roman" w:cs="Times New Roman"/>
      <w:sz w:val="24"/>
      <w:szCs w:val="24"/>
    </w:rPr>
  </w:style>
  <w:style w:type="paragraph" w:customStyle="1" w:styleId="wacsearchresultspane">
    <w:name w:val="wacsearchresultspane"/>
    <w:basedOn w:val="Normal"/>
    <w:rsid w:val="00A90D03"/>
    <w:pPr>
      <w:spacing w:after="0" w:line="240" w:lineRule="auto"/>
      <w:ind w:left="225"/>
    </w:pPr>
    <w:rPr>
      <w:rFonts w:ascii="Times New Roman" w:eastAsia="Times New Roman" w:hAnsi="Times New Roman" w:cs="Times New Roman"/>
      <w:sz w:val="24"/>
      <w:szCs w:val="24"/>
    </w:rPr>
  </w:style>
  <w:style w:type="paragraph" w:customStyle="1" w:styleId="wacsearchresultspaneempty">
    <w:name w:val="wacsearchresultspaneempty"/>
    <w:basedOn w:val="Normal"/>
    <w:rsid w:val="00A90D03"/>
    <w:pPr>
      <w:spacing w:after="0" w:line="240" w:lineRule="auto"/>
      <w:ind w:left="225"/>
    </w:pPr>
    <w:rPr>
      <w:rFonts w:ascii="Times New Roman" w:eastAsia="Times New Roman" w:hAnsi="Times New Roman" w:cs="Times New Roman"/>
      <w:sz w:val="24"/>
      <w:szCs w:val="24"/>
    </w:rPr>
  </w:style>
  <w:style w:type="paragraph" w:customStyle="1" w:styleId="wacsearchresultsscroller">
    <w:name w:val="wacsearchresultsscroller"/>
    <w:basedOn w:val="Normal"/>
    <w:rsid w:val="00A90D03"/>
    <w:pPr>
      <w:spacing w:after="0" w:line="240" w:lineRule="auto"/>
    </w:pPr>
    <w:rPr>
      <w:rFonts w:ascii="Times New Roman" w:eastAsia="Times New Roman" w:hAnsi="Times New Roman" w:cs="Times New Roman"/>
      <w:sz w:val="24"/>
      <w:szCs w:val="24"/>
    </w:rPr>
  </w:style>
  <w:style w:type="paragraph" w:customStyle="1" w:styleId="wacresultoutline">
    <w:name w:val="wacresultoutline"/>
    <w:basedOn w:val="Normal"/>
    <w:rsid w:val="00A90D03"/>
    <w:pPr>
      <w:spacing w:after="0" w:line="240" w:lineRule="auto"/>
    </w:pPr>
    <w:rPr>
      <w:rFonts w:ascii="Times New Roman" w:eastAsia="Times New Roman" w:hAnsi="Times New Roman" w:cs="Times New Roman"/>
      <w:sz w:val="24"/>
      <w:szCs w:val="24"/>
    </w:rPr>
  </w:style>
  <w:style w:type="paragraph" w:customStyle="1" w:styleId="wacselectedresult">
    <w:name w:val="wacselectedresult"/>
    <w:basedOn w:val="Normal"/>
    <w:rsid w:val="00A90D03"/>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rPr>
  </w:style>
  <w:style w:type="paragraph" w:customStyle="1" w:styleId="wacsearchresult">
    <w:name w:val="wacsearchresult"/>
    <w:basedOn w:val="Normal"/>
    <w:rsid w:val="00A90D03"/>
    <w:pPr>
      <w:spacing w:after="0" w:line="240" w:lineRule="auto"/>
      <w:textAlignment w:val="center"/>
    </w:pPr>
    <w:rPr>
      <w:rFonts w:ascii="Times New Roman" w:eastAsia="Times New Roman" w:hAnsi="Times New Roman" w:cs="Times New Roman"/>
      <w:color w:val="444444"/>
      <w:sz w:val="24"/>
      <w:szCs w:val="24"/>
    </w:rPr>
  </w:style>
  <w:style w:type="paragraph" w:customStyle="1" w:styleId="waccontext">
    <w:name w:val="waccontext"/>
    <w:basedOn w:val="Normal"/>
    <w:rsid w:val="00A90D03"/>
    <w:pPr>
      <w:spacing w:after="0" w:line="240" w:lineRule="auto"/>
    </w:pPr>
    <w:rPr>
      <w:rFonts w:ascii="Times New Roman" w:eastAsia="Times New Roman" w:hAnsi="Times New Roman" w:cs="Times New Roman"/>
      <w:b/>
      <w:bCs/>
      <w:sz w:val="24"/>
      <w:szCs w:val="24"/>
    </w:rPr>
  </w:style>
  <w:style w:type="paragraph" w:customStyle="1" w:styleId="wacresulttype">
    <w:name w:val="wacresulttype"/>
    <w:basedOn w:val="Normal"/>
    <w:rsid w:val="00A90D03"/>
    <w:pPr>
      <w:spacing w:after="0" w:line="240" w:lineRule="auto"/>
    </w:pPr>
    <w:rPr>
      <w:rFonts w:ascii="Times New Roman" w:eastAsia="Times New Roman" w:hAnsi="Times New Roman" w:cs="Times New Roman"/>
      <w:b/>
      <w:bCs/>
      <w:sz w:val="24"/>
      <w:szCs w:val="24"/>
    </w:rPr>
  </w:style>
  <w:style w:type="paragraph" w:customStyle="1" w:styleId="resultdivider">
    <w:name w:val="resultdivider"/>
    <w:basedOn w:val="Normal"/>
    <w:rsid w:val="00A90D03"/>
    <w:pPr>
      <w:pBdr>
        <w:bottom w:val="single" w:sz="6" w:space="0" w:color="E9E9E9"/>
      </w:pBdr>
      <w:spacing w:after="0" w:line="240" w:lineRule="auto"/>
      <w:ind w:right="225"/>
    </w:pPr>
    <w:rPr>
      <w:rFonts w:ascii="Times New Roman" w:eastAsia="Times New Roman" w:hAnsi="Times New Roman" w:cs="Times New Roman"/>
      <w:sz w:val="24"/>
      <w:szCs w:val="24"/>
    </w:rPr>
  </w:style>
  <w:style w:type="paragraph" w:customStyle="1" w:styleId="wacsearchresultslanding">
    <w:name w:val="wacsearchresultslanding"/>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findpanenotificationdivider">
    <w:name w:val="findpanenotificationdivider"/>
    <w:basedOn w:val="Normal"/>
    <w:rsid w:val="00A90D03"/>
    <w:pPr>
      <w:shd w:val="clear" w:color="auto" w:fill="E7E7E7"/>
      <w:spacing w:after="0" w:line="240" w:lineRule="auto"/>
      <w:ind w:left="-225" w:right="-225"/>
    </w:pPr>
    <w:rPr>
      <w:rFonts w:ascii="Times New Roman" w:eastAsia="Times New Roman" w:hAnsi="Times New Roman" w:cs="Times New Roman"/>
      <w:sz w:val="24"/>
      <w:szCs w:val="24"/>
    </w:rPr>
  </w:style>
  <w:style w:type="paragraph" w:customStyle="1" w:styleId="findpanenotificationicon">
    <w:name w:val="findpanenotificationicon"/>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findpanenotificationmessage">
    <w:name w:val="findpanenotificationmessage"/>
    <w:basedOn w:val="Normal"/>
    <w:rsid w:val="00A90D03"/>
    <w:pPr>
      <w:spacing w:after="0" w:line="240" w:lineRule="auto"/>
    </w:pPr>
    <w:rPr>
      <w:rFonts w:ascii="Times New Roman" w:eastAsia="Times New Roman" w:hAnsi="Times New Roman" w:cs="Times New Roman"/>
      <w:sz w:val="24"/>
      <w:szCs w:val="24"/>
    </w:rPr>
  </w:style>
  <w:style w:type="paragraph" w:customStyle="1" w:styleId="findpanenotificationtext">
    <w:name w:val="findpanenotificationtext"/>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findpanenotificationlink">
    <w:name w:val="findpanenotificationlink"/>
    <w:basedOn w:val="Normal"/>
    <w:rsid w:val="00A90D03"/>
    <w:pPr>
      <w:spacing w:after="0" w:line="240" w:lineRule="auto"/>
    </w:pPr>
    <w:rPr>
      <w:rFonts w:ascii="Times New Roman" w:eastAsia="Times New Roman" w:hAnsi="Times New Roman" w:cs="Times New Roman"/>
      <w:color w:val="336699"/>
      <w:sz w:val="24"/>
      <w:szCs w:val="24"/>
    </w:rPr>
  </w:style>
  <w:style w:type="paragraph" w:customStyle="1" w:styleId="searchboxbuttonframe">
    <w:name w:val="searchboxbuttonframe"/>
    <w:basedOn w:val="Normal"/>
    <w:rsid w:val="00A90D03"/>
    <w:pPr>
      <w:pBdr>
        <w:top w:val="single" w:sz="6" w:space="0" w:color="ABABAB"/>
        <w:left w:val="single" w:sz="6" w:space="1" w:color="ABABAB"/>
        <w:bottom w:val="single" w:sz="6" w:space="0" w:color="ABABAB"/>
        <w:right w:val="single" w:sz="6" w:space="0" w:color="ABABAB"/>
      </w:pBdr>
      <w:spacing w:after="0" w:line="240" w:lineRule="auto"/>
      <w:ind w:right="15"/>
    </w:pPr>
    <w:rPr>
      <w:rFonts w:ascii="Times New Roman" w:eastAsia="Times New Roman" w:hAnsi="Times New Roman" w:cs="Times New Roman"/>
      <w:sz w:val="24"/>
      <w:szCs w:val="24"/>
    </w:rPr>
  </w:style>
  <w:style w:type="paragraph" w:customStyle="1" w:styleId="searchsplitbutton">
    <w:name w:val="searchsplitbutton"/>
    <w:basedOn w:val="Normal"/>
    <w:rsid w:val="00A90D03"/>
    <w:pPr>
      <w:spacing w:after="0" w:line="240" w:lineRule="auto"/>
      <w:ind w:right="-15"/>
    </w:pPr>
    <w:rPr>
      <w:rFonts w:ascii="Times New Roman" w:eastAsia="Times New Roman" w:hAnsi="Times New Roman" w:cs="Times New Roman"/>
      <w:sz w:val="24"/>
      <w:szCs w:val="24"/>
    </w:rPr>
  </w:style>
  <w:style w:type="paragraph" w:customStyle="1" w:styleId="placeholdertext">
    <w:name w:val="placeholdertext"/>
    <w:basedOn w:val="Normal"/>
    <w:rsid w:val="00A90D03"/>
    <w:pPr>
      <w:spacing w:after="0" w:line="240" w:lineRule="auto"/>
    </w:pPr>
    <w:rPr>
      <w:rFonts w:ascii="Times New Roman" w:eastAsia="Times New Roman" w:hAnsi="Times New Roman" w:cs="Times New Roman"/>
      <w:color w:val="888888"/>
      <w:sz w:val="24"/>
      <w:szCs w:val="24"/>
    </w:rPr>
  </w:style>
  <w:style w:type="paragraph" w:customStyle="1" w:styleId="placeholderfocus">
    <w:name w:val="placeholderfocus"/>
    <w:basedOn w:val="Normal"/>
    <w:rsid w:val="00A90D03"/>
    <w:pPr>
      <w:spacing w:after="0" w:line="240" w:lineRule="auto"/>
    </w:pPr>
    <w:rPr>
      <w:rFonts w:ascii="Times New Roman" w:eastAsia="Times New Roman" w:hAnsi="Times New Roman" w:cs="Times New Roman"/>
      <w:sz w:val="24"/>
      <w:szCs w:val="24"/>
    </w:rPr>
  </w:style>
  <w:style w:type="paragraph" w:customStyle="1" w:styleId="findfilterslabel">
    <w:name w:val="findfilterslabel"/>
    <w:basedOn w:val="Normal"/>
    <w:rsid w:val="00A90D03"/>
    <w:pPr>
      <w:spacing w:after="0" w:line="240" w:lineRule="auto"/>
    </w:pPr>
    <w:rPr>
      <w:rFonts w:ascii="Times New Roman" w:eastAsia="Times New Roman" w:hAnsi="Times New Roman" w:cs="Times New Roman"/>
      <w:sz w:val="24"/>
      <w:szCs w:val="24"/>
    </w:rPr>
  </w:style>
  <w:style w:type="paragraph" w:customStyle="1" w:styleId="pagenumberscalloutcontroloverlay">
    <w:name w:val="pagenumberscalloutcontroloverlay"/>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pagenumberscalloutcontrol">
    <w:name w:val="pagenumberscalloutcontrol"/>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hintcontainer">
    <w:name w:val="hint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navigationcontrols">
    <w:name w:val="navigationcontrols"/>
    <w:basedOn w:val="Normal"/>
    <w:rsid w:val="00A90D03"/>
    <w:pPr>
      <w:spacing w:after="0" w:line="240" w:lineRule="auto"/>
    </w:pPr>
    <w:rPr>
      <w:rFonts w:ascii="Times New Roman" w:eastAsia="Times New Roman" w:hAnsi="Times New Roman" w:cs="Times New Roman"/>
      <w:sz w:val="24"/>
      <w:szCs w:val="24"/>
    </w:rPr>
  </w:style>
  <w:style w:type="paragraph" w:customStyle="1" w:styleId="navpanetab">
    <w:name w:val="navpanetab"/>
    <w:basedOn w:val="Normal"/>
    <w:rsid w:val="00A90D03"/>
    <w:pPr>
      <w:spacing w:after="0" w:line="240" w:lineRule="auto"/>
      <w:ind w:right="225"/>
    </w:pPr>
    <w:rPr>
      <w:rFonts w:ascii="Times New Roman" w:eastAsia="Times New Roman" w:hAnsi="Times New Roman" w:cs="Times New Roman"/>
      <w:sz w:val="24"/>
      <w:szCs w:val="24"/>
    </w:rPr>
  </w:style>
  <w:style w:type="paragraph" w:customStyle="1" w:styleId="navpanecurrenttab">
    <w:name w:val="navpanecurrenttab"/>
    <w:basedOn w:val="Normal"/>
    <w:rsid w:val="00A90D03"/>
    <w:pPr>
      <w:spacing w:after="0" w:line="240" w:lineRule="auto"/>
      <w:ind w:right="225"/>
    </w:pPr>
    <w:rPr>
      <w:rFonts w:ascii="Times New Roman" w:eastAsia="Times New Roman" w:hAnsi="Times New Roman" w:cs="Times New Roman"/>
      <w:b/>
      <w:bCs/>
      <w:color w:val="2B579A"/>
      <w:sz w:val="24"/>
      <w:szCs w:val="24"/>
    </w:rPr>
  </w:style>
  <w:style w:type="paragraph" w:customStyle="1" w:styleId="navpanetabtext">
    <w:name w:val="navpanetabtext"/>
    <w:basedOn w:val="Normal"/>
    <w:rsid w:val="00A90D03"/>
    <w:pPr>
      <w:spacing w:after="0" w:line="240" w:lineRule="auto"/>
    </w:pPr>
    <w:rPr>
      <w:rFonts w:ascii="Times New Roman" w:eastAsia="Times New Roman" w:hAnsi="Times New Roman" w:cs="Times New Roman"/>
      <w:sz w:val="24"/>
      <w:szCs w:val="24"/>
    </w:rPr>
  </w:style>
  <w:style w:type="paragraph" w:customStyle="1" w:styleId="navpaneexplanationtext">
    <w:name w:val="navpaneexplanationtext"/>
    <w:basedOn w:val="Normal"/>
    <w:rsid w:val="00A90D03"/>
    <w:pPr>
      <w:spacing w:after="0" w:line="240" w:lineRule="auto"/>
    </w:pPr>
    <w:rPr>
      <w:rFonts w:ascii="Times New Roman" w:eastAsia="Times New Roman" w:hAnsi="Times New Roman" w:cs="Times New Roman"/>
      <w:sz w:val="24"/>
      <w:szCs w:val="24"/>
    </w:rPr>
  </w:style>
  <w:style w:type="paragraph" w:customStyle="1" w:styleId="navpanenonheadingelement">
    <w:name w:val="navpanenonheadingelement"/>
    <w:basedOn w:val="Normal"/>
    <w:rsid w:val="00A90D03"/>
    <w:pPr>
      <w:spacing w:after="0" w:line="240" w:lineRule="auto"/>
    </w:pPr>
    <w:rPr>
      <w:rFonts w:ascii="Times New Roman" w:eastAsia="Times New Roman" w:hAnsi="Times New Roman" w:cs="Times New Roman"/>
      <w:vanish/>
      <w:sz w:val="24"/>
      <w:szCs w:val="24"/>
    </w:rPr>
  </w:style>
  <w:style w:type="paragraph" w:customStyle="1" w:styleId="navpaneheadingelement">
    <w:name w:val="navpaneheadingelement"/>
    <w:basedOn w:val="Normal"/>
    <w:rsid w:val="00A90D03"/>
    <w:pPr>
      <w:spacing w:after="0" w:line="240" w:lineRule="auto"/>
    </w:pPr>
    <w:rPr>
      <w:rFonts w:ascii="Times New Roman" w:eastAsia="Times New Roman" w:hAnsi="Times New Roman" w:cs="Times New Roman"/>
      <w:sz w:val="24"/>
      <w:szCs w:val="24"/>
    </w:rPr>
  </w:style>
  <w:style w:type="paragraph" w:customStyle="1" w:styleId="navpaneheadingsline">
    <w:name w:val="navpaneheadingsline"/>
    <w:basedOn w:val="Normal"/>
    <w:rsid w:val="00A90D03"/>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rPr>
  </w:style>
  <w:style w:type="paragraph" w:customStyle="1" w:styleId="navpaneheading1line">
    <w:name w:val="navpaneheading1line"/>
    <w:basedOn w:val="Normal"/>
    <w:rsid w:val="00A90D03"/>
    <w:pPr>
      <w:spacing w:after="0" w:line="240" w:lineRule="auto"/>
    </w:pPr>
    <w:rPr>
      <w:rFonts w:ascii="Times New Roman" w:eastAsia="Times New Roman" w:hAnsi="Times New Roman" w:cs="Times New Roman"/>
      <w:sz w:val="24"/>
      <w:szCs w:val="24"/>
    </w:rPr>
  </w:style>
  <w:style w:type="paragraph" w:customStyle="1" w:styleId="navpaneheading2line">
    <w:name w:val="navpaneheading2line"/>
    <w:basedOn w:val="Normal"/>
    <w:rsid w:val="00A90D03"/>
    <w:pPr>
      <w:spacing w:after="0" w:line="240" w:lineRule="auto"/>
      <w:ind w:left="330"/>
    </w:pPr>
    <w:rPr>
      <w:rFonts w:ascii="Times New Roman" w:eastAsia="Times New Roman" w:hAnsi="Times New Roman" w:cs="Times New Roman"/>
      <w:sz w:val="24"/>
      <w:szCs w:val="24"/>
    </w:rPr>
  </w:style>
  <w:style w:type="paragraph" w:customStyle="1" w:styleId="navpaneheading3line">
    <w:name w:val="navpaneheading3line"/>
    <w:basedOn w:val="Normal"/>
    <w:rsid w:val="00A90D03"/>
    <w:pPr>
      <w:spacing w:after="0" w:line="240" w:lineRule="auto"/>
      <w:ind w:left="660"/>
    </w:pPr>
    <w:rPr>
      <w:rFonts w:ascii="Times New Roman" w:eastAsia="Times New Roman" w:hAnsi="Times New Roman" w:cs="Times New Roman"/>
      <w:sz w:val="24"/>
      <w:szCs w:val="24"/>
    </w:rPr>
  </w:style>
  <w:style w:type="paragraph" w:customStyle="1" w:styleId="navpaneheading4line">
    <w:name w:val="navpaneheading4line"/>
    <w:basedOn w:val="Normal"/>
    <w:rsid w:val="00A90D03"/>
    <w:pPr>
      <w:spacing w:after="0" w:line="240" w:lineRule="auto"/>
      <w:ind w:left="990"/>
    </w:pPr>
    <w:rPr>
      <w:rFonts w:ascii="Times New Roman" w:eastAsia="Times New Roman" w:hAnsi="Times New Roman" w:cs="Times New Roman"/>
      <w:sz w:val="24"/>
      <w:szCs w:val="24"/>
    </w:rPr>
  </w:style>
  <w:style w:type="paragraph" w:customStyle="1" w:styleId="navpaneheading5line">
    <w:name w:val="navpaneheading5line"/>
    <w:basedOn w:val="Normal"/>
    <w:rsid w:val="00A90D03"/>
    <w:pPr>
      <w:spacing w:after="0" w:line="240" w:lineRule="auto"/>
      <w:ind w:left="1320"/>
    </w:pPr>
    <w:rPr>
      <w:rFonts w:ascii="Times New Roman" w:eastAsia="Times New Roman" w:hAnsi="Times New Roman" w:cs="Times New Roman"/>
      <w:sz w:val="24"/>
      <w:szCs w:val="24"/>
    </w:rPr>
  </w:style>
  <w:style w:type="paragraph" w:customStyle="1" w:styleId="navpaneheading6line">
    <w:name w:val="navpaneheading6line"/>
    <w:basedOn w:val="Normal"/>
    <w:rsid w:val="00A90D03"/>
    <w:pPr>
      <w:spacing w:after="0" w:line="240" w:lineRule="auto"/>
      <w:ind w:left="1650"/>
    </w:pPr>
    <w:rPr>
      <w:rFonts w:ascii="Times New Roman" w:eastAsia="Times New Roman" w:hAnsi="Times New Roman" w:cs="Times New Roman"/>
      <w:sz w:val="24"/>
      <w:szCs w:val="24"/>
    </w:rPr>
  </w:style>
  <w:style w:type="paragraph" w:customStyle="1" w:styleId="navpaneheading7line">
    <w:name w:val="navpaneheading7line"/>
    <w:basedOn w:val="Normal"/>
    <w:rsid w:val="00A90D03"/>
    <w:pPr>
      <w:spacing w:after="0" w:line="240" w:lineRule="auto"/>
      <w:ind w:left="1980"/>
    </w:pPr>
    <w:rPr>
      <w:rFonts w:ascii="Times New Roman" w:eastAsia="Times New Roman" w:hAnsi="Times New Roman" w:cs="Times New Roman"/>
      <w:sz w:val="24"/>
      <w:szCs w:val="24"/>
    </w:rPr>
  </w:style>
  <w:style w:type="paragraph" w:customStyle="1" w:styleId="navpaneheading8line">
    <w:name w:val="navpaneheading8line"/>
    <w:basedOn w:val="Normal"/>
    <w:rsid w:val="00A90D03"/>
    <w:pPr>
      <w:spacing w:after="0" w:line="240" w:lineRule="auto"/>
      <w:ind w:left="2310"/>
    </w:pPr>
    <w:rPr>
      <w:rFonts w:ascii="Times New Roman" w:eastAsia="Times New Roman" w:hAnsi="Times New Roman" w:cs="Times New Roman"/>
      <w:sz w:val="24"/>
      <w:szCs w:val="24"/>
    </w:rPr>
  </w:style>
  <w:style w:type="paragraph" w:customStyle="1" w:styleId="navpaneheading9line">
    <w:name w:val="navpaneheading9line"/>
    <w:basedOn w:val="Normal"/>
    <w:rsid w:val="00A90D03"/>
    <w:pPr>
      <w:spacing w:after="0" w:line="240" w:lineRule="auto"/>
      <w:ind w:left="2640"/>
    </w:pPr>
    <w:rPr>
      <w:rFonts w:ascii="Times New Roman" w:eastAsia="Times New Roman" w:hAnsi="Times New Roman" w:cs="Times New Roman"/>
      <w:sz w:val="24"/>
      <w:szCs w:val="24"/>
    </w:rPr>
  </w:style>
  <w:style w:type="paragraph" w:customStyle="1" w:styleId="navpaneheadingclick">
    <w:name w:val="navpaneheadingclick"/>
    <w:basedOn w:val="Normal"/>
    <w:rsid w:val="00A90D03"/>
    <w:pPr>
      <w:shd w:val="clear" w:color="auto" w:fill="C4D5F3"/>
      <w:spacing w:after="0" w:line="240" w:lineRule="auto"/>
    </w:pPr>
    <w:rPr>
      <w:rFonts w:ascii="Times New Roman" w:eastAsia="Times New Roman" w:hAnsi="Times New Roman" w:cs="Times New Roman"/>
      <w:sz w:val="24"/>
      <w:szCs w:val="24"/>
    </w:rPr>
  </w:style>
  <w:style w:type="paragraph" w:customStyle="1" w:styleId="footnoteendnotehighlighted">
    <w:name w:val="footnoteendnotehighlighted"/>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footnoteendnotecontrol">
    <w:name w:val="footnoteendnotecontrol"/>
    <w:basedOn w:val="Normal"/>
    <w:rsid w:val="00A90D03"/>
    <w:pPr>
      <w:pBdr>
        <w:top w:val="single" w:sz="6" w:space="8" w:color="C6C6C6"/>
        <w:left w:val="single" w:sz="6" w:space="0" w:color="C6C6C6"/>
        <w:bottom w:val="single" w:sz="6" w:space="8" w:color="C6C6C6"/>
        <w:right w:val="single" w:sz="6" w:space="0" w:color="C6C6C6"/>
      </w:pBdr>
      <w:spacing w:after="0" w:line="240" w:lineRule="auto"/>
    </w:pPr>
    <w:rPr>
      <w:rFonts w:ascii="Times New Roman" w:eastAsia="Times New Roman" w:hAnsi="Times New Roman" w:cs="Times New Roman"/>
      <w:sz w:val="24"/>
      <w:szCs w:val="24"/>
    </w:rPr>
  </w:style>
  <w:style w:type="paragraph" w:customStyle="1" w:styleId="footnoteendnoteeditcontrol">
    <w:name w:val="footnoteendnoteeditcontrol"/>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viewelement">
    <w:name w:val="footnoteendnoteviewelement"/>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editcontroldividerelement">
    <w:name w:val="footnoteendnoteeditcontroldividerelement"/>
    <w:basedOn w:val="Normal"/>
    <w:rsid w:val="00A90D03"/>
    <w:pPr>
      <w:pBdr>
        <w:top w:val="single" w:sz="6" w:space="0" w:color="000000"/>
      </w:pBdr>
      <w:spacing w:after="0" w:line="240" w:lineRule="auto"/>
    </w:pPr>
    <w:rPr>
      <w:rFonts w:ascii="Times New Roman" w:eastAsia="Times New Roman" w:hAnsi="Times New Roman" w:cs="Times New Roman"/>
      <w:sz w:val="24"/>
      <w:szCs w:val="24"/>
    </w:rPr>
  </w:style>
  <w:style w:type="paragraph" w:customStyle="1" w:styleId="footnoteendnoteactionbarcontrol">
    <w:name w:val="footnoteendnoteactionbarcontrol"/>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actionbarcontroldividerelement">
    <w:name w:val="footnoteendnoteactionbarcontroldividerelement"/>
    <w:basedOn w:val="Normal"/>
    <w:rsid w:val="00A90D03"/>
    <w:pPr>
      <w:pBdr>
        <w:top w:val="single" w:sz="6" w:space="0" w:color="C6C6C6"/>
      </w:pBdr>
      <w:spacing w:after="0" w:line="240" w:lineRule="auto"/>
    </w:pPr>
    <w:rPr>
      <w:rFonts w:ascii="Times New Roman" w:eastAsia="Times New Roman" w:hAnsi="Times New Roman" w:cs="Times New Roman"/>
      <w:sz w:val="24"/>
      <w:szCs w:val="24"/>
    </w:rPr>
  </w:style>
  <w:style w:type="paragraph" w:customStyle="1" w:styleId="footnoteendnoteactionbarformattingbutton">
    <w:name w:val="footnoteendnoteactionbarformattingbutton"/>
    <w:basedOn w:val="Normal"/>
    <w:rsid w:val="00A90D03"/>
    <w:pPr>
      <w:pBdr>
        <w:top w:val="single" w:sz="6" w:space="2" w:color="C6C6C6"/>
        <w:left w:val="single" w:sz="6" w:space="8" w:color="C6C6C6"/>
        <w:bottom w:val="single" w:sz="6" w:space="2" w:color="C6C6C6"/>
        <w:right w:val="single" w:sz="6" w:space="8" w:color="C6C6C6"/>
      </w:pBdr>
      <w:spacing w:after="0" w:line="240" w:lineRule="auto"/>
    </w:pPr>
    <w:rPr>
      <w:rFonts w:ascii="Times New Roman" w:eastAsia="Times New Roman" w:hAnsi="Times New Roman" w:cs="Times New Roman"/>
      <w:sz w:val="24"/>
      <w:szCs w:val="24"/>
    </w:rPr>
  </w:style>
  <w:style w:type="paragraph" w:customStyle="1" w:styleId="footnoteendnoteactionbarnavigationbutton">
    <w:name w:val="footnoteendnoteactionbarnavigationbutton"/>
    <w:basedOn w:val="Normal"/>
    <w:rsid w:val="00A90D03"/>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rPr>
  </w:style>
  <w:style w:type="paragraph" w:customStyle="1" w:styleId="footnoteendnoteactionbarbuttonholder">
    <w:name w:val="footnoteendnoteactionbarbuttonholder"/>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dialogfonttitle">
    <w:name w:val="footnoteendnotedialogfonttitle"/>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dialogindentbuttonseparator">
    <w:name w:val="footnoteendnotedialogindentbuttonseparator"/>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dialogindentbuttontext">
    <w:name w:val="footnoteendnotedialogindentbuttontext"/>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dialogindentplaceholder">
    <w:name w:val="footnoteendnotedialogindentplaceholder"/>
    <w:basedOn w:val="Normal"/>
    <w:rsid w:val="00A90D03"/>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rPr>
  </w:style>
  <w:style w:type="paragraph" w:customStyle="1" w:styleId="footnoteendnotedialogindenttitle">
    <w:name w:val="footnoteendnotedialogindenttitle"/>
    <w:basedOn w:val="Normal"/>
    <w:rsid w:val="00A90D03"/>
    <w:pPr>
      <w:spacing w:after="0" w:line="240" w:lineRule="auto"/>
    </w:pPr>
    <w:rPr>
      <w:rFonts w:ascii="Times New Roman" w:eastAsia="Times New Roman" w:hAnsi="Times New Roman" w:cs="Times New Roman"/>
      <w:sz w:val="24"/>
      <w:szCs w:val="24"/>
    </w:rPr>
  </w:style>
  <w:style w:type="paragraph" w:customStyle="1" w:styleId="equationblob">
    <w:name w:val="equationblob"/>
    <w:basedOn w:val="Normal"/>
    <w:rsid w:val="00A90D03"/>
    <w:pPr>
      <w:spacing w:after="0" w:line="240" w:lineRule="auto"/>
    </w:pPr>
    <w:rPr>
      <w:rFonts w:ascii="Times New Roman" w:eastAsia="Times New Roman" w:hAnsi="Times New Roman" w:cs="Times New Roman"/>
      <w:sz w:val="24"/>
      <w:szCs w:val="24"/>
    </w:rPr>
  </w:style>
  <w:style w:type="paragraph" w:customStyle="1" w:styleId="editableequationblob">
    <w:name w:val="editableequationblob"/>
    <w:basedOn w:val="Normal"/>
    <w:rsid w:val="00A90D03"/>
    <w:pPr>
      <w:spacing w:after="0" w:line="240" w:lineRule="auto"/>
    </w:pPr>
    <w:rPr>
      <w:rFonts w:ascii="Times New Roman" w:eastAsia="Times New Roman" w:hAnsi="Times New Roman" w:cs="Times New Roman"/>
      <w:sz w:val="24"/>
      <w:szCs w:val="24"/>
    </w:rPr>
  </w:style>
  <w:style w:type="paragraph" w:customStyle="1" w:styleId="shapeoutlineviewelement">
    <w:name w:val="shapeoutlineviewelement"/>
    <w:basedOn w:val="Normal"/>
    <w:rsid w:val="00A90D03"/>
    <w:pPr>
      <w:pBdr>
        <w:top w:val="double" w:sz="6" w:space="0" w:color="C6C6C6"/>
        <w:left w:val="double" w:sz="6" w:space="0" w:color="C6C6C6"/>
        <w:bottom w:val="double" w:sz="6" w:space="0" w:color="C6C6C6"/>
        <w:right w:val="double" w:sz="6" w:space="0" w:color="C6C6C6"/>
      </w:pBdr>
      <w:spacing w:before="75" w:after="75" w:line="240" w:lineRule="auto"/>
      <w:ind w:left="75" w:right="75"/>
    </w:pPr>
    <w:rPr>
      <w:rFonts w:ascii="Times New Roman" w:eastAsia="Times New Roman" w:hAnsi="Times New Roman" w:cs="Times New Roman"/>
      <w:sz w:val="24"/>
      <w:szCs w:val="24"/>
    </w:rPr>
  </w:style>
  <w:style w:type="paragraph" w:customStyle="1" w:styleId="shapeviewelement">
    <w:name w:val="shapeviewelement"/>
    <w:basedOn w:val="Normal"/>
    <w:rsid w:val="00A90D03"/>
    <w:pPr>
      <w:spacing w:after="0" w:line="240" w:lineRule="auto"/>
    </w:pPr>
    <w:rPr>
      <w:rFonts w:ascii="Times New Roman" w:eastAsia="Times New Roman" w:hAnsi="Times New Roman" w:cs="Times New Roman"/>
      <w:sz w:val="24"/>
      <w:szCs w:val="24"/>
    </w:rPr>
  </w:style>
  <w:style w:type="paragraph" w:customStyle="1" w:styleId="shapecontrol">
    <w:name w:val="shapecontrol"/>
    <w:basedOn w:val="Normal"/>
    <w:rsid w:val="00A90D03"/>
    <w:pPr>
      <w:pBdr>
        <w:top w:val="single" w:sz="6" w:space="0" w:color="000000"/>
        <w:left w:val="single" w:sz="6" w:space="0" w:color="000000"/>
        <w:bottom w:val="single" w:sz="6" w:space="0" w:color="000000"/>
        <w:right w:val="single" w:sz="6" w:space="0" w:color="000000"/>
      </w:pBdr>
      <w:shd w:val="clear" w:color="auto" w:fill="FFFFFF"/>
      <w:spacing w:after="0" w:line="240" w:lineRule="auto"/>
      <w:ind w:left="-4875"/>
    </w:pPr>
    <w:rPr>
      <w:rFonts w:ascii="Times New Roman" w:eastAsia="Times New Roman" w:hAnsi="Times New Roman" w:cs="Times New Roman"/>
      <w:sz w:val="24"/>
      <w:szCs w:val="24"/>
    </w:rPr>
  </w:style>
  <w:style w:type="paragraph" w:customStyle="1" w:styleId="shapeeditcontrol">
    <w:name w:val="shapeeditcontrol"/>
    <w:basedOn w:val="Normal"/>
    <w:rsid w:val="00A90D03"/>
    <w:pPr>
      <w:spacing w:after="0" w:line="240" w:lineRule="auto"/>
    </w:pPr>
    <w:rPr>
      <w:rFonts w:ascii="Times New Roman" w:eastAsia="Times New Roman" w:hAnsi="Times New Roman" w:cs="Times New Roman"/>
      <w:sz w:val="24"/>
      <w:szCs w:val="24"/>
    </w:rPr>
  </w:style>
  <w:style w:type="paragraph" w:customStyle="1" w:styleId="wildfirebannerlink">
    <w:name w:val="wildfirebannerlink"/>
    <w:basedOn w:val="Normal"/>
    <w:rsid w:val="00A90D03"/>
    <w:pPr>
      <w:spacing w:after="0" w:line="240" w:lineRule="auto"/>
      <w:textAlignment w:val="center"/>
    </w:pPr>
    <w:rPr>
      <w:rFonts w:ascii="Lucida Grande" w:eastAsia="Times New Roman" w:hAnsi="Lucida Grande" w:cs="Times New Roman"/>
      <w:color w:val="007AFF"/>
      <w:sz w:val="53"/>
      <w:szCs w:val="53"/>
    </w:rPr>
  </w:style>
  <w:style w:type="paragraph" w:customStyle="1" w:styleId="wildfirebannerlinkcontainer">
    <w:name w:val="wildfirebannerlinkcontainer"/>
    <w:basedOn w:val="Normal"/>
    <w:rsid w:val="00A90D03"/>
    <w:pPr>
      <w:spacing w:after="0" w:line="240" w:lineRule="auto"/>
      <w:ind w:left="1101"/>
      <w:textAlignment w:val="center"/>
    </w:pPr>
    <w:rPr>
      <w:rFonts w:ascii="Times New Roman" w:eastAsia="Times New Roman" w:hAnsi="Times New Roman" w:cs="Times New Roman"/>
      <w:sz w:val="24"/>
      <w:szCs w:val="24"/>
    </w:rPr>
  </w:style>
  <w:style w:type="paragraph" w:customStyle="1" w:styleId="wildfirebannersubtext">
    <w:name w:val="wildfirebannersubtext"/>
    <w:basedOn w:val="Normal"/>
    <w:rsid w:val="00A90D03"/>
    <w:pPr>
      <w:spacing w:after="150" w:line="240" w:lineRule="auto"/>
    </w:pPr>
    <w:rPr>
      <w:rFonts w:ascii="Lucida Grande" w:eastAsia="Times New Roman" w:hAnsi="Lucida Grande" w:cs="Times New Roman"/>
      <w:color w:val="333333"/>
      <w:sz w:val="36"/>
      <w:szCs w:val="36"/>
    </w:rPr>
  </w:style>
  <w:style w:type="paragraph" w:customStyle="1" w:styleId="wildfirebannercall">
    <w:name w:val="wildfirebannercall"/>
    <w:basedOn w:val="Normal"/>
    <w:rsid w:val="00A90D03"/>
    <w:pPr>
      <w:spacing w:after="150" w:line="240" w:lineRule="auto"/>
    </w:pPr>
    <w:rPr>
      <w:rFonts w:ascii="Lucida Grande" w:eastAsia="Times New Roman" w:hAnsi="Lucida Grande" w:cs="Times New Roman"/>
      <w:color w:val="000000"/>
      <w:sz w:val="42"/>
      <w:szCs w:val="42"/>
    </w:rPr>
  </w:style>
  <w:style w:type="paragraph" w:customStyle="1" w:styleId="wildfirebannertextcontainer">
    <w:name w:val="wildfirebannertextcontainer"/>
    <w:basedOn w:val="Normal"/>
    <w:rsid w:val="00A90D03"/>
    <w:pPr>
      <w:spacing w:after="0" w:line="240" w:lineRule="auto"/>
      <w:ind w:left="122"/>
      <w:textAlignment w:val="center"/>
    </w:pPr>
    <w:rPr>
      <w:rFonts w:ascii="Times New Roman" w:eastAsia="Times New Roman" w:hAnsi="Times New Roman" w:cs="Times New Roman"/>
      <w:sz w:val="24"/>
      <w:szCs w:val="24"/>
    </w:rPr>
  </w:style>
  <w:style w:type="paragraph" w:customStyle="1" w:styleId="wildfirebannerexit">
    <w:name w:val="wildfirebannerexit"/>
    <w:basedOn w:val="Normal"/>
    <w:rsid w:val="00A90D03"/>
    <w:pPr>
      <w:spacing w:after="0" w:line="240" w:lineRule="auto"/>
      <w:ind w:left="122" w:right="122"/>
      <w:textAlignment w:val="center"/>
    </w:pPr>
    <w:rPr>
      <w:rFonts w:ascii="Lucida Grande" w:eastAsia="Times New Roman" w:hAnsi="Lucida Grande" w:cs="Times New Roman"/>
      <w:sz w:val="54"/>
      <w:szCs w:val="54"/>
    </w:rPr>
  </w:style>
  <w:style w:type="paragraph" w:customStyle="1" w:styleId="wildfirebannerimage">
    <w:name w:val="wildfirebannerimage"/>
    <w:basedOn w:val="Normal"/>
    <w:rsid w:val="00A90D03"/>
    <w:pPr>
      <w:spacing w:after="0" w:line="240" w:lineRule="auto"/>
    </w:pPr>
    <w:rPr>
      <w:rFonts w:ascii="Times New Roman" w:eastAsia="Times New Roman" w:hAnsi="Times New Roman" w:cs="Times New Roman"/>
      <w:sz w:val="24"/>
      <w:szCs w:val="24"/>
    </w:rPr>
  </w:style>
  <w:style w:type="paragraph" w:customStyle="1" w:styleId="wildfirebannercontainer">
    <w:name w:val="wildfirebannercontainer"/>
    <w:basedOn w:val="Normal"/>
    <w:rsid w:val="00A90D03"/>
    <w:pPr>
      <w:shd w:val="clear" w:color="auto" w:fill="F2F2F2"/>
      <w:spacing w:after="0" w:line="240" w:lineRule="auto"/>
    </w:pPr>
    <w:rPr>
      <w:rFonts w:ascii="Times New Roman" w:eastAsia="Times New Roman" w:hAnsi="Times New Roman" w:cs="Times New Roman"/>
      <w:sz w:val="18"/>
      <w:szCs w:val="18"/>
    </w:rPr>
  </w:style>
  <w:style w:type="paragraph" w:customStyle="1" w:styleId="wildfirebanner">
    <w:name w:val="wildfirebanner"/>
    <w:basedOn w:val="Normal"/>
    <w:rsid w:val="00A90D03"/>
    <w:pPr>
      <w:spacing w:after="0" w:line="240" w:lineRule="auto"/>
    </w:pPr>
    <w:rPr>
      <w:rFonts w:ascii="Times New Roman" w:eastAsia="Times New Roman" w:hAnsi="Times New Roman" w:cs="Times New Roman"/>
      <w:sz w:val="24"/>
      <w:szCs w:val="24"/>
    </w:rPr>
  </w:style>
  <w:style w:type="paragraph" w:customStyle="1" w:styleId="wildfireoverlaybase">
    <w:name w:val="wildfireoverlaybase"/>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wildfireovelaycontainer">
    <w:name w:val="wildfireovelay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wildfireoverlayimage">
    <w:name w:val="wildfireoverlayimage"/>
    <w:basedOn w:val="Normal"/>
    <w:rsid w:val="00A90D03"/>
    <w:pPr>
      <w:spacing w:after="0" w:line="240" w:lineRule="auto"/>
    </w:pPr>
    <w:rPr>
      <w:rFonts w:ascii="Times New Roman" w:eastAsia="Times New Roman" w:hAnsi="Times New Roman" w:cs="Times New Roman"/>
      <w:sz w:val="24"/>
      <w:szCs w:val="24"/>
    </w:rPr>
  </w:style>
  <w:style w:type="paragraph" w:customStyle="1" w:styleId="wildfireoverlaybuttondark">
    <w:name w:val="wildfireoverlaybuttondark"/>
    <w:basedOn w:val="Normal"/>
    <w:rsid w:val="00A90D03"/>
    <w:pPr>
      <w:shd w:val="clear" w:color="auto" w:fill="4374B9"/>
      <w:spacing w:after="0" w:line="240" w:lineRule="auto"/>
      <w:ind w:right="240"/>
    </w:pPr>
    <w:rPr>
      <w:rFonts w:ascii="Lucida Grande" w:eastAsia="Times New Roman" w:hAnsi="Lucida Grande" w:cs="Times New Roman"/>
      <w:color w:val="FFFFFF"/>
      <w:sz w:val="36"/>
      <w:szCs w:val="36"/>
    </w:rPr>
  </w:style>
  <w:style w:type="paragraph" w:customStyle="1" w:styleId="wildfireoverlaybuttonlight">
    <w:name w:val="wildfireoverlaybuttonlight"/>
    <w:basedOn w:val="Normal"/>
    <w:rsid w:val="00A90D03"/>
    <w:pPr>
      <w:pBdr>
        <w:top w:val="single" w:sz="6" w:space="6" w:color="4374B9"/>
        <w:left w:val="single" w:sz="6" w:space="6" w:color="4374B9"/>
        <w:bottom w:val="single" w:sz="6" w:space="6" w:color="4374B9"/>
        <w:right w:val="single" w:sz="6" w:space="6" w:color="4374B9"/>
      </w:pBdr>
      <w:spacing w:after="0" w:line="240" w:lineRule="auto"/>
    </w:pPr>
    <w:rPr>
      <w:rFonts w:ascii="Lucida Grande" w:eastAsia="Times New Roman" w:hAnsi="Lucida Grande" w:cs="Times New Roman"/>
      <w:color w:val="4374B9"/>
      <w:sz w:val="36"/>
      <w:szCs w:val="36"/>
    </w:rPr>
  </w:style>
  <w:style w:type="paragraph" w:customStyle="1" w:styleId="wildfireoverlaybig">
    <w:name w:val="wildfireoverlaybig"/>
    <w:basedOn w:val="Normal"/>
    <w:rsid w:val="00A90D03"/>
    <w:pPr>
      <w:spacing w:before="4" w:after="2" w:line="240" w:lineRule="auto"/>
    </w:pPr>
    <w:rPr>
      <w:rFonts w:ascii="Lucida Grande" w:eastAsia="Times New Roman" w:hAnsi="Lucida Grande" w:cs="Times New Roman"/>
      <w:spacing w:val="-14"/>
      <w:sz w:val="106"/>
      <w:szCs w:val="106"/>
    </w:rPr>
  </w:style>
  <w:style w:type="paragraph" w:customStyle="1" w:styleId="wildfireoverlaysmall">
    <w:name w:val="wildfireoverlaysmall"/>
    <w:basedOn w:val="Normal"/>
    <w:rsid w:val="00A90D03"/>
    <w:pPr>
      <w:spacing w:after="0" w:line="240" w:lineRule="auto"/>
    </w:pPr>
    <w:rPr>
      <w:rFonts w:ascii="Lucida Grande" w:eastAsia="Times New Roman" w:hAnsi="Lucida Grande" w:cs="Times New Roman"/>
      <w:color w:val="8B8A8F"/>
      <w:sz w:val="53"/>
      <w:szCs w:val="53"/>
    </w:rPr>
  </w:style>
  <w:style w:type="paragraph" w:customStyle="1" w:styleId="wildfireoverlaytextdiv">
    <w:name w:val="wildfireoverlaytextdiv"/>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wildfireoverlayclose">
    <w:name w:val="wildfireoverlayclose"/>
    <w:basedOn w:val="Normal"/>
    <w:rsid w:val="00A90D03"/>
    <w:pPr>
      <w:spacing w:after="0" w:line="240" w:lineRule="auto"/>
    </w:pPr>
    <w:rPr>
      <w:rFonts w:ascii="Times New Roman" w:eastAsia="Times New Roman" w:hAnsi="Times New Roman" w:cs="Times New Roman"/>
      <w:sz w:val="24"/>
      <w:szCs w:val="24"/>
    </w:rPr>
  </w:style>
  <w:style w:type="paragraph" w:customStyle="1" w:styleId="wildfireoverlaybuttondiv">
    <w:name w:val="wildfireoverlaybuttondiv"/>
    <w:basedOn w:val="Normal"/>
    <w:rsid w:val="00A90D03"/>
    <w:pPr>
      <w:spacing w:before="4" w:after="1" w:line="240" w:lineRule="auto"/>
      <w:jc w:val="center"/>
    </w:pPr>
    <w:rPr>
      <w:rFonts w:ascii="Times New Roman" w:eastAsia="Times New Roman" w:hAnsi="Times New Roman" w:cs="Times New Roman"/>
      <w:sz w:val="24"/>
      <w:szCs w:val="24"/>
    </w:rPr>
  </w:style>
  <w:style w:type="paragraph" w:customStyle="1" w:styleId="wildfirebannerimgcontainer">
    <w:name w:val="wildfirebannerimgcontainer"/>
    <w:basedOn w:val="Normal"/>
    <w:rsid w:val="00A90D03"/>
    <w:pPr>
      <w:shd w:val="clear" w:color="auto" w:fill="2F5FA3"/>
      <w:spacing w:before="1" w:after="0" w:line="240" w:lineRule="auto"/>
    </w:pPr>
    <w:rPr>
      <w:rFonts w:ascii="Times New Roman" w:eastAsia="Times New Roman" w:hAnsi="Times New Roman" w:cs="Times New Roman"/>
      <w:sz w:val="24"/>
      <w:szCs w:val="24"/>
    </w:rPr>
  </w:style>
  <w:style w:type="paragraph" w:customStyle="1" w:styleId="wildfirebannerimgspan">
    <w:name w:val="wildfirebannerimgspan"/>
    <w:basedOn w:val="Normal"/>
    <w:rsid w:val="00A90D03"/>
    <w:pPr>
      <w:shd w:val="clear" w:color="auto" w:fill="2F5FA3"/>
      <w:spacing w:after="0" w:line="240" w:lineRule="auto"/>
    </w:pPr>
    <w:rPr>
      <w:rFonts w:ascii="Times New Roman" w:eastAsia="Times New Roman" w:hAnsi="Times New Roman" w:cs="Times New Roman"/>
      <w:sz w:val="24"/>
      <w:szCs w:val="24"/>
    </w:rPr>
  </w:style>
  <w:style w:type="paragraph" w:customStyle="1" w:styleId="wacemojigalleryheader">
    <w:name w:val="wacemojigalleryheader"/>
    <w:basedOn w:val="Normal"/>
    <w:rsid w:val="00A90D03"/>
    <w:pPr>
      <w:spacing w:after="0" w:line="240" w:lineRule="auto"/>
    </w:pPr>
    <w:rPr>
      <w:rFonts w:ascii="Segoe UI Emoji" w:eastAsia="Times New Roman" w:hAnsi="Segoe UI Emoji" w:cs="Times New Roman"/>
      <w:sz w:val="24"/>
      <w:szCs w:val="24"/>
    </w:rPr>
  </w:style>
  <w:style w:type="paragraph" w:customStyle="1" w:styleId="wacemojistabcontent">
    <w:name w:val="wacemojistabcontent"/>
    <w:basedOn w:val="Normal"/>
    <w:rsid w:val="00A90D03"/>
    <w:pPr>
      <w:spacing w:after="0" w:line="240" w:lineRule="auto"/>
    </w:pPr>
    <w:rPr>
      <w:rFonts w:ascii="Segoe UI Emoji" w:eastAsia="Times New Roman" w:hAnsi="Segoe UI Emoji" w:cs="Times New Roman"/>
      <w:sz w:val="24"/>
      <w:szCs w:val="24"/>
    </w:rPr>
  </w:style>
  <w:style w:type="paragraph" w:customStyle="1" w:styleId="emojibuttoninnerhtml">
    <w:name w:val="emojibuttoninnerhtml"/>
    <w:basedOn w:val="Normal"/>
    <w:rsid w:val="00A90D03"/>
    <w:pPr>
      <w:spacing w:after="0" w:line="240" w:lineRule="auto"/>
    </w:pPr>
    <w:rPr>
      <w:rFonts w:ascii="Segoe UI Emoji" w:eastAsia="Times New Roman" w:hAnsi="Segoe UI Emoji" w:cs="Times New Roman"/>
      <w:sz w:val="24"/>
      <w:szCs w:val="24"/>
    </w:rPr>
  </w:style>
  <w:style w:type="paragraph" w:customStyle="1" w:styleId="wacemojistabcontentaria-hiddentrue">
    <w:name w:val="wacemojistabcontent[aria-hidden='true']"/>
    <w:basedOn w:val="Normal"/>
    <w:rsid w:val="00A90D03"/>
    <w:pPr>
      <w:spacing w:after="0" w:line="240" w:lineRule="auto"/>
    </w:pPr>
    <w:rPr>
      <w:rFonts w:ascii="Times New Roman" w:eastAsia="Times New Roman" w:hAnsi="Times New Roman" w:cs="Times New Roman"/>
      <w:vanish/>
      <w:sz w:val="24"/>
      <w:szCs w:val="24"/>
    </w:rPr>
  </w:style>
  <w:style w:type="paragraph" w:customStyle="1" w:styleId="contentcontrolacetatecontainer">
    <w:name w:val="contentcontrolacetate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hyperlink0">
    <w:name w:val="hyperlink"/>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menulaunchpoint">
    <w:name w:val="wacdialogmenulaunchpoint"/>
    <w:basedOn w:val="Normal"/>
    <w:rsid w:val="00A90D03"/>
    <w:pPr>
      <w:spacing w:after="0" w:line="240" w:lineRule="auto"/>
    </w:pPr>
    <w:rPr>
      <w:rFonts w:ascii="Times New Roman" w:eastAsia="Times New Roman" w:hAnsi="Times New Roman" w:cs="Times New Roman"/>
      <w:sz w:val="24"/>
      <w:szCs w:val="24"/>
    </w:rPr>
  </w:style>
  <w:style w:type="paragraph" w:customStyle="1" w:styleId="wacprogress">
    <w:name w:val="wacprogress"/>
    <w:basedOn w:val="Normal"/>
    <w:rsid w:val="00A90D03"/>
    <w:pPr>
      <w:spacing w:after="0" w:line="240" w:lineRule="auto"/>
    </w:pPr>
    <w:rPr>
      <w:rFonts w:ascii="Times New Roman" w:eastAsia="Times New Roman" w:hAnsi="Times New Roman" w:cs="Times New Roman"/>
      <w:sz w:val="24"/>
      <w:szCs w:val="24"/>
    </w:rPr>
  </w:style>
  <w:style w:type="paragraph" w:customStyle="1" w:styleId="commentpaneheader">
    <w:name w:val="commentpaneheader"/>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resultcategoryname">
    <w:name w:val="acccheckerresultcategoryname"/>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rulenamesection">
    <w:name w:val="acccheckerrulenamesection"/>
    <w:basedOn w:val="Normal"/>
    <w:rsid w:val="00A90D03"/>
    <w:pPr>
      <w:spacing w:after="0" w:line="240" w:lineRule="auto"/>
    </w:pPr>
    <w:rPr>
      <w:rFonts w:ascii="Times New Roman" w:eastAsia="Times New Roman" w:hAnsi="Times New Roman" w:cs="Times New Roman"/>
      <w:sz w:val="24"/>
      <w:szCs w:val="24"/>
    </w:rPr>
  </w:style>
  <w:style w:type="paragraph" w:customStyle="1" w:styleId="acccheckercheckresult">
    <w:name w:val="acccheckercheckresult"/>
    <w:basedOn w:val="Normal"/>
    <w:rsid w:val="00A90D03"/>
    <w:pPr>
      <w:spacing w:after="0" w:line="240" w:lineRule="auto"/>
    </w:pPr>
    <w:rPr>
      <w:rFonts w:ascii="Times New Roman" w:eastAsia="Times New Roman" w:hAnsi="Times New Roman" w:cs="Times New Roman"/>
      <w:sz w:val="24"/>
      <w:szCs w:val="24"/>
    </w:rPr>
  </w:style>
  <w:style w:type="paragraph" w:customStyle="1" w:styleId="empty">
    <w:name w:val="empty"/>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
    <w:name w:val="cui-ctl-medium"/>
    <w:basedOn w:val="Normal"/>
    <w:rsid w:val="00A90D03"/>
    <w:pPr>
      <w:spacing w:after="0" w:line="240" w:lineRule="auto"/>
    </w:pPr>
    <w:rPr>
      <w:rFonts w:ascii="Times New Roman" w:eastAsia="Times New Roman" w:hAnsi="Times New Roman" w:cs="Times New Roman"/>
      <w:sz w:val="24"/>
      <w:szCs w:val="24"/>
    </w:rPr>
  </w:style>
  <w:style w:type="paragraph" w:customStyle="1" w:styleId="cui-herobar-toolbarcontainer">
    <w:name w:val="cui-herobar-toolbar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herodock">
    <w:name w:val="cui-herodock"/>
    <w:basedOn w:val="Normal"/>
    <w:rsid w:val="00A90D03"/>
    <w:pPr>
      <w:spacing w:after="0" w:line="240" w:lineRule="auto"/>
    </w:pPr>
    <w:rPr>
      <w:rFonts w:ascii="Times New Roman" w:eastAsia="Times New Roman" w:hAnsi="Times New Roman" w:cs="Times New Roman"/>
      <w:sz w:val="24"/>
      <w:szCs w:val="24"/>
    </w:rPr>
  </w:style>
  <w:style w:type="paragraph" w:customStyle="1" w:styleId="cui-emphasized">
    <w:name w:val="cui-emphasized"/>
    <w:basedOn w:val="Normal"/>
    <w:rsid w:val="00A90D03"/>
    <w:pPr>
      <w:spacing w:after="0" w:line="240" w:lineRule="auto"/>
    </w:pPr>
    <w:rPr>
      <w:rFonts w:ascii="Times New Roman" w:eastAsia="Times New Roman" w:hAnsi="Times New Roman" w:cs="Times New Roman"/>
      <w:sz w:val="24"/>
      <w:szCs w:val="24"/>
    </w:rPr>
  </w:style>
  <w:style w:type="paragraph" w:customStyle="1" w:styleId="cui-ctl-smalllabel">
    <w:name w:val="cui-ctl-smalllabel"/>
    <w:basedOn w:val="Normal"/>
    <w:rsid w:val="00A90D03"/>
    <w:pPr>
      <w:spacing w:after="0" w:line="240" w:lineRule="auto"/>
    </w:pPr>
    <w:rPr>
      <w:rFonts w:ascii="Times New Roman" w:eastAsia="Times New Roman" w:hAnsi="Times New Roman" w:cs="Times New Roman"/>
      <w:sz w:val="24"/>
      <w:szCs w:val="24"/>
    </w:rPr>
  </w:style>
  <w:style w:type="paragraph" w:customStyle="1" w:styleId="cui-ctl-small24label">
    <w:name w:val="cui-ctl-small24label"/>
    <w:basedOn w:val="Normal"/>
    <w:rsid w:val="00A90D03"/>
    <w:pPr>
      <w:spacing w:after="0" w:line="240" w:lineRule="auto"/>
    </w:pPr>
    <w:rPr>
      <w:rFonts w:ascii="Times New Roman" w:eastAsia="Times New Roman" w:hAnsi="Times New Roman" w:cs="Times New Roman"/>
      <w:sz w:val="24"/>
      <w:szCs w:val="24"/>
    </w:rPr>
  </w:style>
  <w:style w:type="paragraph" w:customStyle="1" w:styleId="cui-ctl-a1internal">
    <w:name w:val="cui-ctl-a1internal"/>
    <w:basedOn w:val="Normal"/>
    <w:rsid w:val="00A90D03"/>
    <w:pPr>
      <w:spacing w:after="0" w:line="240" w:lineRule="auto"/>
    </w:pPr>
    <w:rPr>
      <w:rFonts w:ascii="Times New Roman" w:eastAsia="Times New Roman" w:hAnsi="Times New Roman" w:cs="Times New Roman"/>
      <w:sz w:val="24"/>
      <w:szCs w:val="24"/>
    </w:rPr>
  </w:style>
  <w:style w:type="paragraph" w:customStyle="1" w:styleId="cui-it-inactivecellouter">
    <w:name w:val="cui-it-inactivecellouter"/>
    <w:basedOn w:val="Normal"/>
    <w:rsid w:val="00A90D03"/>
    <w:pPr>
      <w:spacing w:after="0" w:line="240" w:lineRule="auto"/>
    </w:pPr>
    <w:rPr>
      <w:rFonts w:ascii="Times New Roman" w:eastAsia="Times New Roman" w:hAnsi="Times New Roman" w:cs="Times New Roman"/>
      <w:sz w:val="24"/>
      <w:szCs w:val="24"/>
    </w:rPr>
  </w:style>
  <w:style w:type="paragraph" w:customStyle="1" w:styleId="cui-hideintouch">
    <w:name w:val="cui-hideintouch"/>
    <w:basedOn w:val="Normal"/>
    <w:rsid w:val="00A90D03"/>
    <w:pPr>
      <w:spacing w:after="0" w:line="240" w:lineRule="auto"/>
    </w:pPr>
    <w:rPr>
      <w:rFonts w:ascii="Times New Roman" w:eastAsia="Times New Roman" w:hAnsi="Times New Roman" w:cs="Times New Roman"/>
      <w:sz w:val="24"/>
      <w:szCs w:val="24"/>
    </w:rPr>
  </w:style>
  <w:style w:type="paragraph" w:customStyle="1" w:styleId="cui-ctl-largelabel-singleline">
    <w:name w:val="cui-ctl-largelabel-singleline"/>
    <w:basedOn w:val="Normal"/>
    <w:rsid w:val="00A90D03"/>
    <w:pPr>
      <w:spacing w:after="0" w:line="240" w:lineRule="auto"/>
    </w:pPr>
    <w:rPr>
      <w:rFonts w:ascii="Times New Roman" w:eastAsia="Times New Roman" w:hAnsi="Times New Roman" w:cs="Times New Roman"/>
      <w:sz w:val="24"/>
      <w:szCs w:val="24"/>
    </w:rPr>
  </w:style>
  <w:style w:type="paragraph" w:customStyle="1" w:styleId="cui-ctl-largelabel-twoline">
    <w:name w:val="cui-ctl-largelabel-twoline"/>
    <w:basedOn w:val="Normal"/>
    <w:rsid w:val="00A90D03"/>
    <w:pPr>
      <w:spacing w:after="0" w:line="240" w:lineRule="auto"/>
    </w:pPr>
    <w:rPr>
      <w:rFonts w:ascii="Times New Roman" w:eastAsia="Times New Roman" w:hAnsi="Times New Roman" w:cs="Times New Roman"/>
      <w:sz w:val="24"/>
      <w:szCs w:val="24"/>
    </w:rPr>
  </w:style>
  <w:style w:type="paragraph" w:customStyle="1" w:styleId="cui-footerbutton">
    <w:name w:val="cui-footerbutton"/>
    <w:basedOn w:val="Normal"/>
    <w:rsid w:val="00A90D03"/>
    <w:pPr>
      <w:spacing w:after="0" w:line="240" w:lineRule="auto"/>
    </w:pPr>
    <w:rPr>
      <w:rFonts w:ascii="Times New Roman" w:eastAsia="Times New Roman" w:hAnsi="Times New Roman" w:cs="Times New Roman"/>
      <w:sz w:val="24"/>
      <w:szCs w:val="24"/>
    </w:rPr>
  </w:style>
  <w:style w:type="paragraph" w:customStyle="1" w:styleId="cui-templatebutton-label-portrait">
    <w:name w:val="cui-templatebutton-label-portrait"/>
    <w:basedOn w:val="Normal"/>
    <w:rsid w:val="00A90D03"/>
    <w:pPr>
      <w:spacing w:after="0" w:line="240" w:lineRule="auto"/>
    </w:pPr>
    <w:rPr>
      <w:rFonts w:ascii="Times New Roman" w:eastAsia="Times New Roman" w:hAnsi="Times New Roman" w:cs="Times New Roman"/>
      <w:sz w:val="24"/>
      <w:szCs w:val="24"/>
    </w:rPr>
  </w:style>
  <w:style w:type="paragraph" w:customStyle="1" w:styleId="cui-templatebutton-label-landscape">
    <w:name w:val="cui-templatebutton-label-landscape"/>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filenametitle">
    <w:name w:val="cui-menusection-filenametitle"/>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
    <w:name w:val="cui-menusection"/>
    <w:basedOn w:val="Normal"/>
    <w:rsid w:val="00A90D03"/>
    <w:pPr>
      <w:spacing w:after="0" w:line="240" w:lineRule="auto"/>
    </w:pPr>
    <w:rPr>
      <w:rFonts w:ascii="Times New Roman" w:eastAsia="Times New Roman" w:hAnsi="Times New Roman" w:cs="Times New Roman"/>
      <w:sz w:val="24"/>
      <w:szCs w:val="24"/>
    </w:rPr>
  </w:style>
  <w:style w:type="paragraph" w:customStyle="1" w:styleId="cui-btn-title">
    <w:name w:val="cui-btn-title"/>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titleattop">
    <w:name w:val="cui-menusection-titleattop"/>
    <w:basedOn w:val="Normal"/>
    <w:rsid w:val="00A90D03"/>
    <w:pPr>
      <w:spacing w:after="0" w:line="240" w:lineRule="auto"/>
    </w:pPr>
    <w:rPr>
      <w:rFonts w:ascii="Times New Roman" w:eastAsia="Times New Roman" w:hAnsi="Times New Roman" w:cs="Times New Roman"/>
      <w:sz w:val="24"/>
      <w:szCs w:val="24"/>
    </w:rPr>
  </w:style>
  <w:style w:type="paragraph" w:customStyle="1" w:styleId="cui-ctl-menu">
    <w:name w:val="cui-ctl-menu"/>
    <w:basedOn w:val="Normal"/>
    <w:rsid w:val="00A90D03"/>
    <w:pPr>
      <w:spacing w:after="0" w:line="240" w:lineRule="auto"/>
    </w:pPr>
    <w:rPr>
      <w:rFonts w:ascii="Times New Roman" w:eastAsia="Times New Roman" w:hAnsi="Times New Roman" w:cs="Times New Roman"/>
      <w:sz w:val="24"/>
      <w:szCs w:val="24"/>
    </w:rPr>
  </w:style>
  <w:style w:type="paragraph" w:customStyle="1" w:styleId="cui-mrubutton">
    <w:name w:val="cui-mrubutton"/>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subsectiontitle">
    <w:name w:val="cui-menusection-subsectiontitle"/>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diagnosticstext">
    <w:name w:val="cui-menusection-diagnosticstext"/>
    <w:basedOn w:val="Normal"/>
    <w:rsid w:val="00A90D03"/>
    <w:pPr>
      <w:spacing w:after="0" w:line="240" w:lineRule="auto"/>
    </w:pPr>
    <w:rPr>
      <w:rFonts w:ascii="Times New Roman" w:eastAsia="Times New Roman" w:hAnsi="Times New Roman" w:cs="Times New Roman"/>
      <w:sz w:val="24"/>
      <w:szCs w:val="24"/>
    </w:rPr>
  </w:style>
  <w:style w:type="paragraph" w:customStyle="1" w:styleId="cui-menuloading">
    <w:name w:val="cui-menuloading"/>
    <w:basedOn w:val="Normal"/>
    <w:rsid w:val="00A90D03"/>
    <w:pPr>
      <w:spacing w:after="0" w:line="240" w:lineRule="auto"/>
    </w:pPr>
    <w:rPr>
      <w:rFonts w:ascii="Times New Roman" w:eastAsia="Times New Roman" w:hAnsi="Times New Roman" w:cs="Times New Roman"/>
      <w:sz w:val="24"/>
      <w:szCs w:val="24"/>
    </w:rPr>
  </w:style>
  <w:style w:type="paragraph" w:customStyle="1" w:styleId="cui-templatebutton-portrait">
    <w:name w:val="cui-templatebutton-portrait"/>
    <w:basedOn w:val="Normal"/>
    <w:rsid w:val="00A90D03"/>
    <w:pPr>
      <w:spacing w:after="0" w:line="240" w:lineRule="auto"/>
    </w:pPr>
    <w:rPr>
      <w:rFonts w:ascii="Times New Roman" w:eastAsia="Times New Roman" w:hAnsi="Times New Roman" w:cs="Times New Roman"/>
      <w:sz w:val="24"/>
      <w:szCs w:val="24"/>
    </w:rPr>
  </w:style>
  <w:style w:type="paragraph" w:customStyle="1" w:styleId="cui-templatebutton-landscape">
    <w:name w:val="cui-templatebutton-landscape"/>
    <w:basedOn w:val="Normal"/>
    <w:rsid w:val="00A90D03"/>
    <w:pPr>
      <w:spacing w:after="0" w:line="240" w:lineRule="auto"/>
    </w:pPr>
    <w:rPr>
      <w:rFonts w:ascii="Times New Roman" w:eastAsia="Times New Roman" w:hAnsi="Times New Roman" w:cs="Times New Roman"/>
      <w:sz w:val="24"/>
      <w:szCs w:val="24"/>
    </w:rPr>
  </w:style>
  <w:style w:type="paragraph" w:customStyle="1" w:styleId="cui-templatebutton-shortlandscape">
    <w:name w:val="cui-templatebutton-shortlandscape"/>
    <w:basedOn w:val="Normal"/>
    <w:rsid w:val="00A90D03"/>
    <w:pPr>
      <w:spacing w:after="0" w:line="240" w:lineRule="auto"/>
    </w:pPr>
    <w:rPr>
      <w:rFonts w:ascii="Times New Roman" w:eastAsia="Times New Roman" w:hAnsi="Times New Roman" w:cs="Times New Roman"/>
      <w:sz w:val="24"/>
      <w:szCs w:val="24"/>
    </w:rPr>
  </w:style>
  <w:style w:type="paragraph" w:customStyle="1" w:styleId="cui-img-95by123">
    <w:name w:val="cui-img-95by123"/>
    <w:basedOn w:val="Normal"/>
    <w:rsid w:val="00A90D03"/>
    <w:pPr>
      <w:spacing w:after="0" w:line="240" w:lineRule="auto"/>
    </w:pPr>
    <w:rPr>
      <w:rFonts w:ascii="Times New Roman" w:eastAsia="Times New Roman" w:hAnsi="Times New Roman" w:cs="Times New Roman"/>
      <w:sz w:val="24"/>
      <w:szCs w:val="24"/>
    </w:rPr>
  </w:style>
  <w:style w:type="paragraph" w:customStyle="1" w:styleId="cui-img-123by95">
    <w:name w:val="cui-img-123by95"/>
    <w:basedOn w:val="Normal"/>
    <w:rsid w:val="00A90D03"/>
    <w:pPr>
      <w:spacing w:after="0" w:line="240" w:lineRule="auto"/>
    </w:pPr>
    <w:rPr>
      <w:rFonts w:ascii="Times New Roman" w:eastAsia="Times New Roman" w:hAnsi="Times New Roman" w:cs="Times New Roman"/>
      <w:sz w:val="24"/>
      <w:szCs w:val="24"/>
    </w:rPr>
  </w:style>
  <w:style w:type="paragraph" w:customStyle="1" w:styleId="cui-img-123by69">
    <w:name w:val="cui-img-123by69"/>
    <w:basedOn w:val="Normal"/>
    <w:rsid w:val="00A90D03"/>
    <w:pPr>
      <w:spacing w:after="0" w:line="240" w:lineRule="auto"/>
    </w:pPr>
    <w:rPr>
      <w:rFonts w:ascii="Times New Roman" w:eastAsia="Times New Roman" w:hAnsi="Times New Roman" w:cs="Times New Roman"/>
      <w:sz w:val="24"/>
      <w:szCs w:val="24"/>
    </w:rPr>
  </w:style>
  <w:style w:type="paragraph" w:customStyle="1" w:styleId="cui-headerbutton">
    <w:name w:val="cui-headerbutton"/>
    <w:basedOn w:val="Normal"/>
    <w:rsid w:val="00A90D03"/>
    <w:pPr>
      <w:spacing w:after="0" w:line="240" w:lineRule="auto"/>
    </w:pPr>
    <w:rPr>
      <w:rFonts w:ascii="Times New Roman" w:eastAsia="Times New Roman" w:hAnsi="Times New Roman" w:cs="Times New Roman"/>
      <w:sz w:val="24"/>
      <w:szCs w:val="24"/>
    </w:rPr>
  </w:style>
  <w:style w:type="paragraph" w:customStyle="1" w:styleId="cui-headerbutton-img">
    <w:name w:val="cui-headerbutton-img"/>
    <w:basedOn w:val="Normal"/>
    <w:rsid w:val="00A90D03"/>
    <w:pPr>
      <w:spacing w:after="0" w:line="240" w:lineRule="auto"/>
    </w:pPr>
    <w:rPr>
      <w:rFonts w:ascii="Times New Roman" w:eastAsia="Times New Roman" w:hAnsi="Times New Roman" w:cs="Times New Roman"/>
      <w:sz w:val="24"/>
      <w:szCs w:val="24"/>
    </w:rPr>
  </w:style>
  <w:style w:type="paragraph" w:customStyle="1" w:styleId="cui-taskpanetitlebar">
    <w:name w:val="cui-taskpanetitlebar"/>
    <w:basedOn w:val="Normal"/>
    <w:rsid w:val="00A90D03"/>
    <w:pPr>
      <w:spacing w:after="0" w:line="240" w:lineRule="auto"/>
    </w:pPr>
    <w:rPr>
      <w:rFonts w:ascii="Times New Roman" w:eastAsia="Times New Roman" w:hAnsi="Times New Roman" w:cs="Times New Roman"/>
      <w:sz w:val="24"/>
      <w:szCs w:val="24"/>
    </w:rPr>
  </w:style>
  <w:style w:type="paragraph" w:customStyle="1" w:styleId="cui-taskpanetitle">
    <w:name w:val="cui-taskpanetitle"/>
    <w:basedOn w:val="Normal"/>
    <w:rsid w:val="00A90D03"/>
    <w:pPr>
      <w:spacing w:after="0" w:line="240" w:lineRule="auto"/>
    </w:pPr>
    <w:rPr>
      <w:rFonts w:ascii="Times New Roman" w:eastAsia="Times New Roman" w:hAnsi="Times New Roman" w:cs="Times New Roman"/>
      <w:sz w:val="24"/>
      <w:szCs w:val="24"/>
    </w:rPr>
  </w:style>
  <w:style w:type="paragraph" w:customStyle="1" w:styleId="cui-taskpaneclose">
    <w:name w:val="cui-taskpaneclose"/>
    <w:basedOn w:val="Normal"/>
    <w:rsid w:val="00A90D03"/>
    <w:pPr>
      <w:spacing w:after="0" w:line="240" w:lineRule="auto"/>
    </w:pPr>
    <w:rPr>
      <w:rFonts w:ascii="Times New Roman" w:eastAsia="Times New Roman" w:hAnsi="Times New Roman" w:cs="Times New Roman"/>
      <w:sz w:val="24"/>
      <w:szCs w:val="24"/>
    </w:rPr>
  </w:style>
  <w:style w:type="paragraph" w:customStyle="1" w:styleId="textalignright">
    <w:name w:val="textalignright"/>
    <w:basedOn w:val="Normal"/>
    <w:rsid w:val="00A90D03"/>
    <w:pPr>
      <w:spacing w:after="0" w:line="240" w:lineRule="auto"/>
    </w:pPr>
    <w:rPr>
      <w:rFonts w:ascii="Times New Roman" w:eastAsia="Times New Roman" w:hAnsi="Times New Roman" w:cs="Times New Roman"/>
      <w:sz w:val="24"/>
      <w:szCs w:val="24"/>
    </w:rPr>
  </w:style>
  <w:style w:type="paragraph" w:customStyle="1" w:styleId="stretchedhorizontally">
    <w:name w:val="stretchedhorizontally"/>
    <w:basedOn w:val="Normal"/>
    <w:rsid w:val="00A90D03"/>
    <w:pPr>
      <w:spacing w:after="0" w:line="240" w:lineRule="auto"/>
    </w:pPr>
    <w:rPr>
      <w:rFonts w:ascii="Times New Roman" w:eastAsia="Times New Roman" w:hAnsi="Times New Roman" w:cs="Times New Roman"/>
      <w:sz w:val="24"/>
      <w:szCs w:val="24"/>
    </w:rPr>
  </w:style>
  <w:style w:type="paragraph" w:customStyle="1" w:styleId="cui-groupcontainer">
    <w:name w:val="cui-group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arrow">
    <w:name w:val="arrow"/>
    <w:basedOn w:val="Normal"/>
    <w:rsid w:val="00A90D03"/>
    <w:pPr>
      <w:spacing w:after="0" w:line="240" w:lineRule="auto"/>
    </w:pPr>
    <w:rPr>
      <w:rFonts w:ascii="Times New Roman" w:eastAsia="Times New Roman" w:hAnsi="Times New Roman" w:cs="Times New Roman"/>
      <w:sz w:val="24"/>
      <w:szCs w:val="24"/>
    </w:rPr>
  </w:style>
  <w:style w:type="paragraph" w:customStyle="1" w:styleId="border-arrow">
    <w:name w:val="border-arrow"/>
    <w:basedOn w:val="Normal"/>
    <w:rsid w:val="00A90D03"/>
    <w:pPr>
      <w:spacing w:after="0" w:line="240" w:lineRule="auto"/>
    </w:pPr>
    <w:rPr>
      <w:rFonts w:ascii="Times New Roman" w:eastAsia="Times New Roman" w:hAnsi="Times New Roman" w:cs="Times New Roman"/>
      <w:sz w:val="24"/>
      <w:szCs w:val="24"/>
    </w:rPr>
  </w:style>
  <w:style w:type="paragraph" w:customStyle="1" w:styleId="pagecontentorigin">
    <w:name w:val="pagecontentorigin"/>
    <w:basedOn w:val="Normal"/>
    <w:rsid w:val="00A90D03"/>
    <w:pPr>
      <w:spacing w:after="0" w:line="240" w:lineRule="auto"/>
    </w:pPr>
    <w:rPr>
      <w:rFonts w:ascii="Times New Roman" w:eastAsia="Times New Roman" w:hAnsi="Times New Roman" w:cs="Times New Roman"/>
      <w:sz w:val="24"/>
      <w:szCs w:val="24"/>
    </w:rPr>
  </w:style>
  <w:style w:type="paragraph" w:customStyle="1" w:styleId="pagecontentcontainer">
    <w:name w:val="pagecontent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outlinecontainer">
    <w:name w:val="outline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uitexttranformuppercase">
    <w:name w:val="uitexttranformuppercase"/>
    <w:basedOn w:val="Normal"/>
    <w:rsid w:val="00A90D03"/>
    <w:pPr>
      <w:spacing w:after="0" w:line="240" w:lineRule="auto"/>
    </w:pPr>
    <w:rPr>
      <w:rFonts w:ascii="Times New Roman" w:eastAsia="Times New Roman" w:hAnsi="Times New Roman" w:cs="Times New Roman"/>
      <w:sz w:val="24"/>
      <w:szCs w:val="24"/>
    </w:rPr>
  </w:style>
  <w:style w:type="paragraph" w:customStyle="1" w:styleId="headerfooterviewcontent">
    <w:name w:val="headerfooterviewcontent"/>
    <w:basedOn w:val="Normal"/>
    <w:rsid w:val="00A90D03"/>
    <w:pPr>
      <w:spacing w:after="0" w:line="240" w:lineRule="auto"/>
    </w:pPr>
    <w:rPr>
      <w:rFonts w:ascii="Times New Roman" w:eastAsia="Times New Roman" w:hAnsi="Times New Roman" w:cs="Times New Roman"/>
      <w:sz w:val="24"/>
      <w:szCs w:val="24"/>
    </w:rPr>
  </w:style>
  <w:style w:type="paragraph" w:customStyle="1" w:styleId="current">
    <w:name w:val="current"/>
    <w:basedOn w:val="Normal"/>
    <w:rsid w:val="00A90D03"/>
    <w:pPr>
      <w:spacing w:after="0" w:line="240" w:lineRule="auto"/>
    </w:pPr>
    <w:rPr>
      <w:rFonts w:ascii="Times New Roman" w:eastAsia="Times New Roman" w:hAnsi="Times New Roman" w:cs="Times New Roman"/>
      <w:sz w:val="24"/>
      <w:szCs w:val="24"/>
    </w:rPr>
  </w:style>
  <w:style w:type="paragraph" w:customStyle="1" w:styleId="stale">
    <w:name w:val="stale"/>
    <w:basedOn w:val="Normal"/>
    <w:rsid w:val="00A90D03"/>
    <w:pPr>
      <w:spacing w:after="0" w:line="240" w:lineRule="auto"/>
    </w:pPr>
    <w:rPr>
      <w:rFonts w:ascii="Times New Roman" w:eastAsia="Times New Roman" w:hAnsi="Times New Roman" w:cs="Times New Roman"/>
      <w:sz w:val="24"/>
      <w:szCs w:val="24"/>
    </w:rPr>
  </w:style>
  <w:style w:type="paragraph" w:customStyle="1" w:styleId="fullwidth">
    <w:name w:val="fullwidth"/>
    <w:basedOn w:val="Normal"/>
    <w:rsid w:val="00A90D03"/>
    <w:pPr>
      <w:spacing w:after="0" w:line="240" w:lineRule="auto"/>
    </w:pPr>
    <w:rPr>
      <w:rFonts w:ascii="Times New Roman" w:eastAsia="Times New Roman" w:hAnsi="Times New Roman" w:cs="Times New Roman"/>
      <w:sz w:val="24"/>
      <w:szCs w:val="24"/>
    </w:rPr>
  </w:style>
  <w:style w:type="paragraph" w:customStyle="1" w:styleId="wacimage">
    <w:name w:val="wacimage"/>
    <w:basedOn w:val="Normal"/>
    <w:rsid w:val="00A90D03"/>
    <w:pPr>
      <w:spacing w:after="0" w:line="240" w:lineRule="auto"/>
    </w:pPr>
    <w:rPr>
      <w:rFonts w:ascii="Times New Roman" w:eastAsia="Times New Roman" w:hAnsi="Times New Roman" w:cs="Times New Roman"/>
      <w:sz w:val="24"/>
      <w:szCs w:val="24"/>
    </w:rPr>
  </w:style>
  <w:style w:type="paragraph" w:customStyle="1" w:styleId="disabledbutton">
    <w:name w:val="disabledbutton"/>
    <w:basedOn w:val="Normal"/>
    <w:rsid w:val="00A90D03"/>
    <w:pPr>
      <w:spacing w:after="0" w:line="240" w:lineRule="auto"/>
    </w:pPr>
    <w:rPr>
      <w:rFonts w:ascii="Times New Roman" w:eastAsia="Times New Roman" w:hAnsi="Times New Roman" w:cs="Times New Roman"/>
      <w:sz w:val="24"/>
      <w:szCs w:val="24"/>
    </w:rPr>
  </w:style>
  <w:style w:type="paragraph" w:customStyle="1" w:styleId="cui-mrubutton-textcontainer">
    <w:name w:val="cui-mrubutton-textcontainer"/>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diagnosticstext-label">
    <w:name w:val="cui-menusection-diagnosticstext-label"/>
    <w:basedOn w:val="Normal"/>
    <w:rsid w:val="00A90D03"/>
    <w:pPr>
      <w:spacing w:after="0" w:line="240" w:lineRule="auto"/>
    </w:pPr>
    <w:rPr>
      <w:rFonts w:ascii="Times New Roman" w:eastAsia="Times New Roman" w:hAnsi="Times New Roman" w:cs="Times New Roman"/>
      <w:sz w:val="24"/>
      <w:szCs w:val="24"/>
    </w:rPr>
  </w:style>
  <w:style w:type="paragraph" w:customStyle="1" w:styleId="savefailure">
    <w:name w:val="savefailure"/>
    <w:basedOn w:val="Normal"/>
    <w:rsid w:val="00A90D03"/>
    <w:pPr>
      <w:shd w:val="clear" w:color="auto" w:fill="F7D3D3"/>
      <w:spacing w:after="0" w:line="240" w:lineRule="auto"/>
    </w:pPr>
    <w:rPr>
      <w:rFonts w:ascii="Times New Roman" w:eastAsia="Times New Roman" w:hAnsi="Times New Roman" w:cs="Times New Roman"/>
      <w:sz w:val="24"/>
      <w:szCs w:val="24"/>
    </w:rPr>
  </w:style>
  <w:style w:type="paragraph" w:customStyle="1" w:styleId="chatbutton">
    <w:name w:val="chatbutton"/>
    <w:basedOn w:val="Normal"/>
    <w:rsid w:val="00A90D03"/>
    <w:pPr>
      <w:spacing w:after="0" w:line="240" w:lineRule="auto"/>
      <w:ind w:left="45"/>
    </w:pPr>
    <w:rPr>
      <w:rFonts w:ascii="Times New Roman" w:eastAsia="Times New Roman" w:hAnsi="Times New Roman" w:cs="Times New Roman"/>
      <w:sz w:val="24"/>
      <w:szCs w:val="24"/>
    </w:rPr>
  </w:style>
  <w:style w:type="paragraph" w:customStyle="1" w:styleId="cui-ct-first">
    <w:name w:val="cui-ct-first"/>
    <w:basedOn w:val="Normal"/>
    <w:rsid w:val="00A90D03"/>
    <w:pPr>
      <w:spacing w:after="0" w:line="240" w:lineRule="auto"/>
    </w:pPr>
    <w:rPr>
      <w:rFonts w:ascii="Times New Roman" w:eastAsia="Times New Roman" w:hAnsi="Times New Roman" w:cs="Times New Roman"/>
      <w:sz w:val="24"/>
      <w:szCs w:val="24"/>
    </w:rPr>
  </w:style>
  <w:style w:type="paragraph" w:customStyle="1" w:styleId="skypeucbwide">
    <w:name w:val="skypeucbwide"/>
    <w:basedOn w:val="Normal"/>
    <w:rsid w:val="00A90D03"/>
    <w:pPr>
      <w:spacing w:after="0" w:line="240" w:lineRule="auto"/>
    </w:pPr>
    <w:rPr>
      <w:rFonts w:ascii="Times New Roman" w:eastAsia="Times New Roman" w:hAnsi="Times New Roman" w:cs="Times New Roman"/>
      <w:sz w:val="24"/>
      <w:szCs w:val="24"/>
    </w:rPr>
  </w:style>
  <w:style w:type="paragraph" w:customStyle="1" w:styleId="cui-sb-placeholder">
    <w:name w:val="cui-sb-placeholder"/>
    <w:basedOn w:val="Normal"/>
    <w:rsid w:val="00A90D03"/>
    <w:pPr>
      <w:spacing w:after="0" w:line="240" w:lineRule="auto"/>
    </w:pPr>
    <w:rPr>
      <w:rFonts w:ascii="Times New Roman" w:eastAsia="Times New Roman" w:hAnsi="Times New Roman" w:cs="Times New Roman"/>
      <w:color w:val="767676"/>
      <w:sz w:val="24"/>
      <w:szCs w:val="24"/>
    </w:rPr>
  </w:style>
  <w:style w:type="paragraph" w:customStyle="1" w:styleId="mathjax">
    <w:name w:val="mathjax"/>
    <w:basedOn w:val="Normal"/>
    <w:rsid w:val="00A90D03"/>
    <w:pPr>
      <w:spacing w:after="0" w:line="240" w:lineRule="auto"/>
    </w:pPr>
    <w:rPr>
      <w:rFonts w:ascii="Times New Roman" w:eastAsia="Times New Roman" w:hAnsi="Times New Roman" w:cs="Times New Roman"/>
      <w:sz w:val="12"/>
      <w:szCs w:val="12"/>
    </w:rPr>
  </w:style>
  <w:style w:type="paragraph" w:customStyle="1" w:styleId="trackchangetablerowinsertion">
    <w:name w:val="trackchangetablerowinsertion"/>
    <w:basedOn w:val="Normal"/>
    <w:rsid w:val="00A90D03"/>
    <w:pPr>
      <w:shd w:val="clear" w:color="auto" w:fill="E1F2FA"/>
      <w:spacing w:after="0" w:line="240" w:lineRule="auto"/>
    </w:pPr>
    <w:rPr>
      <w:rFonts w:ascii="Times New Roman" w:eastAsia="Times New Roman" w:hAnsi="Times New Roman" w:cs="Times New Roman"/>
      <w:sz w:val="24"/>
      <w:szCs w:val="24"/>
    </w:rPr>
  </w:style>
  <w:style w:type="paragraph" w:customStyle="1" w:styleId="trackchangetablerowdeletion">
    <w:name w:val="trackchangetablerowdeletion"/>
    <w:basedOn w:val="Normal"/>
    <w:rsid w:val="00A90D03"/>
    <w:pPr>
      <w:shd w:val="clear" w:color="auto" w:fill="FCE6F4"/>
      <w:spacing w:after="0" w:line="240" w:lineRule="auto"/>
    </w:pPr>
    <w:rPr>
      <w:rFonts w:ascii="Times New Roman" w:eastAsia="Times New Roman" w:hAnsi="Times New Roman" w:cs="Times New Roman"/>
      <w:sz w:val="24"/>
      <w:szCs w:val="24"/>
    </w:rPr>
  </w:style>
  <w:style w:type="paragraph" w:customStyle="1" w:styleId="mq-editable-field">
    <w:name w:val="mq-editable-field"/>
    <w:basedOn w:val="Normal"/>
    <w:rsid w:val="00A90D03"/>
    <w:pPr>
      <w:spacing w:after="0" w:line="240" w:lineRule="auto"/>
    </w:pPr>
    <w:rPr>
      <w:rFonts w:ascii="Times New Roman" w:eastAsia="Times New Roman" w:hAnsi="Times New Roman" w:cs="Times New Roman"/>
      <w:sz w:val="24"/>
      <w:szCs w:val="24"/>
    </w:rPr>
  </w:style>
  <w:style w:type="paragraph" w:customStyle="1" w:styleId="cui-ctl-active">
    <w:name w:val="cui-ctl-active"/>
    <w:basedOn w:val="Normal"/>
    <w:rsid w:val="00A90D03"/>
    <w:pPr>
      <w:spacing w:after="0" w:line="240" w:lineRule="auto"/>
    </w:pPr>
    <w:rPr>
      <w:rFonts w:ascii="Times New Roman" w:eastAsia="Times New Roman" w:hAnsi="Times New Roman" w:cs="Times New Roman"/>
      <w:sz w:val="24"/>
      <w:szCs w:val="24"/>
    </w:rPr>
  </w:style>
  <w:style w:type="paragraph" w:customStyle="1" w:styleId="cui-fa-dropped">
    <w:name w:val="cui-fa-dropped"/>
    <w:basedOn w:val="Normal"/>
    <w:rsid w:val="00A90D03"/>
    <w:pPr>
      <w:spacing w:after="0" w:line="240" w:lineRule="auto"/>
    </w:pPr>
    <w:rPr>
      <w:rFonts w:ascii="Times New Roman" w:eastAsia="Times New Roman" w:hAnsi="Times New Roman" w:cs="Times New Roman"/>
      <w:sz w:val="24"/>
      <w:szCs w:val="24"/>
    </w:rPr>
  </w:style>
  <w:style w:type="paragraph" w:customStyle="1" w:styleId="mq-selection">
    <w:name w:val="mq-selection"/>
    <w:basedOn w:val="Normal"/>
    <w:rsid w:val="00A90D03"/>
    <w:pPr>
      <w:spacing w:after="0" w:line="240" w:lineRule="auto"/>
    </w:pPr>
    <w:rPr>
      <w:rFonts w:ascii="Times New Roman" w:eastAsia="Times New Roman" w:hAnsi="Times New Roman" w:cs="Times New Roman"/>
      <w:sz w:val="24"/>
      <w:szCs w:val="24"/>
    </w:rPr>
  </w:style>
  <w:style w:type="paragraph" w:customStyle="1" w:styleId="cui-disabled">
    <w:name w:val="cui-disabled"/>
    <w:basedOn w:val="Normal"/>
    <w:rsid w:val="00A90D03"/>
    <w:pPr>
      <w:spacing w:after="0" w:line="240" w:lineRule="auto"/>
    </w:pPr>
    <w:rPr>
      <w:rFonts w:ascii="Times New Roman" w:eastAsia="Times New Roman" w:hAnsi="Times New Roman" w:cs="Times New Roman"/>
      <w:sz w:val="24"/>
      <w:szCs w:val="24"/>
    </w:rPr>
  </w:style>
  <w:style w:type="character" w:customStyle="1" w:styleId="unsupportedobjecttext">
    <w:name w:val="unsupportedobjecttext"/>
    <w:basedOn w:val="DefaultParagraphFont"/>
    <w:rsid w:val="00A90D03"/>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unsupportedobjectblock">
    <w:name w:val="unsupportedobjectblock"/>
    <w:basedOn w:val="DefaultParagraphFont"/>
    <w:rsid w:val="00A90D03"/>
    <w:rPr>
      <w:rFonts w:ascii="Calibri" w:hAnsi="Calibri" w:cs="Calibri" w:hint="default"/>
      <w:b w:val="0"/>
      <w:bCs w:val="0"/>
      <w:i w:val="0"/>
      <w:iCs w:val="0"/>
      <w:strike w:val="0"/>
      <w:dstrike w:val="0"/>
      <w:vanish/>
      <w:webHidden w:val="0"/>
      <w:color w:val="000000"/>
      <w:sz w:val="20"/>
      <w:szCs w:val="20"/>
      <w:u w:val="none"/>
      <w:effect w:val="none"/>
      <w:shd w:val="clear" w:color="auto" w:fill="E1E3E6"/>
      <w:specVanish w:val="0"/>
    </w:rPr>
  </w:style>
  <w:style w:type="character" w:customStyle="1" w:styleId="breakobjecttext">
    <w:name w:val="breakobjecttext"/>
    <w:basedOn w:val="DefaultParagraphFont"/>
    <w:rsid w:val="00A90D03"/>
    <w:rPr>
      <w:rFonts w:ascii="Calibri" w:hAnsi="Calibri" w:cs="Calibri" w:hint="default"/>
      <w:b w:val="0"/>
      <w:bCs w:val="0"/>
      <w:i w:val="0"/>
      <w:iCs w:val="0"/>
      <w:strike w:val="0"/>
      <w:dstrike w:val="0"/>
      <w:color w:val="000000"/>
      <w:sz w:val="20"/>
      <w:szCs w:val="20"/>
      <w:u w:val="none"/>
      <w:effect w:val="none"/>
      <w:shd w:val="clear" w:color="auto" w:fill="FFFFFF"/>
    </w:rPr>
  </w:style>
  <w:style w:type="character" w:customStyle="1" w:styleId="fieldrange">
    <w:name w:val="fieldrange"/>
    <w:basedOn w:val="DefaultParagraphFont"/>
    <w:rsid w:val="00A90D03"/>
    <w:rPr>
      <w:color w:val="000000"/>
      <w:shd w:val="clear" w:color="auto" w:fill="E1E3E6"/>
    </w:rPr>
  </w:style>
  <w:style w:type="character" w:customStyle="1" w:styleId="spellingerror">
    <w:name w:val="spellingerror"/>
    <w:basedOn w:val="DefaultParagraphFont"/>
    <w:rsid w:val="00A90D03"/>
  </w:style>
  <w:style w:type="character" w:customStyle="1" w:styleId="contextualspellingandgrammarerror">
    <w:name w:val="contextualspellingandgrammarerror"/>
    <w:basedOn w:val="DefaultParagraphFont"/>
    <w:rsid w:val="00A90D03"/>
  </w:style>
  <w:style w:type="character" w:customStyle="1" w:styleId="findhit">
    <w:name w:val="findhit"/>
    <w:basedOn w:val="DefaultParagraphFont"/>
    <w:rsid w:val="00A90D03"/>
    <w:rPr>
      <w:shd w:val="clear" w:color="auto" w:fill="FFEE80"/>
    </w:rPr>
  </w:style>
  <w:style w:type="character" w:customStyle="1" w:styleId="lastreplacedfindhit">
    <w:name w:val="lastreplacedfindhit"/>
    <w:basedOn w:val="DefaultParagraphFont"/>
    <w:rsid w:val="00A90D03"/>
    <w:rPr>
      <w:shd w:val="clear" w:color="auto" w:fill="DCE9F8"/>
    </w:rPr>
  </w:style>
  <w:style w:type="character" w:customStyle="1" w:styleId="wacimagecontainer1">
    <w:name w:val="wacimagecontainer1"/>
    <w:basedOn w:val="DefaultParagraphFont"/>
    <w:rsid w:val="00A90D03"/>
  </w:style>
  <w:style w:type="character" w:customStyle="1" w:styleId="wacmovearrowicon">
    <w:name w:val="wacmovearrowicon"/>
    <w:basedOn w:val="DefaultParagraphFont"/>
    <w:rsid w:val="00A90D03"/>
  </w:style>
  <w:style w:type="character" w:customStyle="1" w:styleId="empty1">
    <w:name w:val="empty1"/>
    <w:basedOn w:val="DefaultParagraphFont"/>
    <w:rsid w:val="00A90D03"/>
    <w:rPr>
      <w:vanish w:val="0"/>
      <w:webHidden w:val="0"/>
      <w:specVanish w:val="0"/>
    </w:rPr>
  </w:style>
  <w:style w:type="character" w:customStyle="1" w:styleId="selected">
    <w:name w:val="selected"/>
    <w:basedOn w:val="DefaultParagraphFont"/>
    <w:rsid w:val="00A90D03"/>
  </w:style>
  <w:style w:type="character" w:customStyle="1" w:styleId="breadcrumbitem1">
    <w:name w:val="breadcrumbitem1"/>
    <w:basedOn w:val="DefaultParagraphFont"/>
    <w:rsid w:val="00A90D03"/>
    <w:rPr>
      <w:color w:val="FFFFFF"/>
    </w:rPr>
  </w:style>
  <w:style w:type="character" w:customStyle="1" w:styleId="cui-fslb1">
    <w:name w:val="cui-fslb1"/>
    <w:basedOn w:val="DefaultParagraphFont"/>
    <w:rsid w:val="00A90D03"/>
    <w:rPr>
      <w:color w:val="444444"/>
    </w:rPr>
  </w:style>
  <w:style w:type="character" w:customStyle="1" w:styleId="textrun">
    <w:name w:val="textrun"/>
    <w:basedOn w:val="DefaultParagraphFont"/>
    <w:rsid w:val="00A90D03"/>
  </w:style>
  <w:style w:type="character" w:customStyle="1" w:styleId="normaltextrun">
    <w:name w:val="normaltextrun"/>
    <w:basedOn w:val="DefaultParagraphFont"/>
    <w:rsid w:val="00A90D03"/>
  </w:style>
  <w:style w:type="character" w:customStyle="1" w:styleId="spellingerror1">
    <w:name w:val="spellingerror1"/>
    <w:basedOn w:val="DefaultParagraphFont"/>
    <w:rsid w:val="00A90D03"/>
  </w:style>
  <w:style w:type="character" w:customStyle="1" w:styleId="spellingerror2">
    <w:name w:val="spellingerror2"/>
    <w:basedOn w:val="DefaultParagraphFont"/>
    <w:rsid w:val="00A90D03"/>
  </w:style>
  <w:style w:type="character" w:customStyle="1" w:styleId="contextualspellingandgrammarerror1">
    <w:name w:val="contextualspellingandgrammarerror1"/>
    <w:basedOn w:val="DefaultParagraphFont"/>
    <w:rsid w:val="00A90D03"/>
  </w:style>
  <w:style w:type="character" w:customStyle="1" w:styleId="contextualspellingandgrammarerror2">
    <w:name w:val="contextualspellingandgrammarerror2"/>
    <w:basedOn w:val="DefaultParagraphFont"/>
    <w:rsid w:val="00A90D03"/>
  </w:style>
  <w:style w:type="character" w:customStyle="1" w:styleId="textrun1">
    <w:name w:val="textrun1"/>
    <w:basedOn w:val="DefaultParagraphFont"/>
    <w:rsid w:val="00A90D03"/>
    <w:rPr>
      <w:color w:val="000000"/>
      <w:shd w:val="clear" w:color="auto" w:fill="E1E3E6"/>
    </w:rPr>
  </w:style>
  <w:style w:type="character" w:customStyle="1" w:styleId="normaltextrun1">
    <w:name w:val="normaltextrun1"/>
    <w:basedOn w:val="DefaultParagraphFont"/>
    <w:rsid w:val="00A90D03"/>
    <w:rPr>
      <w:color w:val="000000"/>
      <w:shd w:val="clear" w:color="auto" w:fill="E1E3E6"/>
    </w:rPr>
  </w:style>
  <w:style w:type="character" w:customStyle="1" w:styleId="breakobjecttext1">
    <w:name w:val="breakobjecttext1"/>
    <w:basedOn w:val="DefaultParagraphFont"/>
    <w:rsid w:val="00A90D03"/>
    <w:rPr>
      <w:rFonts w:ascii="Calibri" w:hAnsi="Calibri" w:cs="Calibri" w:hint="default"/>
      <w:b w:val="0"/>
      <w:bCs w:val="0"/>
      <w:i w:val="0"/>
      <w:iCs w:val="0"/>
      <w:strike w:val="0"/>
      <w:dstrike w:val="0"/>
      <w:color w:val="000000"/>
      <w:sz w:val="20"/>
      <w:szCs w:val="20"/>
      <w:u w:val="none"/>
      <w:effect w:val="none"/>
      <w:shd w:val="clear" w:color="auto" w:fill="E1E3E6"/>
    </w:rPr>
  </w:style>
  <w:style w:type="paragraph" w:customStyle="1" w:styleId="contentcontrolacetatecontainer1">
    <w:name w:val="contentcontrolacetate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contentcontrolacetatetitlebuttontitle1">
    <w:name w:val="contentcontrolacetatetitlebuttontitle1"/>
    <w:basedOn w:val="Normal"/>
    <w:rsid w:val="00A90D03"/>
    <w:pPr>
      <w:spacing w:after="0" w:line="255" w:lineRule="atLeast"/>
    </w:pPr>
    <w:rPr>
      <w:rFonts w:ascii="Times New Roman" w:eastAsia="Times New Roman" w:hAnsi="Times New Roman" w:cs="Times New Roman"/>
      <w:color w:val="444444"/>
      <w:sz w:val="24"/>
      <w:szCs w:val="24"/>
    </w:rPr>
  </w:style>
  <w:style w:type="paragraph" w:customStyle="1" w:styleId="wacimageoverlay1">
    <w:name w:val="wacimageoverlay1"/>
    <w:basedOn w:val="Normal"/>
    <w:rsid w:val="00A90D03"/>
    <w:pPr>
      <w:spacing w:after="0" w:line="240" w:lineRule="auto"/>
    </w:pPr>
    <w:rPr>
      <w:rFonts w:ascii="Times New Roman" w:eastAsia="Times New Roman" w:hAnsi="Times New Roman" w:cs="Times New Roman"/>
      <w:sz w:val="24"/>
      <w:szCs w:val="24"/>
    </w:rPr>
  </w:style>
  <w:style w:type="paragraph" w:customStyle="1" w:styleId="wacimageoverlay2">
    <w:name w:val="wacimageoverlay2"/>
    <w:basedOn w:val="Normal"/>
    <w:rsid w:val="00A90D03"/>
    <w:pPr>
      <w:pBdr>
        <w:top w:val="single" w:sz="12" w:space="0" w:color="C6C6C6"/>
        <w:left w:val="single" w:sz="12" w:space="0" w:color="C6C6C6"/>
        <w:bottom w:val="single" w:sz="12" w:space="0" w:color="C6C6C6"/>
        <w:right w:val="single" w:sz="12" w:space="0" w:color="C6C6C6"/>
      </w:pBdr>
      <w:shd w:val="clear" w:color="auto" w:fill="C6C6C6"/>
      <w:spacing w:after="0" w:line="240" w:lineRule="auto"/>
    </w:pPr>
    <w:rPr>
      <w:rFonts w:ascii="Times New Roman" w:eastAsia="Times New Roman" w:hAnsi="Times New Roman" w:cs="Times New Roman"/>
      <w:sz w:val="24"/>
      <w:szCs w:val="24"/>
    </w:rPr>
  </w:style>
  <w:style w:type="paragraph" w:customStyle="1" w:styleId="wacimageresizehandles1">
    <w:name w:val="wacimageresizehandles1"/>
    <w:basedOn w:val="Normal"/>
    <w:rsid w:val="00A90D03"/>
    <w:pPr>
      <w:shd w:val="clear" w:color="auto" w:fill="BFBFBF"/>
      <w:spacing w:after="0" w:line="240" w:lineRule="auto"/>
    </w:pPr>
    <w:rPr>
      <w:rFonts w:ascii="Times New Roman" w:eastAsia="Times New Roman" w:hAnsi="Times New Roman" w:cs="Times New Roman"/>
      <w:sz w:val="24"/>
      <w:szCs w:val="24"/>
    </w:rPr>
  </w:style>
  <w:style w:type="paragraph" w:customStyle="1" w:styleId="wacimgselection1">
    <w:name w:val="wacimgselection1"/>
    <w:basedOn w:val="Normal"/>
    <w:rsid w:val="00A90D03"/>
    <w:pPr>
      <w:pBdr>
        <w:top w:val="single" w:sz="6" w:space="0" w:color="C6C6C6"/>
        <w:left w:val="single" w:sz="6" w:space="0"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rPr>
  </w:style>
  <w:style w:type="paragraph" w:customStyle="1" w:styleId="wacimgrotatehandle1">
    <w:name w:val="wacimgrotatehandle1"/>
    <w:basedOn w:val="Normal"/>
    <w:rsid w:val="00A90D03"/>
    <w:pPr>
      <w:shd w:val="clear" w:color="auto" w:fill="BFBFBF"/>
      <w:spacing w:after="0" w:line="240" w:lineRule="auto"/>
    </w:pPr>
    <w:rPr>
      <w:rFonts w:ascii="Times New Roman" w:eastAsia="Times New Roman" w:hAnsi="Times New Roman" w:cs="Times New Roman"/>
      <w:sz w:val="24"/>
      <w:szCs w:val="24"/>
    </w:rPr>
  </w:style>
  <w:style w:type="paragraph" w:customStyle="1" w:styleId="wacimageoverlay3">
    <w:name w:val="wacimageoverlay3"/>
    <w:basedOn w:val="Normal"/>
    <w:rsid w:val="00A90D03"/>
    <w:pPr>
      <w:shd w:val="clear" w:color="auto" w:fill="FFEE80"/>
      <w:spacing w:after="0" w:line="240" w:lineRule="auto"/>
    </w:pPr>
    <w:rPr>
      <w:rFonts w:ascii="Times New Roman" w:eastAsia="Times New Roman" w:hAnsi="Times New Roman" w:cs="Times New Roman"/>
      <w:sz w:val="24"/>
      <w:szCs w:val="24"/>
    </w:rPr>
  </w:style>
  <w:style w:type="paragraph" w:customStyle="1" w:styleId="wacimage1">
    <w:name w:val="wacimage1"/>
    <w:basedOn w:val="Normal"/>
    <w:rsid w:val="00A90D03"/>
    <w:pPr>
      <w:spacing w:before="45" w:after="45" w:line="240" w:lineRule="auto"/>
      <w:ind w:left="45" w:right="45"/>
    </w:pPr>
    <w:rPr>
      <w:rFonts w:ascii="Times New Roman" w:eastAsia="Times New Roman" w:hAnsi="Times New Roman" w:cs="Times New Roman"/>
      <w:sz w:val="24"/>
      <w:szCs w:val="24"/>
    </w:rPr>
  </w:style>
  <w:style w:type="paragraph" w:customStyle="1" w:styleId="wacimage2">
    <w:name w:val="wacimage2"/>
    <w:basedOn w:val="Normal"/>
    <w:rsid w:val="00A90D03"/>
    <w:pPr>
      <w:spacing w:before="15" w:after="15" w:line="240" w:lineRule="auto"/>
      <w:ind w:left="15" w:right="15"/>
      <w:textAlignment w:val="baseline"/>
    </w:pPr>
    <w:rPr>
      <w:rFonts w:ascii="Times New Roman" w:eastAsia="Times New Roman" w:hAnsi="Times New Roman" w:cs="Times New Roman"/>
      <w:sz w:val="24"/>
      <w:szCs w:val="24"/>
    </w:rPr>
  </w:style>
  <w:style w:type="paragraph" w:customStyle="1" w:styleId="wacimage3">
    <w:name w:val="wacimage3"/>
    <w:basedOn w:val="Normal"/>
    <w:rsid w:val="00A90D03"/>
    <w:pPr>
      <w:pBdr>
        <w:top w:val="dashed" w:sz="6" w:space="2" w:color="C6C6C6"/>
        <w:left w:val="dashed" w:sz="6" w:space="2" w:color="C6C6C6"/>
        <w:bottom w:val="dashed" w:sz="6" w:space="2" w:color="C6C6C6"/>
        <w:right w:val="dashed" w:sz="6" w:space="2" w:color="C6C6C6"/>
      </w:pBdr>
      <w:spacing w:after="0" w:line="240" w:lineRule="auto"/>
      <w:textAlignment w:val="baseline"/>
    </w:pPr>
    <w:rPr>
      <w:rFonts w:ascii="Times New Roman" w:eastAsia="Times New Roman" w:hAnsi="Times New Roman" w:cs="Times New Roman"/>
      <w:sz w:val="24"/>
      <w:szCs w:val="24"/>
    </w:rPr>
  </w:style>
  <w:style w:type="paragraph" w:customStyle="1" w:styleId="wacimageplaceholder1">
    <w:name w:val="wacimageplaceholder1"/>
    <w:basedOn w:val="Normal"/>
    <w:rsid w:val="00A90D03"/>
    <w:pPr>
      <w:pBdr>
        <w:top w:val="single" w:sz="6" w:space="0" w:color="C8CACC"/>
        <w:left w:val="single" w:sz="6" w:space="0" w:color="C8CACC"/>
        <w:bottom w:val="single" w:sz="6" w:space="0" w:color="C8CACC"/>
        <w:right w:val="single" w:sz="6" w:space="0" w:color="C8CACC"/>
      </w:pBdr>
      <w:shd w:val="clear" w:color="auto" w:fill="F9F9F9"/>
      <w:spacing w:before="30" w:after="30" w:line="240" w:lineRule="auto"/>
      <w:ind w:left="30" w:right="30"/>
      <w:textAlignment w:val="bottom"/>
    </w:pPr>
    <w:rPr>
      <w:rFonts w:ascii="Times New Roman" w:eastAsia="Times New Roman" w:hAnsi="Times New Roman" w:cs="Times New Roman"/>
      <w:sz w:val="24"/>
      <w:szCs w:val="24"/>
    </w:rPr>
  </w:style>
  <w:style w:type="paragraph" w:customStyle="1" w:styleId="wacimageplaceholderfiller1">
    <w:name w:val="wacimageplaceholderfiller1"/>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hyperlink1">
    <w:name w:val="hyperlink1"/>
    <w:basedOn w:val="Normal"/>
    <w:rsid w:val="00A90D03"/>
    <w:pPr>
      <w:spacing w:after="0" w:line="240" w:lineRule="auto"/>
    </w:pPr>
    <w:rPr>
      <w:rFonts w:ascii="Times New Roman" w:eastAsia="Times New Roman" w:hAnsi="Times New Roman" w:cs="Times New Roman"/>
      <w:sz w:val="24"/>
      <w:szCs w:val="24"/>
      <w:u w:val="single"/>
    </w:rPr>
  </w:style>
  <w:style w:type="paragraph" w:customStyle="1" w:styleId="pagebreaktextspan1">
    <w:name w:val="pagebreaktextspan1"/>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prglyph1">
    <w:name w:val="prglyph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prglyph2">
    <w:name w:val="prglyph2"/>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img-16by161">
    <w:name w:val="cui-img-16by161"/>
    <w:basedOn w:val="Normal"/>
    <w:rsid w:val="00A90D03"/>
    <w:pPr>
      <w:spacing w:before="30" w:after="0" w:line="240" w:lineRule="auto"/>
    </w:pPr>
    <w:rPr>
      <w:rFonts w:ascii="Times New Roman" w:eastAsia="Times New Roman" w:hAnsi="Times New Roman" w:cs="Times New Roman"/>
      <w:sz w:val="24"/>
      <w:szCs w:val="24"/>
    </w:rPr>
  </w:style>
  <w:style w:type="paragraph" w:customStyle="1" w:styleId="wacbutton1">
    <w:name w:val="wacbutton1"/>
    <w:basedOn w:val="Normal"/>
    <w:rsid w:val="00A90D03"/>
    <w:pPr>
      <w:pBdr>
        <w:top w:val="single" w:sz="6" w:space="0" w:color="A3BDE3"/>
        <w:left w:val="single" w:sz="6" w:space="0" w:color="A3BDE3"/>
        <w:bottom w:val="single" w:sz="6" w:space="0" w:color="A3BDE3"/>
        <w:right w:val="single" w:sz="6" w:space="0" w:color="A3BDE3"/>
      </w:pBdr>
      <w:shd w:val="clear" w:color="auto" w:fill="D5E1F2"/>
      <w:spacing w:after="0" w:line="240" w:lineRule="auto"/>
    </w:pPr>
    <w:rPr>
      <w:rFonts w:ascii="Times New Roman" w:eastAsia="Times New Roman" w:hAnsi="Times New Roman" w:cs="Times New Roman"/>
      <w:color w:val="444444"/>
      <w:sz w:val="24"/>
      <w:szCs w:val="24"/>
    </w:rPr>
  </w:style>
  <w:style w:type="paragraph" w:customStyle="1" w:styleId="wacglyph1">
    <w:name w:val="wacglyph1"/>
    <w:basedOn w:val="Normal"/>
    <w:rsid w:val="00A90D03"/>
    <w:pPr>
      <w:shd w:val="clear" w:color="auto" w:fill="D5E1F2"/>
      <w:spacing w:after="0" w:line="240" w:lineRule="auto"/>
    </w:pPr>
    <w:rPr>
      <w:rFonts w:ascii="Times New Roman" w:eastAsia="Times New Roman" w:hAnsi="Times New Roman" w:cs="Times New Roman"/>
      <w:sz w:val="24"/>
      <w:szCs w:val="24"/>
    </w:rPr>
  </w:style>
  <w:style w:type="paragraph" w:customStyle="1" w:styleId="wacdialogpanel1">
    <w:name w:val="wacdialogpanel1"/>
    <w:basedOn w:val="Normal"/>
    <w:rsid w:val="00A90D03"/>
    <w:pPr>
      <w:pBdr>
        <w:top w:val="single" w:sz="6" w:space="0" w:color="2B579A"/>
        <w:left w:val="single" w:sz="6" w:space="0" w:color="2B579A"/>
        <w:bottom w:val="single" w:sz="6" w:space="0" w:color="2B579A"/>
        <w:right w:val="single" w:sz="6" w:space="0" w:color="2B579A"/>
      </w:pBdr>
      <w:shd w:val="clear" w:color="auto" w:fill="FFFFFF"/>
      <w:bidi/>
      <w:spacing w:after="0" w:line="240" w:lineRule="auto"/>
    </w:pPr>
    <w:rPr>
      <w:rFonts w:ascii="Times New Roman" w:eastAsia="Times New Roman" w:hAnsi="Times New Roman" w:cs="Times New Roman"/>
      <w:vanish/>
      <w:color w:val="444444"/>
      <w:sz w:val="24"/>
      <w:szCs w:val="24"/>
    </w:rPr>
  </w:style>
  <w:style w:type="paragraph" w:customStyle="1" w:styleId="wacdialogmenulaunchpoint1">
    <w:name w:val="wacdialogmenulaunchpoint1"/>
    <w:basedOn w:val="Normal"/>
    <w:rsid w:val="00A90D03"/>
    <w:pPr>
      <w:bidi/>
      <w:spacing w:after="0" w:line="240" w:lineRule="auto"/>
    </w:pPr>
    <w:rPr>
      <w:rFonts w:ascii="Times New Roman" w:eastAsia="Times New Roman" w:hAnsi="Times New Roman" w:cs="Times New Roman"/>
      <w:sz w:val="24"/>
      <w:szCs w:val="24"/>
    </w:rPr>
  </w:style>
  <w:style w:type="paragraph" w:customStyle="1" w:styleId="wacdialogicon1">
    <w:name w:val="wacdialogicon1"/>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buttonpanel1">
    <w:name w:val="wacdialogbuttonpanel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wacdialogbuttonpanel2">
    <w:name w:val="wacdialogbuttonpanel2"/>
    <w:basedOn w:val="Normal"/>
    <w:rsid w:val="00A90D03"/>
    <w:pPr>
      <w:spacing w:after="0" w:line="240" w:lineRule="auto"/>
    </w:pPr>
    <w:rPr>
      <w:rFonts w:ascii="Times New Roman" w:eastAsia="Times New Roman" w:hAnsi="Times New Roman" w:cs="Times New Roman"/>
      <w:sz w:val="24"/>
      <w:szCs w:val="24"/>
    </w:rPr>
  </w:style>
  <w:style w:type="paragraph" w:customStyle="1" w:styleId="wacdialogbuttonnormal1">
    <w:name w:val="wacdialogbuttonnormal1"/>
    <w:basedOn w:val="Normal"/>
    <w:rsid w:val="00A90D03"/>
    <w:pPr>
      <w:spacing w:after="0" w:line="240" w:lineRule="auto"/>
      <w:ind w:right="150"/>
      <w:textAlignment w:val="center"/>
    </w:pPr>
    <w:rPr>
      <w:rFonts w:ascii="Times New Roman" w:eastAsia="Times New Roman" w:hAnsi="Times New Roman" w:cs="Times New Roman"/>
      <w:sz w:val="24"/>
      <w:szCs w:val="24"/>
    </w:rPr>
  </w:style>
  <w:style w:type="paragraph" w:customStyle="1" w:styleId="wacbutton2">
    <w:name w:val="wacbutton2"/>
    <w:basedOn w:val="Normal"/>
    <w:rsid w:val="00A90D03"/>
    <w:pPr>
      <w:pBdr>
        <w:top w:val="single" w:sz="6" w:space="0" w:color="ABABAB"/>
        <w:left w:val="single" w:sz="6" w:space="0" w:color="ABABAB"/>
        <w:bottom w:val="single" w:sz="6" w:space="0" w:color="ABABAB"/>
        <w:right w:val="single" w:sz="6" w:space="0" w:color="ABABAB"/>
      </w:pBdr>
      <w:shd w:val="clear" w:color="auto" w:fill="FFFFFF"/>
      <w:spacing w:before="150" w:after="0" w:line="240" w:lineRule="auto"/>
    </w:pPr>
    <w:rPr>
      <w:rFonts w:ascii="Times New Roman" w:eastAsia="Times New Roman" w:hAnsi="Times New Roman" w:cs="Times New Roman"/>
      <w:color w:val="444444"/>
      <w:sz w:val="24"/>
      <w:szCs w:val="24"/>
    </w:rPr>
  </w:style>
  <w:style w:type="paragraph" w:customStyle="1" w:styleId="wacdialoghtmlpanel1">
    <w:name w:val="wacdialoghtmlpanel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wacdialogcheckbox1">
    <w:name w:val="wacdialogcheckbox1"/>
    <w:basedOn w:val="Normal"/>
    <w:rsid w:val="00A90D03"/>
    <w:pPr>
      <w:spacing w:after="0" w:line="240" w:lineRule="auto"/>
      <w:ind w:left="90" w:right="30"/>
      <w:textAlignment w:val="center"/>
    </w:pPr>
    <w:rPr>
      <w:rFonts w:ascii="Times New Roman" w:eastAsia="Times New Roman" w:hAnsi="Times New Roman" w:cs="Times New Roman"/>
      <w:sz w:val="24"/>
      <w:szCs w:val="24"/>
    </w:rPr>
  </w:style>
  <w:style w:type="paragraph" w:customStyle="1" w:styleId="wacdialogradio1">
    <w:name w:val="wacdialogradio1"/>
    <w:basedOn w:val="Normal"/>
    <w:rsid w:val="00A90D03"/>
    <w:pPr>
      <w:spacing w:after="0" w:line="240" w:lineRule="auto"/>
      <w:ind w:left="90" w:right="30"/>
      <w:textAlignment w:val="center"/>
    </w:pPr>
    <w:rPr>
      <w:rFonts w:ascii="Times New Roman" w:eastAsia="Times New Roman" w:hAnsi="Times New Roman" w:cs="Times New Roman"/>
      <w:sz w:val="24"/>
      <w:szCs w:val="24"/>
    </w:rPr>
  </w:style>
  <w:style w:type="paragraph" w:customStyle="1" w:styleId="wacdialoginputfile1">
    <w:name w:val="wacdialoginputfile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wacprogressbuttonsection1">
    <w:name w:val="wacprogressbuttonsection1"/>
    <w:basedOn w:val="Normal"/>
    <w:rsid w:val="00A90D03"/>
    <w:pPr>
      <w:spacing w:after="0" w:line="240" w:lineRule="auto"/>
    </w:pPr>
    <w:rPr>
      <w:rFonts w:ascii="Times New Roman" w:eastAsia="Times New Roman" w:hAnsi="Times New Roman" w:cs="Times New Roman"/>
      <w:sz w:val="24"/>
      <w:szCs w:val="24"/>
    </w:rPr>
  </w:style>
  <w:style w:type="paragraph" w:customStyle="1" w:styleId="wacprogresssmallimage1">
    <w:name w:val="wacprogresssmallimage1"/>
    <w:basedOn w:val="Normal"/>
    <w:rsid w:val="00A90D03"/>
    <w:pPr>
      <w:spacing w:after="0" w:line="240" w:lineRule="auto"/>
      <w:ind w:left="135"/>
    </w:pPr>
    <w:rPr>
      <w:rFonts w:ascii="Times New Roman" w:eastAsia="Times New Roman" w:hAnsi="Times New Roman" w:cs="Times New Roman"/>
      <w:sz w:val="24"/>
      <w:szCs w:val="24"/>
    </w:rPr>
  </w:style>
  <w:style w:type="paragraph" w:customStyle="1" w:styleId="wacc2rprogresstextpanel1">
    <w:name w:val="wacc2rprogresstextpanel1"/>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notificationbar1">
    <w:name w:val="wacnotificationbar1"/>
    <w:basedOn w:val="Normal"/>
    <w:rsid w:val="00A90D03"/>
    <w:pPr>
      <w:spacing w:after="0" w:line="240" w:lineRule="auto"/>
    </w:pPr>
    <w:rPr>
      <w:rFonts w:ascii="Times New Roman" w:eastAsia="Times New Roman" w:hAnsi="Times New Roman" w:cs="Times New Roman"/>
      <w:sz w:val="24"/>
      <w:szCs w:val="24"/>
    </w:rPr>
  </w:style>
  <w:style w:type="paragraph" w:customStyle="1" w:styleId="wacnotificationentry1">
    <w:name w:val="wacnotificationentry1"/>
    <w:basedOn w:val="Normal"/>
    <w:rsid w:val="00A90D03"/>
    <w:pPr>
      <w:pBdr>
        <w:top w:val="single" w:sz="6" w:space="0" w:color="F3E282"/>
        <w:left w:val="single" w:sz="6" w:space="0" w:color="F3E282"/>
        <w:bottom w:val="single" w:sz="6" w:space="0" w:color="F3E282"/>
        <w:right w:val="single" w:sz="6" w:space="0" w:color="F3E282"/>
      </w:pBdr>
      <w:shd w:val="clear" w:color="auto" w:fill="FCF7B6"/>
      <w:spacing w:after="0" w:line="240" w:lineRule="auto"/>
      <w:ind w:right="105"/>
      <w:jc w:val="right"/>
      <w:textAlignment w:val="top"/>
    </w:pPr>
    <w:rPr>
      <w:rFonts w:ascii="Times New Roman" w:eastAsia="Times New Roman" w:hAnsi="Times New Roman" w:cs="Times New Roman"/>
      <w:color w:val="444444"/>
      <w:sz w:val="24"/>
      <w:szCs w:val="24"/>
    </w:rPr>
  </w:style>
  <w:style w:type="paragraph" w:customStyle="1" w:styleId="wacnotificationimage1">
    <w:name w:val="wacnotificationimage1"/>
    <w:basedOn w:val="Normal"/>
    <w:rsid w:val="00A90D03"/>
    <w:pPr>
      <w:spacing w:after="0" w:line="240" w:lineRule="auto"/>
      <w:ind w:left="105"/>
      <w:textAlignment w:val="center"/>
    </w:pPr>
    <w:rPr>
      <w:rFonts w:ascii="Times New Roman" w:eastAsia="Times New Roman" w:hAnsi="Times New Roman" w:cs="Times New Roman"/>
      <w:sz w:val="24"/>
      <w:szCs w:val="24"/>
    </w:rPr>
  </w:style>
  <w:style w:type="paragraph" w:customStyle="1" w:styleId="wacnotificationbottombar1">
    <w:name w:val="wacnotificationbottombar1"/>
    <w:basedOn w:val="Normal"/>
    <w:rsid w:val="00A90D03"/>
    <w:pPr>
      <w:pBdr>
        <w:top w:val="single" w:sz="24" w:space="4" w:color="F3E282"/>
      </w:pBdr>
      <w:spacing w:after="0" w:line="240" w:lineRule="auto"/>
    </w:pPr>
    <w:rPr>
      <w:rFonts w:ascii="Times New Roman" w:eastAsia="Times New Roman" w:hAnsi="Times New Roman" w:cs="Times New Roman"/>
      <w:sz w:val="24"/>
      <w:szCs w:val="24"/>
    </w:rPr>
  </w:style>
  <w:style w:type="paragraph" w:customStyle="1" w:styleId="wacbusinessbarimage1">
    <w:name w:val="wacbusinessbarimage1"/>
    <w:basedOn w:val="Normal"/>
    <w:rsid w:val="00A90D03"/>
    <w:pPr>
      <w:spacing w:after="0" w:line="240" w:lineRule="auto"/>
      <w:ind w:right="90"/>
      <w:textAlignment w:val="center"/>
    </w:pPr>
    <w:rPr>
      <w:rFonts w:ascii="Times New Roman" w:eastAsia="Times New Roman" w:hAnsi="Times New Roman" w:cs="Times New Roman"/>
      <w:sz w:val="24"/>
      <w:szCs w:val="24"/>
    </w:rPr>
  </w:style>
  <w:style w:type="paragraph" w:customStyle="1" w:styleId="wacbusinessbartitle1">
    <w:name w:val="wacbusinessbartitle1"/>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body1">
    <w:name w:val="wacbusinessbarbody1"/>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buttonholder1">
    <w:name w:val="wacbusinessbarbuttonholder1"/>
    <w:basedOn w:val="Normal"/>
    <w:rsid w:val="00A90D03"/>
    <w:pPr>
      <w:spacing w:after="0" w:line="240" w:lineRule="auto"/>
      <w:jc w:val="right"/>
      <w:textAlignment w:val="center"/>
    </w:pPr>
    <w:rPr>
      <w:rFonts w:ascii="Times New Roman" w:eastAsia="Times New Roman" w:hAnsi="Times New Roman" w:cs="Times New Roman"/>
      <w:sz w:val="24"/>
      <w:szCs w:val="24"/>
    </w:rPr>
  </w:style>
  <w:style w:type="paragraph" w:customStyle="1" w:styleId="wacbusinessbarbutton1">
    <w:name w:val="wacbusinessbarbutton1"/>
    <w:basedOn w:val="Normal"/>
    <w:rsid w:val="00A90D03"/>
    <w:pPr>
      <w:pBdr>
        <w:top w:val="single" w:sz="6" w:space="2" w:color="ABABAB"/>
        <w:left w:val="single" w:sz="6" w:space="8" w:color="ABABAB"/>
        <w:bottom w:val="single" w:sz="6" w:space="2" w:color="ABABAB"/>
        <w:right w:val="single" w:sz="6" w:space="8" w:color="ABABAB"/>
      </w:pBdr>
      <w:shd w:val="clear" w:color="auto" w:fill="F0F0F0"/>
      <w:spacing w:after="15" w:line="240" w:lineRule="auto"/>
      <w:jc w:val="center"/>
      <w:textAlignment w:val="center"/>
    </w:pPr>
    <w:rPr>
      <w:rFonts w:ascii="Times New Roman" w:eastAsia="Times New Roman" w:hAnsi="Times New Roman" w:cs="Times New Roman"/>
      <w:color w:val="444444"/>
      <w:sz w:val="24"/>
      <w:szCs w:val="24"/>
    </w:rPr>
  </w:style>
  <w:style w:type="paragraph" w:customStyle="1" w:styleId="wacbusinessbarlinkholder1">
    <w:name w:val="wacbusinessbarlinkholder1"/>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wacbusinessbarcloseholder1">
    <w:name w:val="wacbusinessbarcloseholder1"/>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clipartsearchinput1">
    <w:name w:val="clipartsearchinput1"/>
    <w:basedOn w:val="Normal"/>
    <w:rsid w:val="00A90D03"/>
    <w:pPr>
      <w:pBdr>
        <w:top w:val="single" w:sz="6" w:space="2" w:color="BFC8CD"/>
        <w:left w:val="single" w:sz="2" w:space="2" w:color="BFC8CD"/>
        <w:bottom w:val="single" w:sz="6" w:space="2" w:color="BFC8CD"/>
        <w:right w:val="single" w:sz="6" w:space="2" w:color="BFC8CD"/>
      </w:pBdr>
      <w:spacing w:after="0" w:line="240" w:lineRule="auto"/>
      <w:textAlignment w:val="top"/>
    </w:pPr>
    <w:rPr>
      <w:rFonts w:ascii="Times New Roman" w:eastAsia="Times New Roman" w:hAnsi="Times New Roman" w:cs="Times New Roman"/>
      <w:sz w:val="24"/>
      <w:szCs w:val="24"/>
    </w:rPr>
  </w:style>
  <w:style w:type="paragraph" w:customStyle="1" w:styleId="clipartsearchbutton1">
    <w:name w:val="clipartsearchbutton1"/>
    <w:basedOn w:val="Normal"/>
    <w:rsid w:val="00A90D03"/>
    <w:pPr>
      <w:spacing w:after="0" w:line="240" w:lineRule="auto"/>
    </w:pPr>
    <w:rPr>
      <w:rFonts w:ascii="Times New Roman" w:eastAsia="Times New Roman" w:hAnsi="Times New Roman" w:cs="Times New Roman"/>
      <w:sz w:val="24"/>
      <w:szCs w:val="24"/>
    </w:rPr>
  </w:style>
  <w:style w:type="paragraph" w:customStyle="1" w:styleId="wacprogress1">
    <w:name w:val="wacprogress1"/>
    <w:basedOn w:val="Normal"/>
    <w:rsid w:val="00A90D03"/>
    <w:pPr>
      <w:spacing w:before="2100" w:after="0" w:line="240" w:lineRule="auto"/>
      <w:textAlignment w:val="center"/>
    </w:pPr>
    <w:rPr>
      <w:rFonts w:ascii="Times New Roman" w:eastAsia="Times New Roman" w:hAnsi="Times New Roman" w:cs="Times New Roman"/>
      <w:sz w:val="24"/>
      <w:szCs w:val="24"/>
    </w:rPr>
  </w:style>
  <w:style w:type="paragraph" w:customStyle="1" w:styleId="clipartthumbimage1">
    <w:name w:val="clipartthumbimage1"/>
    <w:basedOn w:val="Normal"/>
    <w:rsid w:val="00A90D03"/>
    <w:pPr>
      <w:spacing w:before="75" w:after="0" w:line="240" w:lineRule="auto"/>
      <w:ind w:right="75"/>
    </w:pPr>
    <w:rPr>
      <w:rFonts w:ascii="Times New Roman" w:eastAsia="Times New Roman" w:hAnsi="Times New Roman" w:cs="Times New Roman"/>
      <w:sz w:val="24"/>
      <w:szCs w:val="24"/>
    </w:rPr>
  </w:style>
  <w:style w:type="paragraph" w:customStyle="1" w:styleId="embedpreviewpane1">
    <w:name w:val="embedpreviewpane1"/>
    <w:basedOn w:val="Normal"/>
    <w:rsid w:val="00A90D03"/>
    <w:pPr>
      <w:spacing w:before="225" w:after="0" w:line="240" w:lineRule="auto"/>
      <w:ind w:right="300"/>
    </w:pPr>
    <w:rPr>
      <w:rFonts w:ascii="Times New Roman" w:eastAsia="Times New Roman" w:hAnsi="Times New Roman" w:cs="Times New Roman"/>
      <w:sz w:val="24"/>
      <w:szCs w:val="24"/>
    </w:rPr>
  </w:style>
  <w:style w:type="paragraph" w:customStyle="1" w:styleId="embedoptionpane1">
    <w:name w:val="embedoptionpane1"/>
    <w:basedOn w:val="Normal"/>
    <w:rsid w:val="00A90D03"/>
    <w:pPr>
      <w:spacing w:before="225" w:after="0" w:line="240" w:lineRule="auto"/>
      <w:ind w:right="450"/>
    </w:pPr>
    <w:rPr>
      <w:rFonts w:ascii="Times New Roman" w:eastAsia="Times New Roman" w:hAnsi="Times New Roman" w:cs="Times New Roman"/>
      <w:sz w:val="24"/>
      <w:szCs w:val="24"/>
    </w:rPr>
  </w:style>
  <w:style w:type="paragraph" w:customStyle="1" w:styleId="embedcodetextarea1">
    <w:name w:val="embedcodetextarea1"/>
    <w:basedOn w:val="Normal"/>
    <w:rsid w:val="00A90D03"/>
    <w:pPr>
      <w:pBdr>
        <w:top w:val="single" w:sz="6" w:space="0" w:color="ABABAB"/>
        <w:left w:val="single" w:sz="6" w:space="0"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rPr>
  </w:style>
  <w:style w:type="paragraph" w:customStyle="1" w:styleId="embedcheckboxholder1">
    <w:name w:val="embedcheckboxholder1"/>
    <w:basedOn w:val="Normal"/>
    <w:rsid w:val="00A90D03"/>
    <w:pPr>
      <w:spacing w:after="0" w:line="240" w:lineRule="auto"/>
      <w:ind w:left="150"/>
    </w:pPr>
    <w:rPr>
      <w:rFonts w:ascii="Times New Roman" w:eastAsia="Times New Roman" w:hAnsi="Times New Roman" w:cs="Times New Roman"/>
      <w:sz w:val="24"/>
      <w:szCs w:val="24"/>
    </w:rPr>
  </w:style>
  <w:style w:type="paragraph" w:customStyle="1" w:styleId="breadcrumbcontainer1">
    <w:name w:val="breadcrumbcontainer1"/>
    <w:basedOn w:val="Normal"/>
    <w:rsid w:val="00A90D03"/>
    <w:pPr>
      <w:spacing w:after="0" w:line="240" w:lineRule="auto"/>
      <w:jc w:val="right"/>
      <w:textAlignment w:val="top"/>
    </w:pPr>
    <w:rPr>
      <w:rFonts w:ascii="Times New Roman" w:eastAsia="Times New Roman" w:hAnsi="Times New Roman" w:cs="Times New Roman"/>
      <w:sz w:val="24"/>
      <w:szCs w:val="24"/>
    </w:rPr>
  </w:style>
  <w:style w:type="paragraph" w:customStyle="1" w:styleId="appandbrandcontainer1">
    <w:name w:val="appandbrandcontainer1"/>
    <w:basedOn w:val="Normal"/>
    <w:rsid w:val="00A90D03"/>
    <w:pPr>
      <w:shd w:val="clear" w:color="auto" w:fill="2B579A"/>
      <w:spacing w:after="0" w:line="240" w:lineRule="auto"/>
      <w:ind w:left="150"/>
    </w:pPr>
    <w:rPr>
      <w:rFonts w:ascii="Times New Roman" w:eastAsia="Times New Roman" w:hAnsi="Times New Roman" w:cs="Times New Roman"/>
      <w:sz w:val="24"/>
      <w:szCs w:val="24"/>
    </w:rPr>
  </w:style>
  <w:style w:type="paragraph" w:customStyle="1" w:styleId="appheadericonfloat1">
    <w:name w:val="appheadericonfloat1"/>
    <w:basedOn w:val="Normal"/>
    <w:rsid w:val="00A90D03"/>
    <w:pPr>
      <w:spacing w:before="105" w:after="105" w:line="240" w:lineRule="auto"/>
      <w:ind w:right="300"/>
    </w:pPr>
    <w:rPr>
      <w:rFonts w:ascii="Times New Roman" w:eastAsia="Times New Roman" w:hAnsi="Times New Roman" w:cs="Times New Roman"/>
      <w:sz w:val="24"/>
      <w:szCs w:val="24"/>
    </w:rPr>
  </w:style>
  <w:style w:type="character" w:customStyle="1" w:styleId="breadcrumbitem2">
    <w:name w:val="breadcrumbitem2"/>
    <w:basedOn w:val="DefaultParagraphFont"/>
    <w:rsid w:val="00A90D03"/>
    <w:rPr>
      <w:color w:val="FFFFFF"/>
    </w:rPr>
  </w:style>
  <w:style w:type="paragraph" w:customStyle="1" w:styleId="officeonlinebrandswitcherseparator1">
    <w:name w:val="officeonlinebrandswitcherseparator1"/>
    <w:basedOn w:val="Normal"/>
    <w:rsid w:val="00A90D03"/>
    <w:pPr>
      <w:shd w:val="clear" w:color="auto" w:fill="FFFFFF"/>
      <w:spacing w:after="0" w:line="240" w:lineRule="auto"/>
      <w:textAlignment w:val="top"/>
    </w:pPr>
    <w:rPr>
      <w:rFonts w:ascii="Times New Roman" w:eastAsia="Times New Roman" w:hAnsi="Times New Roman" w:cs="Times New Roman"/>
      <w:sz w:val="24"/>
      <w:szCs w:val="24"/>
    </w:rPr>
  </w:style>
  <w:style w:type="paragraph" w:customStyle="1" w:styleId="officeonlinebrandbreadcrumbseparator1">
    <w:name w:val="officeonlinebrandbreadcrumbseparator1"/>
    <w:basedOn w:val="Normal"/>
    <w:rsid w:val="00A90D03"/>
    <w:pPr>
      <w:shd w:val="clear" w:color="auto" w:fill="FFFFFF"/>
      <w:spacing w:after="0" w:line="240" w:lineRule="auto"/>
      <w:ind w:left="120"/>
      <w:textAlignment w:val="top"/>
    </w:pPr>
    <w:rPr>
      <w:rFonts w:ascii="Times New Roman" w:eastAsia="Times New Roman" w:hAnsi="Times New Roman" w:cs="Times New Roman"/>
      <w:sz w:val="24"/>
      <w:szCs w:val="24"/>
    </w:rPr>
  </w:style>
  <w:style w:type="paragraph" w:customStyle="1" w:styleId="modalcalloutcontrol1">
    <w:name w:val="modalcalloutcontrol1"/>
    <w:basedOn w:val="Normal"/>
    <w:rsid w:val="00A90D03"/>
    <w:pPr>
      <w:spacing w:after="0" w:line="240" w:lineRule="auto"/>
      <w:jc w:val="right"/>
    </w:pPr>
    <w:rPr>
      <w:rFonts w:ascii="Times New Roman" w:eastAsia="Times New Roman" w:hAnsi="Times New Roman" w:cs="Times New Roman"/>
      <w:color w:val="3B3B3B"/>
      <w:sz w:val="24"/>
      <w:szCs w:val="24"/>
    </w:rPr>
  </w:style>
  <w:style w:type="paragraph" w:customStyle="1" w:styleId="standardbutton1">
    <w:name w:val="standardbutton1"/>
    <w:basedOn w:val="Normal"/>
    <w:rsid w:val="00A90D03"/>
    <w:pPr>
      <w:pBdr>
        <w:top w:val="single" w:sz="6" w:space="0" w:color="D5E1F2"/>
        <w:left w:val="single" w:sz="6" w:space="0" w:color="D5E1F2"/>
        <w:bottom w:val="single" w:sz="6" w:space="0" w:color="D5E1F2"/>
        <w:right w:val="single" w:sz="6" w:space="0" w:color="D5E1F2"/>
      </w:pBdr>
      <w:shd w:val="clear" w:color="auto" w:fill="D5E1F2"/>
      <w:spacing w:after="0" w:line="240" w:lineRule="auto"/>
    </w:pPr>
    <w:rPr>
      <w:rFonts w:ascii="Times New Roman" w:eastAsia="Times New Roman" w:hAnsi="Times New Roman" w:cs="Times New Roman"/>
      <w:color w:val="23272C"/>
      <w:sz w:val="24"/>
      <w:szCs w:val="24"/>
    </w:rPr>
  </w:style>
  <w:style w:type="paragraph" w:customStyle="1" w:styleId="standardbuttonimage1">
    <w:name w:val="standardbuttonimage1"/>
    <w:basedOn w:val="Normal"/>
    <w:rsid w:val="00A90D03"/>
    <w:pPr>
      <w:spacing w:before="15" w:after="0" w:line="240" w:lineRule="auto"/>
      <w:ind w:right="15"/>
    </w:pPr>
    <w:rPr>
      <w:rFonts w:ascii="Times New Roman" w:eastAsia="Times New Roman" w:hAnsi="Times New Roman" w:cs="Times New Roman"/>
      <w:sz w:val="24"/>
      <w:szCs w:val="24"/>
    </w:rPr>
  </w:style>
  <w:style w:type="paragraph" w:customStyle="1" w:styleId="standardbuttonlabel1">
    <w:name w:val="standardbuttonlabel1"/>
    <w:basedOn w:val="Normal"/>
    <w:rsid w:val="00A90D03"/>
    <w:pPr>
      <w:spacing w:before="15" w:after="0" w:line="240" w:lineRule="atLeast"/>
      <w:ind w:left="75" w:right="45"/>
      <w:textAlignment w:val="top"/>
    </w:pPr>
    <w:rPr>
      <w:rFonts w:ascii="Times New Roman" w:eastAsia="Times New Roman" w:hAnsi="Times New Roman" w:cs="Times New Roman"/>
      <w:sz w:val="24"/>
      <w:szCs w:val="24"/>
    </w:rPr>
  </w:style>
  <w:style w:type="paragraph" w:customStyle="1" w:styleId="standardbuttonlabel2">
    <w:name w:val="standardbuttonlabel2"/>
    <w:basedOn w:val="Normal"/>
    <w:rsid w:val="00A90D03"/>
    <w:pPr>
      <w:spacing w:before="15" w:after="0" w:line="240" w:lineRule="atLeast"/>
      <w:ind w:left="75" w:right="75"/>
      <w:textAlignment w:val="top"/>
    </w:pPr>
    <w:rPr>
      <w:rFonts w:ascii="Times New Roman" w:eastAsia="Times New Roman" w:hAnsi="Times New Roman" w:cs="Times New Roman"/>
      <w:sz w:val="24"/>
      <w:szCs w:val="24"/>
    </w:rPr>
  </w:style>
  <w:style w:type="paragraph" w:customStyle="1" w:styleId="standardbuttonimagenotext1">
    <w:name w:val="standardbuttonimagenotext1"/>
    <w:basedOn w:val="Normal"/>
    <w:rsid w:val="00A90D03"/>
    <w:pPr>
      <w:spacing w:after="30" w:line="240" w:lineRule="auto"/>
      <w:ind w:left="15" w:right="15"/>
    </w:pPr>
    <w:rPr>
      <w:rFonts w:ascii="Times New Roman" w:eastAsia="Times New Roman" w:hAnsi="Times New Roman" w:cs="Times New Roman"/>
      <w:sz w:val="24"/>
      <w:szCs w:val="24"/>
    </w:rPr>
  </w:style>
  <w:style w:type="paragraph" w:customStyle="1" w:styleId="disabledbutton1">
    <w:name w:val="disabledbutton1"/>
    <w:basedOn w:val="Normal"/>
    <w:rsid w:val="00A90D03"/>
    <w:pPr>
      <w:spacing w:after="0" w:line="240" w:lineRule="auto"/>
    </w:pPr>
    <w:rPr>
      <w:rFonts w:ascii="Times New Roman" w:eastAsia="Times New Roman" w:hAnsi="Times New Roman" w:cs="Times New Roman"/>
      <w:sz w:val="24"/>
      <w:szCs w:val="24"/>
    </w:rPr>
  </w:style>
  <w:style w:type="paragraph" w:customStyle="1" w:styleId="commentpaneheader1">
    <w:name w:val="commentpaneheader1"/>
    <w:basedOn w:val="Normal"/>
    <w:rsid w:val="00A90D03"/>
    <w:pPr>
      <w:spacing w:after="0" w:line="240" w:lineRule="auto"/>
    </w:pPr>
    <w:rPr>
      <w:rFonts w:ascii="Times New Roman" w:eastAsia="Times New Roman" w:hAnsi="Times New Roman" w:cs="Times New Roman"/>
      <w:sz w:val="24"/>
      <w:szCs w:val="24"/>
    </w:rPr>
  </w:style>
  <w:style w:type="paragraph" w:customStyle="1" w:styleId="commentpaneclosebutton1">
    <w:name w:val="commentpaneclosebutton1"/>
    <w:basedOn w:val="Normal"/>
    <w:rsid w:val="00A90D03"/>
    <w:pPr>
      <w:spacing w:before="75" w:after="75" w:line="240" w:lineRule="auto"/>
      <w:ind w:left="60" w:right="60"/>
    </w:pPr>
    <w:rPr>
      <w:rFonts w:ascii="Times New Roman" w:eastAsia="Times New Roman" w:hAnsi="Times New Roman" w:cs="Times New Roman"/>
      <w:sz w:val="24"/>
      <w:szCs w:val="24"/>
    </w:rPr>
  </w:style>
  <w:style w:type="paragraph" w:customStyle="1" w:styleId="reply11">
    <w:name w:val="reply11"/>
    <w:basedOn w:val="Normal"/>
    <w:rsid w:val="00A90D03"/>
    <w:pPr>
      <w:spacing w:after="0" w:line="240" w:lineRule="auto"/>
    </w:pPr>
    <w:rPr>
      <w:rFonts w:ascii="Times New Roman" w:eastAsia="Times New Roman" w:hAnsi="Times New Roman" w:cs="Times New Roman"/>
      <w:sz w:val="24"/>
      <w:szCs w:val="24"/>
    </w:rPr>
  </w:style>
  <w:style w:type="paragraph" w:customStyle="1" w:styleId="commentfooterrow1">
    <w:name w:val="commentfooterrow1"/>
    <w:basedOn w:val="Normal"/>
    <w:rsid w:val="00A90D03"/>
    <w:pPr>
      <w:spacing w:after="0" w:line="240" w:lineRule="auto"/>
      <w:jc w:val="right"/>
    </w:pPr>
    <w:rPr>
      <w:rFonts w:ascii="Times New Roman" w:eastAsia="Times New Roman" w:hAnsi="Times New Roman" w:cs="Times New Roman"/>
      <w:vanish/>
      <w:sz w:val="24"/>
      <w:szCs w:val="24"/>
    </w:rPr>
  </w:style>
  <w:style w:type="paragraph" w:customStyle="1" w:styleId="commentdate1">
    <w:name w:val="commentdate1"/>
    <w:basedOn w:val="Normal"/>
    <w:rsid w:val="00A90D03"/>
    <w:pPr>
      <w:spacing w:after="0" w:line="240" w:lineRule="auto"/>
    </w:pPr>
    <w:rPr>
      <w:rFonts w:ascii="Times New Roman" w:eastAsia="Times New Roman" w:hAnsi="Times New Roman" w:cs="Times New Roman"/>
      <w:vanish/>
      <w:color w:val="ABABAB"/>
      <w:sz w:val="24"/>
      <w:szCs w:val="24"/>
    </w:rPr>
  </w:style>
  <w:style w:type="paragraph" w:customStyle="1" w:styleId="commentheaderrow1">
    <w:name w:val="commentheaderrow1"/>
    <w:basedOn w:val="Normal"/>
    <w:rsid w:val="00A90D03"/>
    <w:pPr>
      <w:spacing w:after="0" w:line="336" w:lineRule="atLeast"/>
      <w:ind w:left="30"/>
    </w:pPr>
    <w:rPr>
      <w:rFonts w:ascii="Times New Roman" w:eastAsia="Times New Roman" w:hAnsi="Times New Roman" w:cs="Times New Roman"/>
      <w:sz w:val="24"/>
      <w:szCs w:val="24"/>
    </w:rPr>
  </w:style>
  <w:style w:type="paragraph" w:customStyle="1" w:styleId="commentcancelbutton1">
    <w:name w:val="commentcancelbutton1"/>
    <w:basedOn w:val="Normal"/>
    <w:rsid w:val="00A90D03"/>
    <w:pPr>
      <w:spacing w:after="0" w:line="240" w:lineRule="auto"/>
      <w:ind w:left="-15"/>
    </w:pPr>
    <w:rPr>
      <w:rFonts w:ascii="Times New Roman" w:eastAsia="Times New Roman" w:hAnsi="Times New Roman" w:cs="Times New Roman"/>
      <w:sz w:val="24"/>
      <w:szCs w:val="24"/>
    </w:rPr>
  </w:style>
  <w:style w:type="paragraph" w:customStyle="1" w:styleId="clip16x161">
    <w:name w:val="clip16x161"/>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ommentfooterrow2">
    <w:name w:val="commentfooterrow2"/>
    <w:basedOn w:val="Normal"/>
    <w:rsid w:val="00A90D03"/>
    <w:pPr>
      <w:spacing w:after="0" w:line="240" w:lineRule="auto"/>
    </w:pPr>
    <w:rPr>
      <w:rFonts w:ascii="Times New Roman" w:eastAsia="Times New Roman" w:hAnsi="Times New Roman" w:cs="Times New Roman"/>
      <w:sz w:val="24"/>
      <w:szCs w:val="24"/>
    </w:rPr>
  </w:style>
  <w:style w:type="paragraph" w:customStyle="1" w:styleId="commenttextmeasurementcontainer1">
    <w:name w:val="commenttextmeasurementcontainer1"/>
    <w:basedOn w:val="Normal"/>
    <w:rsid w:val="00A90D03"/>
    <w:pPr>
      <w:spacing w:after="0" w:line="240" w:lineRule="auto"/>
      <w:ind w:right="225"/>
    </w:pPr>
    <w:rPr>
      <w:rFonts w:ascii="Times New Roman" w:eastAsia="Times New Roman" w:hAnsi="Times New Roman" w:cs="Times New Roman"/>
      <w:sz w:val="24"/>
      <w:szCs w:val="24"/>
    </w:rPr>
  </w:style>
  <w:style w:type="paragraph" w:customStyle="1" w:styleId="commentfooterbutton1">
    <w:name w:val="commentfooterbutton1"/>
    <w:basedOn w:val="Normal"/>
    <w:rsid w:val="00A90D03"/>
    <w:pPr>
      <w:spacing w:after="0" w:line="240" w:lineRule="auto"/>
      <w:ind w:right="180"/>
    </w:pPr>
    <w:rPr>
      <w:rFonts w:ascii="Times New Roman" w:eastAsia="Times New Roman" w:hAnsi="Times New Roman" w:cs="Times New Roman"/>
      <w:vanish/>
      <w:sz w:val="24"/>
      <w:szCs w:val="24"/>
    </w:rPr>
  </w:style>
  <w:style w:type="paragraph" w:customStyle="1" w:styleId="acccheckerpaneclosebutton1">
    <w:name w:val="acccheckerpaneclosebutton1"/>
    <w:basedOn w:val="Normal"/>
    <w:rsid w:val="00A90D03"/>
    <w:pPr>
      <w:spacing w:before="120" w:after="0" w:line="240" w:lineRule="auto"/>
      <w:ind w:left="225"/>
    </w:pPr>
    <w:rPr>
      <w:rFonts w:ascii="Times New Roman" w:eastAsia="Times New Roman" w:hAnsi="Times New Roman" w:cs="Times New Roman"/>
      <w:sz w:val="24"/>
      <w:szCs w:val="24"/>
    </w:rPr>
  </w:style>
  <w:style w:type="paragraph" w:customStyle="1" w:styleId="acccheckerstatuslabel1">
    <w:name w:val="acccheckerstatuslabel1"/>
    <w:basedOn w:val="Normal"/>
    <w:rsid w:val="00A90D03"/>
    <w:pPr>
      <w:spacing w:before="30" w:after="0" w:line="240" w:lineRule="auto"/>
    </w:pPr>
    <w:rPr>
      <w:rFonts w:ascii="Times New Roman" w:eastAsia="Times New Roman" w:hAnsi="Times New Roman" w:cs="Times New Roman"/>
      <w:sz w:val="24"/>
      <w:szCs w:val="24"/>
    </w:rPr>
  </w:style>
  <w:style w:type="paragraph" w:customStyle="1" w:styleId="cui-ctl-iconcontainer1">
    <w:name w:val="cui-ctl-iconcontainer1"/>
    <w:basedOn w:val="Normal"/>
    <w:rsid w:val="00A90D03"/>
    <w:pPr>
      <w:shd w:val="clear" w:color="auto" w:fill="2B579A"/>
      <w:spacing w:after="0" w:line="240" w:lineRule="auto"/>
    </w:pPr>
    <w:rPr>
      <w:rFonts w:ascii="Times New Roman" w:eastAsia="Times New Roman" w:hAnsi="Times New Roman" w:cs="Times New Roman"/>
      <w:sz w:val="24"/>
      <w:szCs w:val="24"/>
    </w:rPr>
  </w:style>
  <w:style w:type="paragraph" w:customStyle="1" w:styleId="chatbutton1">
    <w:name w:val="chatbutton1"/>
    <w:basedOn w:val="Normal"/>
    <w:rsid w:val="00A90D03"/>
    <w:pPr>
      <w:spacing w:after="0" w:line="240" w:lineRule="auto"/>
      <w:ind w:right="45"/>
    </w:pPr>
    <w:rPr>
      <w:rFonts w:ascii="Times New Roman" w:eastAsia="Times New Roman" w:hAnsi="Times New Roman" w:cs="Times New Roman"/>
      <w:sz w:val="24"/>
      <w:szCs w:val="24"/>
    </w:rPr>
  </w:style>
  <w:style w:type="paragraph" w:customStyle="1" w:styleId="dialogspinnerlabel1">
    <w:name w:val="dialogspinnerlabel1"/>
    <w:basedOn w:val="Normal"/>
    <w:rsid w:val="00A90D03"/>
    <w:pPr>
      <w:spacing w:before="45" w:after="0" w:line="240" w:lineRule="auto"/>
      <w:ind w:right="300"/>
      <w:textAlignment w:val="top"/>
    </w:pPr>
    <w:rPr>
      <w:rFonts w:ascii="Times New Roman" w:eastAsia="Times New Roman" w:hAnsi="Times New Roman" w:cs="Times New Roman"/>
      <w:sz w:val="24"/>
      <w:szCs w:val="24"/>
    </w:rPr>
  </w:style>
  <w:style w:type="paragraph" w:customStyle="1" w:styleId="skypepresencearea1">
    <w:name w:val="skypepresencearea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skypenotificationsender1">
    <w:name w:val="skypenotificationsender1"/>
    <w:basedOn w:val="Normal"/>
    <w:rsid w:val="00A90D03"/>
    <w:pPr>
      <w:spacing w:after="0" w:line="240" w:lineRule="auto"/>
      <w:jc w:val="right"/>
    </w:pPr>
    <w:rPr>
      <w:rFonts w:ascii="Segoe UI" w:eastAsia="Times New Roman" w:hAnsi="Segoe UI" w:cs="Segoe UI"/>
      <w:spacing w:val="2"/>
      <w:sz w:val="20"/>
      <w:szCs w:val="20"/>
    </w:rPr>
  </w:style>
  <w:style w:type="paragraph" w:customStyle="1" w:styleId="skypenotificationmessage1">
    <w:name w:val="skypenotificationmessage1"/>
    <w:basedOn w:val="Normal"/>
    <w:rsid w:val="00A90D03"/>
    <w:pPr>
      <w:spacing w:after="0" w:line="240" w:lineRule="auto"/>
      <w:jc w:val="right"/>
    </w:pPr>
    <w:rPr>
      <w:rFonts w:ascii="Segoe UI" w:eastAsia="Times New Roman" w:hAnsi="Segoe UI" w:cs="Segoe UI"/>
      <w:spacing w:val="2"/>
      <w:sz w:val="15"/>
      <w:szCs w:val="15"/>
    </w:rPr>
  </w:style>
  <w:style w:type="paragraph" w:customStyle="1" w:styleId="skypenotificationactionarea1">
    <w:name w:val="skypenotificationactionarea1"/>
    <w:basedOn w:val="Normal"/>
    <w:rsid w:val="00A90D03"/>
    <w:pPr>
      <w:shd w:val="clear" w:color="auto" w:fill="F4F4F4"/>
      <w:spacing w:after="0" w:line="450" w:lineRule="atLeast"/>
      <w:jc w:val="right"/>
    </w:pPr>
    <w:rPr>
      <w:rFonts w:ascii="Segoe UI" w:eastAsia="Times New Roman" w:hAnsi="Segoe UI" w:cs="Segoe UI"/>
      <w:spacing w:val="2"/>
      <w:sz w:val="18"/>
      <w:szCs w:val="18"/>
    </w:rPr>
  </w:style>
  <w:style w:type="paragraph" w:customStyle="1" w:styleId="skypenotificationbutton1">
    <w:name w:val="skypenotificationbutton1"/>
    <w:basedOn w:val="Normal"/>
    <w:rsid w:val="00A90D03"/>
    <w:pPr>
      <w:pBdr>
        <w:top w:val="outset" w:sz="2" w:space="0" w:color="DDDDDD"/>
        <w:left w:val="outset" w:sz="2" w:space="8" w:color="DDDDDD"/>
        <w:bottom w:val="outset" w:sz="2" w:space="0" w:color="DDDDDD"/>
        <w:right w:val="outset" w:sz="2" w:space="0" w:color="DDDDDD"/>
      </w:pBdr>
      <w:spacing w:after="0" w:line="450" w:lineRule="atLeast"/>
      <w:jc w:val="right"/>
    </w:pPr>
    <w:rPr>
      <w:rFonts w:ascii="Segoe UI" w:eastAsia="Times New Roman" w:hAnsi="Segoe UI" w:cs="Segoe UI"/>
      <w:color w:val="0072C6"/>
      <w:spacing w:val="2"/>
      <w:sz w:val="18"/>
      <w:szCs w:val="18"/>
    </w:rPr>
  </w:style>
  <w:style w:type="paragraph" w:customStyle="1" w:styleId="empty2">
    <w:name w:val="empty2"/>
    <w:basedOn w:val="Normal"/>
    <w:rsid w:val="00A90D03"/>
    <w:pPr>
      <w:spacing w:after="0" w:line="240" w:lineRule="auto"/>
    </w:pPr>
    <w:rPr>
      <w:rFonts w:ascii="Times New Roman" w:eastAsia="Times New Roman" w:hAnsi="Times New Roman" w:cs="Times New Roman"/>
      <w:sz w:val="24"/>
      <w:szCs w:val="24"/>
    </w:rPr>
  </w:style>
  <w:style w:type="paragraph" w:customStyle="1" w:styleId="cui-topbar21">
    <w:name w:val="cui-topbar21"/>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cui-topbar22">
    <w:name w:val="cui-topbar22"/>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cui-topbar23">
    <w:name w:val="cui-topbar23"/>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tl1">
    <w:name w:val="cui-ctl1"/>
    <w:basedOn w:val="Normal"/>
    <w:rsid w:val="00A90D03"/>
    <w:pPr>
      <w:shd w:val="clear" w:color="auto" w:fill="E1E1E1"/>
      <w:spacing w:after="0" w:line="240" w:lineRule="auto"/>
    </w:pPr>
    <w:rPr>
      <w:rFonts w:ascii="Times New Roman" w:eastAsia="Times New Roman" w:hAnsi="Times New Roman" w:cs="Times New Roman"/>
      <w:sz w:val="24"/>
      <w:szCs w:val="24"/>
    </w:rPr>
  </w:style>
  <w:style w:type="paragraph" w:customStyle="1" w:styleId="cui-ctl-mediumlabel1">
    <w:name w:val="cui-ctl-mediumlabel1"/>
    <w:basedOn w:val="Normal"/>
    <w:rsid w:val="00A90D03"/>
    <w:pPr>
      <w:spacing w:after="0" w:line="240" w:lineRule="auto"/>
      <w:ind w:left="75"/>
    </w:pPr>
    <w:rPr>
      <w:rFonts w:ascii="Times New Roman" w:eastAsia="Times New Roman" w:hAnsi="Times New Roman" w:cs="Times New Roman"/>
      <w:color w:val="FFFFFF"/>
      <w:sz w:val="24"/>
      <w:szCs w:val="24"/>
    </w:rPr>
  </w:style>
  <w:style w:type="paragraph" w:customStyle="1" w:styleId="cui-ctl-mediumlabel2">
    <w:name w:val="cui-ctl-mediumlabel2"/>
    <w:basedOn w:val="Normal"/>
    <w:rsid w:val="00A90D03"/>
    <w:pPr>
      <w:spacing w:after="0" w:line="240" w:lineRule="auto"/>
      <w:ind w:right="75"/>
    </w:pPr>
    <w:rPr>
      <w:rFonts w:ascii="Times New Roman" w:eastAsia="Times New Roman" w:hAnsi="Times New Roman" w:cs="Times New Roman"/>
      <w:color w:val="FFFFFF"/>
      <w:sz w:val="24"/>
      <w:szCs w:val="24"/>
    </w:rPr>
  </w:style>
  <w:style w:type="paragraph" w:customStyle="1" w:styleId="cui-ctl-medium1">
    <w:name w:val="cui-ctl-medium1"/>
    <w:basedOn w:val="Normal"/>
    <w:rsid w:val="00A90D03"/>
    <w:pPr>
      <w:shd w:val="clear" w:color="auto" w:fill="2B579A"/>
      <w:spacing w:before="60" w:after="60" w:line="240" w:lineRule="auto"/>
      <w:ind w:left="60" w:right="60"/>
      <w:textAlignment w:val="top"/>
    </w:pPr>
    <w:rPr>
      <w:rFonts w:ascii="Times New Roman" w:eastAsia="Times New Roman" w:hAnsi="Times New Roman" w:cs="Times New Roman"/>
      <w:sz w:val="24"/>
      <w:szCs w:val="24"/>
    </w:rPr>
  </w:style>
  <w:style w:type="paragraph" w:customStyle="1" w:styleId="cui-ctl-active1">
    <w:name w:val="cui-ctl-active1"/>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ctl-active2">
    <w:name w:val="cui-ctl-active2"/>
    <w:basedOn w:val="Normal"/>
    <w:rsid w:val="00A90D03"/>
    <w:pPr>
      <w:shd w:val="clear" w:color="auto" w:fill="382F2D"/>
      <w:spacing w:after="0" w:line="240" w:lineRule="auto"/>
    </w:pPr>
    <w:rPr>
      <w:rFonts w:ascii="Times New Roman" w:eastAsia="Times New Roman" w:hAnsi="Times New Roman" w:cs="Times New Roman"/>
      <w:sz w:val="24"/>
      <w:szCs w:val="24"/>
    </w:rPr>
  </w:style>
  <w:style w:type="paragraph" w:customStyle="1" w:styleId="cui-qatrowleft1">
    <w:name w:val="cui-qatrowleft1"/>
    <w:basedOn w:val="Normal"/>
    <w:rsid w:val="00A90D03"/>
    <w:pPr>
      <w:spacing w:after="0" w:line="240" w:lineRule="auto"/>
    </w:pPr>
    <w:rPr>
      <w:rFonts w:ascii="Times New Roman" w:eastAsia="Times New Roman" w:hAnsi="Times New Roman" w:cs="Times New Roman"/>
      <w:sz w:val="24"/>
      <w:szCs w:val="24"/>
    </w:rPr>
  </w:style>
  <w:style w:type="paragraph" w:customStyle="1" w:styleId="cui-qatrowright1">
    <w:name w:val="cui-qatrowright1"/>
    <w:basedOn w:val="Normal"/>
    <w:rsid w:val="00A90D03"/>
    <w:pPr>
      <w:spacing w:after="0" w:line="240" w:lineRule="auto"/>
    </w:pPr>
    <w:rPr>
      <w:rFonts w:ascii="Times New Roman" w:eastAsia="Times New Roman" w:hAnsi="Times New Roman" w:cs="Times New Roman"/>
      <w:sz w:val="24"/>
      <w:szCs w:val="24"/>
    </w:rPr>
  </w:style>
  <w:style w:type="paragraph" w:customStyle="1" w:styleId="cui-toolbar-buttondock1">
    <w:name w:val="cui-toolbar-buttondock1"/>
    <w:basedOn w:val="Normal"/>
    <w:rsid w:val="00A90D03"/>
    <w:pPr>
      <w:spacing w:after="0" w:line="240" w:lineRule="auto"/>
    </w:pPr>
    <w:rPr>
      <w:rFonts w:ascii="Times New Roman" w:eastAsia="Times New Roman" w:hAnsi="Times New Roman" w:cs="Times New Roman"/>
      <w:sz w:val="24"/>
      <w:szCs w:val="24"/>
    </w:rPr>
  </w:style>
  <w:style w:type="paragraph" w:customStyle="1" w:styleId="cui-tabrowinline1">
    <w:name w:val="cui-tabrowinline1"/>
    <w:basedOn w:val="Normal"/>
    <w:rsid w:val="00A90D03"/>
    <w:pPr>
      <w:spacing w:after="0" w:line="240" w:lineRule="auto"/>
      <w:ind w:left="75" w:right="75"/>
    </w:pPr>
    <w:rPr>
      <w:rFonts w:ascii="Times New Roman" w:eastAsia="Times New Roman" w:hAnsi="Times New Roman" w:cs="Times New Roman"/>
      <w:sz w:val="24"/>
      <w:szCs w:val="24"/>
    </w:rPr>
  </w:style>
  <w:style w:type="paragraph" w:customStyle="1" w:styleId="cui-tabrowright1">
    <w:name w:val="cui-tabrowright1"/>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3">
    <w:name w:val="cui-ctl-mediumlabel3"/>
    <w:basedOn w:val="Normal"/>
    <w:rsid w:val="00A90D03"/>
    <w:pPr>
      <w:spacing w:after="0" w:line="240" w:lineRule="auto"/>
      <w:ind w:left="45"/>
    </w:pPr>
    <w:rPr>
      <w:rFonts w:ascii="Times New Roman" w:eastAsia="Times New Roman" w:hAnsi="Times New Roman" w:cs="Times New Roman"/>
      <w:color w:val="444444"/>
      <w:sz w:val="24"/>
      <w:szCs w:val="24"/>
    </w:rPr>
  </w:style>
  <w:style w:type="paragraph" w:customStyle="1" w:styleId="cui-ctl-mediumlabel4">
    <w:name w:val="cui-ctl-mediumlabel4"/>
    <w:basedOn w:val="Normal"/>
    <w:rsid w:val="00A90D03"/>
    <w:pPr>
      <w:spacing w:after="0" w:line="240" w:lineRule="auto"/>
      <w:ind w:left="45"/>
    </w:pPr>
    <w:rPr>
      <w:rFonts w:ascii="Times New Roman" w:eastAsia="Times New Roman" w:hAnsi="Times New Roman" w:cs="Times New Roman"/>
      <w:color w:val="444444"/>
      <w:sz w:val="24"/>
      <w:szCs w:val="24"/>
    </w:rPr>
  </w:style>
  <w:style w:type="paragraph" w:customStyle="1" w:styleId="cui-sb1">
    <w:name w:val="cui-sb1"/>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ctl-active3">
    <w:name w:val="cui-ctl-active3"/>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ctl-active4">
    <w:name w:val="cui-ctl-active4"/>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ctl-active5">
    <w:name w:val="cui-ctl-active5"/>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ctl-active6">
    <w:name w:val="cui-ctl-active6"/>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ctl-active7">
    <w:name w:val="cui-ctl-active7"/>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fa-dropped1">
    <w:name w:val="cui-fa-dropped1"/>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fa-dropped2">
    <w:name w:val="cui-fa-dropped2"/>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img-container1">
    <w:name w:val="cui-img-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float1">
    <w:name w:val="cui-img-cont-float1"/>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ainer2">
    <w:name w:val="cui-img-container2"/>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float2">
    <w:name w:val="cui-img-cont-float2"/>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ainer3">
    <w:name w:val="cui-img-container3"/>
    <w:basedOn w:val="Normal"/>
    <w:rsid w:val="00A90D03"/>
    <w:pPr>
      <w:spacing w:after="0" w:line="240" w:lineRule="auto"/>
    </w:pPr>
    <w:rPr>
      <w:rFonts w:ascii="Times New Roman" w:eastAsia="Times New Roman" w:hAnsi="Times New Roman" w:cs="Times New Roman"/>
      <w:sz w:val="24"/>
      <w:szCs w:val="24"/>
    </w:rPr>
  </w:style>
  <w:style w:type="paragraph" w:customStyle="1" w:styleId="cui-img-cont-float3">
    <w:name w:val="cui-img-cont-float3"/>
    <w:basedOn w:val="Normal"/>
    <w:rsid w:val="00A90D03"/>
    <w:pPr>
      <w:spacing w:after="0" w:line="240" w:lineRule="auto"/>
    </w:pPr>
    <w:rPr>
      <w:rFonts w:ascii="Times New Roman" w:eastAsia="Times New Roman" w:hAnsi="Times New Roman" w:cs="Times New Roman"/>
      <w:sz w:val="24"/>
      <w:szCs w:val="24"/>
    </w:rPr>
  </w:style>
  <w:style w:type="paragraph" w:customStyle="1" w:styleId="cui-jewel-container1">
    <w:name w:val="cui-jewel-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cui-tts1">
    <w:name w:val="cui-tts1"/>
    <w:basedOn w:val="Normal"/>
    <w:rsid w:val="00A90D03"/>
    <w:pPr>
      <w:spacing w:after="0" w:line="240" w:lineRule="auto"/>
    </w:pPr>
    <w:rPr>
      <w:rFonts w:ascii="Times New Roman" w:eastAsia="Times New Roman" w:hAnsi="Times New Roman" w:cs="Times New Roman"/>
      <w:sz w:val="24"/>
      <w:szCs w:val="24"/>
    </w:rPr>
  </w:style>
  <w:style w:type="paragraph" w:customStyle="1" w:styleId="cui-tts-scale-11">
    <w:name w:val="cui-tts-scale-11"/>
    <w:basedOn w:val="Normal"/>
    <w:rsid w:val="00A90D03"/>
    <w:pPr>
      <w:spacing w:after="0" w:line="240" w:lineRule="auto"/>
    </w:pPr>
    <w:rPr>
      <w:rFonts w:ascii="Times New Roman" w:eastAsia="Times New Roman" w:hAnsi="Times New Roman" w:cs="Times New Roman"/>
      <w:sz w:val="24"/>
      <w:szCs w:val="24"/>
    </w:rPr>
  </w:style>
  <w:style w:type="paragraph" w:customStyle="1" w:styleId="cui-tts-scale-21">
    <w:name w:val="cui-tts-scale-21"/>
    <w:basedOn w:val="Normal"/>
    <w:rsid w:val="00A90D03"/>
    <w:pPr>
      <w:spacing w:after="0" w:line="240" w:lineRule="auto"/>
    </w:pPr>
    <w:rPr>
      <w:rFonts w:ascii="Times New Roman" w:eastAsia="Times New Roman" w:hAnsi="Times New Roman" w:cs="Times New Roman"/>
      <w:sz w:val="24"/>
      <w:szCs w:val="24"/>
    </w:rPr>
  </w:style>
  <w:style w:type="paragraph" w:customStyle="1" w:styleId="cui-jewel-container2">
    <w:name w:val="cui-jewel-container2"/>
    <w:basedOn w:val="Normal"/>
    <w:rsid w:val="00A90D03"/>
    <w:pPr>
      <w:spacing w:after="0" w:line="240" w:lineRule="auto"/>
    </w:pPr>
    <w:rPr>
      <w:rFonts w:ascii="Times New Roman" w:eastAsia="Times New Roman" w:hAnsi="Times New Roman" w:cs="Times New Roman"/>
      <w:sz w:val="24"/>
      <w:szCs w:val="24"/>
    </w:rPr>
  </w:style>
  <w:style w:type="paragraph" w:customStyle="1" w:styleId="cui-tts2">
    <w:name w:val="cui-tts2"/>
    <w:basedOn w:val="Normal"/>
    <w:rsid w:val="00A90D03"/>
    <w:pPr>
      <w:spacing w:after="0" w:line="240" w:lineRule="auto"/>
    </w:pPr>
    <w:rPr>
      <w:rFonts w:ascii="Times New Roman" w:eastAsia="Times New Roman" w:hAnsi="Times New Roman" w:cs="Times New Roman"/>
      <w:sz w:val="24"/>
      <w:szCs w:val="24"/>
    </w:rPr>
  </w:style>
  <w:style w:type="paragraph" w:customStyle="1" w:styleId="cui-jewel-jewelmenulauncher1">
    <w:name w:val="cui-jewel-jewelmenulauncher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jewel-jewelmenulauncher2">
    <w:name w:val="cui-jewel-jewelmenulauncher2"/>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jewel-jewelmenulauncher3">
    <w:name w:val="cui-jewel-jewelmenulauncher3"/>
    <w:basedOn w:val="Normal"/>
    <w:rsid w:val="00A90D03"/>
    <w:pPr>
      <w:spacing w:before="750" w:after="0" w:line="240" w:lineRule="auto"/>
      <w:jc w:val="center"/>
    </w:pPr>
    <w:rPr>
      <w:rFonts w:ascii="Times New Roman" w:eastAsia="Times New Roman" w:hAnsi="Times New Roman" w:cs="Times New Roman"/>
      <w:sz w:val="24"/>
      <w:szCs w:val="24"/>
    </w:rPr>
  </w:style>
  <w:style w:type="paragraph" w:customStyle="1" w:styleId="cui-jewel-jewelmenulauncher4">
    <w:name w:val="cui-jewel-jewelmenulauncher4"/>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jewel-label1">
    <w:name w:val="cui-jewel-label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tt1">
    <w:name w:val="cui-tt1"/>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cg1">
    <w:name w:val="cui-cg1"/>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tt2">
    <w:name w:val="cui-tt2"/>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cg2">
    <w:name w:val="cui-cg2"/>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tt3">
    <w:name w:val="cui-tt3"/>
    <w:basedOn w:val="Normal"/>
    <w:rsid w:val="00A90D03"/>
    <w:pPr>
      <w:spacing w:after="0" w:line="240" w:lineRule="auto"/>
      <w:ind w:right="75"/>
    </w:pPr>
    <w:rPr>
      <w:rFonts w:ascii="Times New Roman" w:eastAsia="Times New Roman" w:hAnsi="Times New Roman" w:cs="Times New Roman"/>
      <w:sz w:val="24"/>
      <w:szCs w:val="24"/>
    </w:rPr>
  </w:style>
  <w:style w:type="paragraph" w:customStyle="1" w:styleId="cui-cg3">
    <w:name w:val="cui-cg3"/>
    <w:basedOn w:val="Normal"/>
    <w:rsid w:val="00A90D03"/>
    <w:pPr>
      <w:spacing w:after="0" w:line="240" w:lineRule="auto"/>
      <w:ind w:right="75"/>
    </w:pPr>
    <w:rPr>
      <w:rFonts w:ascii="Times New Roman" w:eastAsia="Times New Roman" w:hAnsi="Times New Roman" w:cs="Times New Roman"/>
      <w:sz w:val="24"/>
      <w:szCs w:val="24"/>
    </w:rPr>
  </w:style>
  <w:style w:type="paragraph" w:customStyle="1" w:styleId="cui-ct-first1">
    <w:name w:val="cui-ct-first1"/>
    <w:basedOn w:val="Normal"/>
    <w:rsid w:val="00A90D03"/>
    <w:pPr>
      <w:spacing w:after="0" w:line="240" w:lineRule="auto"/>
    </w:pPr>
    <w:rPr>
      <w:rFonts w:ascii="Times New Roman" w:eastAsia="Times New Roman" w:hAnsi="Times New Roman" w:cs="Times New Roman"/>
      <w:sz w:val="24"/>
      <w:szCs w:val="24"/>
    </w:rPr>
  </w:style>
  <w:style w:type="paragraph" w:customStyle="1" w:styleId="cui-tt-a1">
    <w:name w:val="cui-tt-a1"/>
    <w:basedOn w:val="Normal"/>
    <w:rsid w:val="00A90D03"/>
    <w:pPr>
      <w:spacing w:before="750" w:after="0" w:line="240" w:lineRule="auto"/>
      <w:jc w:val="center"/>
    </w:pPr>
    <w:rPr>
      <w:rFonts w:ascii="Times New Roman" w:eastAsia="Times New Roman" w:hAnsi="Times New Roman" w:cs="Times New Roman"/>
      <w:color w:val="444444"/>
      <w:sz w:val="24"/>
      <w:szCs w:val="24"/>
    </w:rPr>
  </w:style>
  <w:style w:type="paragraph" w:customStyle="1" w:styleId="cui-tt-a2">
    <w:name w:val="cui-tt-a2"/>
    <w:basedOn w:val="Normal"/>
    <w:rsid w:val="00A90D03"/>
    <w:pPr>
      <w:spacing w:after="0" w:line="240" w:lineRule="auto"/>
      <w:jc w:val="center"/>
    </w:pPr>
    <w:rPr>
      <w:rFonts w:ascii="Times New Roman" w:eastAsia="Times New Roman" w:hAnsi="Times New Roman" w:cs="Times New Roman"/>
      <w:color w:val="444444"/>
      <w:sz w:val="24"/>
      <w:szCs w:val="24"/>
    </w:rPr>
  </w:style>
  <w:style w:type="paragraph" w:customStyle="1" w:styleId="cui-tt-a3">
    <w:name w:val="cui-tt-a3"/>
    <w:basedOn w:val="Normal"/>
    <w:rsid w:val="00A90D03"/>
    <w:pPr>
      <w:spacing w:before="750" w:after="0" w:line="240" w:lineRule="auto"/>
      <w:jc w:val="center"/>
    </w:pPr>
    <w:rPr>
      <w:rFonts w:ascii="Times New Roman" w:eastAsia="Times New Roman" w:hAnsi="Times New Roman" w:cs="Times New Roman"/>
      <w:color w:val="444444"/>
      <w:sz w:val="24"/>
      <w:szCs w:val="24"/>
    </w:rPr>
  </w:style>
  <w:style w:type="paragraph" w:customStyle="1" w:styleId="cui-tt-a4">
    <w:name w:val="cui-tt-a4"/>
    <w:basedOn w:val="Normal"/>
    <w:rsid w:val="00A90D03"/>
    <w:pPr>
      <w:spacing w:before="750" w:after="0" w:line="240" w:lineRule="auto"/>
      <w:jc w:val="center"/>
    </w:pPr>
    <w:rPr>
      <w:rFonts w:ascii="Times New Roman" w:eastAsia="Times New Roman" w:hAnsi="Times New Roman" w:cs="Times New Roman"/>
      <w:color w:val="444444"/>
      <w:sz w:val="24"/>
      <w:szCs w:val="24"/>
    </w:rPr>
  </w:style>
  <w:style w:type="paragraph" w:customStyle="1" w:styleId="cui-tt-span1">
    <w:name w:val="cui-tt-span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g-i1">
    <w:name w:val="cui-cg-i1"/>
    <w:basedOn w:val="Normal"/>
    <w:rsid w:val="00A90D03"/>
    <w:pPr>
      <w:pBdr>
        <w:top w:val="single" w:sz="24" w:space="0" w:color="auto"/>
      </w:pBdr>
      <w:spacing w:after="0" w:line="240" w:lineRule="auto"/>
    </w:pPr>
    <w:rPr>
      <w:rFonts w:ascii="Times New Roman" w:eastAsia="Times New Roman" w:hAnsi="Times New Roman" w:cs="Times New Roman"/>
      <w:sz w:val="24"/>
      <w:szCs w:val="24"/>
    </w:rPr>
  </w:style>
  <w:style w:type="paragraph" w:customStyle="1" w:styleId="cui-cg-t1">
    <w:name w:val="cui-cg-t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cg-t2">
    <w:name w:val="cui-cg-t2"/>
    <w:basedOn w:val="Normal"/>
    <w:rsid w:val="00A90D03"/>
    <w:pPr>
      <w:spacing w:after="0" w:line="240" w:lineRule="auto"/>
      <w:jc w:val="center"/>
    </w:pPr>
    <w:rPr>
      <w:rFonts w:ascii="Times New Roman" w:eastAsia="Times New Roman" w:hAnsi="Times New Roman" w:cs="Times New Roman"/>
      <w:vanish/>
      <w:sz w:val="24"/>
      <w:szCs w:val="24"/>
    </w:rPr>
  </w:style>
  <w:style w:type="paragraph" w:customStyle="1" w:styleId="cui-tt4">
    <w:name w:val="cui-tt4"/>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tt-a5">
    <w:name w:val="cui-tt-a5"/>
    <w:basedOn w:val="Normal"/>
    <w:rsid w:val="00A90D03"/>
    <w:pPr>
      <w:spacing w:after="0" w:line="240" w:lineRule="auto"/>
      <w:jc w:val="center"/>
    </w:pPr>
    <w:rPr>
      <w:rFonts w:ascii="Times New Roman" w:eastAsia="Times New Roman" w:hAnsi="Times New Roman" w:cs="Times New Roman"/>
      <w:color w:val="444444"/>
      <w:sz w:val="24"/>
      <w:szCs w:val="24"/>
    </w:rPr>
  </w:style>
  <w:style w:type="paragraph" w:customStyle="1" w:styleId="cui-tt-a6">
    <w:name w:val="cui-tt-a6"/>
    <w:basedOn w:val="Normal"/>
    <w:rsid w:val="00A90D03"/>
    <w:pPr>
      <w:spacing w:after="0" w:line="240" w:lineRule="auto"/>
      <w:jc w:val="center"/>
    </w:pPr>
    <w:rPr>
      <w:rFonts w:ascii="Times New Roman" w:eastAsia="Times New Roman" w:hAnsi="Times New Roman" w:cs="Times New Roman"/>
      <w:color w:val="444444"/>
      <w:sz w:val="24"/>
      <w:szCs w:val="24"/>
    </w:rPr>
  </w:style>
  <w:style w:type="paragraph" w:customStyle="1" w:styleId="cui-cg-i2">
    <w:name w:val="cui-cg-i2"/>
    <w:basedOn w:val="Normal"/>
    <w:rsid w:val="00A90D03"/>
    <w:pPr>
      <w:pBdr>
        <w:top w:val="single" w:sz="24" w:space="0" w:color="FFF8ED"/>
      </w:pBdr>
      <w:shd w:val="clear" w:color="auto" w:fill="FFF8ED"/>
      <w:spacing w:after="0" w:line="240" w:lineRule="auto"/>
    </w:pPr>
    <w:rPr>
      <w:rFonts w:ascii="Times New Roman" w:eastAsia="Times New Roman" w:hAnsi="Times New Roman" w:cs="Times New Roman"/>
      <w:sz w:val="24"/>
      <w:szCs w:val="24"/>
    </w:rPr>
  </w:style>
  <w:style w:type="paragraph" w:customStyle="1" w:styleId="cui-cg-t3">
    <w:name w:val="cui-cg-t3"/>
    <w:basedOn w:val="Normal"/>
    <w:rsid w:val="00A90D03"/>
    <w:pPr>
      <w:spacing w:after="0" w:line="240" w:lineRule="auto"/>
      <w:jc w:val="center"/>
    </w:pPr>
    <w:rPr>
      <w:rFonts w:ascii="Times New Roman" w:eastAsia="Times New Roman" w:hAnsi="Times New Roman" w:cs="Times New Roman"/>
      <w:color w:val="BF4F28"/>
      <w:sz w:val="24"/>
      <w:szCs w:val="24"/>
    </w:rPr>
  </w:style>
  <w:style w:type="paragraph" w:customStyle="1" w:styleId="cui-tt-a7">
    <w:name w:val="cui-tt-a7"/>
    <w:basedOn w:val="Normal"/>
    <w:rsid w:val="00A90D03"/>
    <w:pPr>
      <w:shd w:val="clear" w:color="auto" w:fill="FFF8ED"/>
      <w:spacing w:before="750" w:after="0" w:line="240" w:lineRule="auto"/>
      <w:jc w:val="center"/>
    </w:pPr>
    <w:rPr>
      <w:rFonts w:ascii="Times New Roman" w:eastAsia="Times New Roman" w:hAnsi="Times New Roman" w:cs="Times New Roman"/>
      <w:color w:val="444444"/>
      <w:sz w:val="24"/>
      <w:szCs w:val="24"/>
    </w:rPr>
  </w:style>
  <w:style w:type="paragraph" w:customStyle="1" w:styleId="cui-tt-a8">
    <w:name w:val="cui-tt-a8"/>
    <w:basedOn w:val="Normal"/>
    <w:rsid w:val="00A90D03"/>
    <w:pPr>
      <w:shd w:val="clear" w:color="auto" w:fill="FFF8ED"/>
      <w:spacing w:before="750" w:after="0" w:line="240" w:lineRule="auto"/>
      <w:jc w:val="center"/>
    </w:pPr>
    <w:rPr>
      <w:rFonts w:ascii="Times New Roman" w:eastAsia="Times New Roman" w:hAnsi="Times New Roman" w:cs="Times New Roman"/>
      <w:color w:val="C15000"/>
      <w:sz w:val="24"/>
      <w:szCs w:val="24"/>
    </w:rPr>
  </w:style>
  <w:style w:type="paragraph" w:customStyle="1" w:styleId="cui-cg-i3">
    <w:name w:val="cui-cg-i3"/>
    <w:basedOn w:val="Normal"/>
    <w:rsid w:val="00A90D03"/>
    <w:pPr>
      <w:pBdr>
        <w:top w:val="single" w:sz="24" w:space="0" w:color="F2F9F2"/>
      </w:pBdr>
      <w:shd w:val="clear" w:color="auto" w:fill="F2F9F2"/>
      <w:spacing w:after="0" w:line="240" w:lineRule="auto"/>
    </w:pPr>
    <w:rPr>
      <w:rFonts w:ascii="Times New Roman" w:eastAsia="Times New Roman" w:hAnsi="Times New Roman" w:cs="Times New Roman"/>
      <w:sz w:val="24"/>
      <w:szCs w:val="24"/>
    </w:rPr>
  </w:style>
  <w:style w:type="paragraph" w:customStyle="1" w:styleId="cui-cg-t4">
    <w:name w:val="cui-cg-t4"/>
    <w:basedOn w:val="Normal"/>
    <w:rsid w:val="00A90D03"/>
    <w:pPr>
      <w:spacing w:after="0" w:line="240" w:lineRule="auto"/>
      <w:jc w:val="center"/>
    </w:pPr>
    <w:rPr>
      <w:rFonts w:ascii="Times New Roman" w:eastAsia="Times New Roman" w:hAnsi="Times New Roman" w:cs="Times New Roman"/>
      <w:color w:val="118A11"/>
      <w:sz w:val="24"/>
      <w:szCs w:val="24"/>
    </w:rPr>
  </w:style>
  <w:style w:type="paragraph" w:customStyle="1" w:styleId="cui-tt-a9">
    <w:name w:val="cui-tt-a9"/>
    <w:basedOn w:val="Normal"/>
    <w:rsid w:val="00A90D03"/>
    <w:pPr>
      <w:shd w:val="clear" w:color="auto" w:fill="F2F9F2"/>
      <w:spacing w:before="750" w:after="0" w:line="240" w:lineRule="auto"/>
      <w:jc w:val="center"/>
    </w:pPr>
    <w:rPr>
      <w:rFonts w:ascii="Times New Roman" w:eastAsia="Times New Roman" w:hAnsi="Times New Roman" w:cs="Times New Roman"/>
      <w:color w:val="444444"/>
      <w:sz w:val="24"/>
      <w:szCs w:val="24"/>
    </w:rPr>
  </w:style>
  <w:style w:type="paragraph" w:customStyle="1" w:styleId="cui-tt-a10">
    <w:name w:val="cui-tt-a10"/>
    <w:basedOn w:val="Normal"/>
    <w:rsid w:val="00A90D03"/>
    <w:pPr>
      <w:shd w:val="clear" w:color="auto" w:fill="F2F9F2"/>
      <w:spacing w:before="750" w:after="0" w:line="240" w:lineRule="auto"/>
      <w:jc w:val="center"/>
    </w:pPr>
    <w:rPr>
      <w:rFonts w:ascii="Times New Roman" w:eastAsia="Times New Roman" w:hAnsi="Times New Roman" w:cs="Times New Roman"/>
      <w:color w:val="067006"/>
      <w:sz w:val="24"/>
      <w:szCs w:val="24"/>
    </w:rPr>
  </w:style>
  <w:style w:type="paragraph" w:customStyle="1" w:styleId="cui-cg-i4">
    <w:name w:val="cui-cg-i4"/>
    <w:basedOn w:val="Normal"/>
    <w:rsid w:val="00A90D03"/>
    <w:pPr>
      <w:pBdr>
        <w:top w:val="single" w:sz="24" w:space="0" w:color="FFFBE6"/>
      </w:pBdr>
      <w:shd w:val="clear" w:color="auto" w:fill="FFFBE6"/>
      <w:spacing w:after="0" w:line="240" w:lineRule="auto"/>
    </w:pPr>
    <w:rPr>
      <w:rFonts w:ascii="Times New Roman" w:eastAsia="Times New Roman" w:hAnsi="Times New Roman" w:cs="Times New Roman"/>
      <w:sz w:val="24"/>
      <w:szCs w:val="24"/>
    </w:rPr>
  </w:style>
  <w:style w:type="paragraph" w:customStyle="1" w:styleId="cui-cg-t5">
    <w:name w:val="cui-cg-t5"/>
    <w:basedOn w:val="Normal"/>
    <w:rsid w:val="00A90D03"/>
    <w:pPr>
      <w:spacing w:after="0" w:line="240" w:lineRule="auto"/>
      <w:jc w:val="center"/>
    </w:pPr>
    <w:rPr>
      <w:rFonts w:ascii="Times New Roman" w:eastAsia="Times New Roman" w:hAnsi="Times New Roman" w:cs="Times New Roman"/>
      <w:color w:val="856300"/>
      <w:sz w:val="24"/>
      <w:szCs w:val="24"/>
    </w:rPr>
  </w:style>
  <w:style w:type="paragraph" w:customStyle="1" w:styleId="cui-tt-a11">
    <w:name w:val="cui-tt-a11"/>
    <w:basedOn w:val="Normal"/>
    <w:rsid w:val="00A90D03"/>
    <w:pPr>
      <w:shd w:val="clear" w:color="auto" w:fill="FFFBE6"/>
      <w:spacing w:before="750" w:after="0" w:line="240" w:lineRule="auto"/>
      <w:jc w:val="center"/>
    </w:pPr>
    <w:rPr>
      <w:rFonts w:ascii="Times New Roman" w:eastAsia="Times New Roman" w:hAnsi="Times New Roman" w:cs="Times New Roman"/>
      <w:color w:val="444444"/>
      <w:sz w:val="24"/>
      <w:szCs w:val="24"/>
    </w:rPr>
  </w:style>
  <w:style w:type="paragraph" w:customStyle="1" w:styleId="cui-tt-a12">
    <w:name w:val="cui-tt-a12"/>
    <w:basedOn w:val="Normal"/>
    <w:rsid w:val="00A90D03"/>
    <w:pPr>
      <w:shd w:val="clear" w:color="auto" w:fill="FFFBE6"/>
      <w:spacing w:before="750" w:after="0" w:line="240" w:lineRule="auto"/>
      <w:jc w:val="center"/>
    </w:pPr>
    <w:rPr>
      <w:rFonts w:ascii="Times New Roman" w:eastAsia="Times New Roman" w:hAnsi="Times New Roman" w:cs="Times New Roman"/>
      <w:color w:val="856300"/>
      <w:sz w:val="24"/>
      <w:szCs w:val="24"/>
    </w:rPr>
  </w:style>
  <w:style w:type="paragraph" w:customStyle="1" w:styleId="cui-cg-i5">
    <w:name w:val="cui-cg-i5"/>
    <w:basedOn w:val="Normal"/>
    <w:rsid w:val="00A90D03"/>
    <w:pPr>
      <w:pBdr>
        <w:top w:val="single" w:sz="24" w:space="0" w:color="F6F1FC"/>
      </w:pBdr>
      <w:shd w:val="clear" w:color="auto" w:fill="F6F1FC"/>
      <w:spacing w:after="0" w:line="240" w:lineRule="auto"/>
    </w:pPr>
    <w:rPr>
      <w:rFonts w:ascii="Times New Roman" w:eastAsia="Times New Roman" w:hAnsi="Times New Roman" w:cs="Times New Roman"/>
      <w:sz w:val="24"/>
      <w:szCs w:val="24"/>
    </w:rPr>
  </w:style>
  <w:style w:type="paragraph" w:customStyle="1" w:styleId="cui-cg-t6">
    <w:name w:val="cui-cg-t6"/>
    <w:basedOn w:val="Normal"/>
    <w:rsid w:val="00A90D03"/>
    <w:pPr>
      <w:spacing w:after="0" w:line="240" w:lineRule="auto"/>
      <w:jc w:val="center"/>
    </w:pPr>
    <w:rPr>
      <w:rFonts w:ascii="Times New Roman" w:eastAsia="Times New Roman" w:hAnsi="Times New Roman" w:cs="Times New Roman"/>
      <w:color w:val="884ECF"/>
      <w:sz w:val="24"/>
      <w:szCs w:val="24"/>
    </w:rPr>
  </w:style>
  <w:style w:type="paragraph" w:customStyle="1" w:styleId="cui-tt-a13">
    <w:name w:val="cui-tt-a13"/>
    <w:basedOn w:val="Normal"/>
    <w:rsid w:val="00A90D03"/>
    <w:pPr>
      <w:shd w:val="clear" w:color="auto" w:fill="F6F1FC"/>
      <w:spacing w:before="750" w:after="0" w:line="240" w:lineRule="auto"/>
      <w:jc w:val="center"/>
    </w:pPr>
    <w:rPr>
      <w:rFonts w:ascii="Times New Roman" w:eastAsia="Times New Roman" w:hAnsi="Times New Roman" w:cs="Times New Roman"/>
      <w:color w:val="444444"/>
      <w:sz w:val="24"/>
      <w:szCs w:val="24"/>
    </w:rPr>
  </w:style>
  <w:style w:type="paragraph" w:customStyle="1" w:styleId="cui-tt-a14">
    <w:name w:val="cui-tt-a14"/>
    <w:basedOn w:val="Normal"/>
    <w:rsid w:val="00A90D03"/>
    <w:pPr>
      <w:shd w:val="clear" w:color="auto" w:fill="F6F1FC"/>
      <w:spacing w:before="750" w:after="0" w:line="240" w:lineRule="auto"/>
      <w:jc w:val="center"/>
    </w:pPr>
    <w:rPr>
      <w:rFonts w:ascii="Times New Roman" w:eastAsia="Times New Roman" w:hAnsi="Times New Roman" w:cs="Times New Roman"/>
      <w:color w:val="7C3FC1"/>
      <w:sz w:val="24"/>
      <w:szCs w:val="24"/>
    </w:rPr>
  </w:style>
  <w:style w:type="paragraph" w:customStyle="1" w:styleId="cui-cg-i6">
    <w:name w:val="cui-cg-i6"/>
    <w:basedOn w:val="Normal"/>
    <w:rsid w:val="00A90D03"/>
    <w:pPr>
      <w:pBdr>
        <w:top w:val="single" w:sz="24" w:space="0" w:color="FCF0F7"/>
      </w:pBdr>
      <w:shd w:val="clear" w:color="auto" w:fill="FCF0F7"/>
      <w:spacing w:after="0" w:line="240" w:lineRule="auto"/>
    </w:pPr>
    <w:rPr>
      <w:rFonts w:ascii="Times New Roman" w:eastAsia="Times New Roman" w:hAnsi="Times New Roman" w:cs="Times New Roman"/>
      <w:sz w:val="24"/>
      <w:szCs w:val="24"/>
    </w:rPr>
  </w:style>
  <w:style w:type="paragraph" w:customStyle="1" w:styleId="cui-cg-t7">
    <w:name w:val="cui-cg-t7"/>
    <w:basedOn w:val="Normal"/>
    <w:rsid w:val="00A90D03"/>
    <w:pPr>
      <w:spacing w:after="0" w:line="240" w:lineRule="auto"/>
      <w:jc w:val="center"/>
    </w:pPr>
    <w:rPr>
      <w:rFonts w:ascii="Times New Roman" w:eastAsia="Times New Roman" w:hAnsi="Times New Roman" w:cs="Times New Roman"/>
      <w:color w:val="A1407A"/>
      <w:sz w:val="24"/>
      <w:szCs w:val="24"/>
    </w:rPr>
  </w:style>
  <w:style w:type="paragraph" w:customStyle="1" w:styleId="cui-tt-a15">
    <w:name w:val="cui-tt-a15"/>
    <w:basedOn w:val="Normal"/>
    <w:rsid w:val="00A90D03"/>
    <w:pPr>
      <w:shd w:val="clear" w:color="auto" w:fill="FCF0F7"/>
      <w:spacing w:before="750" w:after="0" w:line="240" w:lineRule="auto"/>
      <w:jc w:val="center"/>
    </w:pPr>
    <w:rPr>
      <w:rFonts w:ascii="Times New Roman" w:eastAsia="Times New Roman" w:hAnsi="Times New Roman" w:cs="Times New Roman"/>
      <w:color w:val="444444"/>
      <w:sz w:val="24"/>
      <w:szCs w:val="24"/>
    </w:rPr>
  </w:style>
  <w:style w:type="paragraph" w:customStyle="1" w:styleId="cui-tt-a16">
    <w:name w:val="cui-tt-a16"/>
    <w:basedOn w:val="Normal"/>
    <w:rsid w:val="00A90D03"/>
    <w:pPr>
      <w:shd w:val="clear" w:color="auto" w:fill="FCF0F7"/>
      <w:spacing w:before="750" w:after="0" w:line="240" w:lineRule="auto"/>
      <w:jc w:val="center"/>
    </w:pPr>
    <w:rPr>
      <w:rFonts w:ascii="Times New Roman" w:eastAsia="Times New Roman" w:hAnsi="Times New Roman" w:cs="Times New Roman"/>
      <w:color w:val="A33C7A"/>
      <w:sz w:val="24"/>
      <w:szCs w:val="24"/>
    </w:rPr>
  </w:style>
  <w:style w:type="paragraph" w:customStyle="1" w:styleId="cui-group1">
    <w:name w:val="cui-group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groupbody1">
    <w:name w:val="cui-groupbody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groupbody2">
    <w:name w:val="cui-groupbody2"/>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groupseparator1">
    <w:name w:val="cui-groupseparator1"/>
    <w:basedOn w:val="Normal"/>
    <w:rsid w:val="00A90D03"/>
    <w:pPr>
      <w:pBdr>
        <w:left w:val="single" w:sz="6" w:space="0" w:color="E1E1E1"/>
      </w:pBdr>
      <w:spacing w:after="0" w:line="240" w:lineRule="auto"/>
      <w:ind w:left="60" w:right="60"/>
    </w:pPr>
    <w:rPr>
      <w:rFonts w:ascii="Times New Roman" w:eastAsia="Times New Roman" w:hAnsi="Times New Roman" w:cs="Times New Roman"/>
      <w:sz w:val="24"/>
      <w:szCs w:val="24"/>
    </w:rPr>
  </w:style>
  <w:style w:type="paragraph" w:customStyle="1" w:styleId="cui-groupseparator2">
    <w:name w:val="cui-groupseparator2"/>
    <w:basedOn w:val="Normal"/>
    <w:rsid w:val="00A90D03"/>
    <w:pPr>
      <w:pBdr>
        <w:right w:val="single" w:sz="6" w:space="0" w:color="E1E1E1"/>
      </w:pBdr>
      <w:spacing w:after="0" w:line="240" w:lineRule="auto"/>
      <w:ind w:left="60" w:right="60"/>
    </w:pPr>
    <w:rPr>
      <w:rFonts w:ascii="Times New Roman" w:eastAsia="Times New Roman" w:hAnsi="Times New Roman" w:cs="Times New Roman"/>
      <w:sz w:val="24"/>
      <w:szCs w:val="24"/>
    </w:rPr>
  </w:style>
  <w:style w:type="paragraph" w:customStyle="1" w:styleId="cui-groupseparator3">
    <w:name w:val="cui-groupseparator3"/>
    <w:basedOn w:val="Normal"/>
    <w:rsid w:val="00A90D03"/>
    <w:pPr>
      <w:pBdr>
        <w:right w:val="single" w:sz="6" w:space="0" w:color="E1E1E1"/>
      </w:pBdr>
      <w:spacing w:after="0" w:line="240" w:lineRule="auto"/>
      <w:ind w:left="60" w:right="60"/>
    </w:pPr>
    <w:rPr>
      <w:rFonts w:ascii="Times New Roman" w:eastAsia="Times New Roman" w:hAnsi="Times New Roman" w:cs="Times New Roman"/>
      <w:sz w:val="24"/>
      <w:szCs w:val="24"/>
    </w:rPr>
  </w:style>
  <w:style w:type="paragraph" w:customStyle="1" w:styleId="cui-section1">
    <w:name w:val="cui-section1"/>
    <w:basedOn w:val="Normal"/>
    <w:rsid w:val="00A90D03"/>
    <w:pPr>
      <w:spacing w:after="0" w:line="240" w:lineRule="auto"/>
      <w:ind w:left="15" w:right="15"/>
      <w:jc w:val="right"/>
      <w:textAlignment w:val="top"/>
    </w:pPr>
    <w:rPr>
      <w:rFonts w:ascii="Times New Roman" w:eastAsia="Times New Roman" w:hAnsi="Times New Roman" w:cs="Times New Roman"/>
      <w:sz w:val="24"/>
      <w:szCs w:val="24"/>
    </w:rPr>
  </w:style>
  <w:style w:type="paragraph" w:customStyle="1" w:styleId="cui-section-alignmiddle1">
    <w:name w:val="cui-section-alignmiddle1"/>
    <w:basedOn w:val="Normal"/>
    <w:rsid w:val="00A90D03"/>
    <w:pPr>
      <w:spacing w:after="0" w:line="240" w:lineRule="auto"/>
      <w:ind w:left="15" w:right="15"/>
      <w:jc w:val="right"/>
      <w:textAlignment w:val="top"/>
    </w:pPr>
    <w:rPr>
      <w:rFonts w:ascii="Times New Roman" w:eastAsia="Times New Roman" w:hAnsi="Times New Roman" w:cs="Times New Roman"/>
      <w:sz w:val="24"/>
      <w:szCs w:val="24"/>
    </w:rPr>
  </w:style>
  <w:style w:type="paragraph" w:customStyle="1" w:styleId="cui-section2">
    <w:name w:val="cui-section2"/>
    <w:basedOn w:val="Normal"/>
    <w:rsid w:val="00A90D03"/>
    <w:pPr>
      <w:spacing w:after="0" w:line="240" w:lineRule="auto"/>
      <w:ind w:left="120" w:right="120"/>
      <w:textAlignment w:val="top"/>
    </w:pPr>
    <w:rPr>
      <w:rFonts w:ascii="Times New Roman" w:eastAsia="Times New Roman" w:hAnsi="Times New Roman" w:cs="Times New Roman"/>
      <w:sz w:val="24"/>
      <w:szCs w:val="24"/>
    </w:rPr>
  </w:style>
  <w:style w:type="paragraph" w:customStyle="1" w:styleId="cui-section-alignmiddle2">
    <w:name w:val="cui-section-alignmiddle2"/>
    <w:basedOn w:val="Normal"/>
    <w:rsid w:val="00A90D03"/>
    <w:pPr>
      <w:spacing w:after="0" w:line="240" w:lineRule="auto"/>
      <w:ind w:left="120" w:right="120"/>
      <w:textAlignment w:val="top"/>
    </w:pPr>
    <w:rPr>
      <w:rFonts w:ascii="Times New Roman" w:eastAsia="Times New Roman" w:hAnsi="Times New Roman" w:cs="Times New Roman"/>
      <w:sz w:val="24"/>
      <w:szCs w:val="24"/>
    </w:rPr>
  </w:style>
  <w:style w:type="paragraph" w:customStyle="1" w:styleId="cui-row1">
    <w:name w:val="cui-row1"/>
    <w:basedOn w:val="Normal"/>
    <w:rsid w:val="00A90D03"/>
    <w:pPr>
      <w:spacing w:after="0" w:line="240" w:lineRule="auto"/>
    </w:pPr>
    <w:rPr>
      <w:rFonts w:ascii="Times New Roman" w:eastAsia="Times New Roman" w:hAnsi="Times New Roman" w:cs="Times New Roman"/>
      <w:sz w:val="24"/>
      <w:szCs w:val="24"/>
    </w:rPr>
  </w:style>
  <w:style w:type="paragraph" w:customStyle="1" w:styleId="cui-row-tworow1">
    <w:name w:val="cui-row-tworow1"/>
    <w:basedOn w:val="Normal"/>
    <w:rsid w:val="00A90D03"/>
    <w:pPr>
      <w:spacing w:after="0" w:line="240" w:lineRule="auto"/>
    </w:pPr>
    <w:rPr>
      <w:rFonts w:ascii="Times New Roman" w:eastAsia="Times New Roman" w:hAnsi="Times New Roman" w:cs="Times New Roman"/>
      <w:sz w:val="24"/>
      <w:szCs w:val="24"/>
    </w:rPr>
  </w:style>
  <w:style w:type="paragraph" w:customStyle="1" w:styleId="cui-row-threerow1">
    <w:name w:val="cui-row-threerow1"/>
    <w:basedOn w:val="Normal"/>
    <w:rsid w:val="00A90D03"/>
    <w:pPr>
      <w:spacing w:after="0" w:line="240" w:lineRule="auto"/>
    </w:pPr>
    <w:rPr>
      <w:rFonts w:ascii="Times New Roman" w:eastAsia="Times New Roman" w:hAnsi="Times New Roman" w:cs="Times New Roman"/>
      <w:sz w:val="24"/>
      <w:szCs w:val="24"/>
    </w:rPr>
  </w:style>
  <w:style w:type="paragraph" w:customStyle="1" w:styleId="cui-row-onerow1">
    <w:name w:val="cui-row-onerow1"/>
    <w:basedOn w:val="Normal"/>
    <w:rsid w:val="00A90D03"/>
    <w:pPr>
      <w:spacing w:before="60" w:after="0" w:line="240" w:lineRule="auto"/>
    </w:pPr>
    <w:rPr>
      <w:rFonts w:ascii="Times New Roman" w:eastAsia="Times New Roman" w:hAnsi="Times New Roman" w:cs="Times New Roman"/>
      <w:sz w:val="24"/>
      <w:szCs w:val="24"/>
    </w:rPr>
  </w:style>
  <w:style w:type="paragraph" w:customStyle="1" w:styleId="cui-row-tworow2">
    <w:name w:val="cui-row-tworow2"/>
    <w:basedOn w:val="Normal"/>
    <w:rsid w:val="00A90D03"/>
    <w:pPr>
      <w:spacing w:before="120" w:after="30" w:line="240" w:lineRule="auto"/>
    </w:pPr>
    <w:rPr>
      <w:rFonts w:ascii="Times New Roman" w:eastAsia="Times New Roman" w:hAnsi="Times New Roman" w:cs="Times New Roman"/>
      <w:sz w:val="24"/>
      <w:szCs w:val="24"/>
    </w:rPr>
  </w:style>
  <w:style w:type="paragraph" w:customStyle="1" w:styleId="cui-row-onerow2">
    <w:name w:val="cui-row-onerow2"/>
    <w:basedOn w:val="Normal"/>
    <w:rsid w:val="00A90D03"/>
    <w:pPr>
      <w:spacing w:before="300" w:after="0" w:line="240" w:lineRule="auto"/>
    </w:pPr>
    <w:rPr>
      <w:rFonts w:ascii="Times New Roman" w:eastAsia="Times New Roman" w:hAnsi="Times New Roman" w:cs="Times New Roman"/>
      <w:sz w:val="24"/>
      <w:szCs w:val="24"/>
    </w:rPr>
  </w:style>
  <w:style w:type="paragraph" w:customStyle="1" w:styleId="cui-tb1">
    <w:name w:val="cui-tb1"/>
    <w:basedOn w:val="Normal"/>
    <w:rsid w:val="00A90D03"/>
    <w:pPr>
      <w:spacing w:before="120" w:after="120" w:line="240" w:lineRule="auto"/>
      <w:ind w:left="15" w:right="15"/>
      <w:jc w:val="right"/>
      <w:textAlignment w:val="bottom"/>
    </w:pPr>
    <w:rPr>
      <w:rFonts w:ascii="Times New Roman" w:eastAsia="Times New Roman" w:hAnsi="Times New Roman" w:cs="Times New Roman"/>
      <w:sz w:val="24"/>
      <w:szCs w:val="24"/>
    </w:rPr>
  </w:style>
  <w:style w:type="paragraph" w:customStyle="1" w:styleId="cui-tb2">
    <w:name w:val="cui-tb2"/>
    <w:basedOn w:val="Normal"/>
    <w:rsid w:val="00A90D03"/>
    <w:pPr>
      <w:spacing w:before="120" w:after="120" w:line="240" w:lineRule="auto"/>
      <w:ind w:left="15" w:right="15"/>
      <w:textAlignment w:val="bottom"/>
    </w:pPr>
    <w:rPr>
      <w:rFonts w:ascii="Times New Roman" w:eastAsia="Times New Roman" w:hAnsi="Times New Roman" w:cs="Times New Roman"/>
      <w:sz w:val="24"/>
      <w:szCs w:val="24"/>
    </w:rPr>
  </w:style>
  <w:style w:type="paragraph" w:customStyle="1" w:styleId="cui-cb1">
    <w:name w:val="cui-cb1"/>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cb-input1">
    <w:name w:val="cui-cb-input1"/>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jc w:val="center"/>
    </w:pPr>
    <w:rPr>
      <w:rFonts w:ascii="Times New Roman" w:eastAsia="Times New Roman" w:hAnsi="Times New Roman" w:cs="Times New Roman"/>
      <w:color w:val="444444"/>
      <w:sz w:val="24"/>
      <w:szCs w:val="24"/>
    </w:rPr>
  </w:style>
  <w:style w:type="paragraph" w:customStyle="1" w:styleId="cui-dd-arrow-button1">
    <w:name w:val="cui-dd-arrow-button1"/>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ctl-medium2">
    <w:name w:val="cui-ctl-medium2"/>
    <w:basedOn w:val="Normal"/>
    <w:rsid w:val="00A90D03"/>
    <w:pPr>
      <w:spacing w:after="0" w:line="240" w:lineRule="auto"/>
    </w:pPr>
    <w:rPr>
      <w:rFonts w:ascii="Times New Roman" w:eastAsia="Times New Roman" w:hAnsi="Times New Roman" w:cs="Times New Roman"/>
      <w:sz w:val="24"/>
      <w:szCs w:val="24"/>
    </w:rPr>
  </w:style>
  <w:style w:type="paragraph" w:customStyle="1" w:styleId="cui-fslb2">
    <w:name w:val="cui-fslb2"/>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toolbar-button-right1">
    <w:name w:val="cui-toolbar-button-right1"/>
    <w:basedOn w:val="Normal"/>
    <w:rsid w:val="00A90D03"/>
    <w:pPr>
      <w:spacing w:after="0" w:line="240" w:lineRule="auto"/>
      <w:ind w:right="60"/>
      <w:textAlignment w:val="center"/>
    </w:pPr>
    <w:rPr>
      <w:rFonts w:ascii="Times New Roman" w:eastAsia="Times New Roman" w:hAnsi="Times New Roman" w:cs="Times New Roman"/>
      <w:sz w:val="24"/>
      <w:szCs w:val="24"/>
    </w:rPr>
  </w:style>
  <w:style w:type="paragraph" w:customStyle="1" w:styleId="cui-keytip1">
    <w:name w:val="cui-keytip1"/>
    <w:basedOn w:val="Normal"/>
    <w:rsid w:val="00A90D03"/>
    <w:pPr>
      <w:spacing w:after="0" w:line="255" w:lineRule="atLeast"/>
      <w:jc w:val="center"/>
    </w:pPr>
    <w:rPr>
      <w:rFonts w:ascii="Times New Roman" w:eastAsia="Times New Roman" w:hAnsi="Times New Roman" w:cs="Times New Roman"/>
      <w:sz w:val="24"/>
      <w:szCs w:val="24"/>
    </w:rPr>
  </w:style>
  <w:style w:type="paragraph" w:customStyle="1" w:styleId="cui-keytip2">
    <w:name w:val="cui-keytip2"/>
    <w:basedOn w:val="Normal"/>
    <w:rsid w:val="00A90D03"/>
    <w:pPr>
      <w:spacing w:after="0" w:line="255" w:lineRule="atLeast"/>
      <w:jc w:val="center"/>
    </w:pPr>
    <w:rPr>
      <w:rFonts w:ascii="Times New Roman" w:eastAsia="Times New Roman" w:hAnsi="Times New Roman" w:cs="Times New Roman"/>
      <w:sz w:val="24"/>
      <w:szCs w:val="24"/>
    </w:rPr>
  </w:style>
  <w:style w:type="paragraph" w:customStyle="1" w:styleId="cui-jewel-container3">
    <w:name w:val="cui-jewel-container3"/>
    <w:basedOn w:val="Normal"/>
    <w:rsid w:val="00A90D03"/>
    <w:pPr>
      <w:spacing w:after="0" w:line="240" w:lineRule="auto"/>
    </w:pPr>
    <w:rPr>
      <w:rFonts w:ascii="Times New Roman" w:eastAsia="Times New Roman" w:hAnsi="Times New Roman" w:cs="Times New Roman"/>
      <w:sz w:val="24"/>
      <w:szCs w:val="24"/>
    </w:rPr>
  </w:style>
  <w:style w:type="paragraph" w:customStyle="1" w:styleId="cui-jewel-jewelmenulauncher5">
    <w:name w:val="cui-jewel-jewelmenulauncher5"/>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herobar-toolbarcontainer1">
    <w:name w:val="cui-herobar-toolbar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cui-herobar-breadcrumbcontainer1">
    <w:name w:val="cui-herobar-breadcrumb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breadcrumbitem3">
    <w:name w:val="breadcrumbitem3"/>
    <w:basedOn w:val="Normal"/>
    <w:rsid w:val="00A90D03"/>
    <w:pPr>
      <w:spacing w:after="0" w:line="300" w:lineRule="atLeast"/>
      <w:textAlignment w:val="top"/>
    </w:pPr>
    <w:rPr>
      <w:rFonts w:ascii="Times New Roman" w:eastAsia="Times New Roman" w:hAnsi="Times New Roman" w:cs="Times New Roman"/>
      <w:color w:val="444444"/>
      <w:sz w:val="24"/>
      <w:szCs w:val="24"/>
    </w:rPr>
  </w:style>
  <w:style w:type="paragraph" w:customStyle="1" w:styleId="appbrandseparator1">
    <w:name w:val="appbrandseparator1"/>
    <w:basedOn w:val="Normal"/>
    <w:rsid w:val="00A90D03"/>
    <w:pPr>
      <w:shd w:val="clear" w:color="auto" w:fill="444444"/>
      <w:spacing w:before="60" w:after="0" w:line="240" w:lineRule="auto"/>
      <w:ind w:left="90"/>
    </w:pPr>
    <w:rPr>
      <w:rFonts w:ascii="Times New Roman" w:eastAsia="Times New Roman" w:hAnsi="Times New Roman" w:cs="Times New Roman"/>
      <w:sz w:val="24"/>
      <w:szCs w:val="24"/>
    </w:rPr>
  </w:style>
  <w:style w:type="paragraph" w:customStyle="1" w:styleId="cui-ctl-mediumlabel5">
    <w:name w:val="cui-ctl-mediumlabel5"/>
    <w:basedOn w:val="Normal"/>
    <w:rsid w:val="00A90D03"/>
    <w:pPr>
      <w:spacing w:after="0" w:line="300" w:lineRule="atLeast"/>
      <w:ind w:left="60"/>
    </w:pPr>
    <w:rPr>
      <w:rFonts w:ascii="Times New Roman" w:eastAsia="Times New Roman" w:hAnsi="Times New Roman" w:cs="Times New Roman"/>
      <w:color w:val="444444"/>
      <w:sz w:val="24"/>
      <w:szCs w:val="24"/>
    </w:rPr>
  </w:style>
  <w:style w:type="paragraph" w:customStyle="1" w:styleId="cui-ctl-mediumlabel6">
    <w:name w:val="cui-ctl-mediumlabel6"/>
    <w:basedOn w:val="Normal"/>
    <w:rsid w:val="00A90D03"/>
    <w:pPr>
      <w:spacing w:after="0" w:line="300" w:lineRule="atLeast"/>
      <w:ind w:left="60"/>
    </w:pPr>
    <w:rPr>
      <w:rFonts w:ascii="Times New Roman" w:eastAsia="Times New Roman" w:hAnsi="Times New Roman" w:cs="Times New Roman"/>
      <w:color w:val="444444"/>
      <w:sz w:val="24"/>
      <w:szCs w:val="24"/>
    </w:rPr>
  </w:style>
  <w:style w:type="paragraph" w:customStyle="1" w:styleId="cui-ctl-mediumlabel7">
    <w:name w:val="cui-ctl-mediumlabel7"/>
    <w:basedOn w:val="Normal"/>
    <w:rsid w:val="00A90D03"/>
    <w:pPr>
      <w:spacing w:after="0" w:line="300" w:lineRule="atLeast"/>
      <w:ind w:right="60"/>
    </w:pPr>
    <w:rPr>
      <w:rFonts w:ascii="Times New Roman" w:eastAsia="Times New Roman" w:hAnsi="Times New Roman" w:cs="Times New Roman"/>
      <w:color w:val="444444"/>
      <w:sz w:val="24"/>
      <w:szCs w:val="24"/>
    </w:rPr>
  </w:style>
  <w:style w:type="paragraph" w:customStyle="1" w:styleId="cui-toolbar-buttondock2">
    <w:name w:val="cui-toolbar-buttondock2"/>
    <w:basedOn w:val="Normal"/>
    <w:rsid w:val="00A90D03"/>
    <w:pPr>
      <w:spacing w:after="0" w:line="240" w:lineRule="auto"/>
    </w:pPr>
    <w:rPr>
      <w:rFonts w:ascii="Times New Roman" w:eastAsia="Times New Roman" w:hAnsi="Times New Roman" w:cs="Times New Roman"/>
      <w:sz w:val="24"/>
      <w:szCs w:val="24"/>
    </w:rPr>
  </w:style>
  <w:style w:type="paragraph" w:customStyle="1" w:styleId="cui-herodock1">
    <w:name w:val="cui-herodock1"/>
    <w:basedOn w:val="Normal"/>
    <w:rsid w:val="00A90D03"/>
    <w:pPr>
      <w:spacing w:after="0" w:line="240" w:lineRule="auto"/>
    </w:pPr>
    <w:rPr>
      <w:rFonts w:ascii="Times New Roman" w:eastAsia="Times New Roman" w:hAnsi="Times New Roman" w:cs="Times New Roman"/>
      <w:sz w:val="24"/>
      <w:szCs w:val="24"/>
    </w:rPr>
  </w:style>
  <w:style w:type="paragraph" w:customStyle="1" w:styleId="cui-ctl2">
    <w:name w:val="cui-ctl2"/>
    <w:basedOn w:val="Normal"/>
    <w:rsid w:val="00A90D03"/>
    <w:pPr>
      <w:spacing w:after="0" w:line="240" w:lineRule="auto"/>
      <w:ind w:left="15" w:right="15"/>
      <w:textAlignment w:val="center"/>
    </w:pPr>
    <w:rPr>
      <w:rFonts w:ascii="Times New Roman" w:eastAsia="Times New Roman" w:hAnsi="Times New Roman" w:cs="Times New Roman"/>
      <w:sz w:val="24"/>
      <w:szCs w:val="24"/>
    </w:rPr>
  </w:style>
  <w:style w:type="paragraph" w:customStyle="1" w:styleId="cui-emphasized1">
    <w:name w:val="cui-emphasized1"/>
    <w:basedOn w:val="Normal"/>
    <w:rsid w:val="00A90D03"/>
    <w:pPr>
      <w:shd w:val="clear" w:color="auto" w:fill="2B579A"/>
      <w:spacing w:after="0" w:line="240" w:lineRule="auto"/>
    </w:pPr>
    <w:rPr>
      <w:rFonts w:ascii="Times New Roman" w:eastAsia="Times New Roman" w:hAnsi="Times New Roman" w:cs="Times New Roman"/>
      <w:sz w:val="24"/>
      <w:szCs w:val="24"/>
    </w:rPr>
  </w:style>
  <w:style w:type="paragraph" w:customStyle="1" w:styleId="cui-emphasized2">
    <w:name w:val="cui-emphasized2"/>
    <w:basedOn w:val="Normal"/>
    <w:rsid w:val="00A90D03"/>
    <w:pPr>
      <w:shd w:val="clear" w:color="auto" w:fill="153C75"/>
      <w:spacing w:after="0" w:line="240" w:lineRule="auto"/>
    </w:pPr>
    <w:rPr>
      <w:rFonts w:ascii="Times New Roman" w:eastAsia="Times New Roman" w:hAnsi="Times New Roman" w:cs="Times New Roman"/>
      <w:sz w:val="24"/>
      <w:szCs w:val="24"/>
    </w:rPr>
  </w:style>
  <w:style w:type="paragraph" w:customStyle="1" w:styleId="cui-ctl-mediumlabel8">
    <w:name w:val="cui-ctl-mediumlabel8"/>
    <w:basedOn w:val="Normal"/>
    <w:rsid w:val="00A90D03"/>
    <w:pPr>
      <w:spacing w:after="0" w:line="240" w:lineRule="auto"/>
    </w:pPr>
    <w:rPr>
      <w:rFonts w:ascii="Times New Roman" w:eastAsia="Times New Roman" w:hAnsi="Times New Roman" w:cs="Times New Roman"/>
      <w:color w:val="FFFFFF"/>
      <w:sz w:val="24"/>
      <w:szCs w:val="24"/>
    </w:rPr>
  </w:style>
  <w:style w:type="paragraph" w:customStyle="1" w:styleId="skypeunreadconversationsdiv1">
    <w:name w:val="skypeunreadconversationsdiv1"/>
    <w:basedOn w:val="Normal"/>
    <w:rsid w:val="00A90D03"/>
    <w:pPr>
      <w:spacing w:after="0" w:line="240" w:lineRule="auto"/>
      <w:ind w:right="105"/>
    </w:pPr>
    <w:rPr>
      <w:rFonts w:ascii="Times New Roman" w:eastAsia="Times New Roman" w:hAnsi="Times New Roman" w:cs="Times New Roman"/>
      <w:sz w:val="24"/>
      <w:szCs w:val="24"/>
    </w:rPr>
  </w:style>
  <w:style w:type="paragraph" w:customStyle="1" w:styleId="cui-ctl-smalllabel1">
    <w:name w:val="cui-ctl-smalllabel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ctl-small24label1">
    <w:name w:val="cui-ctl-small24label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ctl-smalllabel2">
    <w:name w:val="cui-ctl-smalllabel2"/>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ctl-smalllabel3">
    <w:name w:val="cui-ctl-smalllabel3"/>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img-16by162">
    <w:name w:val="cui-img-16by162"/>
    <w:basedOn w:val="Normal"/>
    <w:rsid w:val="00A90D03"/>
    <w:pPr>
      <w:spacing w:after="0" w:line="240" w:lineRule="auto"/>
      <w:ind w:right="75"/>
    </w:pPr>
    <w:rPr>
      <w:rFonts w:ascii="Times New Roman" w:eastAsia="Times New Roman" w:hAnsi="Times New Roman" w:cs="Times New Roman"/>
      <w:sz w:val="24"/>
      <w:szCs w:val="24"/>
    </w:rPr>
  </w:style>
  <w:style w:type="paragraph" w:customStyle="1" w:styleId="cui-img-16by163">
    <w:name w:val="cui-img-16by163"/>
    <w:basedOn w:val="Normal"/>
    <w:rsid w:val="00A90D03"/>
    <w:pPr>
      <w:spacing w:after="0" w:line="240" w:lineRule="auto"/>
      <w:ind w:left="75"/>
    </w:pPr>
    <w:rPr>
      <w:rFonts w:ascii="Times New Roman" w:eastAsia="Times New Roman" w:hAnsi="Times New Roman" w:cs="Times New Roman"/>
      <w:sz w:val="24"/>
      <w:szCs w:val="24"/>
    </w:rPr>
  </w:style>
  <w:style w:type="paragraph" w:customStyle="1" w:styleId="cui-img-5by31">
    <w:name w:val="cui-img-5by31"/>
    <w:basedOn w:val="Normal"/>
    <w:rsid w:val="00A90D03"/>
    <w:pPr>
      <w:spacing w:after="0" w:line="240" w:lineRule="auto"/>
    </w:pPr>
    <w:rPr>
      <w:rFonts w:ascii="Times New Roman" w:eastAsia="Times New Roman" w:hAnsi="Times New Roman" w:cs="Times New Roman"/>
      <w:sz w:val="24"/>
      <w:szCs w:val="24"/>
    </w:rPr>
  </w:style>
  <w:style w:type="paragraph" w:customStyle="1" w:styleId="cui-img-5by32">
    <w:name w:val="cui-img-5by32"/>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9">
    <w:name w:val="cui-ctl-mediumlabel9"/>
    <w:basedOn w:val="Normal"/>
    <w:rsid w:val="00A90D03"/>
    <w:pPr>
      <w:spacing w:after="0" w:line="240" w:lineRule="auto"/>
      <w:ind w:left="45"/>
    </w:pPr>
    <w:rPr>
      <w:rFonts w:ascii="Times New Roman" w:eastAsia="Times New Roman" w:hAnsi="Times New Roman" w:cs="Times New Roman"/>
      <w:color w:val="444444"/>
      <w:sz w:val="24"/>
      <w:szCs w:val="24"/>
    </w:rPr>
  </w:style>
  <w:style w:type="paragraph" w:customStyle="1" w:styleId="cui-ctl-mediumlabel10">
    <w:name w:val="cui-ctl-mediumlabel10"/>
    <w:basedOn w:val="Normal"/>
    <w:rsid w:val="00A90D03"/>
    <w:pPr>
      <w:spacing w:after="0" w:line="240" w:lineRule="auto"/>
      <w:ind w:left="45"/>
    </w:pPr>
    <w:rPr>
      <w:rFonts w:ascii="Times New Roman" w:eastAsia="Times New Roman" w:hAnsi="Times New Roman" w:cs="Times New Roman"/>
      <w:color w:val="444444"/>
      <w:sz w:val="24"/>
      <w:szCs w:val="24"/>
    </w:rPr>
  </w:style>
  <w:style w:type="paragraph" w:customStyle="1" w:styleId="cui-ctl-mediumlabel11">
    <w:name w:val="cui-ctl-mediumlabel11"/>
    <w:basedOn w:val="Normal"/>
    <w:rsid w:val="00A90D03"/>
    <w:pPr>
      <w:spacing w:after="0" w:line="240" w:lineRule="auto"/>
      <w:ind w:right="45"/>
    </w:pPr>
    <w:rPr>
      <w:rFonts w:ascii="Times New Roman" w:eastAsia="Times New Roman" w:hAnsi="Times New Roman" w:cs="Times New Roman"/>
      <w:color w:val="444444"/>
      <w:sz w:val="24"/>
      <w:szCs w:val="24"/>
    </w:rPr>
  </w:style>
  <w:style w:type="paragraph" w:customStyle="1" w:styleId="cui-ctl-mediumlabel12">
    <w:name w:val="cui-ctl-mediumlabel12"/>
    <w:basedOn w:val="Normal"/>
    <w:rsid w:val="00A90D03"/>
    <w:pPr>
      <w:spacing w:after="0" w:line="240" w:lineRule="auto"/>
      <w:ind w:right="45"/>
    </w:pPr>
    <w:rPr>
      <w:rFonts w:ascii="Times New Roman" w:eastAsia="Times New Roman" w:hAnsi="Times New Roman" w:cs="Times New Roman"/>
      <w:color w:val="444444"/>
      <w:sz w:val="24"/>
      <w:szCs w:val="24"/>
    </w:rPr>
  </w:style>
  <w:style w:type="paragraph" w:customStyle="1" w:styleId="cui-img-5by33">
    <w:name w:val="cui-img-5by33"/>
    <w:basedOn w:val="Normal"/>
    <w:rsid w:val="00A90D03"/>
    <w:pPr>
      <w:spacing w:after="0" w:line="240" w:lineRule="auto"/>
      <w:ind w:left="15"/>
    </w:pPr>
    <w:rPr>
      <w:rFonts w:ascii="Times New Roman" w:eastAsia="Times New Roman" w:hAnsi="Times New Roman" w:cs="Times New Roman"/>
      <w:sz w:val="24"/>
      <w:szCs w:val="24"/>
    </w:rPr>
  </w:style>
  <w:style w:type="paragraph" w:customStyle="1" w:styleId="cui-img-5by34">
    <w:name w:val="cui-img-5by34"/>
    <w:basedOn w:val="Normal"/>
    <w:rsid w:val="00A90D03"/>
    <w:pPr>
      <w:spacing w:after="0" w:line="240" w:lineRule="auto"/>
      <w:ind w:right="15"/>
    </w:pPr>
    <w:rPr>
      <w:rFonts w:ascii="Times New Roman" w:eastAsia="Times New Roman" w:hAnsi="Times New Roman" w:cs="Times New Roman"/>
      <w:sz w:val="24"/>
      <w:szCs w:val="24"/>
    </w:rPr>
  </w:style>
  <w:style w:type="paragraph" w:customStyle="1" w:styleId="cui-ctl-large1">
    <w:name w:val="cui-ctl-large1"/>
    <w:basedOn w:val="Normal"/>
    <w:rsid w:val="00A90D03"/>
    <w:pPr>
      <w:spacing w:after="0" w:line="240" w:lineRule="auto"/>
      <w:ind w:left="30" w:right="30"/>
      <w:jc w:val="center"/>
      <w:textAlignment w:val="top"/>
    </w:pPr>
    <w:rPr>
      <w:rFonts w:ascii="Times New Roman" w:eastAsia="Times New Roman" w:hAnsi="Times New Roman" w:cs="Times New Roman"/>
      <w:sz w:val="24"/>
      <w:szCs w:val="24"/>
    </w:rPr>
  </w:style>
  <w:style w:type="paragraph" w:customStyle="1" w:styleId="cui-ctl-a1internal1">
    <w:name w:val="cui-ctl-a1internal1"/>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iconcontainer2">
    <w:name w:val="cui-ctl-iconcontainer2"/>
    <w:basedOn w:val="Normal"/>
    <w:rsid w:val="00A90D03"/>
    <w:pPr>
      <w:spacing w:after="0" w:line="240" w:lineRule="auto"/>
    </w:pPr>
    <w:rPr>
      <w:rFonts w:ascii="Times New Roman" w:eastAsia="Times New Roman" w:hAnsi="Times New Roman" w:cs="Times New Roman"/>
      <w:sz w:val="24"/>
      <w:szCs w:val="24"/>
    </w:rPr>
  </w:style>
  <w:style w:type="paragraph" w:customStyle="1" w:styleId="cui-ctl-iconcontainer3">
    <w:name w:val="cui-ctl-iconcontainer3"/>
    <w:basedOn w:val="Normal"/>
    <w:rsid w:val="00A90D03"/>
    <w:pPr>
      <w:spacing w:after="0" w:line="240" w:lineRule="auto"/>
    </w:pPr>
    <w:rPr>
      <w:rFonts w:ascii="Times New Roman" w:eastAsia="Times New Roman" w:hAnsi="Times New Roman" w:cs="Times New Roman"/>
      <w:sz w:val="24"/>
      <w:szCs w:val="24"/>
    </w:rPr>
  </w:style>
  <w:style w:type="paragraph" w:customStyle="1" w:styleId="cui-ctl-largeiconcontainer1">
    <w:name w:val="cui-ctl-largeiconcontainer1"/>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large30iconcontainer1">
    <w:name w:val="cui-ctl-large30iconcontainer1"/>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ctl-a1internal2">
    <w:name w:val="cui-ctl-a1internal2"/>
    <w:basedOn w:val="Normal"/>
    <w:rsid w:val="00A90D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i-img-5by35">
    <w:name w:val="cui-img-5by35"/>
    <w:basedOn w:val="Normal"/>
    <w:rsid w:val="00A90D03"/>
    <w:pPr>
      <w:spacing w:after="0" w:line="240" w:lineRule="auto"/>
      <w:textAlignment w:val="center"/>
    </w:pPr>
    <w:rPr>
      <w:rFonts w:ascii="Times New Roman" w:eastAsia="Times New Roman" w:hAnsi="Times New Roman" w:cs="Times New Roman"/>
      <w:sz w:val="24"/>
      <w:szCs w:val="24"/>
    </w:rPr>
  </w:style>
  <w:style w:type="paragraph" w:customStyle="1" w:styleId="cui-ctl-a11">
    <w:name w:val="cui-ctl-a11"/>
    <w:basedOn w:val="Normal"/>
    <w:rsid w:val="00A90D03"/>
    <w:pPr>
      <w:spacing w:after="0" w:line="240" w:lineRule="auto"/>
    </w:pPr>
    <w:rPr>
      <w:rFonts w:ascii="Times New Roman" w:eastAsia="Times New Roman" w:hAnsi="Times New Roman" w:cs="Times New Roman"/>
      <w:sz w:val="24"/>
      <w:szCs w:val="24"/>
    </w:rPr>
  </w:style>
  <w:style w:type="paragraph" w:customStyle="1" w:styleId="cui-ctl-a12">
    <w:name w:val="cui-ctl-a12"/>
    <w:basedOn w:val="Normal"/>
    <w:rsid w:val="00A90D03"/>
    <w:pPr>
      <w:spacing w:after="0" w:line="240" w:lineRule="auto"/>
    </w:pPr>
    <w:rPr>
      <w:rFonts w:ascii="Times New Roman" w:eastAsia="Times New Roman" w:hAnsi="Times New Roman" w:cs="Times New Roman"/>
      <w:sz w:val="24"/>
      <w:szCs w:val="24"/>
    </w:rPr>
  </w:style>
  <w:style w:type="paragraph" w:customStyle="1" w:styleId="cui-ctl-a13">
    <w:name w:val="cui-ctl-a13"/>
    <w:basedOn w:val="Normal"/>
    <w:rsid w:val="00A90D03"/>
    <w:pPr>
      <w:spacing w:after="0" w:line="240" w:lineRule="auto"/>
    </w:pPr>
    <w:rPr>
      <w:rFonts w:ascii="Times New Roman" w:eastAsia="Times New Roman" w:hAnsi="Times New Roman" w:cs="Times New Roman"/>
      <w:sz w:val="24"/>
      <w:szCs w:val="24"/>
    </w:rPr>
  </w:style>
  <w:style w:type="paragraph" w:customStyle="1" w:styleId="cui-ctl-a21">
    <w:name w:val="cui-ctl-a21"/>
    <w:basedOn w:val="Normal"/>
    <w:rsid w:val="00A90D03"/>
    <w:pPr>
      <w:spacing w:after="0" w:line="240" w:lineRule="auto"/>
    </w:pPr>
    <w:rPr>
      <w:rFonts w:ascii="Times New Roman" w:eastAsia="Times New Roman" w:hAnsi="Times New Roman" w:cs="Times New Roman"/>
      <w:sz w:val="24"/>
      <w:szCs w:val="24"/>
    </w:rPr>
  </w:style>
  <w:style w:type="paragraph" w:customStyle="1" w:styleId="cui-ctl-a22">
    <w:name w:val="cui-ctl-a22"/>
    <w:basedOn w:val="Normal"/>
    <w:rsid w:val="00A90D03"/>
    <w:pPr>
      <w:spacing w:after="0" w:line="240" w:lineRule="auto"/>
    </w:pPr>
    <w:rPr>
      <w:rFonts w:ascii="Times New Roman" w:eastAsia="Times New Roman" w:hAnsi="Times New Roman" w:cs="Times New Roman"/>
      <w:sz w:val="24"/>
      <w:szCs w:val="24"/>
    </w:rPr>
  </w:style>
  <w:style w:type="paragraph" w:customStyle="1" w:styleId="cui-ctl-a23">
    <w:name w:val="cui-ctl-a23"/>
    <w:basedOn w:val="Normal"/>
    <w:rsid w:val="00A90D03"/>
    <w:pPr>
      <w:spacing w:after="0" w:line="240" w:lineRule="auto"/>
    </w:pPr>
    <w:rPr>
      <w:rFonts w:ascii="Times New Roman" w:eastAsia="Times New Roman" w:hAnsi="Times New Roman" w:cs="Times New Roman"/>
      <w:sz w:val="24"/>
      <w:szCs w:val="24"/>
    </w:rPr>
  </w:style>
  <w:style w:type="paragraph" w:customStyle="1" w:styleId="cui-ctl-a24">
    <w:name w:val="cui-ctl-a24"/>
    <w:basedOn w:val="Normal"/>
    <w:rsid w:val="00A90D03"/>
    <w:pPr>
      <w:spacing w:after="0" w:line="240" w:lineRule="auto"/>
    </w:pPr>
    <w:rPr>
      <w:rFonts w:ascii="Times New Roman" w:eastAsia="Times New Roman" w:hAnsi="Times New Roman" w:cs="Times New Roman"/>
      <w:sz w:val="24"/>
      <w:szCs w:val="24"/>
    </w:rPr>
  </w:style>
  <w:style w:type="paragraph" w:customStyle="1" w:styleId="cui-ctl-a14">
    <w:name w:val="cui-ctl-a14"/>
    <w:basedOn w:val="Normal"/>
    <w:rsid w:val="00A90D03"/>
    <w:pPr>
      <w:spacing w:after="0" w:line="240" w:lineRule="auto"/>
    </w:pPr>
    <w:rPr>
      <w:rFonts w:ascii="Times New Roman" w:eastAsia="Times New Roman" w:hAnsi="Times New Roman" w:cs="Times New Roman"/>
      <w:sz w:val="24"/>
      <w:szCs w:val="24"/>
    </w:rPr>
  </w:style>
  <w:style w:type="paragraph" w:customStyle="1" w:styleId="cui-ctl-a25">
    <w:name w:val="cui-ctl-a25"/>
    <w:basedOn w:val="Normal"/>
    <w:rsid w:val="00A90D03"/>
    <w:pPr>
      <w:spacing w:after="0" w:line="240" w:lineRule="auto"/>
    </w:pPr>
    <w:rPr>
      <w:rFonts w:ascii="Times New Roman" w:eastAsia="Times New Roman" w:hAnsi="Times New Roman" w:cs="Times New Roman"/>
      <w:sz w:val="24"/>
      <w:szCs w:val="24"/>
    </w:rPr>
  </w:style>
  <w:style w:type="paragraph" w:customStyle="1" w:styleId="cui-ctl-a26">
    <w:name w:val="cui-ctl-a26"/>
    <w:basedOn w:val="Normal"/>
    <w:rsid w:val="00A90D03"/>
    <w:pPr>
      <w:spacing w:after="0" w:line="240" w:lineRule="auto"/>
    </w:pPr>
    <w:rPr>
      <w:rFonts w:ascii="Times New Roman" w:eastAsia="Times New Roman" w:hAnsi="Times New Roman" w:cs="Times New Roman"/>
      <w:sz w:val="24"/>
      <w:szCs w:val="24"/>
    </w:rPr>
  </w:style>
  <w:style w:type="paragraph" w:customStyle="1" w:styleId="cui-ctl-a27">
    <w:name w:val="cui-ctl-a27"/>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13">
    <w:name w:val="cui-ctl-mediumlabel13"/>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14">
    <w:name w:val="cui-ctl-mediumlabel14"/>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a28">
    <w:name w:val="cui-ctl-a28"/>
    <w:basedOn w:val="Normal"/>
    <w:rsid w:val="00A90D03"/>
    <w:pPr>
      <w:spacing w:after="0" w:line="240" w:lineRule="auto"/>
    </w:pPr>
    <w:rPr>
      <w:rFonts w:ascii="Times New Roman" w:eastAsia="Times New Roman" w:hAnsi="Times New Roman" w:cs="Times New Roman"/>
      <w:sz w:val="24"/>
      <w:szCs w:val="24"/>
    </w:rPr>
  </w:style>
  <w:style w:type="paragraph" w:customStyle="1" w:styleId="cui-ctl-a29">
    <w:name w:val="cui-ctl-a29"/>
    <w:basedOn w:val="Normal"/>
    <w:rsid w:val="00A90D03"/>
    <w:pPr>
      <w:spacing w:after="0" w:line="240" w:lineRule="auto"/>
    </w:pPr>
    <w:rPr>
      <w:rFonts w:ascii="Times New Roman" w:eastAsia="Times New Roman" w:hAnsi="Times New Roman" w:cs="Times New Roman"/>
      <w:sz w:val="24"/>
      <w:szCs w:val="24"/>
    </w:rPr>
  </w:style>
  <w:style w:type="paragraph" w:customStyle="1" w:styleId="cui-ctl-iconcontainer4">
    <w:name w:val="cui-ctl-iconcontainer4"/>
    <w:basedOn w:val="Normal"/>
    <w:rsid w:val="00A90D03"/>
    <w:pPr>
      <w:spacing w:after="0" w:line="240" w:lineRule="auto"/>
      <w:ind w:right="180"/>
    </w:pPr>
    <w:rPr>
      <w:rFonts w:ascii="Times New Roman" w:eastAsia="Times New Roman" w:hAnsi="Times New Roman" w:cs="Times New Roman"/>
      <w:sz w:val="24"/>
      <w:szCs w:val="24"/>
    </w:rPr>
  </w:style>
  <w:style w:type="paragraph" w:customStyle="1" w:styleId="cui-ctl-iconcontainer5">
    <w:name w:val="cui-ctl-iconcontainer5"/>
    <w:basedOn w:val="Normal"/>
    <w:rsid w:val="00A90D03"/>
    <w:pPr>
      <w:spacing w:after="0" w:line="240" w:lineRule="auto"/>
      <w:ind w:left="180"/>
    </w:pPr>
    <w:rPr>
      <w:rFonts w:ascii="Times New Roman" w:eastAsia="Times New Roman" w:hAnsi="Times New Roman" w:cs="Times New Roman"/>
      <w:sz w:val="24"/>
      <w:szCs w:val="24"/>
    </w:rPr>
  </w:style>
  <w:style w:type="paragraph" w:customStyle="1" w:styleId="cui-ctl-mediumlabel15">
    <w:name w:val="cui-ctl-mediumlabel15"/>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16">
    <w:name w:val="cui-ctl-mediumlabel16"/>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17">
    <w:name w:val="cui-ctl-mediumlabel17"/>
    <w:basedOn w:val="Normal"/>
    <w:rsid w:val="00A90D03"/>
    <w:pPr>
      <w:spacing w:before="15" w:after="0" w:line="240" w:lineRule="auto"/>
      <w:ind w:left="60" w:right="60"/>
    </w:pPr>
    <w:rPr>
      <w:rFonts w:ascii="Times New Roman" w:eastAsia="Times New Roman" w:hAnsi="Times New Roman" w:cs="Times New Roman"/>
      <w:color w:val="444444"/>
      <w:sz w:val="24"/>
      <w:szCs w:val="24"/>
    </w:rPr>
  </w:style>
  <w:style w:type="paragraph" w:customStyle="1" w:styleId="cui-ctl-iconcontainer201">
    <w:name w:val="cui-ctl-iconcontainer201"/>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18">
    <w:name w:val="cui-ctl-mediumlabel18"/>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19">
    <w:name w:val="cui-ctl-mediumlabel19"/>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btn-menu-description1">
    <w:name w:val="cui-btn-menu-description1"/>
    <w:basedOn w:val="Normal"/>
    <w:rsid w:val="00A90D03"/>
    <w:pPr>
      <w:spacing w:after="0" w:line="240" w:lineRule="auto"/>
      <w:ind w:left="195"/>
    </w:pPr>
    <w:rPr>
      <w:rFonts w:ascii="Times New Roman" w:eastAsia="Times New Roman" w:hAnsi="Times New Roman" w:cs="Times New Roman"/>
      <w:color w:val="444444"/>
      <w:sz w:val="24"/>
      <w:szCs w:val="24"/>
    </w:rPr>
  </w:style>
  <w:style w:type="paragraph" w:customStyle="1" w:styleId="cui-inribbongallery1">
    <w:name w:val="cui-inribbongallery1"/>
    <w:basedOn w:val="Normal"/>
    <w:rsid w:val="00A90D03"/>
    <w:pPr>
      <w:pBdr>
        <w:top w:val="single" w:sz="6" w:space="0" w:color="E1E1E1"/>
        <w:left w:val="single" w:sz="6" w:space="0" w:color="E1E1E1"/>
        <w:bottom w:val="single" w:sz="6" w:space="0" w:color="E1E1E1"/>
        <w:right w:val="single" w:sz="6" w:space="0" w:color="E1E1E1"/>
      </w:pBdr>
      <w:spacing w:before="75" w:after="0" w:line="240" w:lineRule="auto"/>
    </w:pPr>
    <w:rPr>
      <w:rFonts w:ascii="Times New Roman" w:eastAsia="Times New Roman" w:hAnsi="Times New Roman" w:cs="Times New Roman"/>
      <w:sz w:val="24"/>
      <w:szCs w:val="24"/>
    </w:rPr>
  </w:style>
  <w:style w:type="paragraph" w:customStyle="1" w:styleId="cui-gallerybutton1">
    <w:name w:val="cui-gallerybutton1"/>
    <w:basedOn w:val="Normal"/>
    <w:rsid w:val="00A90D03"/>
    <w:pPr>
      <w:spacing w:after="0" w:line="240" w:lineRule="auto"/>
      <w:ind w:right="30"/>
      <w:textAlignment w:val="top"/>
    </w:pPr>
    <w:rPr>
      <w:rFonts w:ascii="Times New Roman" w:eastAsia="Times New Roman" w:hAnsi="Times New Roman" w:cs="Times New Roman"/>
      <w:sz w:val="24"/>
      <w:szCs w:val="24"/>
    </w:rPr>
  </w:style>
  <w:style w:type="paragraph" w:customStyle="1" w:styleId="cui-gallerybutton-a1">
    <w:name w:val="cui-gallerybutton-a1"/>
    <w:basedOn w:val="Normal"/>
    <w:rsid w:val="00A90D03"/>
    <w:pPr>
      <w:spacing w:after="0" w:line="240" w:lineRule="auto"/>
      <w:jc w:val="center"/>
      <w:textAlignment w:val="center"/>
    </w:pPr>
    <w:rPr>
      <w:rFonts w:ascii="Times New Roman" w:eastAsia="Times New Roman" w:hAnsi="Times New Roman" w:cs="Times New Roman"/>
      <w:sz w:val="24"/>
      <w:szCs w:val="24"/>
    </w:rPr>
  </w:style>
  <w:style w:type="paragraph" w:customStyle="1" w:styleId="cui-gallerybutton-a2">
    <w:name w:val="cui-gallerybutton-a2"/>
    <w:basedOn w:val="Normal"/>
    <w:rsid w:val="00A90D03"/>
    <w:pPr>
      <w:spacing w:after="0" w:line="240" w:lineRule="auto"/>
      <w:jc w:val="center"/>
      <w:textAlignment w:val="center"/>
    </w:pPr>
    <w:rPr>
      <w:rFonts w:ascii="Times New Roman" w:eastAsia="Times New Roman" w:hAnsi="Times New Roman" w:cs="Times New Roman"/>
      <w:sz w:val="24"/>
      <w:szCs w:val="24"/>
    </w:rPr>
  </w:style>
  <w:style w:type="paragraph" w:customStyle="1" w:styleId="cui-ctl-thin1">
    <w:name w:val="cui-ctl-thin1"/>
    <w:basedOn w:val="Normal"/>
    <w:rsid w:val="00A90D03"/>
    <w:pPr>
      <w:pBdr>
        <w:right w:val="single" w:sz="6" w:space="0" w:color="E1E1E1"/>
      </w:pBdr>
      <w:spacing w:after="0" w:line="240" w:lineRule="auto"/>
      <w:textAlignment w:val="top"/>
    </w:pPr>
    <w:rPr>
      <w:rFonts w:ascii="Times New Roman" w:eastAsia="Times New Roman" w:hAnsi="Times New Roman" w:cs="Times New Roman"/>
      <w:sz w:val="24"/>
      <w:szCs w:val="24"/>
    </w:rPr>
  </w:style>
  <w:style w:type="paragraph" w:customStyle="1" w:styleId="cui-ctl-thin2">
    <w:name w:val="cui-ctl-thin2"/>
    <w:basedOn w:val="Normal"/>
    <w:rsid w:val="00A90D03"/>
    <w:pPr>
      <w:spacing w:after="0" w:line="240" w:lineRule="auto"/>
      <w:jc w:val="center"/>
      <w:textAlignment w:val="top"/>
    </w:pPr>
    <w:rPr>
      <w:rFonts w:ascii="Times New Roman" w:eastAsia="Times New Roman" w:hAnsi="Times New Roman" w:cs="Times New Roman"/>
      <w:sz w:val="24"/>
      <w:szCs w:val="24"/>
    </w:rPr>
  </w:style>
  <w:style w:type="paragraph" w:customStyle="1" w:styleId="cui-gallerybutton2">
    <w:name w:val="cui-gallerybutton2"/>
    <w:basedOn w:val="Normal"/>
    <w:rsid w:val="00A90D03"/>
    <w:pPr>
      <w:spacing w:after="0" w:line="240" w:lineRule="auto"/>
      <w:ind w:left="30"/>
    </w:pPr>
    <w:rPr>
      <w:rFonts w:ascii="Times New Roman" w:eastAsia="Times New Roman" w:hAnsi="Times New Roman" w:cs="Times New Roman"/>
      <w:sz w:val="24"/>
      <w:szCs w:val="24"/>
    </w:rPr>
  </w:style>
  <w:style w:type="paragraph" w:customStyle="1" w:styleId="cui-colorpicker-table1">
    <w:name w:val="cui-colorpicker-table1"/>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1">
    <w:name w:val="cui-colorpicker-cell1"/>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2">
    <w:name w:val="cui-colorpicker-cell2"/>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3">
    <w:name w:val="cui-colorpicker-cell3"/>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4">
    <w:name w:val="cui-colorpicker-cell4"/>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5">
    <w:name w:val="cui-colorpicker-cell5"/>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6">
    <w:name w:val="cui-colorpicker-cell6"/>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7">
    <w:name w:val="cui-colorpicker-cell7"/>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8">
    <w:name w:val="cui-colorpicker-cell8"/>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9">
    <w:name w:val="cui-colorpicker-cell9"/>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10">
    <w:name w:val="cui-colorpicker-cell10"/>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div1">
    <w:name w:val="cui-colorpicker-celldiv1"/>
    <w:basedOn w:val="Normal"/>
    <w:rsid w:val="00A90D03"/>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rPr>
  </w:style>
  <w:style w:type="paragraph" w:customStyle="1" w:styleId="cui-colorpicker-celldiv2">
    <w:name w:val="cui-colorpicker-celldiv2"/>
    <w:basedOn w:val="Normal"/>
    <w:rsid w:val="00A90D03"/>
    <w:pPr>
      <w:pBdr>
        <w:top w:val="single" w:sz="24" w:space="1" w:color="E1E1E1"/>
        <w:left w:val="single" w:sz="24" w:space="1" w:color="E1E1E1"/>
        <w:bottom w:val="single" w:sz="24" w:space="1" w:color="E1E1E1"/>
        <w:right w:val="single" w:sz="24" w:space="1" w:color="E1E1E1"/>
      </w:pBdr>
      <w:spacing w:after="0" w:line="240" w:lineRule="auto"/>
    </w:pPr>
    <w:rPr>
      <w:rFonts w:ascii="Times New Roman" w:eastAsia="Times New Roman" w:hAnsi="Times New Roman" w:cs="Times New Roman"/>
      <w:sz w:val="24"/>
      <w:szCs w:val="24"/>
    </w:rPr>
  </w:style>
  <w:style w:type="paragraph" w:customStyle="1" w:styleId="cui-colorpicker-celldiv3">
    <w:name w:val="cui-colorpicker-celldiv3"/>
    <w:basedOn w:val="Normal"/>
    <w:rsid w:val="00A90D03"/>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rPr>
  </w:style>
  <w:style w:type="paragraph" w:customStyle="1" w:styleId="cui-colorpicker-celldiv4">
    <w:name w:val="cui-colorpicker-celldiv4"/>
    <w:basedOn w:val="Normal"/>
    <w:rsid w:val="00A90D03"/>
    <w:pPr>
      <w:pBdr>
        <w:top w:val="single" w:sz="6" w:space="1" w:color="E1E1E1"/>
        <w:left w:val="single" w:sz="6" w:space="1" w:color="E1E1E1"/>
        <w:bottom w:val="single" w:sz="6" w:space="1" w:color="E1E1E1"/>
        <w:right w:val="single" w:sz="6" w:space="1" w:color="E1E1E1"/>
      </w:pBdr>
      <w:spacing w:after="0" w:line="240" w:lineRule="auto"/>
    </w:pPr>
    <w:rPr>
      <w:rFonts w:ascii="Times New Roman" w:eastAsia="Times New Roman" w:hAnsi="Times New Roman" w:cs="Times New Roman"/>
      <w:sz w:val="24"/>
      <w:szCs w:val="24"/>
    </w:rPr>
  </w:style>
  <w:style w:type="paragraph" w:customStyle="1" w:styleId="cui-colorpicker-celldiv5">
    <w:name w:val="cui-colorpicker-celldiv5"/>
    <w:basedOn w:val="Normal"/>
    <w:rsid w:val="00A90D03"/>
    <w:pPr>
      <w:pBdr>
        <w:top w:val="single" w:sz="2" w:space="1" w:color="E1E1E1"/>
        <w:left w:val="single" w:sz="6" w:space="1" w:color="E1E1E1"/>
        <w:bottom w:val="single" w:sz="2" w:space="1" w:color="E1E1E1"/>
        <w:right w:val="single" w:sz="6" w:space="1" w:color="E1E1E1"/>
      </w:pBdr>
      <w:spacing w:after="0" w:line="240" w:lineRule="auto"/>
    </w:pPr>
    <w:rPr>
      <w:rFonts w:ascii="Times New Roman" w:eastAsia="Times New Roman" w:hAnsi="Times New Roman" w:cs="Times New Roman"/>
      <w:sz w:val="24"/>
      <w:szCs w:val="24"/>
    </w:rPr>
  </w:style>
  <w:style w:type="paragraph" w:customStyle="1" w:styleId="cui-colorpicker-cellinternaldiv1">
    <w:name w:val="cui-colorpicker-cellinternaldiv1"/>
    <w:basedOn w:val="Normal"/>
    <w:rsid w:val="00A90D03"/>
    <w:pPr>
      <w:spacing w:after="0" w:line="240" w:lineRule="auto"/>
    </w:pPr>
    <w:rPr>
      <w:rFonts w:ascii="Times New Roman" w:eastAsia="Times New Roman" w:hAnsi="Times New Roman" w:cs="Times New Roman"/>
      <w:sz w:val="24"/>
      <w:szCs w:val="24"/>
    </w:rPr>
  </w:style>
  <w:style w:type="paragraph" w:customStyle="1" w:styleId="cui-colorpicker-cellinternaldiv2">
    <w:name w:val="cui-colorpicker-cellinternaldiv2"/>
    <w:basedOn w:val="Normal"/>
    <w:rsid w:val="00A90D03"/>
    <w:pPr>
      <w:spacing w:after="0" w:line="240" w:lineRule="auto"/>
    </w:pPr>
    <w:rPr>
      <w:rFonts w:ascii="Times New Roman" w:eastAsia="Times New Roman" w:hAnsi="Times New Roman" w:cs="Times New Roman"/>
      <w:sz w:val="24"/>
      <w:szCs w:val="24"/>
    </w:rPr>
  </w:style>
  <w:style w:type="paragraph" w:customStyle="1" w:styleId="cui-it-activecell1">
    <w:name w:val="cui-it-activecell1"/>
    <w:basedOn w:val="Normal"/>
    <w:rsid w:val="00A90D03"/>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rPr>
  </w:style>
  <w:style w:type="paragraph" w:customStyle="1" w:styleId="cui-it-inactivecell1">
    <w:name w:val="cui-it-inactivecell1"/>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it-inactivecellouter1">
    <w:name w:val="cui-it-inactivecellouter1"/>
    <w:basedOn w:val="Normal"/>
    <w:rsid w:val="00A90D03"/>
    <w:pPr>
      <w:spacing w:after="0" w:line="240" w:lineRule="auto"/>
    </w:pPr>
    <w:rPr>
      <w:rFonts w:ascii="Times New Roman" w:eastAsia="Times New Roman" w:hAnsi="Times New Roman" w:cs="Times New Roman"/>
      <w:sz w:val="24"/>
      <w:szCs w:val="24"/>
    </w:rPr>
  </w:style>
  <w:style w:type="paragraph" w:customStyle="1" w:styleId="cui-tb3">
    <w:name w:val="cui-tb3"/>
    <w:basedOn w:val="Normal"/>
    <w:rsid w:val="00A90D03"/>
    <w:pPr>
      <w:spacing w:before="120" w:after="120" w:line="240" w:lineRule="auto"/>
      <w:ind w:left="15" w:right="15"/>
      <w:textAlignment w:val="top"/>
    </w:pPr>
    <w:rPr>
      <w:rFonts w:ascii="Times New Roman" w:eastAsia="Times New Roman" w:hAnsi="Times New Roman" w:cs="Times New Roman"/>
      <w:sz w:val="24"/>
      <w:szCs w:val="24"/>
    </w:rPr>
  </w:style>
  <w:style w:type="paragraph" w:customStyle="1" w:styleId="cui-spn1">
    <w:name w:val="cui-spn1"/>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dd1">
    <w:name w:val="cui-dd1"/>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cb2">
    <w:name w:val="cui-cb2"/>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ctl-smalllabel4">
    <w:name w:val="cui-ctl-smalllabel4"/>
    <w:basedOn w:val="Normal"/>
    <w:rsid w:val="00A90D03"/>
    <w:pPr>
      <w:spacing w:after="0" w:line="240" w:lineRule="auto"/>
    </w:pPr>
    <w:rPr>
      <w:rFonts w:ascii="Times New Roman" w:eastAsia="Times New Roman" w:hAnsi="Times New Roman" w:cs="Times New Roman"/>
      <w:sz w:val="24"/>
      <w:szCs w:val="24"/>
    </w:rPr>
  </w:style>
  <w:style w:type="paragraph" w:customStyle="1" w:styleId="cui-ctl-mediumlabel20">
    <w:name w:val="cui-ctl-mediumlabel20"/>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largelabel1">
    <w:name w:val="cui-ctl-largelabel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txtbx1">
    <w:name w:val="cui-txtbx1"/>
    <w:basedOn w:val="Normal"/>
    <w:rsid w:val="00A90D03"/>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pn-txtbx1">
    <w:name w:val="cui-spn-txtbx1"/>
    <w:basedOn w:val="Normal"/>
    <w:rsid w:val="00A90D03"/>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dd-text1">
    <w:name w:val="cui-dd-text1"/>
    <w:basedOn w:val="Normal"/>
    <w:rsid w:val="00A90D03"/>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cb-input2">
    <w:name w:val="cui-cb-input2"/>
    <w:basedOn w:val="Normal"/>
    <w:rsid w:val="00A90D03"/>
    <w:pPr>
      <w:pBdr>
        <w:top w:val="single" w:sz="6" w:space="2" w:color="E1E1E1"/>
        <w:left w:val="single" w:sz="2"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b-input1">
    <w:name w:val="cui-sb-input1"/>
    <w:basedOn w:val="Normal"/>
    <w:rsid w:val="00A90D03"/>
    <w:pPr>
      <w:pBdr>
        <w:top w:val="single" w:sz="6" w:space="2" w:color="FFFFFF"/>
        <w:left w:val="single" w:sz="6" w:space="2" w:color="FFFFFF"/>
        <w:bottom w:val="single" w:sz="6" w:space="2" w:color="FFFFFF"/>
        <w:right w:val="single" w:sz="6" w:space="2" w:color="FFFFFF"/>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txtbx2">
    <w:name w:val="cui-txtbx2"/>
    <w:basedOn w:val="Normal"/>
    <w:rsid w:val="00A90D03"/>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pn-txtbx2">
    <w:name w:val="cui-spn-txtbx2"/>
    <w:basedOn w:val="Normal"/>
    <w:rsid w:val="00A90D03"/>
    <w:pPr>
      <w:pBdr>
        <w:top w:val="single" w:sz="6" w:space="2" w:color="E1E1E1"/>
        <w:left w:val="single" w:sz="6" w:space="2" w:color="E1E1E1"/>
        <w:bottom w:val="single" w:sz="6" w:space="2" w:color="E1E1E1"/>
        <w:right w:val="single" w:sz="6"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sb-image-button1">
    <w:name w:val="cui-sb-image-button1"/>
    <w:basedOn w:val="Normal"/>
    <w:rsid w:val="00A90D03"/>
    <w:pPr>
      <w:pBdr>
        <w:top w:val="single" w:sz="6" w:space="1" w:color="FFFFFF"/>
        <w:left w:val="single" w:sz="6" w:space="0" w:color="FFFFFF"/>
        <w:bottom w:val="single" w:sz="6" w:space="1" w:color="FFFFFF"/>
        <w:right w:val="single" w:sz="2" w:space="0" w:color="FFFFFF"/>
      </w:pBdr>
      <w:shd w:val="clear" w:color="auto" w:fill="FFFFFF"/>
      <w:spacing w:after="0" w:line="240" w:lineRule="auto"/>
    </w:pPr>
    <w:rPr>
      <w:rFonts w:ascii="Times New Roman" w:eastAsia="Times New Roman" w:hAnsi="Times New Roman" w:cs="Times New Roman"/>
      <w:sz w:val="24"/>
      <w:szCs w:val="24"/>
    </w:rPr>
  </w:style>
  <w:style w:type="paragraph" w:customStyle="1" w:styleId="cui-dd-arrow-button2">
    <w:name w:val="cui-dd-arrow-button2"/>
    <w:basedOn w:val="Normal"/>
    <w:rsid w:val="00A90D03"/>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rPr>
  </w:style>
  <w:style w:type="paragraph" w:customStyle="1" w:styleId="cui-spn-arwbx1">
    <w:name w:val="cui-spn-arwbx1"/>
    <w:basedOn w:val="Normal"/>
    <w:rsid w:val="00A90D03"/>
    <w:pPr>
      <w:pBdr>
        <w:top w:val="single" w:sz="6" w:space="0" w:color="E1E1E1"/>
        <w:left w:val="single" w:sz="6" w:space="0" w:color="E1E1E1"/>
        <w:bottom w:val="single" w:sz="6" w:space="0" w:color="E1E1E1"/>
        <w:right w:val="single" w:sz="2" w:space="0" w:color="E1E1E1"/>
      </w:pBdr>
      <w:spacing w:after="0" w:line="240" w:lineRule="auto"/>
    </w:pPr>
    <w:rPr>
      <w:rFonts w:ascii="Times New Roman" w:eastAsia="Times New Roman" w:hAnsi="Times New Roman" w:cs="Times New Roman"/>
      <w:sz w:val="24"/>
      <w:szCs w:val="24"/>
    </w:rPr>
  </w:style>
  <w:style w:type="paragraph" w:customStyle="1" w:styleId="cui-fslb3">
    <w:name w:val="cui-fslb3"/>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fslb4">
    <w:name w:val="cui-fslb4"/>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fslb5">
    <w:name w:val="cui-fslb5"/>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ctl-iconcontainer6">
    <w:name w:val="cui-ctl-iconcontainer6"/>
    <w:basedOn w:val="Normal"/>
    <w:rsid w:val="00A90D03"/>
    <w:pPr>
      <w:spacing w:after="0" w:line="240" w:lineRule="auto"/>
      <w:jc w:val="center"/>
      <w:textAlignment w:val="top"/>
    </w:pPr>
    <w:rPr>
      <w:rFonts w:ascii="Times New Roman" w:eastAsia="Times New Roman" w:hAnsi="Times New Roman" w:cs="Times New Roman"/>
      <w:sz w:val="24"/>
      <w:szCs w:val="24"/>
    </w:rPr>
  </w:style>
  <w:style w:type="paragraph" w:customStyle="1" w:styleId="cui-separator1">
    <w:name w:val="cui-separator1"/>
    <w:basedOn w:val="Normal"/>
    <w:rsid w:val="00A90D03"/>
    <w:pPr>
      <w:shd w:val="clear" w:color="auto" w:fill="C6C6C6"/>
      <w:spacing w:before="75" w:after="0" w:line="240" w:lineRule="auto"/>
      <w:ind w:left="105" w:right="105"/>
      <w:textAlignment w:val="top"/>
    </w:pPr>
    <w:rPr>
      <w:rFonts w:ascii="Times New Roman" w:eastAsia="Times New Roman" w:hAnsi="Times New Roman" w:cs="Times New Roman"/>
      <w:sz w:val="24"/>
      <w:szCs w:val="24"/>
    </w:rPr>
  </w:style>
  <w:style w:type="paragraph" w:customStyle="1" w:styleId="cui-gallerybutton-a3">
    <w:name w:val="cui-gallerybutton-a3"/>
    <w:basedOn w:val="Normal"/>
    <w:rsid w:val="00A90D03"/>
    <w:pPr>
      <w:spacing w:after="0" w:line="240" w:lineRule="auto"/>
      <w:jc w:val="center"/>
      <w:textAlignment w:val="center"/>
    </w:pPr>
    <w:rPr>
      <w:rFonts w:ascii="Times New Roman" w:eastAsia="Times New Roman" w:hAnsi="Times New Roman" w:cs="Times New Roman"/>
      <w:sz w:val="24"/>
      <w:szCs w:val="24"/>
    </w:rPr>
  </w:style>
  <w:style w:type="paragraph" w:customStyle="1" w:styleId="cui-dd-arrow-button3">
    <w:name w:val="cui-dd-arrow-button3"/>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it-activecellouter1">
    <w:name w:val="cui-it-activecellouter1"/>
    <w:basedOn w:val="Normal"/>
    <w:rsid w:val="00A90D03"/>
    <w:pPr>
      <w:pBdr>
        <w:top w:val="single" w:sz="6" w:space="0" w:color="A3BDE3"/>
        <w:left w:val="single" w:sz="6" w:space="0" w:color="A3BDE3"/>
        <w:bottom w:val="single" w:sz="6" w:space="0" w:color="A3BDE3"/>
        <w:right w:val="single" w:sz="6" w:space="0" w:color="A3BDE3"/>
      </w:pBdr>
      <w:spacing w:after="0" w:line="240" w:lineRule="auto"/>
    </w:pPr>
    <w:rPr>
      <w:rFonts w:ascii="Times New Roman" w:eastAsia="Times New Roman" w:hAnsi="Times New Roman" w:cs="Times New Roman"/>
      <w:sz w:val="24"/>
      <w:szCs w:val="24"/>
    </w:rPr>
  </w:style>
  <w:style w:type="paragraph" w:customStyle="1" w:styleId="cui-txtbx3">
    <w:name w:val="cui-txtbx3"/>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spn-txtbx3">
    <w:name w:val="cui-spn-txtbx3"/>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cb-input3">
    <w:name w:val="cui-cb-input3"/>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spn-arwbx2">
    <w:name w:val="cui-spn-arwbx2"/>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dd-arrow-button4">
    <w:name w:val="cui-dd-arrow-button4"/>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dd-text2">
    <w:name w:val="cui-dd-text2"/>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txtbx4">
    <w:name w:val="cui-txtbx4"/>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spn-txtbx4">
    <w:name w:val="cui-spn-txtbx4"/>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spn-arwbx3">
    <w:name w:val="cui-spn-arwbx3"/>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dd-text3">
    <w:name w:val="cui-dd-text3"/>
    <w:basedOn w:val="Normal"/>
    <w:rsid w:val="00A90D03"/>
    <w:pPr>
      <w:pBdr>
        <w:top w:val="single" w:sz="6" w:space="2" w:color="E1E1E1"/>
        <w:left w:val="single" w:sz="6" w:space="2" w:color="E1E1E1"/>
        <w:bottom w:val="single" w:sz="6" w:space="2" w:color="E1E1E1"/>
        <w:right w:val="single" w:sz="2" w:space="2" w:color="E1E1E1"/>
      </w:pBdr>
      <w:shd w:val="clear" w:color="auto" w:fill="FFFFFF"/>
      <w:spacing w:after="0" w:line="240" w:lineRule="auto"/>
    </w:pPr>
    <w:rPr>
      <w:rFonts w:ascii="Times New Roman" w:eastAsia="Times New Roman" w:hAnsi="Times New Roman" w:cs="Times New Roman"/>
      <w:color w:val="444444"/>
      <w:sz w:val="24"/>
      <w:szCs w:val="24"/>
    </w:rPr>
  </w:style>
  <w:style w:type="paragraph" w:customStyle="1" w:styleId="cui-cb-input4">
    <w:name w:val="cui-cb-input4"/>
    <w:basedOn w:val="Normal"/>
    <w:rsid w:val="00A90D03"/>
    <w:pPr>
      <w:pBdr>
        <w:top w:val="single" w:sz="6" w:space="2" w:color="E1E1E1"/>
        <w:left w:val="single" w:sz="6" w:space="2" w:color="E1E1E1"/>
        <w:bottom w:val="single" w:sz="6" w:space="2" w:color="E1E1E1"/>
        <w:right w:val="single" w:sz="2" w:space="2" w:color="E1E1E1"/>
      </w:pBdr>
      <w:shd w:val="clear" w:color="auto" w:fill="F0F0F0"/>
      <w:spacing w:after="0" w:line="240" w:lineRule="auto"/>
    </w:pPr>
    <w:rPr>
      <w:rFonts w:ascii="Times New Roman" w:eastAsia="Times New Roman" w:hAnsi="Times New Roman" w:cs="Times New Roman"/>
      <w:color w:val="B1B1B1"/>
      <w:sz w:val="24"/>
      <w:szCs w:val="24"/>
    </w:rPr>
  </w:style>
  <w:style w:type="paragraph" w:customStyle="1" w:styleId="cui-dd-arrow-button5">
    <w:name w:val="cui-dd-arrow-button5"/>
    <w:basedOn w:val="Normal"/>
    <w:rsid w:val="00A90D03"/>
    <w:pPr>
      <w:pBdr>
        <w:top w:val="single" w:sz="6" w:space="0" w:color="E1E1E1"/>
        <w:left w:val="single" w:sz="2"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hideintouch1">
    <w:name w:val="cui-hideintouch1"/>
    <w:basedOn w:val="Normal"/>
    <w:rsid w:val="00A90D03"/>
    <w:pPr>
      <w:spacing w:after="0" w:line="240" w:lineRule="auto"/>
    </w:pPr>
    <w:rPr>
      <w:rFonts w:ascii="Times New Roman" w:eastAsia="Times New Roman" w:hAnsi="Times New Roman" w:cs="Times New Roman"/>
      <w:vanish/>
      <w:sz w:val="24"/>
      <w:szCs w:val="24"/>
    </w:rPr>
  </w:style>
  <w:style w:type="paragraph" w:customStyle="1" w:styleId="cui-menusection-title1">
    <w:name w:val="cui-menusection-title1"/>
    <w:basedOn w:val="Normal"/>
    <w:rsid w:val="00A90D03"/>
    <w:pPr>
      <w:pBdr>
        <w:top w:val="single" w:sz="6" w:space="6" w:color="F0F0F0"/>
        <w:left w:val="single" w:sz="6" w:space="3" w:color="F0F0F0"/>
        <w:bottom w:val="single" w:sz="6" w:space="6" w:color="F0F0F0"/>
        <w:right w:val="single" w:sz="6" w:space="3" w:color="F0F0F0"/>
      </w:pBdr>
      <w:shd w:val="clear" w:color="auto" w:fill="F0F0F0"/>
      <w:spacing w:before="135" w:after="135" w:line="240" w:lineRule="auto"/>
    </w:pPr>
    <w:rPr>
      <w:rFonts w:ascii="Times New Roman" w:eastAsia="Times New Roman" w:hAnsi="Times New Roman" w:cs="Times New Roman"/>
      <w:color w:val="444444"/>
      <w:sz w:val="24"/>
      <w:szCs w:val="24"/>
    </w:rPr>
  </w:style>
  <w:style w:type="paragraph" w:customStyle="1" w:styleId="cui-menusection-separator1">
    <w:name w:val="cui-menusection-separator1"/>
    <w:basedOn w:val="Normal"/>
    <w:rsid w:val="00A90D03"/>
    <w:pPr>
      <w:shd w:val="clear" w:color="auto" w:fill="E1E1E1"/>
      <w:spacing w:after="0" w:line="240" w:lineRule="auto"/>
      <w:ind w:left="75" w:right="300"/>
    </w:pPr>
    <w:rPr>
      <w:rFonts w:ascii="Times New Roman" w:eastAsia="Times New Roman" w:hAnsi="Times New Roman" w:cs="Times New Roman"/>
      <w:sz w:val="24"/>
      <w:szCs w:val="24"/>
    </w:rPr>
  </w:style>
  <w:style w:type="paragraph" w:customStyle="1" w:styleId="cui-menusection-separator2">
    <w:name w:val="cui-menusection-separator2"/>
    <w:basedOn w:val="Normal"/>
    <w:rsid w:val="00A90D03"/>
    <w:pPr>
      <w:shd w:val="clear" w:color="auto" w:fill="E1E1E1"/>
      <w:spacing w:before="135" w:after="135" w:line="240" w:lineRule="auto"/>
      <w:ind w:left="300"/>
    </w:pPr>
    <w:rPr>
      <w:rFonts w:ascii="Times New Roman" w:eastAsia="Times New Roman" w:hAnsi="Times New Roman" w:cs="Times New Roman"/>
      <w:sz w:val="24"/>
      <w:szCs w:val="24"/>
    </w:rPr>
  </w:style>
  <w:style w:type="paragraph" w:customStyle="1" w:styleId="cui-menusection-separator3">
    <w:name w:val="cui-menusection-separator3"/>
    <w:basedOn w:val="Normal"/>
    <w:rsid w:val="00A90D03"/>
    <w:pPr>
      <w:shd w:val="clear" w:color="auto" w:fill="E1E1E1"/>
      <w:spacing w:before="135" w:after="135" w:line="240" w:lineRule="auto"/>
      <w:ind w:right="300"/>
    </w:pPr>
    <w:rPr>
      <w:rFonts w:ascii="Times New Roman" w:eastAsia="Times New Roman" w:hAnsi="Times New Roman" w:cs="Times New Roman"/>
      <w:sz w:val="24"/>
      <w:szCs w:val="24"/>
    </w:rPr>
  </w:style>
  <w:style w:type="paragraph" w:customStyle="1" w:styleId="cui-menusection-separator4">
    <w:name w:val="cui-menusection-separator4"/>
    <w:basedOn w:val="Normal"/>
    <w:rsid w:val="00A90D03"/>
    <w:pPr>
      <w:shd w:val="clear" w:color="auto" w:fill="E1E1E1"/>
      <w:spacing w:after="0" w:line="240" w:lineRule="auto"/>
      <w:ind w:left="540" w:right="150"/>
    </w:pPr>
    <w:rPr>
      <w:rFonts w:ascii="Times New Roman" w:eastAsia="Times New Roman" w:hAnsi="Times New Roman" w:cs="Times New Roman"/>
      <w:sz w:val="24"/>
      <w:szCs w:val="24"/>
    </w:rPr>
  </w:style>
  <w:style w:type="paragraph" w:customStyle="1" w:styleId="cui-menusection-separator5">
    <w:name w:val="cui-menusection-separator5"/>
    <w:basedOn w:val="Normal"/>
    <w:rsid w:val="00A90D03"/>
    <w:pPr>
      <w:shd w:val="clear" w:color="auto" w:fill="E1E1E1"/>
      <w:spacing w:after="0" w:line="240" w:lineRule="auto"/>
      <w:ind w:left="150" w:right="540"/>
    </w:pPr>
    <w:rPr>
      <w:rFonts w:ascii="Times New Roman" w:eastAsia="Times New Roman" w:hAnsi="Times New Roman" w:cs="Times New Roman"/>
      <w:sz w:val="24"/>
      <w:szCs w:val="24"/>
    </w:rPr>
  </w:style>
  <w:style w:type="paragraph" w:customStyle="1" w:styleId="cui-group2">
    <w:name w:val="cui-group2"/>
    <w:basedOn w:val="Normal"/>
    <w:rsid w:val="00A90D03"/>
    <w:pPr>
      <w:spacing w:after="0" w:line="240" w:lineRule="auto"/>
      <w:jc w:val="center"/>
      <w:textAlignment w:val="top"/>
    </w:pPr>
    <w:rPr>
      <w:rFonts w:ascii="Times New Roman" w:eastAsia="Times New Roman" w:hAnsi="Times New Roman" w:cs="Times New Roman"/>
      <w:sz w:val="24"/>
      <w:szCs w:val="24"/>
    </w:rPr>
  </w:style>
  <w:style w:type="paragraph" w:customStyle="1" w:styleId="cui-section-alignmiddle3">
    <w:name w:val="cui-section-alignmiddle3"/>
    <w:basedOn w:val="Normal"/>
    <w:rsid w:val="00A90D03"/>
    <w:pPr>
      <w:spacing w:after="0" w:line="240" w:lineRule="auto"/>
      <w:ind w:left="15" w:right="15"/>
      <w:textAlignment w:val="top"/>
    </w:pPr>
    <w:rPr>
      <w:rFonts w:ascii="Times New Roman" w:eastAsia="Times New Roman" w:hAnsi="Times New Roman" w:cs="Times New Roman"/>
      <w:sz w:val="24"/>
      <w:szCs w:val="24"/>
    </w:rPr>
  </w:style>
  <w:style w:type="paragraph" w:customStyle="1" w:styleId="cui-row-onerow3">
    <w:name w:val="cui-row-onerow3"/>
    <w:basedOn w:val="Normal"/>
    <w:rsid w:val="00A90D03"/>
    <w:pPr>
      <w:spacing w:before="45" w:after="45" w:line="240" w:lineRule="auto"/>
    </w:pPr>
    <w:rPr>
      <w:rFonts w:ascii="Times New Roman" w:eastAsia="Times New Roman" w:hAnsi="Times New Roman" w:cs="Times New Roman"/>
      <w:sz w:val="24"/>
      <w:szCs w:val="24"/>
    </w:rPr>
  </w:style>
  <w:style w:type="paragraph" w:customStyle="1" w:styleId="cui-row-tworow3">
    <w:name w:val="cui-row-tworow3"/>
    <w:basedOn w:val="Normal"/>
    <w:rsid w:val="00A90D03"/>
    <w:pPr>
      <w:spacing w:before="75" w:after="30" w:line="240" w:lineRule="auto"/>
      <w:textAlignment w:val="top"/>
    </w:pPr>
    <w:rPr>
      <w:rFonts w:ascii="Times New Roman" w:eastAsia="Times New Roman" w:hAnsi="Times New Roman" w:cs="Times New Roman"/>
      <w:sz w:val="24"/>
      <w:szCs w:val="24"/>
    </w:rPr>
  </w:style>
  <w:style w:type="paragraph" w:customStyle="1" w:styleId="cui-img-5by36">
    <w:name w:val="cui-img-5by36"/>
    <w:basedOn w:val="Normal"/>
    <w:rsid w:val="00A90D03"/>
    <w:pPr>
      <w:spacing w:after="150" w:line="240" w:lineRule="auto"/>
    </w:pPr>
    <w:rPr>
      <w:rFonts w:ascii="Times New Roman" w:eastAsia="Times New Roman" w:hAnsi="Times New Roman" w:cs="Times New Roman"/>
      <w:sz w:val="24"/>
      <w:szCs w:val="24"/>
    </w:rPr>
  </w:style>
  <w:style w:type="paragraph" w:customStyle="1" w:styleId="cui-ctl-largelabel-singleline1">
    <w:name w:val="cui-ctl-largelabel-singleline1"/>
    <w:basedOn w:val="Normal"/>
    <w:rsid w:val="00A90D03"/>
    <w:pPr>
      <w:spacing w:after="0" w:line="240" w:lineRule="auto"/>
    </w:pPr>
    <w:rPr>
      <w:rFonts w:ascii="Times New Roman" w:eastAsia="Times New Roman" w:hAnsi="Times New Roman" w:cs="Times New Roman"/>
      <w:sz w:val="24"/>
      <w:szCs w:val="24"/>
    </w:rPr>
  </w:style>
  <w:style w:type="paragraph" w:customStyle="1" w:styleId="cui-ctl-largelabel-twoline1">
    <w:name w:val="cui-ctl-largelabel-twoline1"/>
    <w:basedOn w:val="Normal"/>
    <w:rsid w:val="00A90D03"/>
    <w:pPr>
      <w:spacing w:after="0" w:line="240" w:lineRule="auto"/>
    </w:pPr>
    <w:rPr>
      <w:rFonts w:ascii="Times New Roman" w:eastAsia="Times New Roman" w:hAnsi="Times New Roman" w:cs="Times New Roman"/>
      <w:sz w:val="24"/>
      <w:szCs w:val="24"/>
    </w:rPr>
  </w:style>
  <w:style w:type="paragraph" w:customStyle="1" w:styleId="cui-groupseparator4">
    <w:name w:val="cui-groupseparator4"/>
    <w:basedOn w:val="Normal"/>
    <w:rsid w:val="00A90D03"/>
    <w:pPr>
      <w:pBdr>
        <w:right w:val="single" w:sz="6" w:space="0" w:color="E1E1E1"/>
      </w:pBdr>
      <w:spacing w:before="45" w:after="0" w:line="240" w:lineRule="auto"/>
      <w:ind w:left="60" w:right="60"/>
      <w:textAlignment w:val="top"/>
    </w:pPr>
    <w:rPr>
      <w:rFonts w:ascii="Times New Roman" w:eastAsia="Times New Roman" w:hAnsi="Times New Roman" w:cs="Times New Roman"/>
      <w:sz w:val="24"/>
      <w:szCs w:val="24"/>
    </w:rPr>
  </w:style>
  <w:style w:type="paragraph" w:customStyle="1" w:styleId="cui-ctl-mediumlabel21">
    <w:name w:val="cui-ctl-mediumlabel2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footerbutton1">
    <w:name w:val="cui-footerbutton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templatebutton-label-portrait1">
    <w:name w:val="cui-templatebutton-label-portrait1"/>
    <w:basedOn w:val="Normal"/>
    <w:rsid w:val="00A90D03"/>
    <w:pPr>
      <w:spacing w:before="45" w:after="0" w:line="240" w:lineRule="auto"/>
    </w:pPr>
    <w:rPr>
      <w:rFonts w:ascii="Times New Roman" w:eastAsia="Times New Roman" w:hAnsi="Times New Roman" w:cs="Times New Roman"/>
      <w:color w:val="444444"/>
      <w:sz w:val="24"/>
      <w:szCs w:val="24"/>
    </w:rPr>
  </w:style>
  <w:style w:type="paragraph" w:customStyle="1" w:styleId="cui-templatebutton-label-landscape1">
    <w:name w:val="cui-templatebutton-label-landscape1"/>
    <w:basedOn w:val="Normal"/>
    <w:rsid w:val="00A90D03"/>
    <w:pPr>
      <w:spacing w:before="45" w:after="0" w:line="240" w:lineRule="auto"/>
    </w:pPr>
    <w:rPr>
      <w:rFonts w:ascii="Times New Roman" w:eastAsia="Times New Roman" w:hAnsi="Times New Roman" w:cs="Times New Roman"/>
      <w:color w:val="444444"/>
      <w:sz w:val="24"/>
      <w:szCs w:val="24"/>
    </w:rPr>
  </w:style>
  <w:style w:type="paragraph" w:customStyle="1" w:styleId="cui-mrubutton-title1">
    <w:name w:val="cui-mrubutton-title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mrubutton-description1">
    <w:name w:val="cui-mrubutton-description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menusection-filenametitle1">
    <w:name w:val="cui-menusection-filenametitle1"/>
    <w:basedOn w:val="Normal"/>
    <w:rsid w:val="00A90D03"/>
    <w:pPr>
      <w:spacing w:before="90" w:after="360" w:line="240" w:lineRule="auto"/>
      <w:ind w:left="600" w:right="600"/>
    </w:pPr>
    <w:rPr>
      <w:rFonts w:ascii="Times New Roman" w:eastAsia="Times New Roman" w:hAnsi="Times New Roman" w:cs="Times New Roman"/>
      <w:sz w:val="24"/>
      <w:szCs w:val="24"/>
    </w:rPr>
  </w:style>
  <w:style w:type="paragraph" w:customStyle="1" w:styleId="cui-ctl-menu1">
    <w:name w:val="cui-ctl-menu1"/>
    <w:basedOn w:val="Normal"/>
    <w:rsid w:val="00A90D03"/>
    <w:pPr>
      <w:spacing w:after="0" w:line="240" w:lineRule="auto"/>
    </w:pPr>
    <w:rPr>
      <w:rFonts w:ascii="Times New Roman" w:eastAsia="Times New Roman" w:hAnsi="Times New Roman" w:cs="Times New Roman"/>
      <w:sz w:val="24"/>
      <w:szCs w:val="24"/>
    </w:rPr>
  </w:style>
  <w:style w:type="paragraph" w:customStyle="1" w:styleId="cui-ctl-iconcontainer7">
    <w:name w:val="cui-ctl-iconcontainer7"/>
    <w:basedOn w:val="Normal"/>
    <w:rsid w:val="00A90D03"/>
    <w:pPr>
      <w:spacing w:after="0" w:line="240" w:lineRule="auto"/>
    </w:pPr>
    <w:rPr>
      <w:rFonts w:ascii="Times New Roman" w:eastAsia="Times New Roman" w:hAnsi="Times New Roman" w:cs="Times New Roman"/>
      <w:vanish/>
      <w:sz w:val="24"/>
      <w:szCs w:val="24"/>
    </w:rPr>
  </w:style>
  <w:style w:type="paragraph" w:customStyle="1" w:styleId="cui-ctl-iconcontainer8">
    <w:name w:val="cui-ctl-iconcontainer8"/>
    <w:basedOn w:val="Normal"/>
    <w:rsid w:val="00A90D03"/>
    <w:pPr>
      <w:spacing w:after="0" w:line="240" w:lineRule="auto"/>
    </w:pPr>
    <w:rPr>
      <w:rFonts w:ascii="Times New Roman" w:eastAsia="Times New Roman" w:hAnsi="Times New Roman" w:cs="Times New Roman"/>
      <w:vanish/>
      <w:sz w:val="24"/>
      <w:szCs w:val="24"/>
    </w:rPr>
  </w:style>
  <w:style w:type="paragraph" w:customStyle="1" w:styleId="cui-jewelsubmenu1">
    <w:name w:val="cui-jewelsubmenu1"/>
    <w:basedOn w:val="Normal"/>
    <w:rsid w:val="00A90D03"/>
    <w:pPr>
      <w:pBdr>
        <w:top w:val="single" w:sz="6" w:space="0" w:color="2B579A"/>
        <w:left w:val="single" w:sz="6" w:space="0" w:color="2B579A"/>
        <w:bottom w:val="single" w:sz="6" w:space="0" w:color="2B579A"/>
        <w:right w:val="single" w:sz="2" w:space="0" w:color="2B579A"/>
      </w:pBdr>
      <w:shd w:val="clear" w:color="auto" w:fill="FFFFFF"/>
      <w:spacing w:after="0" w:line="240" w:lineRule="auto"/>
    </w:pPr>
    <w:rPr>
      <w:rFonts w:ascii="Times New Roman" w:eastAsia="Times New Roman" w:hAnsi="Times New Roman" w:cs="Times New Roman"/>
      <w:sz w:val="24"/>
      <w:szCs w:val="24"/>
    </w:rPr>
  </w:style>
  <w:style w:type="paragraph" w:customStyle="1" w:styleId="cui-menusection1">
    <w:name w:val="cui-menusection1"/>
    <w:basedOn w:val="Normal"/>
    <w:rsid w:val="00A90D03"/>
    <w:pPr>
      <w:spacing w:after="90" w:line="240" w:lineRule="auto"/>
    </w:pPr>
    <w:rPr>
      <w:rFonts w:ascii="Times New Roman" w:eastAsia="Times New Roman" w:hAnsi="Times New Roman" w:cs="Times New Roman"/>
      <w:sz w:val="24"/>
      <w:szCs w:val="24"/>
    </w:rPr>
  </w:style>
  <w:style w:type="paragraph" w:customStyle="1" w:styleId="cui-menusection-separator6">
    <w:name w:val="cui-menusection-separator6"/>
    <w:basedOn w:val="Normal"/>
    <w:rsid w:val="00A90D03"/>
    <w:pPr>
      <w:shd w:val="clear" w:color="auto" w:fill="3E6DB5"/>
      <w:spacing w:before="75" w:after="105" w:line="240" w:lineRule="auto"/>
      <w:ind w:left="375" w:right="75"/>
    </w:pPr>
    <w:rPr>
      <w:rFonts w:ascii="Times New Roman" w:eastAsia="Times New Roman" w:hAnsi="Times New Roman" w:cs="Times New Roman"/>
      <w:sz w:val="24"/>
      <w:szCs w:val="24"/>
    </w:rPr>
  </w:style>
  <w:style w:type="paragraph" w:customStyle="1" w:styleId="cui-btn-title1">
    <w:name w:val="cui-btn-title1"/>
    <w:basedOn w:val="Normal"/>
    <w:rsid w:val="00A90D03"/>
    <w:pPr>
      <w:spacing w:after="0" w:line="240" w:lineRule="auto"/>
    </w:pPr>
    <w:rPr>
      <w:rFonts w:ascii="Times New Roman" w:eastAsia="Times New Roman" w:hAnsi="Times New Roman" w:cs="Times New Roman"/>
      <w:sz w:val="24"/>
      <w:szCs w:val="24"/>
    </w:rPr>
  </w:style>
  <w:style w:type="paragraph" w:customStyle="1" w:styleId="cui-ctl-iconcontainer9">
    <w:name w:val="cui-ctl-iconcontainer9"/>
    <w:basedOn w:val="Normal"/>
    <w:rsid w:val="00A90D03"/>
    <w:pPr>
      <w:pBdr>
        <w:top w:val="single" w:sz="6" w:space="0" w:color="E1E1E1"/>
        <w:left w:val="single" w:sz="6" w:space="0" w:color="E1E1E1"/>
        <w:bottom w:val="single" w:sz="6" w:space="0" w:color="E1E1E1"/>
        <w:right w:val="single" w:sz="6" w:space="0" w:color="E1E1E1"/>
      </w:pBdr>
      <w:spacing w:after="0" w:line="240" w:lineRule="auto"/>
      <w:ind w:left="540"/>
    </w:pPr>
    <w:rPr>
      <w:rFonts w:ascii="Times New Roman" w:eastAsia="Times New Roman" w:hAnsi="Times New Roman" w:cs="Times New Roman"/>
      <w:sz w:val="24"/>
      <w:szCs w:val="24"/>
    </w:rPr>
  </w:style>
  <w:style w:type="paragraph" w:customStyle="1" w:styleId="cui-ctl-iconcontainer10">
    <w:name w:val="cui-ctl-iconcontainer10"/>
    <w:basedOn w:val="Normal"/>
    <w:rsid w:val="00A90D03"/>
    <w:pPr>
      <w:pBdr>
        <w:top w:val="single" w:sz="6" w:space="0" w:color="E1E1E1"/>
        <w:left w:val="single" w:sz="6" w:space="0" w:color="E1E1E1"/>
        <w:bottom w:val="single" w:sz="6" w:space="0" w:color="E1E1E1"/>
        <w:right w:val="single" w:sz="6" w:space="0" w:color="E1E1E1"/>
      </w:pBdr>
      <w:spacing w:after="0" w:line="240" w:lineRule="auto"/>
      <w:ind w:right="540"/>
    </w:pPr>
    <w:rPr>
      <w:rFonts w:ascii="Times New Roman" w:eastAsia="Times New Roman" w:hAnsi="Times New Roman" w:cs="Times New Roman"/>
      <w:sz w:val="24"/>
      <w:szCs w:val="24"/>
    </w:rPr>
  </w:style>
  <w:style w:type="paragraph" w:customStyle="1" w:styleId="cui-img-48by481">
    <w:name w:val="cui-img-48by481"/>
    <w:basedOn w:val="Normal"/>
    <w:rsid w:val="00A90D03"/>
    <w:pPr>
      <w:spacing w:before="180" w:after="0" w:line="240" w:lineRule="auto"/>
      <w:ind w:left="180"/>
    </w:pPr>
    <w:rPr>
      <w:rFonts w:ascii="Times New Roman" w:eastAsia="Times New Roman" w:hAnsi="Times New Roman" w:cs="Times New Roman"/>
      <w:sz w:val="24"/>
      <w:szCs w:val="24"/>
    </w:rPr>
  </w:style>
  <w:style w:type="paragraph" w:customStyle="1" w:styleId="cui-img-48by482">
    <w:name w:val="cui-img-48by482"/>
    <w:basedOn w:val="Normal"/>
    <w:rsid w:val="00A90D03"/>
    <w:pPr>
      <w:spacing w:before="180" w:after="0" w:line="240" w:lineRule="auto"/>
      <w:ind w:right="180"/>
    </w:pPr>
    <w:rPr>
      <w:rFonts w:ascii="Times New Roman" w:eastAsia="Times New Roman" w:hAnsi="Times New Roman" w:cs="Times New Roman"/>
      <w:sz w:val="24"/>
      <w:szCs w:val="24"/>
    </w:rPr>
  </w:style>
  <w:style w:type="paragraph" w:customStyle="1" w:styleId="cui-menusection2">
    <w:name w:val="cui-menusection2"/>
    <w:basedOn w:val="Normal"/>
    <w:rsid w:val="00A90D03"/>
    <w:pPr>
      <w:spacing w:after="0" w:line="240" w:lineRule="auto"/>
    </w:pPr>
    <w:rPr>
      <w:rFonts w:ascii="Times New Roman" w:eastAsia="Times New Roman" w:hAnsi="Times New Roman" w:cs="Times New Roman"/>
      <w:sz w:val="24"/>
      <w:szCs w:val="24"/>
    </w:rPr>
  </w:style>
  <w:style w:type="paragraph" w:customStyle="1" w:styleId="cui-menusection-titleattop1">
    <w:name w:val="cui-menusection-titleattop1"/>
    <w:basedOn w:val="Normal"/>
    <w:rsid w:val="00A90D03"/>
    <w:pPr>
      <w:spacing w:after="0" w:line="240" w:lineRule="auto"/>
    </w:pPr>
    <w:rPr>
      <w:rFonts w:ascii="Times New Roman" w:eastAsia="Times New Roman" w:hAnsi="Times New Roman" w:cs="Times New Roman"/>
      <w:color w:val="666666"/>
      <w:sz w:val="24"/>
      <w:szCs w:val="24"/>
    </w:rPr>
  </w:style>
  <w:style w:type="paragraph" w:customStyle="1" w:styleId="cui-menusection-titleattop2">
    <w:name w:val="cui-menusection-titleattop2"/>
    <w:basedOn w:val="Normal"/>
    <w:rsid w:val="00A90D03"/>
    <w:pPr>
      <w:spacing w:after="0" w:line="240" w:lineRule="auto"/>
    </w:pPr>
    <w:rPr>
      <w:rFonts w:ascii="Times New Roman" w:eastAsia="Times New Roman" w:hAnsi="Times New Roman" w:cs="Times New Roman"/>
      <w:color w:val="666666"/>
      <w:sz w:val="24"/>
      <w:szCs w:val="24"/>
    </w:rPr>
  </w:style>
  <w:style w:type="paragraph" w:customStyle="1" w:styleId="cui-ctl-menulabel1">
    <w:name w:val="cui-ctl-menulabel1"/>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nulabel2">
    <w:name w:val="cui-ctl-menulabel2"/>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btn-menu-description2">
    <w:name w:val="cui-btn-menu-description2"/>
    <w:basedOn w:val="Normal"/>
    <w:rsid w:val="00A90D03"/>
    <w:pPr>
      <w:spacing w:after="0" w:line="240" w:lineRule="auto"/>
      <w:ind w:right="195"/>
    </w:pPr>
    <w:rPr>
      <w:rFonts w:ascii="Times New Roman" w:eastAsia="Times New Roman" w:hAnsi="Times New Roman" w:cs="Times New Roman"/>
      <w:color w:val="666666"/>
      <w:sz w:val="24"/>
      <w:szCs w:val="24"/>
    </w:rPr>
  </w:style>
  <w:style w:type="paragraph" w:customStyle="1" w:styleId="cui-ctl-menu2">
    <w:name w:val="cui-ctl-menu2"/>
    <w:basedOn w:val="Normal"/>
    <w:rsid w:val="00A90D03"/>
    <w:pPr>
      <w:spacing w:after="315" w:line="240" w:lineRule="auto"/>
    </w:pPr>
    <w:rPr>
      <w:rFonts w:ascii="Times New Roman" w:eastAsia="Times New Roman" w:hAnsi="Times New Roman" w:cs="Times New Roman"/>
      <w:sz w:val="24"/>
      <w:szCs w:val="24"/>
    </w:rPr>
  </w:style>
  <w:style w:type="paragraph" w:customStyle="1" w:styleId="cui-img-cont-float4">
    <w:name w:val="cui-img-cont-float4"/>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mrubutton1">
    <w:name w:val="cui-mrubutton1"/>
    <w:basedOn w:val="Normal"/>
    <w:rsid w:val="00A90D03"/>
    <w:pPr>
      <w:spacing w:after="0" w:line="240" w:lineRule="auto"/>
      <w:ind w:left="450" w:right="450"/>
    </w:pPr>
    <w:rPr>
      <w:rFonts w:ascii="Times New Roman" w:eastAsia="Times New Roman" w:hAnsi="Times New Roman" w:cs="Times New Roman"/>
      <w:sz w:val="24"/>
      <w:szCs w:val="24"/>
    </w:rPr>
  </w:style>
  <w:style w:type="paragraph" w:customStyle="1" w:styleId="cui-mrubutton2">
    <w:name w:val="cui-mrubutton2"/>
    <w:basedOn w:val="Normal"/>
    <w:rsid w:val="00A90D03"/>
    <w:pPr>
      <w:spacing w:after="0" w:line="240" w:lineRule="auto"/>
      <w:ind w:left="450" w:right="450"/>
    </w:pPr>
    <w:rPr>
      <w:rFonts w:ascii="Times New Roman" w:eastAsia="Times New Roman" w:hAnsi="Times New Roman" w:cs="Times New Roman"/>
      <w:sz w:val="24"/>
      <w:szCs w:val="24"/>
    </w:rPr>
  </w:style>
  <w:style w:type="paragraph" w:customStyle="1" w:styleId="cui-mrubutton-textcontainer1">
    <w:name w:val="cui-mrubutton-textcontainer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mrubutton-textcontainer2">
    <w:name w:val="cui-mrubutton-textcontainer2"/>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menusection-subsectiontitle1">
    <w:name w:val="cui-menusection-subsectiontitle1"/>
    <w:basedOn w:val="Normal"/>
    <w:rsid w:val="00A90D03"/>
    <w:pPr>
      <w:spacing w:after="300" w:line="240" w:lineRule="auto"/>
      <w:ind w:left="600" w:right="600"/>
    </w:pPr>
    <w:rPr>
      <w:rFonts w:ascii="Times New Roman" w:eastAsia="Times New Roman" w:hAnsi="Times New Roman" w:cs="Times New Roman"/>
      <w:sz w:val="24"/>
      <w:szCs w:val="24"/>
    </w:rPr>
  </w:style>
  <w:style w:type="paragraph" w:customStyle="1" w:styleId="cui-menusection-diagnosticstext1">
    <w:name w:val="cui-menusection-diagnosticstext1"/>
    <w:basedOn w:val="Normal"/>
    <w:rsid w:val="00A90D03"/>
    <w:pPr>
      <w:spacing w:after="0" w:line="240" w:lineRule="auto"/>
      <w:ind w:left="600" w:right="600"/>
    </w:pPr>
    <w:rPr>
      <w:rFonts w:ascii="Times New Roman" w:eastAsia="Times New Roman" w:hAnsi="Times New Roman" w:cs="Times New Roman"/>
      <w:sz w:val="24"/>
      <w:szCs w:val="24"/>
    </w:rPr>
  </w:style>
  <w:style w:type="paragraph" w:customStyle="1" w:styleId="cui-menusection-diagnosticstext-label1">
    <w:name w:val="cui-menusection-diagnosticstext-label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menuloading1">
    <w:name w:val="cui-menuloading1"/>
    <w:basedOn w:val="Normal"/>
    <w:rsid w:val="00A90D03"/>
    <w:pPr>
      <w:spacing w:after="0" w:line="240" w:lineRule="auto"/>
      <w:jc w:val="center"/>
    </w:pPr>
    <w:rPr>
      <w:rFonts w:ascii="Times New Roman" w:eastAsia="Times New Roman" w:hAnsi="Times New Roman" w:cs="Times New Roman"/>
      <w:sz w:val="24"/>
      <w:szCs w:val="24"/>
    </w:rPr>
  </w:style>
  <w:style w:type="paragraph" w:customStyle="1" w:styleId="cui-templatebutton-portrait1">
    <w:name w:val="cui-templatebutton-portrait1"/>
    <w:basedOn w:val="Normal"/>
    <w:rsid w:val="00A90D03"/>
    <w:pPr>
      <w:spacing w:after="0" w:line="240" w:lineRule="auto"/>
      <w:ind w:left="450" w:right="420"/>
    </w:pPr>
    <w:rPr>
      <w:rFonts w:ascii="Times New Roman" w:eastAsia="Times New Roman" w:hAnsi="Times New Roman" w:cs="Times New Roman"/>
      <w:sz w:val="24"/>
      <w:szCs w:val="24"/>
    </w:rPr>
  </w:style>
  <w:style w:type="paragraph" w:customStyle="1" w:styleId="cui-templatebutton-landscape1">
    <w:name w:val="cui-templatebutton-landscape1"/>
    <w:basedOn w:val="Normal"/>
    <w:rsid w:val="00A90D03"/>
    <w:pPr>
      <w:spacing w:after="420" w:line="240" w:lineRule="auto"/>
      <w:ind w:left="450"/>
    </w:pPr>
    <w:rPr>
      <w:rFonts w:ascii="Times New Roman" w:eastAsia="Times New Roman" w:hAnsi="Times New Roman" w:cs="Times New Roman"/>
      <w:sz w:val="24"/>
      <w:szCs w:val="24"/>
    </w:rPr>
  </w:style>
  <w:style w:type="paragraph" w:customStyle="1" w:styleId="cui-templatebutton-shortlandscape1">
    <w:name w:val="cui-templatebutton-shortlandscape1"/>
    <w:basedOn w:val="Normal"/>
    <w:rsid w:val="00A90D03"/>
    <w:pPr>
      <w:spacing w:after="810" w:line="240" w:lineRule="auto"/>
      <w:ind w:left="450"/>
    </w:pPr>
    <w:rPr>
      <w:rFonts w:ascii="Times New Roman" w:eastAsia="Times New Roman" w:hAnsi="Times New Roman" w:cs="Times New Roman"/>
      <w:sz w:val="24"/>
      <w:szCs w:val="24"/>
    </w:rPr>
  </w:style>
  <w:style w:type="paragraph" w:customStyle="1" w:styleId="cui-templatebutton-portrait2">
    <w:name w:val="cui-templatebutton-portrait2"/>
    <w:basedOn w:val="Normal"/>
    <w:rsid w:val="00A90D03"/>
    <w:pPr>
      <w:spacing w:after="0" w:line="240" w:lineRule="auto"/>
      <w:ind w:left="420" w:right="450"/>
    </w:pPr>
    <w:rPr>
      <w:rFonts w:ascii="Times New Roman" w:eastAsia="Times New Roman" w:hAnsi="Times New Roman" w:cs="Times New Roman"/>
      <w:sz w:val="24"/>
      <w:szCs w:val="24"/>
    </w:rPr>
  </w:style>
  <w:style w:type="paragraph" w:customStyle="1" w:styleId="cui-templatebutton-landscape2">
    <w:name w:val="cui-templatebutton-landscape2"/>
    <w:basedOn w:val="Normal"/>
    <w:rsid w:val="00A90D03"/>
    <w:pPr>
      <w:spacing w:after="420" w:line="240" w:lineRule="auto"/>
      <w:ind w:right="450"/>
    </w:pPr>
    <w:rPr>
      <w:rFonts w:ascii="Times New Roman" w:eastAsia="Times New Roman" w:hAnsi="Times New Roman" w:cs="Times New Roman"/>
      <w:sz w:val="24"/>
      <w:szCs w:val="24"/>
    </w:rPr>
  </w:style>
  <w:style w:type="paragraph" w:customStyle="1" w:styleId="cui-templatebutton-shortlandscape2">
    <w:name w:val="cui-templatebutton-shortlandscape2"/>
    <w:basedOn w:val="Normal"/>
    <w:rsid w:val="00A90D03"/>
    <w:pPr>
      <w:spacing w:after="810" w:line="240" w:lineRule="auto"/>
      <w:ind w:right="450"/>
    </w:pPr>
    <w:rPr>
      <w:rFonts w:ascii="Times New Roman" w:eastAsia="Times New Roman" w:hAnsi="Times New Roman" w:cs="Times New Roman"/>
      <w:sz w:val="24"/>
      <w:szCs w:val="24"/>
    </w:rPr>
  </w:style>
  <w:style w:type="paragraph" w:customStyle="1" w:styleId="cui-img-95by1231">
    <w:name w:val="cui-img-95by1231"/>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img-123by951">
    <w:name w:val="cui-img-123by951"/>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img-123by691">
    <w:name w:val="cui-img-123by691"/>
    <w:basedOn w:val="Normal"/>
    <w:rsid w:val="00A90D03"/>
    <w:pPr>
      <w:pBdr>
        <w:top w:val="single" w:sz="6" w:space="0" w:color="E1E1E1"/>
        <w:left w:val="single" w:sz="6" w:space="0" w:color="E1E1E1"/>
        <w:bottom w:val="single" w:sz="6" w:space="0" w:color="E1E1E1"/>
        <w:right w:val="single" w:sz="6" w:space="0" w:color="E1E1E1"/>
      </w:pBdr>
      <w:spacing w:after="0" w:line="240" w:lineRule="auto"/>
    </w:pPr>
    <w:rPr>
      <w:rFonts w:ascii="Times New Roman" w:eastAsia="Times New Roman" w:hAnsi="Times New Roman" w:cs="Times New Roman"/>
      <w:sz w:val="24"/>
      <w:szCs w:val="24"/>
    </w:rPr>
  </w:style>
  <w:style w:type="paragraph" w:customStyle="1" w:styleId="cui-templatebutton-label-portrait2">
    <w:name w:val="cui-templatebutton-label-portrait2"/>
    <w:basedOn w:val="Normal"/>
    <w:rsid w:val="00A90D03"/>
    <w:pPr>
      <w:spacing w:before="45" w:after="0" w:line="240" w:lineRule="auto"/>
    </w:pPr>
    <w:rPr>
      <w:rFonts w:ascii="Times New Roman" w:eastAsia="Times New Roman" w:hAnsi="Times New Roman" w:cs="Times New Roman"/>
      <w:color w:val="444444"/>
      <w:sz w:val="24"/>
      <w:szCs w:val="24"/>
    </w:rPr>
  </w:style>
  <w:style w:type="paragraph" w:customStyle="1" w:styleId="cui-templatebutton-label-landscape2">
    <w:name w:val="cui-templatebutton-label-landscape2"/>
    <w:basedOn w:val="Normal"/>
    <w:rsid w:val="00A90D03"/>
    <w:pPr>
      <w:spacing w:before="45" w:after="0" w:line="240" w:lineRule="auto"/>
    </w:pPr>
    <w:rPr>
      <w:rFonts w:ascii="Times New Roman" w:eastAsia="Times New Roman" w:hAnsi="Times New Roman" w:cs="Times New Roman"/>
      <w:color w:val="444444"/>
      <w:sz w:val="24"/>
      <w:szCs w:val="24"/>
    </w:rPr>
  </w:style>
  <w:style w:type="paragraph" w:customStyle="1" w:styleId="cui-headerbutton1">
    <w:name w:val="cui-headerbutton1"/>
    <w:basedOn w:val="Normal"/>
    <w:rsid w:val="00A90D03"/>
    <w:pPr>
      <w:spacing w:after="180" w:line="240" w:lineRule="auto"/>
      <w:ind w:left="540"/>
    </w:pPr>
    <w:rPr>
      <w:rFonts w:ascii="Times New Roman" w:eastAsia="Times New Roman" w:hAnsi="Times New Roman" w:cs="Times New Roman"/>
      <w:sz w:val="24"/>
      <w:szCs w:val="24"/>
    </w:rPr>
  </w:style>
  <w:style w:type="paragraph" w:customStyle="1" w:styleId="cui-headerbutton2">
    <w:name w:val="cui-headerbutton2"/>
    <w:basedOn w:val="Normal"/>
    <w:rsid w:val="00A90D03"/>
    <w:pPr>
      <w:spacing w:after="180" w:line="240" w:lineRule="auto"/>
      <w:ind w:right="540"/>
    </w:pPr>
    <w:rPr>
      <w:rFonts w:ascii="Times New Roman" w:eastAsia="Times New Roman" w:hAnsi="Times New Roman" w:cs="Times New Roman"/>
      <w:sz w:val="24"/>
      <w:szCs w:val="24"/>
    </w:rPr>
  </w:style>
  <w:style w:type="paragraph" w:customStyle="1" w:styleId="cui-headerbutton-img1">
    <w:name w:val="cui-headerbutton-img1"/>
    <w:basedOn w:val="Normal"/>
    <w:rsid w:val="00A90D03"/>
    <w:pPr>
      <w:spacing w:after="0" w:line="240" w:lineRule="auto"/>
    </w:pPr>
    <w:rPr>
      <w:rFonts w:ascii="Times New Roman" w:eastAsia="Times New Roman" w:hAnsi="Times New Roman" w:cs="Times New Roman"/>
      <w:position w:val="-15"/>
      <w:sz w:val="24"/>
      <w:szCs w:val="24"/>
    </w:rPr>
  </w:style>
  <w:style w:type="paragraph" w:customStyle="1" w:styleId="cui-statusbar1">
    <w:name w:val="cui-statusbar1"/>
    <w:basedOn w:val="Normal"/>
    <w:rsid w:val="00A90D03"/>
    <w:pPr>
      <w:pBdr>
        <w:top w:val="single" w:sz="6" w:space="0" w:color="555555"/>
      </w:pBdr>
      <w:shd w:val="clear" w:color="auto" w:fill="444444"/>
      <w:spacing w:after="0" w:line="240" w:lineRule="auto"/>
    </w:pPr>
    <w:rPr>
      <w:rFonts w:ascii="Times New Roman" w:eastAsia="Times New Roman" w:hAnsi="Times New Roman" w:cs="Times New Roman"/>
      <w:sz w:val="24"/>
      <w:szCs w:val="24"/>
    </w:rPr>
  </w:style>
  <w:style w:type="paragraph" w:customStyle="1" w:styleId="cui-toolbar-buttondock3">
    <w:name w:val="cui-toolbar-buttondock3"/>
    <w:basedOn w:val="Normal"/>
    <w:rsid w:val="00A90D03"/>
    <w:pPr>
      <w:spacing w:after="0" w:line="240" w:lineRule="auto"/>
      <w:ind w:left="75" w:right="75"/>
    </w:pPr>
    <w:rPr>
      <w:rFonts w:ascii="Times New Roman" w:eastAsia="Times New Roman" w:hAnsi="Times New Roman" w:cs="Times New Roman"/>
      <w:sz w:val="24"/>
      <w:szCs w:val="24"/>
    </w:rPr>
  </w:style>
  <w:style w:type="character" w:customStyle="1" w:styleId="cui-fslb6">
    <w:name w:val="cui-fslb6"/>
    <w:basedOn w:val="DefaultParagraphFont"/>
    <w:rsid w:val="00A90D03"/>
    <w:rPr>
      <w:color w:val="444444"/>
    </w:rPr>
  </w:style>
  <w:style w:type="paragraph" w:customStyle="1" w:styleId="cui-ctl3">
    <w:name w:val="cui-ctl3"/>
    <w:basedOn w:val="Normal"/>
    <w:rsid w:val="00A90D03"/>
    <w:pPr>
      <w:spacing w:after="0" w:line="240" w:lineRule="auto"/>
      <w:ind w:left="15" w:right="15"/>
    </w:pPr>
    <w:rPr>
      <w:rFonts w:ascii="Times New Roman" w:eastAsia="Times New Roman" w:hAnsi="Times New Roman" w:cs="Times New Roman"/>
      <w:sz w:val="24"/>
      <w:szCs w:val="24"/>
    </w:rPr>
  </w:style>
  <w:style w:type="paragraph" w:customStyle="1" w:styleId="cui-ctl-medium3">
    <w:name w:val="cui-ctl-medium3"/>
    <w:basedOn w:val="Normal"/>
    <w:rsid w:val="00A90D03"/>
    <w:pPr>
      <w:spacing w:after="0" w:line="240" w:lineRule="auto"/>
    </w:pPr>
    <w:rPr>
      <w:rFonts w:ascii="Times New Roman" w:eastAsia="Times New Roman" w:hAnsi="Times New Roman" w:cs="Times New Roman"/>
      <w:sz w:val="24"/>
      <w:szCs w:val="24"/>
    </w:rPr>
  </w:style>
  <w:style w:type="paragraph" w:customStyle="1" w:styleId="cui-fslb7">
    <w:name w:val="cui-fslb7"/>
    <w:basedOn w:val="Normal"/>
    <w:rsid w:val="00A90D03"/>
    <w:pPr>
      <w:spacing w:after="0" w:line="240" w:lineRule="auto"/>
      <w:ind w:left="15" w:right="15"/>
      <w:textAlignment w:val="top"/>
    </w:pPr>
    <w:rPr>
      <w:rFonts w:ascii="Times New Roman" w:eastAsia="Times New Roman" w:hAnsi="Times New Roman" w:cs="Times New Roman"/>
      <w:color w:val="444444"/>
      <w:sz w:val="24"/>
      <w:szCs w:val="24"/>
    </w:rPr>
  </w:style>
  <w:style w:type="paragraph" w:customStyle="1" w:styleId="cui-toolbar-button-center1">
    <w:name w:val="cui-toolbar-button-center1"/>
    <w:basedOn w:val="Normal"/>
    <w:rsid w:val="00A90D03"/>
    <w:pPr>
      <w:spacing w:after="0" w:line="240" w:lineRule="auto"/>
      <w:ind w:left="30" w:right="30"/>
      <w:textAlignment w:val="top"/>
    </w:pPr>
    <w:rPr>
      <w:rFonts w:ascii="Times New Roman" w:eastAsia="Times New Roman" w:hAnsi="Times New Roman" w:cs="Times New Roman"/>
      <w:sz w:val="24"/>
      <w:szCs w:val="24"/>
    </w:rPr>
  </w:style>
  <w:style w:type="paragraph" w:customStyle="1" w:styleId="cui-ctl-mediumlabel22">
    <w:name w:val="cui-ctl-mediumlabel22"/>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23">
    <w:name w:val="cui-ctl-mediumlabel23"/>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cui-ctl-mediumlabel24">
    <w:name w:val="cui-ctl-mediumlabel24"/>
    <w:basedOn w:val="Normal"/>
    <w:rsid w:val="00A90D03"/>
    <w:pPr>
      <w:spacing w:after="0" w:line="240" w:lineRule="auto"/>
    </w:pPr>
    <w:rPr>
      <w:rFonts w:ascii="Times New Roman" w:eastAsia="Times New Roman" w:hAnsi="Times New Roman" w:cs="Times New Roman"/>
      <w:color w:val="FFFFFF"/>
      <w:sz w:val="24"/>
      <w:szCs w:val="24"/>
    </w:rPr>
  </w:style>
  <w:style w:type="paragraph" w:customStyle="1" w:styleId="cui-fslb8">
    <w:name w:val="cui-fslb8"/>
    <w:basedOn w:val="Normal"/>
    <w:rsid w:val="00A90D03"/>
    <w:pPr>
      <w:spacing w:after="0" w:line="240" w:lineRule="auto"/>
      <w:ind w:left="15" w:right="15"/>
      <w:textAlignment w:val="top"/>
    </w:pPr>
    <w:rPr>
      <w:rFonts w:ascii="Times New Roman" w:eastAsia="Times New Roman" w:hAnsi="Times New Roman" w:cs="Times New Roman"/>
      <w:color w:val="FFFFFF"/>
      <w:sz w:val="24"/>
      <w:szCs w:val="24"/>
    </w:rPr>
  </w:style>
  <w:style w:type="paragraph" w:customStyle="1" w:styleId="cui-ctl-on1">
    <w:name w:val="cui-ctl-on1"/>
    <w:basedOn w:val="Normal"/>
    <w:rsid w:val="00A90D03"/>
    <w:pPr>
      <w:shd w:val="clear" w:color="auto" w:fill="C2D5F2"/>
      <w:spacing w:after="0" w:line="240" w:lineRule="auto"/>
    </w:pPr>
    <w:rPr>
      <w:rFonts w:ascii="Times New Roman" w:eastAsia="Times New Roman" w:hAnsi="Times New Roman" w:cs="Times New Roman"/>
      <w:sz w:val="24"/>
      <w:szCs w:val="24"/>
    </w:rPr>
  </w:style>
  <w:style w:type="paragraph" w:customStyle="1" w:styleId="cui-ctl-on2">
    <w:name w:val="cui-ctl-on2"/>
    <w:basedOn w:val="Normal"/>
    <w:rsid w:val="00A90D03"/>
    <w:pPr>
      <w:shd w:val="clear" w:color="auto" w:fill="777777"/>
      <w:spacing w:after="0" w:line="240" w:lineRule="auto"/>
    </w:pPr>
    <w:rPr>
      <w:rFonts w:ascii="Times New Roman" w:eastAsia="Times New Roman" w:hAnsi="Times New Roman" w:cs="Times New Roman"/>
      <w:sz w:val="24"/>
      <w:szCs w:val="24"/>
    </w:rPr>
  </w:style>
  <w:style w:type="paragraph" w:customStyle="1" w:styleId="cui-img-container4">
    <w:name w:val="cui-img-container4"/>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img-cont-float5">
    <w:name w:val="cui-img-cont-float5"/>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cui-img-container5">
    <w:name w:val="cui-img-container5"/>
    <w:basedOn w:val="Normal"/>
    <w:rsid w:val="00A90D03"/>
    <w:pPr>
      <w:shd w:val="clear" w:color="auto" w:fill="444444"/>
      <w:spacing w:after="0" w:line="240" w:lineRule="auto"/>
    </w:pPr>
    <w:rPr>
      <w:rFonts w:ascii="Times New Roman" w:eastAsia="Times New Roman" w:hAnsi="Times New Roman" w:cs="Times New Roman"/>
      <w:sz w:val="24"/>
      <w:szCs w:val="24"/>
    </w:rPr>
  </w:style>
  <w:style w:type="paragraph" w:customStyle="1" w:styleId="cui-img-cont-float6">
    <w:name w:val="cui-img-cont-float6"/>
    <w:basedOn w:val="Normal"/>
    <w:rsid w:val="00A90D03"/>
    <w:pPr>
      <w:shd w:val="clear" w:color="auto" w:fill="444444"/>
      <w:spacing w:after="0" w:line="240" w:lineRule="auto"/>
    </w:pPr>
    <w:rPr>
      <w:rFonts w:ascii="Times New Roman" w:eastAsia="Times New Roman" w:hAnsi="Times New Roman" w:cs="Times New Roman"/>
      <w:sz w:val="24"/>
      <w:szCs w:val="24"/>
    </w:rPr>
  </w:style>
  <w:style w:type="paragraph" w:customStyle="1" w:styleId="cui-disabled1">
    <w:name w:val="cui-disabled1"/>
    <w:basedOn w:val="Normal"/>
    <w:rsid w:val="00A90D03"/>
    <w:pPr>
      <w:spacing w:after="0" w:line="240" w:lineRule="auto"/>
    </w:pPr>
    <w:rPr>
      <w:rFonts w:ascii="Times New Roman" w:eastAsia="Times New Roman" w:hAnsi="Times New Roman" w:cs="Times New Roman"/>
      <w:sz w:val="24"/>
      <w:szCs w:val="24"/>
    </w:rPr>
  </w:style>
  <w:style w:type="paragraph" w:customStyle="1" w:styleId="cui-disabled2">
    <w:name w:val="cui-disabled2"/>
    <w:basedOn w:val="Normal"/>
    <w:rsid w:val="00A90D03"/>
    <w:pPr>
      <w:spacing w:after="0" w:line="240" w:lineRule="auto"/>
    </w:pPr>
    <w:rPr>
      <w:rFonts w:ascii="Times New Roman" w:eastAsia="Times New Roman" w:hAnsi="Times New Roman" w:cs="Times New Roman"/>
      <w:sz w:val="24"/>
      <w:szCs w:val="24"/>
    </w:rPr>
  </w:style>
  <w:style w:type="paragraph" w:customStyle="1" w:styleId="cui-taskpanetitlebar1">
    <w:name w:val="cui-taskpanetitlebar1"/>
    <w:basedOn w:val="Normal"/>
    <w:rsid w:val="00A90D03"/>
    <w:pPr>
      <w:spacing w:after="0" w:line="240" w:lineRule="auto"/>
    </w:pPr>
    <w:rPr>
      <w:rFonts w:ascii="Times New Roman" w:eastAsia="Times New Roman" w:hAnsi="Times New Roman" w:cs="Times New Roman"/>
      <w:sz w:val="24"/>
      <w:szCs w:val="24"/>
    </w:rPr>
  </w:style>
  <w:style w:type="paragraph" w:customStyle="1" w:styleId="cui-taskpanetitle1">
    <w:name w:val="cui-taskpanetitle1"/>
    <w:basedOn w:val="Normal"/>
    <w:rsid w:val="00A90D03"/>
    <w:pPr>
      <w:spacing w:after="0" w:line="240" w:lineRule="auto"/>
    </w:pPr>
    <w:rPr>
      <w:rFonts w:ascii="Times New Roman" w:eastAsia="Times New Roman" w:hAnsi="Times New Roman" w:cs="Times New Roman"/>
      <w:color w:val="2B579A"/>
      <w:sz w:val="24"/>
      <w:szCs w:val="24"/>
    </w:rPr>
  </w:style>
  <w:style w:type="paragraph" w:customStyle="1" w:styleId="cui-taskpaneclose1">
    <w:name w:val="cui-taskpaneclose1"/>
    <w:basedOn w:val="Normal"/>
    <w:rsid w:val="00A90D03"/>
    <w:pPr>
      <w:spacing w:before="120" w:after="0" w:line="240" w:lineRule="auto"/>
    </w:pPr>
    <w:rPr>
      <w:rFonts w:ascii="Times New Roman" w:eastAsia="Times New Roman" w:hAnsi="Times New Roman" w:cs="Times New Roman"/>
      <w:sz w:val="24"/>
      <w:szCs w:val="24"/>
    </w:rPr>
  </w:style>
  <w:style w:type="paragraph" w:customStyle="1" w:styleId="textalignright1">
    <w:name w:val="textalignright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textalignright2">
    <w:name w:val="textalignright2"/>
    <w:basedOn w:val="Normal"/>
    <w:rsid w:val="00A90D03"/>
    <w:pPr>
      <w:spacing w:after="0" w:line="240" w:lineRule="auto"/>
    </w:pPr>
    <w:rPr>
      <w:rFonts w:ascii="Times New Roman" w:eastAsia="Times New Roman" w:hAnsi="Times New Roman" w:cs="Times New Roman"/>
      <w:sz w:val="24"/>
      <w:szCs w:val="24"/>
    </w:rPr>
  </w:style>
  <w:style w:type="paragraph" w:customStyle="1" w:styleId="stretchedhorizontally1">
    <w:name w:val="stretchedhorizontally1"/>
    <w:basedOn w:val="Normal"/>
    <w:rsid w:val="00A90D03"/>
    <w:pPr>
      <w:spacing w:after="0" w:line="240" w:lineRule="auto"/>
    </w:pPr>
    <w:rPr>
      <w:rFonts w:ascii="Times New Roman" w:eastAsia="Times New Roman" w:hAnsi="Times New Roman" w:cs="Times New Roman"/>
      <w:sz w:val="24"/>
      <w:szCs w:val="24"/>
    </w:rPr>
  </w:style>
  <w:style w:type="paragraph" w:customStyle="1" w:styleId="cui-group3">
    <w:name w:val="cui-group3"/>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group4">
    <w:name w:val="cui-group4"/>
    <w:basedOn w:val="Normal"/>
    <w:rsid w:val="00A90D03"/>
    <w:pPr>
      <w:spacing w:after="0" w:line="240" w:lineRule="auto"/>
      <w:jc w:val="right"/>
      <w:textAlignment w:val="top"/>
    </w:pPr>
    <w:rPr>
      <w:rFonts w:ascii="Times New Roman" w:eastAsia="Times New Roman" w:hAnsi="Times New Roman" w:cs="Times New Roman"/>
      <w:sz w:val="24"/>
      <w:szCs w:val="24"/>
    </w:rPr>
  </w:style>
  <w:style w:type="paragraph" w:customStyle="1" w:styleId="cui-groupbody3">
    <w:name w:val="cui-groupbody3"/>
    <w:basedOn w:val="Normal"/>
    <w:rsid w:val="00A90D03"/>
    <w:pPr>
      <w:spacing w:after="0" w:line="240" w:lineRule="auto"/>
    </w:pPr>
    <w:rPr>
      <w:rFonts w:ascii="Times New Roman" w:eastAsia="Times New Roman" w:hAnsi="Times New Roman" w:cs="Times New Roman"/>
      <w:sz w:val="24"/>
      <w:szCs w:val="24"/>
    </w:rPr>
  </w:style>
  <w:style w:type="paragraph" w:customStyle="1" w:styleId="cui-groupbody4">
    <w:name w:val="cui-groupbody4"/>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cui-groupcontainer1">
    <w:name w:val="cui-groupcontainer1"/>
    <w:basedOn w:val="Normal"/>
    <w:rsid w:val="00A90D03"/>
    <w:pPr>
      <w:spacing w:after="0" w:line="240" w:lineRule="auto"/>
      <w:textAlignment w:val="top"/>
    </w:pPr>
    <w:rPr>
      <w:rFonts w:ascii="Times New Roman" w:eastAsia="Times New Roman" w:hAnsi="Times New Roman" w:cs="Times New Roman"/>
      <w:sz w:val="24"/>
      <w:szCs w:val="24"/>
    </w:rPr>
  </w:style>
  <w:style w:type="paragraph" w:customStyle="1" w:styleId="cui-row2">
    <w:name w:val="cui-row2"/>
    <w:basedOn w:val="Normal"/>
    <w:rsid w:val="00A90D03"/>
    <w:pPr>
      <w:spacing w:before="30" w:after="30" w:line="240" w:lineRule="auto"/>
    </w:pPr>
    <w:rPr>
      <w:rFonts w:ascii="Times New Roman" w:eastAsia="Times New Roman" w:hAnsi="Times New Roman" w:cs="Times New Roman"/>
      <w:sz w:val="24"/>
      <w:szCs w:val="24"/>
    </w:rPr>
  </w:style>
  <w:style w:type="paragraph" w:customStyle="1" w:styleId="cui-ctl-mediumlabel25">
    <w:name w:val="cui-ctl-mediumlabel25"/>
    <w:basedOn w:val="Normal"/>
    <w:rsid w:val="00A90D03"/>
    <w:pPr>
      <w:spacing w:after="0" w:line="240" w:lineRule="auto"/>
    </w:pPr>
    <w:rPr>
      <w:rFonts w:ascii="Times New Roman" w:eastAsia="Times New Roman" w:hAnsi="Times New Roman" w:cs="Times New Roman"/>
      <w:color w:val="444444"/>
      <w:sz w:val="24"/>
      <w:szCs w:val="24"/>
    </w:rPr>
  </w:style>
  <w:style w:type="paragraph" w:customStyle="1" w:styleId="swloadingerrortext1">
    <w:name w:val="swloadingerrortext1"/>
    <w:basedOn w:val="Normal"/>
    <w:rsid w:val="00A90D03"/>
    <w:pPr>
      <w:spacing w:after="0" w:line="240" w:lineRule="auto"/>
    </w:pPr>
    <w:rPr>
      <w:rFonts w:ascii="Times New Roman" w:eastAsia="Times New Roman" w:hAnsi="Times New Roman" w:cs="Times New Roman"/>
      <w:vanish/>
      <w:color w:val="000000"/>
      <w:sz w:val="24"/>
      <w:szCs w:val="24"/>
    </w:rPr>
  </w:style>
  <w:style w:type="paragraph" w:customStyle="1" w:styleId="swloadingtext1">
    <w:name w:val="swloadingtext1"/>
    <w:basedOn w:val="Normal"/>
    <w:rsid w:val="00A90D03"/>
    <w:pPr>
      <w:spacing w:after="0" w:line="1950" w:lineRule="atLeast"/>
    </w:pPr>
    <w:rPr>
      <w:rFonts w:ascii="Times New Roman" w:eastAsia="Times New Roman" w:hAnsi="Times New Roman" w:cs="Times New Roman"/>
      <w:vanish/>
      <w:color w:val="000000"/>
      <w:sz w:val="30"/>
      <w:szCs w:val="30"/>
    </w:rPr>
  </w:style>
  <w:style w:type="paragraph" w:customStyle="1" w:styleId="arrow1">
    <w:name w:val="arrow1"/>
    <w:basedOn w:val="Normal"/>
    <w:rsid w:val="00A90D03"/>
    <w:pPr>
      <w:pBdr>
        <w:bottom w:val="single" w:sz="48" w:space="0" w:color="FFFFFF"/>
      </w:pBdr>
      <w:spacing w:after="0" w:line="0" w:lineRule="auto"/>
    </w:pPr>
    <w:rPr>
      <w:rFonts w:ascii="Times New Roman" w:eastAsia="Times New Roman" w:hAnsi="Times New Roman" w:cs="Times New Roman"/>
      <w:sz w:val="2"/>
      <w:szCs w:val="2"/>
    </w:rPr>
  </w:style>
  <w:style w:type="paragraph" w:customStyle="1" w:styleId="border-arrow1">
    <w:name w:val="border-arrow1"/>
    <w:basedOn w:val="Normal"/>
    <w:rsid w:val="00A90D03"/>
    <w:pPr>
      <w:spacing w:after="0" w:line="240" w:lineRule="auto"/>
    </w:pPr>
    <w:rPr>
      <w:rFonts w:ascii="Times New Roman" w:eastAsia="Times New Roman" w:hAnsi="Times New Roman" w:cs="Times New Roman"/>
      <w:sz w:val="24"/>
      <w:szCs w:val="24"/>
    </w:rPr>
  </w:style>
  <w:style w:type="paragraph" w:customStyle="1" w:styleId="swtiletext1">
    <w:name w:val="swtiletext1"/>
    <w:basedOn w:val="Normal"/>
    <w:rsid w:val="00A90D03"/>
    <w:pPr>
      <w:spacing w:after="0" w:line="264" w:lineRule="auto"/>
      <w:jc w:val="right"/>
    </w:pPr>
    <w:rPr>
      <w:rFonts w:ascii="Times New Roman" w:eastAsia="Times New Roman" w:hAnsi="Times New Roman" w:cs="Times New Roman"/>
      <w:sz w:val="24"/>
      <w:szCs w:val="24"/>
    </w:rPr>
  </w:style>
  <w:style w:type="paragraph" w:customStyle="1" w:styleId="wacviewpanel1">
    <w:name w:val="wacviewpanel1"/>
    <w:basedOn w:val="Normal"/>
    <w:rsid w:val="00A90D03"/>
    <w:pPr>
      <w:spacing w:after="1200" w:line="240" w:lineRule="auto"/>
    </w:pPr>
    <w:rPr>
      <w:rFonts w:ascii="Times New Roman" w:eastAsia="Times New Roman" w:hAnsi="Times New Roman" w:cs="Times New Roman"/>
      <w:sz w:val="24"/>
      <w:szCs w:val="24"/>
    </w:rPr>
  </w:style>
  <w:style w:type="paragraph" w:customStyle="1" w:styleId="wacinteractiveview1">
    <w:name w:val="wacinteractiveview1"/>
    <w:basedOn w:val="Normal"/>
    <w:rsid w:val="00A90D03"/>
    <w:pPr>
      <w:shd w:val="clear" w:color="auto" w:fill="FFFFFF"/>
      <w:spacing w:after="0" w:line="240" w:lineRule="auto"/>
    </w:pPr>
    <w:rPr>
      <w:rFonts w:ascii="Times New Roman" w:eastAsia="Times New Roman" w:hAnsi="Times New Roman" w:cs="Times New Roman"/>
      <w:sz w:val="24"/>
      <w:szCs w:val="24"/>
    </w:rPr>
  </w:style>
  <w:style w:type="character" w:customStyle="1" w:styleId="selected1">
    <w:name w:val="selected1"/>
    <w:basedOn w:val="DefaultParagraphFont"/>
    <w:rsid w:val="00A90D03"/>
    <w:rPr>
      <w:u w:val="single"/>
    </w:rPr>
  </w:style>
  <w:style w:type="character" w:customStyle="1" w:styleId="selected2">
    <w:name w:val="selected2"/>
    <w:basedOn w:val="DefaultParagraphFont"/>
    <w:rsid w:val="00A90D03"/>
    <w:rPr>
      <w:u w:val="single"/>
    </w:rPr>
  </w:style>
  <w:style w:type="character" w:customStyle="1" w:styleId="selected3">
    <w:name w:val="selected3"/>
    <w:basedOn w:val="DefaultParagraphFont"/>
    <w:rsid w:val="00A90D03"/>
    <w:rPr>
      <w:strike/>
    </w:rPr>
  </w:style>
  <w:style w:type="paragraph" w:customStyle="1" w:styleId="notetagimage1">
    <w:name w:val="notetagimage1"/>
    <w:basedOn w:val="Normal"/>
    <w:rsid w:val="00A90D03"/>
    <w:pPr>
      <w:spacing w:before="30" w:after="0" w:line="240" w:lineRule="auto"/>
    </w:pPr>
    <w:rPr>
      <w:rFonts w:ascii="Times New Roman" w:eastAsia="Times New Roman" w:hAnsi="Times New Roman" w:cs="Times New Roman"/>
      <w:sz w:val="24"/>
      <w:szCs w:val="24"/>
    </w:rPr>
  </w:style>
  <w:style w:type="character" w:customStyle="1" w:styleId="selected4">
    <w:name w:val="selected4"/>
    <w:basedOn w:val="DefaultParagraphFont"/>
    <w:rsid w:val="00A90D03"/>
    <w:rPr>
      <w:u w:val="single"/>
    </w:rPr>
  </w:style>
  <w:style w:type="paragraph" w:customStyle="1" w:styleId="gripper1">
    <w:name w:val="gripper1"/>
    <w:basedOn w:val="Normal"/>
    <w:rsid w:val="00A90D03"/>
    <w:pPr>
      <w:pBdr>
        <w:top w:val="single" w:sz="24" w:space="0" w:color="5164EF"/>
        <w:left w:val="single" w:sz="24" w:space="0" w:color="5164EF"/>
        <w:bottom w:val="single" w:sz="24" w:space="0" w:color="5164EF"/>
        <w:right w:val="single" w:sz="24" w:space="0" w:color="5164EF"/>
      </w:pBdr>
      <w:shd w:val="clear" w:color="auto" w:fill="FFFFFF"/>
      <w:spacing w:after="0" w:line="240" w:lineRule="auto"/>
    </w:pPr>
    <w:rPr>
      <w:rFonts w:ascii="Times New Roman" w:eastAsia="Times New Roman" w:hAnsi="Times New Roman" w:cs="Times New Roman"/>
      <w:sz w:val="24"/>
      <w:szCs w:val="24"/>
    </w:rPr>
  </w:style>
  <w:style w:type="paragraph" w:customStyle="1" w:styleId="gripper2">
    <w:name w:val="gripper2"/>
    <w:basedOn w:val="Normal"/>
    <w:rsid w:val="00A90D03"/>
    <w:pPr>
      <w:pBdr>
        <w:top w:val="single" w:sz="24" w:space="0" w:color="212121"/>
        <w:left w:val="single" w:sz="24" w:space="0" w:color="212121"/>
        <w:bottom w:val="single" w:sz="24" w:space="0" w:color="212121"/>
        <w:right w:val="single" w:sz="24" w:space="0" w:color="212121"/>
      </w:pBdr>
      <w:shd w:val="clear" w:color="auto" w:fill="FFFFFF"/>
      <w:spacing w:after="0" w:line="240" w:lineRule="auto"/>
    </w:pPr>
    <w:rPr>
      <w:rFonts w:ascii="Times New Roman" w:eastAsia="Times New Roman" w:hAnsi="Times New Roman" w:cs="Times New Roman"/>
      <w:sz w:val="24"/>
      <w:szCs w:val="24"/>
    </w:rPr>
  </w:style>
  <w:style w:type="paragraph" w:customStyle="1" w:styleId="grippertargetarea1">
    <w:name w:val="grippertargetarea1"/>
    <w:basedOn w:val="Normal"/>
    <w:rsid w:val="00A90D03"/>
    <w:pPr>
      <w:shd w:val="clear" w:color="auto" w:fill="FFFFFF"/>
      <w:spacing w:after="0" w:line="240" w:lineRule="auto"/>
    </w:pPr>
    <w:rPr>
      <w:rFonts w:ascii="Times New Roman" w:eastAsia="Times New Roman" w:hAnsi="Times New Roman" w:cs="Times New Roman"/>
      <w:sz w:val="24"/>
      <w:szCs w:val="24"/>
    </w:rPr>
  </w:style>
  <w:style w:type="paragraph" w:customStyle="1" w:styleId="notetagcontainer1">
    <w:name w:val="notetag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wacefcontainer1">
    <w:name w:val="wacefcontainer1"/>
    <w:basedOn w:val="Normal"/>
    <w:rsid w:val="00A90D03"/>
    <w:pPr>
      <w:pBdr>
        <w:top w:val="dashed" w:sz="6" w:space="0" w:color="0000FF"/>
        <w:left w:val="dashed" w:sz="6" w:space="0" w:color="0000FF"/>
        <w:bottom w:val="dashed" w:sz="6" w:space="0" w:color="0000FF"/>
        <w:right w:val="dashed" w:sz="6" w:space="0" w:color="0000FF"/>
      </w:pBdr>
      <w:spacing w:after="0" w:line="240" w:lineRule="auto"/>
    </w:pPr>
    <w:rPr>
      <w:rFonts w:ascii="Times New Roman" w:eastAsia="Times New Roman" w:hAnsi="Times New Roman" w:cs="Times New Roman"/>
      <w:sz w:val="24"/>
      <w:szCs w:val="24"/>
    </w:rPr>
  </w:style>
  <w:style w:type="paragraph" w:customStyle="1" w:styleId="presenceip1">
    <w:name w:val="presenceip1"/>
    <w:basedOn w:val="Normal"/>
    <w:rsid w:val="00A90D03"/>
    <w:pPr>
      <w:pBdr>
        <w:left w:val="single" w:sz="12" w:space="0" w:color="auto"/>
      </w:pBdr>
      <w:spacing w:before="75" w:after="75" w:line="240" w:lineRule="auto"/>
      <w:ind w:left="105" w:right="75"/>
    </w:pPr>
    <w:rPr>
      <w:rFonts w:ascii="Times New Roman" w:eastAsia="Times New Roman" w:hAnsi="Times New Roman" w:cs="Times New Roman"/>
      <w:sz w:val="24"/>
      <w:szCs w:val="24"/>
    </w:rPr>
  </w:style>
  <w:style w:type="paragraph" w:customStyle="1" w:styleId="presenceippaddingdiv1">
    <w:name w:val="presenceippaddingdiv1"/>
    <w:basedOn w:val="Normal"/>
    <w:rsid w:val="00A90D03"/>
    <w:pPr>
      <w:spacing w:after="0" w:line="240" w:lineRule="auto"/>
    </w:pPr>
    <w:rPr>
      <w:rFonts w:ascii="Times New Roman" w:eastAsia="Times New Roman" w:hAnsi="Times New Roman" w:cs="Times New Roman"/>
      <w:vanish/>
      <w:sz w:val="24"/>
      <w:szCs w:val="24"/>
    </w:rPr>
  </w:style>
  <w:style w:type="paragraph" w:customStyle="1" w:styleId="presenceippaddingdiv2">
    <w:name w:val="presenceippaddingdiv2"/>
    <w:basedOn w:val="Normal"/>
    <w:rsid w:val="00A90D03"/>
    <w:pPr>
      <w:spacing w:after="0" w:line="240" w:lineRule="auto"/>
    </w:pPr>
    <w:rPr>
      <w:rFonts w:ascii="Times New Roman" w:eastAsia="Times New Roman" w:hAnsi="Times New Roman" w:cs="Times New Roman"/>
      <w:vanish/>
      <w:sz w:val="24"/>
      <w:szCs w:val="24"/>
    </w:rPr>
  </w:style>
  <w:style w:type="paragraph" w:customStyle="1" w:styleId="activityviewelement1">
    <w:name w:val="activityviewelement1"/>
    <w:basedOn w:val="Normal"/>
    <w:rsid w:val="00A90D03"/>
    <w:pPr>
      <w:pBdr>
        <w:top w:val="single" w:sz="6" w:space="1" w:color="2B579A"/>
        <w:left w:val="single" w:sz="6" w:space="1" w:color="2B579A"/>
        <w:bottom w:val="single" w:sz="6" w:space="1" w:color="2B579A"/>
        <w:right w:val="single" w:sz="6" w:space="1" w:color="2B579A"/>
      </w:pBdr>
      <w:spacing w:before="75" w:after="0" w:line="240" w:lineRule="auto"/>
      <w:ind w:right="150"/>
    </w:pPr>
    <w:rPr>
      <w:rFonts w:ascii="Times New Roman" w:eastAsia="Times New Roman" w:hAnsi="Times New Roman" w:cs="Times New Roman"/>
      <w:color w:val="666666"/>
      <w:sz w:val="24"/>
      <w:szCs w:val="24"/>
    </w:rPr>
  </w:style>
  <w:style w:type="paragraph" w:customStyle="1" w:styleId="activitygroupviewactionelement1">
    <w:name w:val="activitygroupviewactionelement1"/>
    <w:basedOn w:val="Normal"/>
    <w:rsid w:val="00A90D03"/>
    <w:pPr>
      <w:pBdr>
        <w:top w:val="single" w:sz="6" w:space="1" w:color="2B579A"/>
        <w:left w:val="single" w:sz="6" w:space="1" w:color="2B579A"/>
        <w:bottom w:val="single" w:sz="6" w:space="1" w:color="2B579A"/>
        <w:right w:val="single" w:sz="6" w:space="1" w:color="2B579A"/>
      </w:pBdr>
      <w:spacing w:after="0" w:line="240" w:lineRule="auto"/>
    </w:pPr>
    <w:rPr>
      <w:rFonts w:ascii="Times New Roman" w:eastAsia="Times New Roman" w:hAnsi="Times New Roman" w:cs="Times New Roman"/>
      <w:sz w:val="24"/>
      <w:szCs w:val="24"/>
    </w:rPr>
  </w:style>
  <w:style w:type="paragraph" w:customStyle="1" w:styleId="paragraph1">
    <w:name w:val="paragraph1"/>
    <w:basedOn w:val="Normal"/>
    <w:rsid w:val="00A90D03"/>
    <w:pPr>
      <w:spacing w:after="0" w:line="240" w:lineRule="auto"/>
    </w:pPr>
    <w:rPr>
      <w:rFonts w:ascii="Times New Roman" w:eastAsia="Times New Roman" w:hAnsi="Times New Roman" w:cs="Times New Roman"/>
      <w:sz w:val="24"/>
      <w:szCs w:val="24"/>
    </w:rPr>
  </w:style>
  <w:style w:type="paragraph" w:customStyle="1" w:styleId="pagecontentorigin1">
    <w:name w:val="pagecontentorigin1"/>
    <w:basedOn w:val="Normal"/>
    <w:rsid w:val="00A90D03"/>
    <w:pPr>
      <w:spacing w:after="0" w:line="240" w:lineRule="auto"/>
    </w:pPr>
    <w:rPr>
      <w:rFonts w:ascii="Times New Roman" w:eastAsia="Times New Roman" w:hAnsi="Times New Roman" w:cs="Times New Roman"/>
      <w:sz w:val="24"/>
      <w:szCs w:val="24"/>
    </w:rPr>
  </w:style>
  <w:style w:type="paragraph" w:customStyle="1" w:styleId="pagecontentcontainer1">
    <w:name w:val="pagecontent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outlinecontainer1">
    <w:name w:val="outlinecontainer1"/>
    <w:basedOn w:val="Normal"/>
    <w:rsid w:val="00A90D03"/>
    <w:pPr>
      <w:spacing w:after="0" w:line="240" w:lineRule="auto"/>
    </w:pPr>
    <w:rPr>
      <w:rFonts w:ascii="Times New Roman" w:eastAsia="Times New Roman" w:hAnsi="Times New Roman" w:cs="Times New Roman"/>
      <w:sz w:val="24"/>
      <w:szCs w:val="24"/>
    </w:rPr>
  </w:style>
  <w:style w:type="paragraph" w:customStyle="1" w:styleId="wordsectionbreak1">
    <w:name w:val="wordsectionbreak1"/>
    <w:basedOn w:val="Normal"/>
    <w:rsid w:val="00A90D03"/>
    <w:pPr>
      <w:shd w:val="clear" w:color="auto" w:fill="FFFFFF"/>
      <w:spacing w:after="0" w:line="240" w:lineRule="auto"/>
    </w:pPr>
    <w:rPr>
      <w:rFonts w:ascii="Times New Roman" w:eastAsia="Times New Roman" w:hAnsi="Times New Roman" w:cs="Times New Roman"/>
      <w:color w:val="B1B1B1"/>
      <w:sz w:val="24"/>
      <w:szCs w:val="24"/>
    </w:rPr>
  </w:style>
  <w:style w:type="paragraph" w:customStyle="1" w:styleId="wordlastsectionbackground1">
    <w:name w:val="wordlastsectionbackground1"/>
    <w:basedOn w:val="Normal"/>
    <w:rsid w:val="00A90D03"/>
    <w:pPr>
      <w:pBdr>
        <w:left w:val="single" w:sz="6" w:space="0" w:color="ABABAB"/>
        <w:right w:val="single" w:sz="6" w:space="0" w:color="ABABAB"/>
      </w:pBdr>
      <w:shd w:val="clear" w:color="auto" w:fill="FFFFFF"/>
      <w:spacing w:after="0" w:line="240" w:lineRule="auto"/>
    </w:pPr>
    <w:rPr>
      <w:rFonts w:ascii="Times New Roman" w:eastAsia="Times New Roman" w:hAnsi="Times New Roman" w:cs="Times New Roman"/>
      <w:sz w:val="24"/>
      <w:szCs w:val="24"/>
    </w:rPr>
  </w:style>
  <w:style w:type="paragraph" w:customStyle="1" w:styleId="embedwidthinput1">
    <w:name w:val="embedwidthinput1"/>
    <w:basedOn w:val="Normal"/>
    <w:rsid w:val="00A90D03"/>
    <w:pPr>
      <w:spacing w:after="150" w:line="240" w:lineRule="auto"/>
      <w:ind w:right="150"/>
    </w:pPr>
    <w:rPr>
      <w:rFonts w:ascii="Times New Roman" w:eastAsia="Times New Roman" w:hAnsi="Times New Roman" w:cs="Times New Roman"/>
      <w:sz w:val="24"/>
      <w:szCs w:val="24"/>
    </w:rPr>
  </w:style>
  <w:style w:type="paragraph" w:customStyle="1" w:styleId="embedheightinput1">
    <w:name w:val="embedheightinput1"/>
    <w:basedOn w:val="Normal"/>
    <w:rsid w:val="00A90D03"/>
    <w:pPr>
      <w:spacing w:after="0" w:line="240" w:lineRule="auto"/>
      <w:ind w:right="150"/>
    </w:pPr>
    <w:rPr>
      <w:rFonts w:ascii="Times New Roman" w:eastAsia="Times New Roman" w:hAnsi="Times New Roman" w:cs="Times New Roman"/>
      <w:sz w:val="24"/>
      <w:szCs w:val="24"/>
    </w:rPr>
  </w:style>
  <w:style w:type="paragraph" w:customStyle="1" w:styleId="embedpagenumberinput1">
    <w:name w:val="embedpagenumberinput1"/>
    <w:basedOn w:val="Normal"/>
    <w:rsid w:val="00A90D03"/>
    <w:pPr>
      <w:spacing w:after="0" w:line="240" w:lineRule="auto"/>
      <w:ind w:right="150"/>
    </w:pPr>
    <w:rPr>
      <w:rFonts w:ascii="Times New Roman" w:eastAsia="Times New Roman" w:hAnsi="Times New Roman" w:cs="Times New Roman"/>
      <w:sz w:val="24"/>
      <w:szCs w:val="24"/>
    </w:rPr>
  </w:style>
  <w:style w:type="paragraph" w:customStyle="1" w:styleId="paragraphdialogleftchunk1">
    <w:name w:val="paragraphdialogleftchunk1"/>
    <w:basedOn w:val="Normal"/>
    <w:rsid w:val="00A90D03"/>
    <w:pPr>
      <w:spacing w:before="225" w:after="0" w:line="240" w:lineRule="auto"/>
      <w:ind w:left="300"/>
    </w:pPr>
    <w:rPr>
      <w:rFonts w:ascii="Times New Roman" w:eastAsia="Times New Roman" w:hAnsi="Times New Roman" w:cs="Times New Roman"/>
      <w:sz w:val="24"/>
      <w:szCs w:val="24"/>
    </w:rPr>
  </w:style>
  <w:style w:type="paragraph" w:customStyle="1" w:styleId="marginsdialogrightchunk1">
    <w:name w:val="marginsdialogrightchunk1"/>
    <w:basedOn w:val="Normal"/>
    <w:rsid w:val="00A90D03"/>
    <w:pPr>
      <w:spacing w:after="0" w:line="240" w:lineRule="auto"/>
      <w:ind w:right="900"/>
    </w:pPr>
    <w:rPr>
      <w:rFonts w:ascii="Times New Roman" w:eastAsia="Times New Roman" w:hAnsi="Times New Roman" w:cs="Times New Roman"/>
      <w:sz w:val="24"/>
      <w:szCs w:val="24"/>
    </w:rPr>
  </w:style>
  <w:style w:type="paragraph" w:customStyle="1" w:styleId="uitexttranformuppercase1">
    <w:name w:val="uitexttranformuppercase1"/>
    <w:basedOn w:val="Normal"/>
    <w:rsid w:val="00A90D03"/>
    <w:pPr>
      <w:spacing w:after="0" w:line="240" w:lineRule="auto"/>
    </w:pPr>
    <w:rPr>
      <w:rFonts w:ascii="Times New Roman" w:eastAsia="Times New Roman" w:hAnsi="Times New Roman" w:cs="Times New Roman"/>
      <w:sz w:val="24"/>
      <w:szCs w:val="24"/>
    </w:rPr>
  </w:style>
  <w:style w:type="paragraph" w:customStyle="1" w:styleId="headerfooterviewcontent1">
    <w:name w:val="headerfooterviewcontent1"/>
    <w:basedOn w:val="Normal"/>
    <w:rsid w:val="00A90D03"/>
    <w:pPr>
      <w:spacing w:after="0" w:line="240" w:lineRule="auto"/>
    </w:pPr>
    <w:rPr>
      <w:rFonts w:ascii="Times New Roman" w:eastAsia="Times New Roman" w:hAnsi="Times New Roman" w:cs="Times New Roman"/>
      <w:sz w:val="24"/>
      <w:szCs w:val="24"/>
    </w:rPr>
  </w:style>
  <w:style w:type="paragraph" w:customStyle="1" w:styleId="headerfooterviewcontent2">
    <w:name w:val="headerfooterviewcontent2"/>
    <w:basedOn w:val="Normal"/>
    <w:rsid w:val="00A90D03"/>
    <w:pPr>
      <w:spacing w:after="0" w:line="240" w:lineRule="auto"/>
    </w:pPr>
    <w:rPr>
      <w:rFonts w:ascii="Times New Roman" w:eastAsia="Times New Roman" w:hAnsi="Times New Roman" w:cs="Times New Roman"/>
      <w:sz w:val="24"/>
      <w:szCs w:val="24"/>
    </w:rPr>
  </w:style>
  <w:style w:type="paragraph" w:customStyle="1" w:styleId="wacsearchresultspane1">
    <w:name w:val="wacsearchresultspane1"/>
    <w:basedOn w:val="Normal"/>
    <w:rsid w:val="00A90D03"/>
    <w:pPr>
      <w:spacing w:after="0" w:line="240" w:lineRule="auto"/>
      <w:ind w:right="225"/>
    </w:pPr>
    <w:rPr>
      <w:rFonts w:ascii="Times New Roman" w:eastAsia="Times New Roman" w:hAnsi="Times New Roman" w:cs="Times New Roman"/>
      <w:sz w:val="24"/>
      <w:szCs w:val="24"/>
    </w:rPr>
  </w:style>
  <w:style w:type="paragraph" w:customStyle="1" w:styleId="wacsearchresultspaneempty1">
    <w:name w:val="wacsearchresultspaneempty1"/>
    <w:basedOn w:val="Normal"/>
    <w:rsid w:val="00A90D03"/>
    <w:pPr>
      <w:spacing w:after="0" w:line="240" w:lineRule="auto"/>
      <w:ind w:right="225"/>
    </w:pPr>
    <w:rPr>
      <w:rFonts w:ascii="Times New Roman" w:eastAsia="Times New Roman" w:hAnsi="Times New Roman" w:cs="Times New Roman"/>
      <w:sz w:val="24"/>
      <w:szCs w:val="24"/>
    </w:rPr>
  </w:style>
  <w:style w:type="paragraph" w:customStyle="1" w:styleId="wacresultoutline1">
    <w:name w:val="wacresultoutline1"/>
    <w:basedOn w:val="Normal"/>
    <w:rsid w:val="00A90D03"/>
    <w:pPr>
      <w:pBdr>
        <w:top w:val="single" w:sz="6" w:space="3" w:color="2B579A"/>
        <w:left w:val="single" w:sz="6" w:space="3" w:color="2B579A"/>
        <w:bottom w:val="single" w:sz="6" w:space="3" w:color="2B579A"/>
        <w:right w:val="single" w:sz="6" w:space="3" w:color="2B579A"/>
      </w:pBdr>
      <w:spacing w:after="0" w:line="240" w:lineRule="auto"/>
    </w:pPr>
    <w:rPr>
      <w:rFonts w:ascii="Times New Roman" w:eastAsia="Times New Roman" w:hAnsi="Times New Roman" w:cs="Times New Roman"/>
      <w:sz w:val="24"/>
      <w:szCs w:val="24"/>
    </w:rPr>
  </w:style>
  <w:style w:type="paragraph" w:customStyle="1" w:styleId="wacselectedresult1">
    <w:name w:val="wacselectedresult1"/>
    <w:basedOn w:val="Normal"/>
    <w:rsid w:val="00A90D03"/>
    <w:pPr>
      <w:pBdr>
        <w:top w:val="single" w:sz="12" w:space="2" w:color="2B579A"/>
        <w:left w:val="single" w:sz="12" w:space="2" w:color="2B579A"/>
        <w:bottom w:val="single" w:sz="12" w:space="2" w:color="2B579A"/>
        <w:right w:val="single" w:sz="12" w:space="2" w:color="2B579A"/>
      </w:pBdr>
      <w:spacing w:after="0" w:line="240" w:lineRule="auto"/>
    </w:pPr>
    <w:rPr>
      <w:rFonts w:ascii="Times New Roman" w:eastAsia="Times New Roman" w:hAnsi="Times New Roman" w:cs="Times New Roman"/>
      <w:sz w:val="24"/>
      <w:szCs w:val="24"/>
    </w:rPr>
  </w:style>
  <w:style w:type="paragraph" w:customStyle="1" w:styleId="resultdivider1">
    <w:name w:val="resultdivider1"/>
    <w:basedOn w:val="Normal"/>
    <w:rsid w:val="00A90D03"/>
    <w:pPr>
      <w:pBdr>
        <w:bottom w:val="single" w:sz="6" w:space="0" w:color="E9E9E9"/>
      </w:pBdr>
      <w:spacing w:after="0" w:line="240" w:lineRule="auto"/>
      <w:ind w:left="225"/>
    </w:pPr>
    <w:rPr>
      <w:rFonts w:ascii="Times New Roman" w:eastAsia="Times New Roman" w:hAnsi="Times New Roman" w:cs="Times New Roman"/>
      <w:sz w:val="24"/>
      <w:szCs w:val="24"/>
    </w:rPr>
  </w:style>
  <w:style w:type="paragraph" w:customStyle="1" w:styleId="searchboxbuttonframe1">
    <w:name w:val="searchboxbuttonframe1"/>
    <w:basedOn w:val="Normal"/>
    <w:rsid w:val="00A90D03"/>
    <w:pPr>
      <w:pBdr>
        <w:top w:val="single" w:sz="6" w:space="0" w:color="ABABAB"/>
        <w:left w:val="single" w:sz="6" w:space="1" w:color="ABABAB"/>
        <w:bottom w:val="single" w:sz="6" w:space="0" w:color="ABABAB"/>
        <w:right w:val="single" w:sz="6" w:space="0" w:color="ABABAB"/>
      </w:pBdr>
      <w:spacing w:after="0" w:line="240" w:lineRule="auto"/>
      <w:ind w:left="15"/>
    </w:pPr>
    <w:rPr>
      <w:rFonts w:ascii="Times New Roman" w:eastAsia="Times New Roman" w:hAnsi="Times New Roman" w:cs="Times New Roman"/>
      <w:sz w:val="24"/>
      <w:szCs w:val="24"/>
    </w:rPr>
  </w:style>
  <w:style w:type="paragraph" w:customStyle="1" w:styleId="searchsplitbutton1">
    <w:name w:val="searchsplitbutton1"/>
    <w:basedOn w:val="Normal"/>
    <w:rsid w:val="00A90D03"/>
    <w:pPr>
      <w:spacing w:after="0" w:line="240" w:lineRule="auto"/>
      <w:ind w:left="-15"/>
    </w:pPr>
    <w:rPr>
      <w:rFonts w:ascii="Times New Roman" w:eastAsia="Times New Roman" w:hAnsi="Times New Roman" w:cs="Times New Roman"/>
      <w:sz w:val="24"/>
      <w:szCs w:val="24"/>
    </w:rPr>
  </w:style>
  <w:style w:type="paragraph" w:customStyle="1" w:styleId="cui-ctl-a210">
    <w:name w:val="cui-ctl-a210"/>
    <w:basedOn w:val="Normal"/>
    <w:rsid w:val="00A90D03"/>
    <w:pPr>
      <w:spacing w:after="0" w:line="240" w:lineRule="auto"/>
    </w:pPr>
    <w:rPr>
      <w:rFonts w:ascii="Times New Roman" w:eastAsia="Times New Roman" w:hAnsi="Times New Roman" w:cs="Times New Roman"/>
      <w:sz w:val="24"/>
      <w:szCs w:val="24"/>
    </w:rPr>
  </w:style>
  <w:style w:type="paragraph" w:customStyle="1" w:styleId="navpanetab1">
    <w:name w:val="navpanetab1"/>
    <w:basedOn w:val="Normal"/>
    <w:rsid w:val="00A90D03"/>
    <w:pPr>
      <w:spacing w:after="0" w:line="240" w:lineRule="auto"/>
      <w:ind w:left="225"/>
    </w:pPr>
    <w:rPr>
      <w:rFonts w:ascii="Times New Roman" w:eastAsia="Times New Roman" w:hAnsi="Times New Roman" w:cs="Times New Roman"/>
      <w:sz w:val="24"/>
      <w:szCs w:val="24"/>
    </w:rPr>
  </w:style>
  <w:style w:type="paragraph" w:customStyle="1" w:styleId="navpanetab2">
    <w:name w:val="navpanetab2"/>
    <w:basedOn w:val="Normal"/>
    <w:rsid w:val="00A90D03"/>
    <w:pPr>
      <w:spacing w:after="0" w:line="240" w:lineRule="auto"/>
      <w:ind w:left="225"/>
    </w:pPr>
    <w:rPr>
      <w:rFonts w:ascii="Times New Roman" w:eastAsia="Times New Roman" w:hAnsi="Times New Roman" w:cs="Times New Roman"/>
      <w:color w:val="2B579A"/>
      <w:sz w:val="24"/>
      <w:szCs w:val="24"/>
    </w:rPr>
  </w:style>
  <w:style w:type="paragraph" w:customStyle="1" w:styleId="navpanecurrenttab1">
    <w:name w:val="navpanecurrenttab1"/>
    <w:basedOn w:val="Normal"/>
    <w:rsid w:val="00A90D03"/>
    <w:pPr>
      <w:spacing w:after="0" w:line="240" w:lineRule="auto"/>
      <w:ind w:left="225"/>
    </w:pPr>
    <w:rPr>
      <w:rFonts w:ascii="Times New Roman" w:eastAsia="Times New Roman" w:hAnsi="Times New Roman" w:cs="Times New Roman"/>
      <w:b/>
      <w:bCs/>
      <w:color w:val="2B579A"/>
      <w:sz w:val="24"/>
      <w:szCs w:val="24"/>
    </w:rPr>
  </w:style>
  <w:style w:type="paragraph" w:customStyle="1" w:styleId="navpaneheadingsline1">
    <w:name w:val="navpaneheadingsline1"/>
    <w:basedOn w:val="Normal"/>
    <w:rsid w:val="00A90D03"/>
    <w:pPr>
      <w:pBdr>
        <w:top w:val="single" w:sz="6" w:space="0" w:color="FFFFFF"/>
        <w:left w:val="single" w:sz="6" w:space="5" w:color="FFFFFF"/>
        <w:bottom w:val="single" w:sz="6" w:space="0" w:color="FFFFFF"/>
        <w:right w:val="single" w:sz="6" w:space="0" w:color="FFFFFF"/>
      </w:pBdr>
      <w:spacing w:after="0" w:line="240" w:lineRule="auto"/>
    </w:pPr>
    <w:rPr>
      <w:rFonts w:ascii="Times New Roman" w:eastAsia="Times New Roman" w:hAnsi="Times New Roman" w:cs="Times New Roman"/>
      <w:sz w:val="24"/>
      <w:szCs w:val="24"/>
    </w:rPr>
  </w:style>
  <w:style w:type="paragraph" w:customStyle="1" w:styleId="navpaneheading2line1">
    <w:name w:val="navpaneheading2line1"/>
    <w:basedOn w:val="Normal"/>
    <w:rsid w:val="00A90D03"/>
    <w:pPr>
      <w:spacing w:after="0" w:line="240" w:lineRule="auto"/>
      <w:ind w:right="330"/>
    </w:pPr>
    <w:rPr>
      <w:rFonts w:ascii="Times New Roman" w:eastAsia="Times New Roman" w:hAnsi="Times New Roman" w:cs="Times New Roman"/>
      <w:sz w:val="24"/>
      <w:szCs w:val="24"/>
    </w:rPr>
  </w:style>
  <w:style w:type="paragraph" w:customStyle="1" w:styleId="navpaneheading3line1">
    <w:name w:val="navpaneheading3line1"/>
    <w:basedOn w:val="Normal"/>
    <w:rsid w:val="00A90D03"/>
    <w:pPr>
      <w:spacing w:after="0" w:line="240" w:lineRule="auto"/>
      <w:ind w:right="660"/>
    </w:pPr>
    <w:rPr>
      <w:rFonts w:ascii="Times New Roman" w:eastAsia="Times New Roman" w:hAnsi="Times New Roman" w:cs="Times New Roman"/>
      <w:sz w:val="24"/>
      <w:szCs w:val="24"/>
    </w:rPr>
  </w:style>
  <w:style w:type="paragraph" w:customStyle="1" w:styleId="navpaneheading4line1">
    <w:name w:val="navpaneheading4line1"/>
    <w:basedOn w:val="Normal"/>
    <w:rsid w:val="00A90D03"/>
    <w:pPr>
      <w:spacing w:after="0" w:line="240" w:lineRule="auto"/>
      <w:ind w:right="990"/>
    </w:pPr>
    <w:rPr>
      <w:rFonts w:ascii="Times New Roman" w:eastAsia="Times New Roman" w:hAnsi="Times New Roman" w:cs="Times New Roman"/>
      <w:sz w:val="24"/>
      <w:szCs w:val="24"/>
    </w:rPr>
  </w:style>
  <w:style w:type="paragraph" w:customStyle="1" w:styleId="navpaneheading5line1">
    <w:name w:val="navpaneheading5line1"/>
    <w:basedOn w:val="Normal"/>
    <w:rsid w:val="00A90D03"/>
    <w:pPr>
      <w:spacing w:after="0" w:line="240" w:lineRule="auto"/>
      <w:ind w:right="1320"/>
    </w:pPr>
    <w:rPr>
      <w:rFonts w:ascii="Times New Roman" w:eastAsia="Times New Roman" w:hAnsi="Times New Roman" w:cs="Times New Roman"/>
      <w:sz w:val="24"/>
      <w:szCs w:val="24"/>
    </w:rPr>
  </w:style>
  <w:style w:type="paragraph" w:customStyle="1" w:styleId="navpaneheading6line1">
    <w:name w:val="navpaneheading6line1"/>
    <w:basedOn w:val="Normal"/>
    <w:rsid w:val="00A90D03"/>
    <w:pPr>
      <w:spacing w:after="0" w:line="240" w:lineRule="auto"/>
      <w:ind w:right="1650"/>
    </w:pPr>
    <w:rPr>
      <w:rFonts w:ascii="Times New Roman" w:eastAsia="Times New Roman" w:hAnsi="Times New Roman" w:cs="Times New Roman"/>
      <w:sz w:val="24"/>
      <w:szCs w:val="24"/>
    </w:rPr>
  </w:style>
  <w:style w:type="paragraph" w:customStyle="1" w:styleId="navpaneheading7line1">
    <w:name w:val="navpaneheading7line1"/>
    <w:basedOn w:val="Normal"/>
    <w:rsid w:val="00A90D03"/>
    <w:pPr>
      <w:spacing w:after="0" w:line="240" w:lineRule="auto"/>
      <w:ind w:right="1980"/>
    </w:pPr>
    <w:rPr>
      <w:rFonts w:ascii="Times New Roman" w:eastAsia="Times New Roman" w:hAnsi="Times New Roman" w:cs="Times New Roman"/>
      <w:sz w:val="24"/>
      <w:szCs w:val="24"/>
    </w:rPr>
  </w:style>
  <w:style w:type="paragraph" w:customStyle="1" w:styleId="navpaneheading8line1">
    <w:name w:val="navpaneheading8line1"/>
    <w:basedOn w:val="Normal"/>
    <w:rsid w:val="00A90D03"/>
    <w:pPr>
      <w:spacing w:after="0" w:line="240" w:lineRule="auto"/>
      <w:ind w:right="2310"/>
    </w:pPr>
    <w:rPr>
      <w:rFonts w:ascii="Times New Roman" w:eastAsia="Times New Roman" w:hAnsi="Times New Roman" w:cs="Times New Roman"/>
      <w:sz w:val="24"/>
      <w:szCs w:val="24"/>
    </w:rPr>
  </w:style>
  <w:style w:type="paragraph" w:customStyle="1" w:styleId="navpaneheading9line1">
    <w:name w:val="navpaneheading9line1"/>
    <w:basedOn w:val="Normal"/>
    <w:rsid w:val="00A90D03"/>
    <w:pPr>
      <w:spacing w:after="0" w:line="240" w:lineRule="auto"/>
      <w:ind w:right="2640"/>
    </w:pPr>
    <w:rPr>
      <w:rFonts w:ascii="Times New Roman" w:eastAsia="Times New Roman" w:hAnsi="Times New Roman" w:cs="Times New Roman"/>
      <w:sz w:val="24"/>
      <w:szCs w:val="24"/>
    </w:rPr>
  </w:style>
  <w:style w:type="paragraph" w:customStyle="1" w:styleId="footnoteendnotecontrol1">
    <w:name w:val="footnoteendnotecontrol1"/>
    <w:basedOn w:val="Normal"/>
    <w:rsid w:val="00A90D03"/>
    <w:pPr>
      <w:pBdr>
        <w:top w:val="single" w:sz="6" w:space="8" w:color="C6C6C6"/>
        <w:left w:val="single" w:sz="6" w:space="0" w:color="C6C6C6"/>
        <w:bottom w:val="single" w:sz="6" w:space="8" w:color="C6C6C6"/>
        <w:right w:val="single" w:sz="6" w:space="0" w:color="C6C6C6"/>
      </w:pBdr>
      <w:shd w:val="clear" w:color="auto" w:fill="FFFFFF"/>
      <w:spacing w:after="0" w:line="240" w:lineRule="auto"/>
    </w:pPr>
    <w:rPr>
      <w:rFonts w:ascii="Times New Roman" w:eastAsia="Times New Roman" w:hAnsi="Times New Roman" w:cs="Times New Roman"/>
      <w:sz w:val="24"/>
      <w:szCs w:val="24"/>
    </w:rPr>
  </w:style>
  <w:style w:type="paragraph" w:customStyle="1" w:styleId="footnoteendnoteviewelement1">
    <w:name w:val="footnoteendnoteviewelement1"/>
    <w:basedOn w:val="Normal"/>
    <w:rsid w:val="00A90D03"/>
    <w:pPr>
      <w:spacing w:after="0" w:line="240" w:lineRule="auto"/>
    </w:pPr>
    <w:rPr>
      <w:rFonts w:ascii="Times New Roman" w:eastAsia="Times New Roman" w:hAnsi="Times New Roman" w:cs="Times New Roman"/>
      <w:sz w:val="24"/>
      <w:szCs w:val="24"/>
    </w:rPr>
  </w:style>
  <w:style w:type="paragraph" w:customStyle="1" w:styleId="footnoteendnoteactionbarnavigationbutton1">
    <w:name w:val="footnoteendnoteactionbarnavigationbutton1"/>
    <w:basedOn w:val="Normal"/>
    <w:rsid w:val="00A90D03"/>
    <w:pPr>
      <w:pBdr>
        <w:top w:val="single" w:sz="6" w:space="0" w:color="C6C6C6"/>
        <w:left w:val="single" w:sz="6" w:space="0" w:color="C6C6C6"/>
        <w:bottom w:val="single" w:sz="6" w:space="2" w:color="C6C6C6"/>
        <w:right w:val="single" w:sz="6" w:space="2" w:color="C6C6C6"/>
      </w:pBdr>
      <w:spacing w:after="0" w:line="240" w:lineRule="auto"/>
      <w:ind w:left="120" w:right="120"/>
    </w:pPr>
    <w:rPr>
      <w:rFonts w:ascii="Times New Roman" w:eastAsia="Times New Roman" w:hAnsi="Times New Roman" w:cs="Times New Roman"/>
      <w:sz w:val="24"/>
      <w:szCs w:val="24"/>
    </w:rPr>
  </w:style>
  <w:style w:type="paragraph" w:customStyle="1" w:styleId="footnoteendnotedialogindentbuttontext1">
    <w:name w:val="footnoteendnotedialogindentbuttontext1"/>
    <w:basedOn w:val="Normal"/>
    <w:rsid w:val="00A90D03"/>
    <w:pPr>
      <w:spacing w:after="0" w:line="240" w:lineRule="auto"/>
      <w:jc w:val="right"/>
    </w:pPr>
    <w:rPr>
      <w:rFonts w:ascii="Times New Roman" w:eastAsia="Times New Roman" w:hAnsi="Times New Roman" w:cs="Times New Roman"/>
      <w:sz w:val="24"/>
      <w:szCs w:val="24"/>
    </w:rPr>
  </w:style>
  <w:style w:type="paragraph" w:customStyle="1" w:styleId="footnoteendnotedialogindentplaceholder1">
    <w:name w:val="footnoteendnotedialogindentplaceholder1"/>
    <w:basedOn w:val="Normal"/>
    <w:rsid w:val="00A90D03"/>
    <w:pPr>
      <w:pBdr>
        <w:top w:val="single" w:sz="6" w:space="2" w:color="C6C6C6"/>
        <w:left w:val="single" w:sz="6" w:space="3" w:color="C6C6C6"/>
        <w:bottom w:val="single" w:sz="6" w:space="0" w:color="C6C6C6"/>
        <w:right w:val="single" w:sz="6" w:space="0" w:color="C6C6C6"/>
      </w:pBdr>
      <w:spacing w:after="0" w:line="240" w:lineRule="auto"/>
    </w:pPr>
    <w:rPr>
      <w:rFonts w:ascii="Times New Roman" w:eastAsia="Times New Roman" w:hAnsi="Times New Roman" w:cs="Times New Roman"/>
      <w:sz w:val="24"/>
      <w:szCs w:val="24"/>
    </w:rPr>
  </w:style>
  <w:style w:type="paragraph" w:customStyle="1" w:styleId="current1">
    <w:name w:val="current1"/>
    <w:basedOn w:val="Normal"/>
    <w:rsid w:val="00A90D03"/>
    <w:pPr>
      <w:pBdr>
        <w:top w:val="single" w:sz="12" w:space="0" w:color="D2D5D7"/>
      </w:pBdr>
      <w:spacing w:after="0" w:line="240" w:lineRule="auto"/>
    </w:pPr>
    <w:rPr>
      <w:rFonts w:ascii="Times New Roman" w:eastAsia="Times New Roman" w:hAnsi="Times New Roman" w:cs="Times New Roman"/>
      <w:sz w:val="24"/>
      <w:szCs w:val="24"/>
    </w:rPr>
  </w:style>
  <w:style w:type="paragraph" w:customStyle="1" w:styleId="stale1">
    <w:name w:val="stale1"/>
    <w:basedOn w:val="Normal"/>
    <w:rsid w:val="00A90D03"/>
    <w:pPr>
      <w:pBdr>
        <w:top w:val="dotted" w:sz="12" w:space="0" w:color="C3C3C3"/>
      </w:pBdr>
      <w:spacing w:after="0" w:line="240" w:lineRule="auto"/>
    </w:pPr>
    <w:rPr>
      <w:rFonts w:ascii="Times New Roman" w:eastAsia="Times New Roman" w:hAnsi="Times New Roman" w:cs="Times New Roman"/>
      <w:sz w:val="24"/>
      <w:szCs w:val="24"/>
    </w:rPr>
  </w:style>
  <w:style w:type="paragraph" w:customStyle="1" w:styleId="fullwidth1">
    <w:name w:val="fullwidth1"/>
    <w:basedOn w:val="Normal"/>
    <w:rsid w:val="00A90D03"/>
    <w:pPr>
      <w:spacing w:after="0" w:line="240" w:lineRule="auto"/>
    </w:pPr>
    <w:rPr>
      <w:rFonts w:ascii="Times New Roman" w:eastAsia="Times New Roman" w:hAnsi="Times New Roman" w:cs="Times New Roman"/>
      <w:sz w:val="24"/>
      <w:szCs w:val="24"/>
    </w:rPr>
  </w:style>
  <w:style w:type="paragraph" w:customStyle="1" w:styleId="mq-selection1">
    <w:name w:val="mq-selection1"/>
    <w:basedOn w:val="Normal"/>
    <w:rsid w:val="00A90D03"/>
    <w:pPr>
      <w:spacing w:after="0" w:line="240" w:lineRule="auto"/>
    </w:pPr>
    <w:rPr>
      <w:rFonts w:ascii="Times New Roman" w:eastAsia="Times New Roman" w:hAnsi="Times New Roman" w:cs="Times New Roman"/>
      <w:sz w:val="24"/>
      <w:szCs w:val="24"/>
    </w:rPr>
  </w:style>
  <w:style w:type="paragraph" w:customStyle="1" w:styleId="mq-selection2">
    <w:name w:val="mq-selection2"/>
    <w:basedOn w:val="Normal"/>
    <w:rsid w:val="00A90D03"/>
    <w:pPr>
      <w:shd w:val="clear" w:color="auto" w:fill="C6C6C6"/>
      <w:spacing w:after="0" w:line="240" w:lineRule="auto"/>
    </w:pPr>
    <w:rPr>
      <w:rFonts w:ascii="Times New Roman" w:eastAsia="Times New Roman" w:hAnsi="Times New Roman" w:cs="Times New Roman"/>
      <w:sz w:val="24"/>
      <w:szCs w:val="24"/>
    </w:rPr>
  </w:style>
  <w:style w:type="paragraph" w:customStyle="1" w:styleId="mq-editable-field1">
    <w:name w:val="mq-editable-field1"/>
    <w:basedOn w:val="Normal"/>
    <w:rsid w:val="00A90D03"/>
    <w:pPr>
      <w:spacing w:after="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90D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D03"/>
    <w:rPr>
      <w:rFonts w:ascii="Arial" w:eastAsia="Times New Roman" w:hAnsi="Arial" w:cs="Arial"/>
      <w:vanish/>
      <w:sz w:val="16"/>
      <w:szCs w:val="16"/>
    </w:rPr>
  </w:style>
  <w:style w:type="character" w:customStyle="1" w:styleId="eop">
    <w:name w:val="eop"/>
    <w:basedOn w:val="DefaultParagraphFont"/>
    <w:rsid w:val="00A90D03"/>
  </w:style>
  <w:style w:type="character" w:customStyle="1" w:styleId="wacalttextdescribedby">
    <w:name w:val="wacalttextdescribedby"/>
    <w:basedOn w:val="DefaultParagraphFont"/>
    <w:rsid w:val="00A90D03"/>
  </w:style>
  <w:style w:type="character" w:customStyle="1" w:styleId="linebreakblob">
    <w:name w:val="linebreakblob"/>
    <w:basedOn w:val="DefaultParagraphFont"/>
    <w:rsid w:val="00A90D03"/>
  </w:style>
  <w:style w:type="character" w:customStyle="1" w:styleId="scx61027088">
    <w:name w:val="scx61027088"/>
    <w:basedOn w:val="DefaultParagraphFont"/>
    <w:rsid w:val="00A90D03"/>
  </w:style>
  <w:style w:type="character" w:customStyle="1" w:styleId="pagebreakblob1">
    <w:name w:val="pagebreakblob1"/>
    <w:basedOn w:val="DefaultParagraphFont"/>
    <w:rsid w:val="00A90D03"/>
    <w:rPr>
      <w:rFonts w:ascii="Segoe UI" w:hAnsi="Segoe UI" w:cs="Segoe UI" w:hint="default"/>
      <w:b w:val="0"/>
      <w:bCs w:val="0"/>
      <w:vanish w:val="0"/>
      <w:webHidden w:val="0"/>
      <w:color w:val="666666"/>
      <w:sz w:val="18"/>
      <w:szCs w:val="18"/>
      <w:specVanish w:val="0"/>
    </w:rPr>
  </w:style>
  <w:style w:type="character" w:customStyle="1" w:styleId="pagebreakborderspan1">
    <w:name w:val="pagebreakborderspan1"/>
    <w:basedOn w:val="DefaultParagraphFont"/>
    <w:rsid w:val="00A90D03"/>
    <w:rPr>
      <w:bdr w:val="single" w:sz="12" w:space="0" w:color="D2D5D7" w:frame="1"/>
    </w:rPr>
  </w:style>
  <w:style w:type="character" w:customStyle="1" w:styleId="pagebreaktextspan2">
    <w:name w:val="pagebreaktextspan2"/>
    <w:basedOn w:val="DefaultParagraphFont"/>
    <w:rsid w:val="00A90D03"/>
    <w:rPr>
      <w:shd w:val="clear" w:color="auto" w:fill="FFFFFF"/>
    </w:rPr>
  </w:style>
  <w:style w:type="character" w:customStyle="1" w:styleId="listghost1">
    <w:name w:val="listghost1"/>
    <w:basedOn w:val="DefaultParagraphFont"/>
    <w:rsid w:val="00A90D03"/>
    <w:rPr>
      <w:vanish/>
      <w:webHidden w:val="0"/>
      <w:specVanish w:val="0"/>
    </w:rPr>
  </w:style>
  <w:style w:type="paragraph" w:styleId="z-BottomofForm">
    <w:name w:val="HTML Bottom of Form"/>
    <w:basedOn w:val="Normal"/>
    <w:next w:val="Normal"/>
    <w:link w:val="z-BottomofFormChar"/>
    <w:hidden/>
    <w:uiPriority w:val="99"/>
    <w:semiHidden/>
    <w:unhideWhenUsed/>
    <w:rsid w:val="00A90D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D03"/>
    <w:rPr>
      <w:rFonts w:ascii="Arial" w:eastAsia="Times New Roman" w:hAnsi="Arial" w:cs="Arial"/>
      <w:vanish/>
      <w:sz w:val="16"/>
      <w:szCs w:val="16"/>
    </w:rPr>
  </w:style>
  <w:style w:type="character" w:customStyle="1" w:styleId="scx104730567">
    <w:name w:val="scx104730567"/>
    <w:basedOn w:val="DefaultParagraphFont"/>
    <w:rsid w:val="00A00C7D"/>
  </w:style>
  <w:style w:type="paragraph" w:styleId="ListParagraph">
    <w:name w:val="List Paragraph"/>
    <w:basedOn w:val="Normal"/>
    <w:uiPriority w:val="34"/>
    <w:qFormat/>
    <w:rsid w:val="00827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43837">
      <w:bodyDiv w:val="1"/>
      <w:marLeft w:val="0"/>
      <w:marRight w:val="0"/>
      <w:marTop w:val="0"/>
      <w:marBottom w:val="0"/>
      <w:divBdr>
        <w:top w:val="none" w:sz="0" w:space="0" w:color="auto"/>
        <w:left w:val="none" w:sz="0" w:space="0" w:color="auto"/>
        <w:bottom w:val="none" w:sz="0" w:space="0" w:color="auto"/>
        <w:right w:val="none" w:sz="0" w:space="0" w:color="auto"/>
      </w:divBdr>
    </w:div>
    <w:div w:id="213008777">
      <w:bodyDiv w:val="1"/>
      <w:marLeft w:val="0"/>
      <w:marRight w:val="0"/>
      <w:marTop w:val="0"/>
      <w:marBottom w:val="0"/>
      <w:divBdr>
        <w:top w:val="none" w:sz="0" w:space="0" w:color="auto"/>
        <w:left w:val="none" w:sz="0" w:space="0" w:color="auto"/>
        <w:bottom w:val="none" w:sz="0" w:space="0" w:color="auto"/>
        <w:right w:val="none" w:sz="0" w:space="0" w:color="auto"/>
      </w:divBdr>
    </w:div>
    <w:div w:id="316225693">
      <w:bodyDiv w:val="1"/>
      <w:marLeft w:val="0"/>
      <w:marRight w:val="0"/>
      <w:marTop w:val="0"/>
      <w:marBottom w:val="0"/>
      <w:divBdr>
        <w:top w:val="none" w:sz="0" w:space="0" w:color="auto"/>
        <w:left w:val="none" w:sz="0" w:space="0" w:color="auto"/>
        <w:bottom w:val="none" w:sz="0" w:space="0" w:color="auto"/>
        <w:right w:val="none" w:sz="0" w:space="0" w:color="auto"/>
      </w:divBdr>
      <w:divsChild>
        <w:div w:id="279188899">
          <w:marLeft w:val="0"/>
          <w:marRight w:val="0"/>
          <w:marTop w:val="0"/>
          <w:marBottom w:val="0"/>
          <w:divBdr>
            <w:top w:val="none" w:sz="0" w:space="0" w:color="auto"/>
            <w:left w:val="none" w:sz="0" w:space="0" w:color="auto"/>
            <w:bottom w:val="none" w:sz="0" w:space="0" w:color="auto"/>
            <w:right w:val="none" w:sz="0" w:space="0" w:color="auto"/>
          </w:divBdr>
          <w:divsChild>
            <w:div w:id="1155216765">
              <w:marLeft w:val="0"/>
              <w:marRight w:val="0"/>
              <w:marTop w:val="0"/>
              <w:marBottom w:val="0"/>
              <w:divBdr>
                <w:top w:val="none" w:sz="0" w:space="0" w:color="auto"/>
                <w:left w:val="none" w:sz="0" w:space="0" w:color="auto"/>
                <w:bottom w:val="none" w:sz="0" w:space="0" w:color="auto"/>
                <w:right w:val="none" w:sz="0" w:space="0" w:color="auto"/>
              </w:divBdr>
              <w:divsChild>
                <w:div w:id="121114286">
                  <w:marLeft w:val="0"/>
                  <w:marRight w:val="0"/>
                  <w:marTop w:val="0"/>
                  <w:marBottom w:val="0"/>
                  <w:divBdr>
                    <w:top w:val="none" w:sz="0" w:space="0" w:color="auto"/>
                    <w:left w:val="none" w:sz="0" w:space="0" w:color="auto"/>
                    <w:bottom w:val="none" w:sz="0" w:space="0" w:color="auto"/>
                    <w:right w:val="none" w:sz="0" w:space="0" w:color="auto"/>
                  </w:divBdr>
                  <w:divsChild>
                    <w:div w:id="1519273115">
                      <w:marLeft w:val="0"/>
                      <w:marRight w:val="0"/>
                      <w:marTop w:val="0"/>
                      <w:marBottom w:val="0"/>
                      <w:divBdr>
                        <w:top w:val="none" w:sz="0" w:space="0" w:color="auto"/>
                        <w:left w:val="none" w:sz="0" w:space="0" w:color="auto"/>
                        <w:bottom w:val="none" w:sz="0" w:space="0" w:color="auto"/>
                        <w:right w:val="none" w:sz="0" w:space="0" w:color="auto"/>
                      </w:divBdr>
                      <w:divsChild>
                        <w:div w:id="691998763">
                          <w:marLeft w:val="0"/>
                          <w:marRight w:val="0"/>
                          <w:marTop w:val="0"/>
                          <w:marBottom w:val="0"/>
                          <w:divBdr>
                            <w:top w:val="none" w:sz="0" w:space="0" w:color="auto"/>
                            <w:left w:val="none" w:sz="0" w:space="0" w:color="auto"/>
                            <w:bottom w:val="none" w:sz="0" w:space="0" w:color="auto"/>
                            <w:right w:val="none" w:sz="0" w:space="0" w:color="auto"/>
                          </w:divBdr>
                          <w:divsChild>
                            <w:div w:id="954213363">
                              <w:marLeft w:val="0"/>
                              <w:marRight w:val="0"/>
                              <w:marTop w:val="0"/>
                              <w:marBottom w:val="0"/>
                              <w:divBdr>
                                <w:top w:val="none" w:sz="0" w:space="0" w:color="auto"/>
                                <w:left w:val="none" w:sz="0" w:space="0" w:color="auto"/>
                                <w:bottom w:val="none" w:sz="0" w:space="0" w:color="auto"/>
                                <w:right w:val="none" w:sz="0" w:space="0" w:color="auto"/>
                              </w:divBdr>
                              <w:divsChild>
                                <w:div w:id="1279067588">
                                  <w:marLeft w:val="0"/>
                                  <w:marRight w:val="0"/>
                                  <w:marTop w:val="0"/>
                                  <w:marBottom w:val="0"/>
                                  <w:divBdr>
                                    <w:top w:val="none" w:sz="0" w:space="0" w:color="auto"/>
                                    <w:left w:val="none" w:sz="0" w:space="0" w:color="auto"/>
                                    <w:bottom w:val="none" w:sz="0" w:space="0" w:color="auto"/>
                                    <w:right w:val="none" w:sz="0" w:space="0" w:color="auto"/>
                                  </w:divBdr>
                                  <w:divsChild>
                                    <w:div w:id="570964614">
                                      <w:marLeft w:val="0"/>
                                      <w:marRight w:val="0"/>
                                      <w:marTop w:val="0"/>
                                      <w:marBottom w:val="0"/>
                                      <w:divBdr>
                                        <w:top w:val="none" w:sz="0" w:space="0" w:color="auto"/>
                                        <w:left w:val="none" w:sz="0" w:space="0" w:color="auto"/>
                                        <w:bottom w:val="none" w:sz="0" w:space="0" w:color="auto"/>
                                        <w:right w:val="none" w:sz="0" w:space="0" w:color="auto"/>
                                      </w:divBdr>
                                      <w:divsChild>
                                        <w:div w:id="1272123467">
                                          <w:marLeft w:val="0"/>
                                          <w:marRight w:val="0"/>
                                          <w:marTop w:val="0"/>
                                          <w:marBottom w:val="0"/>
                                          <w:divBdr>
                                            <w:top w:val="none" w:sz="0" w:space="0" w:color="auto"/>
                                            <w:left w:val="none" w:sz="0" w:space="0" w:color="auto"/>
                                            <w:bottom w:val="none" w:sz="0" w:space="0" w:color="auto"/>
                                            <w:right w:val="none" w:sz="0" w:space="0" w:color="auto"/>
                                          </w:divBdr>
                                          <w:divsChild>
                                            <w:div w:id="1835873019">
                                              <w:marLeft w:val="0"/>
                                              <w:marRight w:val="0"/>
                                              <w:marTop w:val="0"/>
                                              <w:marBottom w:val="0"/>
                                              <w:divBdr>
                                                <w:top w:val="none" w:sz="0" w:space="0" w:color="auto"/>
                                                <w:left w:val="none" w:sz="0" w:space="0" w:color="auto"/>
                                                <w:bottom w:val="none" w:sz="0" w:space="0" w:color="auto"/>
                                                <w:right w:val="none" w:sz="0" w:space="0" w:color="auto"/>
                                              </w:divBdr>
                                              <w:divsChild>
                                                <w:div w:id="105660343">
                                                  <w:marLeft w:val="0"/>
                                                  <w:marRight w:val="0"/>
                                                  <w:marTop w:val="0"/>
                                                  <w:marBottom w:val="0"/>
                                                  <w:divBdr>
                                                    <w:top w:val="none" w:sz="0" w:space="0" w:color="auto"/>
                                                    <w:left w:val="none" w:sz="0" w:space="0" w:color="auto"/>
                                                    <w:bottom w:val="none" w:sz="0" w:space="0" w:color="auto"/>
                                                    <w:right w:val="none" w:sz="0" w:space="0" w:color="auto"/>
                                                  </w:divBdr>
                                                  <w:divsChild>
                                                    <w:div w:id="1901817584">
                                                      <w:marLeft w:val="0"/>
                                                      <w:marRight w:val="0"/>
                                                      <w:marTop w:val="0"/>
                                                      <w:marBottom w:val="0"/>
                                                      <w:divBdr>
                                                        <w:top w:val="none" w:sz="0" w:space="0" w:color="auto"/>
                                                        <w:left w:val="none" w:sz="0" w:space="0" w:color="auto"/>
                                                        <w:bottom w:val="none" w:sz="0" w:space="0" w:color="auto"/>
                                                        <w:right w:val="none" w:sz="0" w:space="0" w:color="auto"/>
                                                      </w:divBdr>
                                                      <w:divsChild>
                                                        <w:div w:id="1828937124">
                                                          <w:marLeft w:val="0"/>
                                                          <w:marRight w:val="0"/>
                                                          <w:marTop w:val="0"/>
                                                          <w:marBottom w:val="0"/>
                                                          <w:divBdr>
                                                            <w:top w:val="none" w:sz="0" w:space="0" w:color="auto"/>
                                                            <w:left w:val="none" w:sz="0" w:space="0" w:color="auto"/>
                                                            <w:bottom w:val="none" w:sz="0" w:space="0" w:color="auto"/>
                                                            <w:right w:val="none" w:sz="0" w:space="0" w:color="auto"/>
                                                          </w:divBdr>
                                                          <w:divsChild>
                                                            <w:div w:id="2058817990">
                                                              <w:marLeft w:val="0"/>
                                                              <w:marRight w:val="0"/>
                                                              <w:marTop w:val="0"/>
                                                              <w:marBottom w:val="0"/>
                                                              <w:divBdr>
                                                                <w:top w:val="none" w:sz="0" w:space="0" w:color="auto"/>
                                                                <w:left w:val="none" w:sz="0" w:space="0" w:color="auto"/>
                                                                <w:bottom w:val="none" w:sz="0" w:space="0" w:color="auto"/>
                                                                <w:right w:val="none" w:sz="0" w:space="0" w:color="auto"/>
                                                              </w:divBdr>
                                                              <w:divsChild>
                                                                <w:div w:id="1500730280">
                                                                  <w:marLeft w:val="0"/>
                                                                  <w:marRight w:val="0"/>
                                                                  <w:marTop w:val="0"/>
                                                                  <w:marBottom w:val="0"/>
                                                                  <w:divBdr>
                                                                    <w:top w:val="none" w:sz="0" w:space="0" w:color="auto"/>
                                                                    <w:left w:val="none" w:sz="0" w:space="0" w:color="auto"/>
                                                                    <w:bottom w:val="none" w:sz="0" w:space="0" w:color="auto"/>
                                                                    <w:right w:val="none" w:sz="0" w:space="0" w:color="auto"/>
                                                                  </w:divBdr>
                                                                  <w:divsChild>
                                                                    <w:div w:id="1787190084">
                                                                      <w:marLeft w:val="0"/>
                                                                      <w:marRight w:val="0"/>
                                                                      <w:marTop w:val="0"/>
                                                                      <w:marBottom w:val="0"/>
                                                                      <w:divBdr>
                                                                        <w:top w:val="none" w:sz="0" w:space="0" w:color="auto"/>
                                                                        <w:left w:val="none" w:sz="0" w:space="0" w:color="auto"/>
                                                                        <w:bottom w:val="none" w:sz="0" w:space="0" w:color="auto"/>
                                                                        <w:right w:val="none" w:sz="0" w:space="0" w:color="auto"/>
                                                                      </w:divBdr>
                                                                      <w:divsChild>
                                                                        <w:div w:id="391076259">
                                                                          <w:marLeft w:val="0"/>
                                                                          <w:marRight w:val="0"/>
                                                                          <w:marTop w:val="0"/>
                                                                          <w:marBottom w:val="0"/>
                                                                          <w:divBdr>
                                                                            <w:top w:val="none" w:sz="0" w:space="0" w:color="auto"/>
                                                                            <w:left w:val="none" w:sz="0" w:space="0" w:color="auto"/>
                                                                            <w:bottom w:val="none" w:sz="0" w:space="0" w:color="auto"/>
                                                                            <w:right w:val="none" w:sz="0" w:space="0" w:color="auto"/>
                                                                          </w:divBdr>
                                                                          <w:divsChild>
                                                                            <w:div w:id="18383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490664">
      <w:bodyDiv w:val="1"/>
      <w:marLeft w:val="0"/>
      <w:marRight w:val="0"/>
      <w:marTop w:val="0"/>
      <w:marBottom w:val="0"/>
      <w:divBdr>
        <w:top w:val="none" w:sz="0" w:space="0" w:color="auto"/>
        <w:left w:val="none" w:sz="0" w:space="0" w:color="auto"/>
        <w:bottom w:val="none" w:sz="0" w:space="0" w:color="auto"/>
        <w:right w:val="none" w:sz="0" w:space="0" w:color="auto"/>
      </w:divBdr>
      <w:divsChild>
        <w:div w:id="1751923540">
          <w:marLeft w:val="0"/>
          <w:marRight w:val="0"/>
          <w:marTop w:val="0"/>
          <w:marBottom w:val="0"/>
          <w:divBdr>
            <w:top w:val="none" w:sz="0" w:space="0" w:color="auto"/>
            <w:left w:val="none" w:sz="0" w:space="0" w:color="auto"/>
            <w:bottom w:val="none" w:sz="0" w:space="0" w:color="auto"/>
            <w:right w:val="none" w:sz="0" w:space="0" w:color="auto"/>
          </w:divBdr>
          <w:divsChild>
            <w:div w:id="1264146824">
              <w:marLeft w:val="0"/>
              <w:marRight w:val="0"/>
              <w:marTop w:val="0"/>
              <w:marBottom w:val="0"/>
              <w:divBdr>
                <w:top w:val="none" w:sz="0" w:space="0" w:color="auto"/>
                <w:left w:val="none" w:sz="0" w:space="0" w:color="auto"/>
                <w:bottom w:val="none" w:sz="0" w:space="0" w:color="auto"/>
                <w:right w:val="none" w:sz="0" w:space="0" w:color="auto"/>
              </w:divBdr>
              <w:divsChild>
                <w:div w:id="677535586">
                  <w:marLeft w:val="0"/>
                  <w:marRight w:val="0"/>
                  <w:marTop w:val="0"/>
                  <w:marBottom w:val="0"/>
                  <w:divBdr>
                    <w:top w:val="none" w:sz="0" w:space="0" w:color="auto"/>
                    <w:left w:val="none" w:sz="0" w:space="0" w:color="auto"/>
                    <w:bottom w:val="none" w:sz="0" w:space="0" w:color="auto"/>
                    <w:right w:val="none" w:sz="0" w:space="0" w:color="auto"/>
                  </w:divBdr>
                  <w:divsChild>
                    <w:div w:id="2078285360">
                      <w:marLeft w:val="0"/>
                      <w:marRight w:val="0"/>
                      <w:marTop w:val="0"/>
                      <w:marBottom w:val="0"/>
                      <w:divBdr>
                        <w:top w:val="none" w:sz="0" w:space="0" w:color="auto"/>
                        <w:left w:val="none" w:sz="0" w:space="0" w:color="auto"/>
                        <w:bottom w:val="none" w:sz="0" w:space="0" w:color="auto"/>
                        <w:right w:val="none" w:sz="0" w:space="0" w:color="auto"/>
                      </w:divBdr>
                      <w:divsChild>
                        <w:div w:id="65694270">
                          <w:marLeft w:val="0"/>
                          <w:marRight w:val="0"/>
                          <w:marTop w:val="0"/>
                          <w:marBottom w:val="0"/>
                          <w:divBdr>
                            <w:top w:val="none" w:sz="0" w:space="0" w:color="auto"/>
                            <w:left w:val="none" w:sz="0" w:space="0" w:color="auto"/>
                            <w:bottom w:val="none" w:sz="0" w:space="0" w:color="auto"/>
                            <w:right w:val="none" w:sz="0" w:space="0" w:color="auto"/>
                          </w:divBdr>
                          <w:divsChild>
                            <w:div w:id="1538346189">
                              <w:marLeft w:val="0"/>
                              <w:marRight w:val="0"/>
                              <w:marTop w:val="0"/>
                              <w:marBottom w:val="0"/>
                              <w:divBdr>
                                <w:top w:val="none" w:sz="0" w:space="0" w:color="auto"/>
                                <w:left w:val="none" w:sz="0" w:space="0" w:color="auto"/>
                                <w:bottom w:val="none" w:sz="0" w:space="0" w:color="auto"/>
                                <w:right w:val="none" w:sz="0" w:space="0" w:color="auto"/>
                              </w:divBdr>
                              <w:divsChild>
                                <w:div w:id="1170876945">
                                  <w:marLeft w:val="0"/>
                                  <w:marRight w:val="0"/>
                                  <w:marTop w:val="0"/>
                                  <w:marBottom w:val="0"/>
                                  <w:divBdr>
                                    <w:top w:val="none" w:sz="0" w:space="0" w:color="auto"/>
                                    <w:left w:val="none" w:sz="0" w:space="0" w:color="auto"/>
                                    <w:bottom w:val="none" w:sz="0" w:space="0" w:color="auto"/>
                                    <w:right w:val="none" w:sz="0" w:space="0" w:color="auto"/>
                                  </w:divBdr>
                                  <w:divsChild>
                                    <w:div w:id="217673144">
                                      <w:marLeft w:val="0"/>
                                      <w:marRight w:val="0"/>
                                      <w:marTop w:val="0"/>
                                      <w:marBottom w:val="0"/>
                                      <w:divBdr>
                                        <w:top w:val="none" w:sz="0" w:space="0" w:color="auto"/>
                                        <w:left w:val="none" w:sz="0" w:space="0" w:color="auto"/>
                                        <w:bottom w:val="none" w:sz="0" w:space="0" w:color="auto"/>
                                        <w:right w:val="none" w:sz="0" w:space="0" w:color="auto"/>
                                      </w:divBdr>
                                      <w:divsChild>
                                        <w:div w:id="1131634925">
                                          <w:marLeft w:val="0"/>
                                          <w:marRight w:val="0"/>
                                          <w:marTop w:val="0"/>
                                          <w:marBottom w:val="0"/>
                                          <w:divBdr>
                                            <w:top w:val="none" w:sz="0" w:space="0" w:color="auto"/>
                                            <w:left w:val="none" w:sz="0" w:space="0" w:color="auto"/>
                                            <w:bottom w:val="none" w:sz="0" w:space="0" w:color="auto"/>
                                            <w:right w:val="none" w:sz="0" w:space="0" w:color="auto"/>
                                          </w:divBdr>
                                          <w:divsChild>
                                            <w:div w:id="1506093694">
                                              <w:marLeft w:val="0"/>
                                              <w:marRight w:val="0"/>
                                              <w:marTop w:val="0"/>
                                              <w:marBottom w:val="0"/>
                                              <w:divBdr>
                                                <w:top w:val="none" w:sz="0" w:space="0" w:color="auto"/>
                                                <w:left w:val="none" w:sz="0" w:space="0" w:color="auto"/>
                                                <w:bottom w:val="none" w:sz="0" w:space="0" w:color="auto"/>
                                                <w:right w:val="none" w:sz="0" w:space="0" w:color="auto"/>
                                              </w:divBdr>
                                              <w:divsChild>
                                                <w:div w:id="295531757">
                                                  <w:marLeft w:val="0"/>
                                                  <w:marRight w:val="0"/>
                                                  <w:marTop w:val="0"/>
                                                  <w:marBottom w:val="0"/>
                                                  <w:divBdr>
                                                    <w:top w:val="none" w:sz="0" w:space="0" w:color="auto"/>
                                                    <w:left w:val="none" w:sz="0" w:space="0" w:color="auto"/>
                                                    <w:bottom w:val="none" w:sz="0" w:space="0" w:color="auto"/>
                                                    <w:right w:val="none" w:sz="0" w:space="0" w:color="auto"/>
                                                  </w:divBdr>
                                                  <w:divsChild>
                                                    <w:div w:id="1309288388">
                                                      <w:marLeft w:val="0"/>
                                                      <w:marRight w:val="0"/>
                                                      <w:marTop w:val="0"/>
                                                      <w:marBottom w:val="0"/>
                                                      <w:divBdr>
                                                        <w:top w:val="none" w:sz="0" w:space="0" w:color="auto"/>
                                                        <w:left w:val="none" w:sz="0" w:space="0" w:color="auto"/>
                                                        <w:bottom w:val="none" w:sz="0" w:space="0" w:color="auto"/>
                                                        <w:right w:val="none" w:sz="0" w:space="0" w:color="auto"/>
                                                      </w:divBdr>
                                                      <w:divsChild>
                                                        <w:div w:id="986545690">
                                                          <w:marLeft w:val="0"/>
                                                          <w:marRight w:val="0"/>
                                                          <w:marTop w:val="0"/>
                                                          <w:marBottom w:val="0"/>
                                                          <w:divBdr>
                                                            <w:top w:val="none" w:sz="0" w:space="0" w:color="auto"/>
                                                            <w:left w:val="none" w:sz="0" w:space="0" w:color="auto"/>
                                                            <w:bottom w:val="none" w:sz="0" w:space="0" w:color="auto"/>
                                                            <w:right w:val="none" w:sz="0" w:space="0" w:color="auto"/>
                                                          </w:divBdr>
                                                          <w:divsChild>
                                                            <w:div w:id="1016729255">
                                                              <w:marLeft w:val="0"/>
                                                              <w:marRight w:val="0"/>
                                                              <w:marTop w:val="0"/>
                                                              <w:marBottom w:val="0"/>
                                                              <w:divBdr>
                                                                <w:top w:val="none" w:sz="0" w:space="0" w:color="auto"/>
                                                                <w:left w:val="none" w:sz="0" w:space="0" w:color="auto"/>
                                                                <w:bottom w:val="none" w:sz="0" w:space="0" w:color="auto"/>
                                                                <w:right w:val="none" w:sz="0" w:space="0" w:color="auto"/>
                                                              </w:divBdr>
                                                              <w:divsChild>
                                                                <w:div w:id="1672172555">
                                                                  <w:marLeft w:val="0"/>
                                                                  <w:marRight w:val="0"/>
                                                                  <w:marTop w:val="0"/>
                                                                  <w:marBottom w:val="0"/>
                                                                  <w:divBdr>
                                                                    <w:top w:val="none" w:sz="0" w:space="0" w:color="auto"/>
                                                                    <w:left w:val="none" w:sz="0" w:space="0" w:color="auto"/>
                                                                    <w:bottom w:val="none" w:sz="0" w:space="0" w:color="auto"/>
                                                                    <w:right w:val="none" w:sz="0" w:space="0" w:color="auto"/>
                                                                  </w:divBdr>
                                                                  <w:divsChild>
                                                                    <w:div w:id="706873931">
                                                                      <w:marLeft w:val="0"/>
                                                                      <w:marRight w:val="0"/>
                                                                      <w:marTop w:val="0"/>
                                                                      <w:marBottom w:val="0"/>
                                                                      <w:divBdr>
                                                                        <w:top w:val="none" w:sz="0" w:space="0" w:color="auto"/>
                                                                        <w:left w:val="none" w:sz="0" w:space="0" w:color="auto"/>
                                                                        <w:bottom w:val="none" w:sz="0" w:space="0" w:color="auto"/>
                                                                        <w:right w:val="none" w:sz="0" w:space="0" w:color="auto"/>
                                                                      </w:divBdr>
                                                                      <w:divsChild>
                                                                        <w:div w:id="943344957">
                                                                          <w:marLeft w:val="0"/>
                                                                          <w:marRight w:val="0"/>
                                                                          <w:marTop w:val="0"/>
                                                                          <w:marBottom w:val="0"/>
                                                                          <w:divBdr>
                                                                            <w:top w:val="none" w:sz="0" w:space="0" w:color="auto"/>
                                                                            <w:left w:val="none" w:sz="0" w:space="0" w:color="auto"/>
                                                                            <w:bottom w:val="none" w:sz="0" w:space="0" w:color="auto"/>
                                                                            <w:right w:val="none" w:sz="0" w:space="0" w:color="auto"/>
                                                                          </w:divBdr>
                                                                          <w:divsChild>
                                                                            <w:div w:id="2085567794">
                                                                              <w:marLeft w:val="0"/>
                                                                              <w:marRight w:val="0"/>
                                                                              <w:marTop w:val="0"/>
                                                                              <w:marBottom w:val="0"/>
                                                                              <w:divBdr>
                                                                                <w:top w:val="none" w:sz="0" w:space="0" w:color="auto"/>
                                                                                <w:left w:val="none" w:sz="0" w:space="0" w:color="auto"/>
                                                                                <w:bottom w:val="none" w:sz="0" w:space="0" w:color="auto"/>
                                                                                <w:right w:val="none" w:sz="0" w:space="0" w:color="auto"/>
                                                                              </w:divBdr>
                                                                              <w:divsChild>
                                                                                <w:div w:id="1451319548">
                                                                                  <w:marLeft w:val="0"/>
                                                                                  <w:marRight w:val="0"/>
                                                                                  <w:marTop w:val="0"/>
                                                                                  <w:marBottom w:val="0"/>
                                                                                  <w:divBdr>
                                                                                    <w:top w:val="none" w:sz="0" w:space="0" w:color="auto"/>
                                                                                    <w:left w:val="none" w:sz="0" w:space="0" w:color="auto"/>
                                                                                    <w:bottom w:val="none" w:sz="0" w:space="0" w:color="auto"/>
                                                                                    <w:right w:val="none" w:sz="0" w:space="0" w:color="auto"/>
                                                                                  </w:divBdr>
                                                                                </w:div>
                                                                                <w:div w:id="1241646511">
                                                                                  <w:marLeft w:val="0"/>
                                                                                  <w:marRight w:val="0"/>
                                                                                  <w:marTop w:val="0"/>
                                                                                  <w:marBottom w:val="0"/>
                                                                                  <w:divBdr>
                                                                                    <w:top w:val="none" w:sz="0" w:space="0" w:color="auto"/>
                                                                                    <w:left w:val="none" w:sz="0" w:space="0" w:color="auto"/>
                                                                                    <w:bottom w:val="none" w:sz="0" w:space="0" w:color="auto"/>
                                                                                    <w:right w:val="none" w:sz="0" w:space="0" w:color="auto"/>
                                                                                  </w:divBdr>
                                                                                </w:div>
                                                                                <w:div w:id="332221146">
                                                                                  <w:marLeft w:val="0"/>
                                                                                  <w:marRight w:val="0"/>
                                                                                  <w:marTop w:val="0"/>
                                                                                  <w:marBottom w:val="0"/>
                                                                                  <w:divBdr>
                                                                                    <w:top w:val="none" w:sz="0" w:space="0" w:color="auto"/>
                                                                                    <w:left w:val="none" w:sz="0" w:space="0" w:color="auto"/>
                                                                                    <w:bottom w:val="none" w:sz="0" w:space="0" w:color="auto"/>
                                                                                    <w:right w:val="none" w:sz="0" w:space="0" w:color="auto"/>
                                                                                  </w:divBdr>
                                                                                </w:div>
                                                                                <w:div w:id="414547305">
                                                                                  <w:marLeft w:val="0"/>
                                                                                  <w:marRight w:val="0"/>
                                                                                  <w:marTop w:val="0"/>
                                                                                  <w:marBottom w:val="0"/>
                                                                                  <w:divBdr>
                                                                                    <w:top w:val="none" w:sz="0" w:space="0" w:color="auto"/>
                                                                                    <w:left w:val="none" w:sz="0" w:space="0" w:color="auto"/>
                                                                                    <w:bottom w:val="none" w:sz="0" w:space="0" w:color="auto"/>
                                                                                    <w:right w:val="none" w:sz="0" w:space="0" w:color="auto"/>
                                                                                  </w:divBdr>
                                                                                </w:div>
                                                                                <w:div w:id="1652981281">
                                                                                  <w:marLeft w:val="0"/>
                                                                                  <w:marRight w:val="0"/>
                                                                                  <w:marTop w:val="0"/>
                                                                                  <w:marBottom w:val="0"/>
                                                                                  <w:divBdr>
                                                                                    <w:top w:val="none" w:sz="0" w:space="0" w:color="auto"/>
                                                                                    <w:left w:val="none" w:sz="0" w:space="0" w:color="auto"/>
                                                                                    <w:bottom w:val="none" w:sz="0" w:space="0" w:color="auto"/>
                                                                                    <w:right w:val="none" w:sz="0" w:space="0" w:color="auto"/>
                                                                                  </w:divBdr>
                                                                                </w:div>
                                                                                <w:div w:id="1849320499">
                                                                                  <w:marLeft w:val="0"/>
                                                                                  <w:marRight w:val="0"/>
                                                                                  <w:marTop w:val="0"/>
                                                                                  <w:marBottom w:val="0"/>
                                                                                  <w:divBdr>
                                                                                    <w:top w:val="none" w:sz="0" w:space="0" w:color="auto"/>
                                                                                    <w:left w:val="none" w:sz="0" w:space="0" w:color="auto"/>
                                                                                    <w:bottom w:val="none" w:sz="0" w:space="0" w:color="auto"/>
                                                                                    <w:right w:val="none" w:sz="0" w:space="0" w:color="auto"/>
                                                                                  </w:divBdr>
                                                                                </w:div>
                                                                                <w:div w:id="828985794">
                                                                                  <w:marLeft w:val="0"/>
                                                                                  <w:marRight w:val="0"/>
                                                                                  <w:marTop w:val="0"/>
                                                                                  <w:marBottom w:val="0"/>
                                                                                  <w:divBdr>
                                                                                    <w:top w:val="none" w:sz="0" w:space="0" w:color="auto"/>
                                                                                    <w:left w:val="none" w:sz="0" w:space="0" w:color="auto"/>
                                                                                    <w:bottom w:val="none" w:sz="0" w:space="0" w:color="auto"/>
                                                                                    <w:right w:val="none" w:sz="0" w:space="0" w:color="auto"/>
                                                                                  </w:divBdr>
                                                                                </w:div>
                                                                                <w:div w:id="533006770">
                                                                                  <w:marLeft w:val="0"/>
                                                                                  <w:marRight w:val="0"/>
                                                                                  <w:marTop w:val="0"/>
                                                                                  <w:marBottom w:val="0"/>
                                                                                  <w:divBdr>
                                                                                    <w:top w:val="none" w:sz="0" w:space="0" w:color="auto"/>
                                                                                    <w:left w:val="none" w:sz="0" w:space="0" w:color="auto"/>
                                                                                    <w:bottom w:val="none" w:sz="0" w:space="0" w:color="auto"/>
                                                                                    <w:right w:val="none" w:sz="0" w:space="0" w:color="auto"/>
                                                                                  </w:divBdr>
                                                                                </w:div>
                                                                                <w:div w:id="19514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7013626">
      <w:bodyDiv w:val="1"/>
      <w:marLeft w:val="0"/>
      <w:marRight w:val="0"/>
      <w:marTop w:val="0"/>
      <w:marBottom w:val="0"/>
      <w:divBdr>
        <w:top w:val="none" w:sz="0" w:space="0" w:color="auto"/>
        <w:left w:val="none" w:sz="0" w:space="0" w:color="auto"/>
        <w:bottom w:val="none" w:sz="0" w:space="0" w:color="auto"/>
        <w:right w:val="none" w:sz="0" w:space="0" w:color="auto"/>
      </w:divBdr>
    </w:div>
    <w:div w:id="573703761">
      <w:bodyDiv w:val="1"/>
      <w:marLeft w:val="0"/>
      <w:marRight w:val="0"/>
      <w:marTop w:val="0"/>
      <w:marBottom w:val="0"/>
      <w:divBdr>
        <w:top w:val="none" w:sz="0" w:space="0" w:color="auto"/>
        <w:left w:val="none" w:sz="0" w:space="0" w:color="auto"/>
        <w:bottom w:val="none" w:sz="0" w:space="0" w:color="auto"/>
        <w:right w:val="none" w:sz="0" w:space="0" w:color="auto"/>
      </w:divBdr>
      <w:divsChild>
        <w:div w:id="1128427021">
          <w:marLeft w:val="0"/>
          <w:marRight w:val="0"/>
          <w:marTop w:val="0"/>
          <w:marBottom w:val="0"/>
          <w:divBdr>
            <w:top w:val="none" w:sz="0" w:space="0" w:color="auto"/>
            <w:left w:val="none" w:sz="0" w:space="0" w:color="auto"/>
            <w:bottom w:val="none" w:sz="0" w:space="0" w:color="auto"/>
            <w:right w:val="none" w:sz="0" w:space="0" w:color="auto"/>
          </w:divBdr>
          <w:divsChild>
            <w:div w:id="1865246929">
              <w:marLeft w:val="0"/>
              <w:marRight w:val="0"/>
              <w:marTop w:val="0"/>
              <w:marBottom w:val="0"/>
              <w:divBdr>
                <w:top w:val="none" w:sz="0" w:space="0" w:color="auto"/>
                <w:left w:val="none" w:sz="0" w:space="0" w:color="auto"/>
                <w:bottom w:val="none" w:sz="0" w:space="0" w:color="auto"/>
                <w:right w:val="none" w:sz="0" w:space="0" w:color="auto"/>
              </w:divBdr>
              <w:divsChild>
                <w:div w:id="2002852842">
                  <w:marLeft w:val="0"/>
                  <w:marRight w:val="0"/>
                  <w:marTop w:val="0"/>
                  <w:marBottom w:val="0"/>
                  <w:divBdr>
                    <w:top w:val="none" w:sz="0" w:space="0" w:color="auto"/>
                    <w:left w:val="none" w:sz="0" w:space="0" w:color="auto"/>
                    <w:bottom w:val="none" w:sz="0" w:space="0" w:color="auto"/>
                    <w:right w:val="none" w:sz="0" w:space="0" w:color="auto"/>
                  </w:divBdr>
                  <w:divsChild>
                    <w:div w:id="2090612930">
                      <w:marLeft w:val="0"/>
                      <w:marRight w:val="0"/>
                      <w:marTop w:val="0"/>
                      <w:marBottom w:val="0"/>
                      <w:divBdr>
                        <w:top w:val="none" w:sz="0" w:space="0" w:color="auto"/>
                        <w:left w:val="none" w:sz="0" w:space="0" w:color="auto"/>
                        <w:bottom w:val="none" w:sz="0" w:space="0" w:color="auto"/>
                        <w:right w:val="none" w:sz="0" w:space="0" w:color="auto"/>
                      </w:divBdr>
                      <w:divsChild>
                        <w:div w:id="1349601111">
                          <w:marLeft w:val="0"/>
                          <w:marRight w:val="0"/>
                          <w:marTop w:val="0"/>
                          <w:marBottom w:val="0"/>
                          <w:divBdr>
                            <w:top w:val="none" w:sz="0" w:space="0" w:color="auto"/>
                            <w:left w:val="none" w:sz="0" w:space="0" w:color="auto"/>
                            <w:bottom w:val="none" w:sz="0" w:space="0" w:color="auto"/>
                            <w:right w:val="none" w:sz="0" w:space="0" w:color="auto"/>
                          </w:divBdr>
                          <w:divsChild>
                            <w:div w:id="1514763030">
                              <w:marLeft w:val="0"/>
                              <w:marRight w:val="0"/>
                              <w:marTop w:val="0"/>
                              <w:marBottom w:val="0"/>
                              <w:divBdr>
                                <w:top w:val="none" w:sz="0" w:space="0" w:color="auto"/>
                                <w:left w:val="none" w:sz="0" w:space="0" w:color="auto"/>
                                <w:bottom w:val="none" w:sz="0" w:space="0" w:color="auto"/>
                                <w:right w:val="none" w:sz="0" w:space="0" w:color="auto"/>
                              </w:divBdr>
                              <w:divsChild>
                                <w:div w:id="1963421162">
                                  <w:marLeft w:val="0"/>
                                  <w:marRight w:val="0"/>
                                  <w:marTop w:val="0"/>
                                  <w:marBottom w:val="0"/>
                                  <w:divBdr>
                                    <w:top w:val="none" w:sz="0" w:space="0" w:color="auto"/>
                                    <w:left w:val="none" w:sz="0" w:space="0" w:color="auto"/>
                                    <w:bottom w:val="none" w:sz="0" w:space="0" w:color="auto"/>
                                    <w:right w:val="none" w:sz="0" w:space="0" w:color="auto"/>
                                  </w:divBdr>
                                  <w:divsChild>
                                    <w:div w:id="716129635">
                                      <w:marLeft w:val="0"/>
                                      <w:marRight w:val="0"/>
                                      <w:marTop w:val="0"/>
                                      <w:marBottom w:val="0"/>
                                      <w:divBdr>
                                        <w:top w:val="none" w:sz="0" w:space="0" w:color="auto"/>
                                        <w:left w:val="none" w:sz="0" w:space="0" w:color="auto"/>
                                        <w:bottom w:val="none" w:sz="0" w:space="0" w:color="auto"/>
                                        <w:right w:val="none" w:sz="0" w:space="0" w:color="auto"/>
                                      </w:divBdr>
                                      <w:divsChild>
                                        <w:div w:id="539588264">
                                          <w:marLeft w:val="0"/>
                                          <w:marRight w:val="0"/>
                                          <w:marTop w:val="0"/>
                                          <w:marBottom w:val="0"/>
                                          <w:divBdr>
                                            <w:top w:val="none" w:sz="0" w:space="0" w:color="auto"/>
                                            <w:left w:val="none" w:sz="0" w:space="0" w:color="auto"/>
                                            <w:bottom w:val="none" w:sz="0" w:space="0" w:color="auto"/>
                                            <w:right w:val="none" w:sz="0" w:space="0" w:color="auto"/>
                                          </w:divBdr>
                                          <w:divsChild>
                                            <w:div w:id="1175922948">
                                              <w:marLeft w:val="0"/>
                                              <w:marRight w:val="0"/>
                                              <w:marTop w:val="0"/>
                                              <w:marBottom w:val="0"/>
                                              <w:divBdr>
                                                <w:top w:val="none" w:sz="0" w:space="0" w:color="auto"/>
                                                <w:left w:val="none" w:sz="0" w:space="0" w:color="auto"/>
                                                <w:bottom w:val="none" w:sz="0" w:space="0" w:color="auto"/>
                                                <w:right w:val="none" w:sz="0" w:space="0" w:color="auto"/>
                                              </w:divBdr>
                                              <w:divsChild>
                                                <w:div w:id="808863063">
                                                  <w:marLeft w:val="0"/>
                                                  <w:marRight w:val="0"/>
                                                  <w:marTop w:val="0"/>
                                                  <w:marBottom w:val="0"/>
                                                  <w:divBdr>
                                                    <w:top w:val="single" w:sz="6" w:space="0" w:color="ABABAB"/>
                                                    <w:left w:val="single" w:sz="6" w:space="0" w:color="ABABAB"/>
                                                    <w:bottom w:val="none" w:sz="0" w:space="0" w:color="auto"/>
                                                    <w:right w:val="single" w:sz="6" w:space="0" w:color="ABABAB"/>
                                                  </w:divBdr>
                                                  <w:divsChild>
                                                    <w:div w:id="1415979832">
                                                      <w:marLeft w:val="0"/>
                                                      <w:marRight w:val="0"/>
                                                      <w:marTop w:val="0"/>
                                                      <w:marBottom w:val="0"/>
                                                      <w:divBdr>
                                                        <w:top w:val="none" w:sz="0" w:space="0" w:color="auto"/>
                                                        <w:left w:val="none" w:sz="0" w:space="0" w:color="auto"/>
                                                        <w:bottom w:val="none" w:sz="0" w:space="0" w:color="auto"/>
                                                        <w:right w:val="none" w:sz="0" w:space="0" w:color="auto"/>
                                                      </w:divBdr>
                                                      <w:divsChild>
                                                        <w:div w:id="1218735584">
                                                          <w:marLeft w:val="0"/>
                                                          <w:marRight w:val="0"/>
                                                          <w:marTop w:val="0"/>
                                                          <w:marBottom w:val="0"/>
                                                          <w:divBdr>
                                                            <w:top w:val="none" w:sz="0" w:space="0" w:color="auto"/>
                                                            <w:left w:val="none" w:sz="0" w:space="0" w:color="auto"/>
                                                            <w:bottom w:val="none" w:sz="0" w:space="0" w:color="auto"/>
                                                            <w:right w:val="none" w:sz="0" w:space="0" w:color="auto"/>
                                                          </w:divBdr>
                                                          <w:divsChild>
                                                            <w:div w:id="1256590565">
                                                              <w:marLeft w:val="0"/>
                                                              <w:marRight w:val="0"/>
                                                              <w:marTop w:val="0"/>
                                                              <w:marBottom w:val="0"/>
                                                              <w:divBdr>
                                                                <w:top w:val="none" w:sz="0" w:space="0" w:color="auto"/>
                                                                <w:left w:val="none" w:sz="0" w:space="0" w:color="auto"/>
                                                                <w:bottom w:val="none" w:sz="0" w:space="0" w:color="auto"/>
                                                                <w:right w:val="none" w:sz="0" w:space="0" w:color="auto"/>
                                                              </w:divBdr>
                                                              <w:divsChild>
                                                                <w:div w:id="94595775">
                                                                  <w:marLeft w:val="0"/>
                                                                  <w:marRight w:val="0"/>
                                                                  <w:marTop w:val="0"/>
                                                                  <w:marBottom w:val="0"/>
                                                                  <w:divBdr>
                                                                    <w:top w:val="none" w:sz="0" w:space="0" w:color="auto"/>
                                                                    <w:left w:val="none" w:sz="0" w:space="0" w:color="auto"/>
                                                                    <w:bottom w:val="none" w:sz="0" w:space="0" w:color="auto"/>
                                                                    <w:right w:val="none" w:sz="0" w:space="0" w:color="auto"/>
                                                                  </w:divBdr>
                                                                  <w:divsChild>
                                                                    <w:div w:id="1400712355">
                                                                      <w:marLeft w:val="0"/>
                                                                      <w:marRight w:val="0"/>
                                                                      <w:marTop w:val="0"/>
                                                                      <w:marBottom w:val="0"/>
                                                                      <w:divBdr>
                                                                        <w:top w:val="none" w:sz="0" w:space="0" w:color="auto"/>
                                                                        <w:left w:val="none" w:sz="0" w:space="0" w:color="auto"/>
                                                                        <w:bottom w:val="none" w:sz="0" w:space="0" w:color="auto"/>
                                                                        <w:right w:val="none" w:sz="0" w:space="0" w:color="auto"/>
                                                                      </w:divBdr>
                                                                      <w:divsChild>
                                                                        <w:div w:id="911162061">
                                                                          <w:marLeft w:val="0"/>
                                                                          <w:marRight w:val="0"/>
                                                                          <w:marTop w:val="0"/>
                                                                          <w:marBottom w:val="0"/>
                                                                          <w:divBdr>
                                                                            <w:top w:val="none" w:sz="0" w:space="0" w:color="auto"/>
                                                                            <w:left w:val="none" w:sz="0" w:space="0" w:color="auto"/>
                                                                            <w:bottom w:val="none" w:sz="0" w:space="0" w:color="auto"/>
                                                                            <w:right w:val="none" w:sz="0" w:space="0" w:color="auto"/>
                                                                          </w:divBdr>
                                                                          <w:divsChild>
                                                                            <w:div w:id="993140513">
                                                                              <w:marLeft w:val="0"/>
                                                                              <w:marRight w:val="0"/>
                                                                              <w:marTop w:val="0"/>
                                                                              <w:marBottom w:val="0"/>
                                                                              <w:divBdr>
                                                                                <w:top w:val="none" w:sz="0" w:space="0" w:color="auto"/>
                                                                                <w:left w:val="none" w:sz="0" w:space="0" w:color="auto"/>
                                                                                <w:bottom w:val="none" w:sz="0" w:space="0" w:color="auto"/>
                                                                                <w:right w:val="none" w:sz="0" w:space="0" w:color="auto"/>
                                                                              </w:divBdr>
                                                                            </w:div>
                                                                            <w:div w:id="949820113">
                                                                              <w:marLeft w:val="0"/>
                                                                              <w:marRight w:val="0"/>
                                                                              <w:marTop w:val="0"/>
                                                                              <w:marBottom w:val="0"/>
                                                                              <w:divBdr>
                                                                                <w:top w:val="none" w:sz="0" w:space="0" w:color="auto"/>
                                                                                <w:left w:val="none" w:sz="0" w:space="0" w:color="auto"/>
                                                                                <w:bottom w:val="none" w:sz="0" w:space="0" w:color="auto"/>
                                                                                <w:right w:val="none" w:sz="0" w:space="0" w:color="auto"/>
                                                                              </w:divBdr>
                                                                            </w:div>
                                                                            <w:div w:id="1551069765">
                                                                              <w:marLeft w:val="0"/>
                                                                              <w:marRight w:val="0"/>
                                                                              <w:marTop w:val="0"/>
                                                                              <w:marBottom w:val="0"/>
                                                                              <w:divBdr>
                                                                                <w:top w:val="none" w:sz="0" w:space="0" w:color="auto"/>
                                                                                <w:left w:val="none" w:sz="0" w:space="0" w:color="auto"/>
                                                                                <w:bottom w:val="none" w:sz="0" w:space="0" w:color="auto"/>
                                                                                <w:right w:val="none" w:sz="0" w:space="0" w:color="auto"/>
                                                                              </w:divBdr>
                                                                            </w:div>
                                                                            <w:div w:id="1511599446">
                                                                              <w:marLeft w:val="0"/>
                                                                              <w:marRight w:val="0"/>
                                                                              <w:marTop w:val="0"/>
                                                                              <w:marBottom w:val="0"/>
                                                                              <w:divBdr>
                                                                                <w:top w:val="none" w:sz="0" w:space="0" w:color="auto"/>
                                                                                <w:left w:val="none" w:sz="0" w:space="0" w:color="auto"/>
                                                                                <w:bottom w:val="none" w:sz="0" w:space="0" w:color="auto"/>
                                                                                <w:right w:val="none" w:sz="0" w:space="0" w:color="auto"/>
                                                                              </w:divBdr>
                                                                            </w:div>
                                                                            <w:div w:id="1438057547">
                                                                              <w:marLeft w:val="0"/>
                                                                              <w:marRight w:val="0"/>
                                                                              <w:marTop w:val="0"/>
                                                                              <w:marBottom w:val="0"/>
                                                                              <w:divBdr>
                                                                                <w:top w:val="none" w:sz="0" w:space="0" w:color="auto"/>
                                                                                <w:left w:val="none" w:sz="0" w:space="0" w:color="auto"/>
                                                                                <w:bottom w:val="none" w:sz="0" w:space="0" w:color="auto"/>
                                                                                <w:right w:val="none" w:sz="0" w:space="0" w:color="auto"/>
                                                                              </w:divBdr>
                                                                            </w:div>
                                                                            <w:div w:id="823741211">
                                                                              <w:marLeft w:val="0"/>
                                                                              <w:marRight w:val="0"/>
                                                                              <w:marTop w:val="0"/>
                                                                              <w:marBottom w:val="0"/>
                                                                              <w:divBdr>
                                                                                <w:top w:val="none" w:sz="0" w:space="0" w:color="auto"/>
                                                                                <w:left w:val="none" w:sz="0" w:space="0" w:color="auto"/>
                                                                                <w:bottom w:val="none" w:sz="0" w:space="0" w:color="auto"/>
                                                                                <w:right w:val="none" w:sz="0" w:space="0" w:color="auto"/>
                                                                              </w:divBdr>
                                                                            </w:div>
                                                                            <w:div w:id="2014411957">
                                                                              <w:marLeft w:val="0"/>
                                                                              <w:marRight w:val="0"/>
                                                                              <w:marTop w:val="0"/>
                                                                              <w:marBottom w:val="0"/>
                                                                              <w:divBdr>
                                                                                <w:top w:val="none" w:sz="0" w:space="0" w:color="auto"/>
                                                                                <w:left w:val="none" w:sz="0" w:space="0" w:color="auto"/>
                                                                                <w:bottom w:val="none" w:sz="0" w:space="0" w:color="auto"/>
                                                                                <w:right w:val="none" w:sz="0" w:space="0" w:color="auto"/>
                                                                              </w:divBdr>
                                                                            </w:div>
                                                                            <w:div w:id="1257133816">
                                                                              <w:marLeft w:val="0"/>
                                                                              <w:marRight w:val="0"/>
                                                                              <w:marTop w:val="0"/>
                                                                              <w:marBottom w:val="0"/>
                                                                              <w:divBdr>
                                                                                <w:top w:val="none" w:sz="0" w:space="0" w:color="auto"/>
                                                                                <w:left w:val="none" w:sz="0" w:space="0" w:color="auto"/>
                                                                                <w:bottom w:val="none" w:sz="0" w:space="0" w:color="auto"/>
                                                                                <w:right w:val="none" w:sz="0" w:space="0" w:color="auto"/>
                                                                              </w:divBdr>
                                                                            </w:div>
                                                                            <w:div w:id="424036929">
                                                                              <w:marLeft w:val="0"/>
                                                                              <w:marRight w:val="0"/>
                                                                              <w:marTop w:val="0"/>
                                                                              <w:marBottom w:val="0"/>
                                                                              <w:divBdr>
                                                                                <w:top w:val="none" w:sz="0" w:space="0" w:color="auto"/>
                                                                                <w:left w:val="none" w:sz="0" w:space="0" w:color="auto"/>
                                                                                <w:bottom w:val="none" w:sz="0" w:space="0" w:color="auto"/>
                                                                                <w:right w:val="none" w:sz="0" w:space="0" w:color="auto"/>
                                                                              </w:divBdr>
                                                                            </w:div>
                                                                            <w:div w:id="876090340">
                                                                              <w:marLeft w:val="0"/>
                                                                              <w:marRight w:val="0"/>
                                                                              <w:marTop w:val="0"/>
                                                                              <w:marBottom w:val="0"/>
                                                                              <w:divBdr>
                                                                                <w:top w:val="none" w:sz="0" w:space="0" w:color="auto"/>
                                                                                <w:left w:val="none" w:sz="0" w:space="0" w:color="auto"/>
                                                                                <w:bottom w:val="none" w:sz="0" w:space="0" w:color="auto"/>
                                                                                <w:right w:val="none" w:sz="0" w:space="0" w:color="auto"/>
                                                                              </w:divBdr>
                                                                              <w:divsChild>
                                                                                <w:div w:id="2145266155">
                                                                                  <w:marLeft w:val="-75"/>
                                                                                  <w:marRight w:val="0"/>
                                                                                  <w:marTop w:val="30"/>
                                                                                  <w:marBottom w:val="30"/>
                                                                                  <w:divBdr>
                                                                                    <w:top w:val="none" w:sz="0" w:space="0" w:color="auto"/>
                                                                                    <w:left w:val="none" w:sz="0" w:space="0" w:color="auto"/>
                                                                                    <w:bottom w:val="none" w:sz="0" w:space="0" w:color="auto"/>
                                                                                    <w:right w:val="none" w:sz="0" w:space="0" w:color="auto"/>
                                                                                  </w:divBdr>
                                                                                  <w:divsChild>
                                                                                    <w:div w:id="413018854">
                                                                                      <w:marLeft w:val="0"/>
                                                                                      <w:marRight w:val="0"/>
                                                                                      <w:marTop w:val="0"/>
                                                                                      <w:marBottom w:val="0"/>
                                                                                      <w:divBdr>
                                                                                        <w:top w:val="none" w:sz="0" w:space="0" w:color="auto"/>
                                                                                        <w:left w:val="none" w:sz="0" w:space="0" w:color="auto"/>
                                                                                        <w:bottom w:val="none" w:sz="0" w:space="0" w:color="auto"/>
                                                                                        <w:right w:val="none" w:sz="0" w:space="0" w:color="auto"/>
                                                                                      </w:divBdr>
                                                                                      <w:divsChild>
                                                                                        <w:div w:id="1260796286">
                                                                                          <w:marLeft w:val="0"/>
                                                                                          <w:marRight w:val="0"/>
                                                                                          <w:marTop w:val="0"/>
                                                                                          <w:marBottom w:val="0"/>
                                                                                          <w:divBdr>
                                                                                            <w:top w:val="none" w:sz="0" w:space="0" w:color="auto"/>
                                                                                            <w:left w:val="none" w:sz="0" w:space="0" w:color="auto"/>
                                                                                            <w:bottom w:val="none" w:sz="0" w:space="0" w:color="auto"/>
                                                                                            <w:right w:val="none" w:sz="0" w:space="0" w:color="auto"/>
                                                                                          </w:divBdr>
                                                                                        </w:div>
                                                                                        <w:div w:id="504127142">
                                                                                          <w:marLeft w:val="0"/>
                                                                                          <w:marRight w:val="0"/>
                                                                                          <w:marTop w:val="0"/>
                                                                                          <w:marBottom w:val="0"/>
                                                                                          <w:divBdr>
                                                                                            <w:top w:val="none" w:sz="0" w:space="0" w:color="auto"/>
                                                                                            <w:left w:val="none" w:sz="0" w:space="0" w:color="auto"/>
                                                                                            <w:bottom w:val="none" w:sz="0" w:space="0" w:color="auto"/>
                                                                                            <w:right w:val="none" w:sz="0" w:space="0" w:color="auto"/>
                                                                                          </w:divBdr>
                                                                                        </w:div>
                                                                                        <w:div w:id="512376673">
                                                                                          <w:marLeft w:val="0"/>
                                                                                          <w:marRight w:val="0"/>
                                                                                          <w:marTop w:val="0"/>
                                                                                          <w:marBottom w:val="0"/>
                                                                                          <w:divBdr>
                                                                                            <w:top w:val="none" w:sz="0" w:space="0" w:color="auto"/>
                                                                                            <w:left w:val="none" w:sz="0" w:space="0" w:color="auto"/>
                                                                                            <w:bottom w:val="none" w:sz="0" w:space="0" w:color="auto"/>
                                                                                            <w:right w:val="none" w:sz="0" w:space="0" w:color="auto"/>
                                                                                          </w:divBdr>
                                                                                        </w:div>
                                                                                      </w:divsChild>
                                                                                    </w:div>
                                                                                    <w:div w:id="944310330">
                                                                                      <w:marLeft w:val="0"/>
                                                                                      <w:marRight w:val="0"/>
                                                                                      <w:marTop w:val="0"/>
                                                                                      <w:marBottom w:val="0"/>
                                                                                      <w:divBdr>
                                                                                        <w:top w:val="none" w:sz="0" w:space="0" w:color="auto"/>
                                                                                        <w:left w:val="none" w:sz="0" w:space="0" w:color="auto"/>
                                                                                        <w:bottom w:val="none" w:sz="0" w:space="0" w:color="auto"/>
                                                                                        <w:right w:val="none" w:sz="0" w:space="0" w:color="auto"/>
                                                                                      </w:divBdr>
                                                                                      <w:divsChild>
                                                                                        <w:div w:id="1459835866">
                                                                                          <w:marLeft w:val="0"/>
                                                                                          <w:marRight w:val="0"/>
                                                                                          <w:marTop w:val="0"/>
                                                                                          <w:marBottom w:val="0"/>
                                                                                          <w:divBdr>
                                                                                            <w:top w:val="none" w:sz="0" w:space="0" w:color="auto"/>
                                                                                            <w:left w:val="none" w:sz="0" w:space="0" w:color="auto"/>
                                                                                            <w:bottom w:val="none" w:sz="0" w:space="0" w:color="auto"/>
                                                                                            <w:right w:val="none" w:sz="0" w:space="0" w:color="auto"/>
                                                                                          </w:divBdr>
                                                                                        </w:div>
                                                                                        <w:div w:id="1899198662">
                                                                                          <w:marLeft w:val="0"/>
                                                                                          <w:marRight w:val="0"/>
                                                                                          <w:marTop w:val="0"/>
                                                                                          <w:marBottom w:val="0"/>
                                                                                          <w:divBdr>
                                                                                            <w:top w:val="none" w:sz="0" w:space="0" w:color="auto"/>
                                                                                            <w:left w:val="none" w:sz="0" w:space="0" w:color="auto"/>
                                                                                            <w:bottom w:val="none" w:sz="0" w:space="0" w:color="auto"/>
                                                                                            <w:right w:val="none" w:sz="0" w:space="0" w:color="auto"/>
                                                                                          </w:divBdr>
                                                                                        </w:div>
                                                                                        <w:div w:id="1781492034">
                                                                                          <w:marLeft w:val="0"/>
                                                                                          <w:marRight w:val="0"/>
                                                                                          <w:marTop w:val="0"/>
                                                                                          <w:marBottom w:val="0"/>
                                                                                          <w:divBdr>
                                                                                            <w:top w:val="none" w:sz="0" w:space="0" w:color="auto"/>
                                                                                            <w:left w:val="none" w:sz="0" w:space="0" w:color="auto"/>
                                                                                            <w:bottom w:val="none" w:sz="0" w:space="0" w:color="auto"/>
                                                                                            <w:right w:val="none" w:sz="0" w:space="0" w:color="auto"/>
                                                                                          </w:divBdr>
                                                                                        </w:div>
                                                                                      </w:divsChild>
                                                                                    </w:div>
                                                                                    <w:div w:id="968896006">
                                                                                      <w:marLeft w:val="0"/>
                                                                                      <w:marRight w:val="0"/>
                                                                                      <w:marTop w:val="0"/>
                                                                                      <w:marBottom w:val="0"/>
                                                                                      <w:divBdr>
                                                                                        <w:top w:val="none" w:sz="0" w:space="0" w:color="auto"/>
                                                                                        <w:left w:val="none" w:sz="0" w:space="0" w:color="auto"/>
                                                                                        <w:bottom w:val="none" w:sz="0" w:space="0" w:color="auto"/>
                                                                                        <w:right w:val="none" w:sz="0" w:space="0" w:color="auto"/>
                                                                                      </w:divBdr>
                                                                                      <w:divsChild>
                                                                                        <w:div w:id="280457980">
                                                                                          <w:marLeft w:val="0"/>
                                                                                          <w:marRight w:val="0"/>
                                                                                          <w:marTop w:val="0"/>
                                                                                          <w:marBottom w:val="0"/>
                                                                                          <w:divBdr>
                                                                                            <w:top w:val="none" w:sz="0" w:space="0" w:color="auto"/>
                                                                                            <w:left w:val="none" w:sz="0" w:space="0" w:color="auto"/>
                                                                                            <w:bottom w:val="none" w:sz="0" w:space="0" w:color="auto"/>
                                                                                            <w:right w:val="none" w:sz="0" w:space="0" w:color="auto"/>
                                                                                          </w:divBdr>
                                                                                        </w:div>
                                                                                        <w:div w:id="1651861973">
                                                                                          <w:marLeft w:val="0"/>
                                                                                          <w:marRight w:val="0"/>
                                                                                          <w:marTop w:val="0"/>
                                                                                          <w:marBottom w:val="0"/>
                                                                                          <w:divBdr>
                                                                                            <w:top w:val="none" w:sz="0" w:space="0" w:color="auto"/>
                                                                                            <w:left w:val="none" w:sz="0" w:space="0" w:color="auto"/>
                                                                                            <w:bottom w:val="none" w:sz="0" w:space="0" w:color="auto"/>
                                                                                            <w:right w:val="none" w:sz="0" w:space="0" w:color="auto"/>
                                                                                          </w:divBdr>
                                                                                        </w:div>
                                                                                        <w:div w:id="829904777">
                                                                                          <w:marLeft w:val="0"/>
                                                                                          <w:marRight w:val="0"/>
                                                                                          <w:marTop w:val="0"/>
                                                                                          <w:marBottom w:val="0"/>
                                                                                          <w:divBdr>
                                                                                            <w:top w:val="none" w:sz="0" w:space="0" w:color="auto"/>
                                                                                            <w:left w:val="none" w:sz="0" w:space="0" w:color="auto"/>
                                                                                            <w:bottom w:val="none" w:sz="0" w:space="0" w:color="auto"/>
                                                                                            <w:right w:val="none" w:sz="0" w:space="0" w:color="auto"/>
                                                                                          </w:divBdr>
                                                                                        </w:div>
                                                                                      </w:divsChild>
                                                                                    </w:div>
                                                                                    <w:div w:id="1307199632">
                                                                                      <w:marLeft w:val="0"/>
                                                                                      <w:marRight w:val="0"/>
                                                                                      <w:marTop w:val="0"/>
                                                                                      <w:marBottom w:val="0"/>
                                                                                      <w:divBdr>
                                                                                        <w:top w:val="none" w:sz="0" w:space="0" w:color="auto"/>
                                                                                        <w:left w:val="none" w:sz="0" w:space="0" w:color="auto"/>
                                                                                        <w:bottom w:val="none" w:sz="0" w:space="0" w:color="auto"/>
                                                                                        <w:right w:val="none" w:sz="0" w:space="0" w:color="auto"/>
                                                                                      </w:divBdr>
                                                                                      <w:divsChild>
                                                                                        <w:div w:id="852690629">
                                                                                          <w:marLeft w:val="0"/>
                                                                                          <w:marRight w:val="0"/>
                                                                                          <w:marTop w:val="0"/>
                                                                                          <w:marBottom w:val="0"/>
                                                                                          <w:divBdr>
                                                                                            <w:top w:val="none" w:sz="0" w:space="0" w:color="auto"/>
                                                                                            <w:left w:val="none" w:sz="0" w:space="0" w:color="auto"/>
                                                                                            <w:bottom w:val="none" w:sz="0" w:space="0" w:color="auto"/>
                                                                                            <w:right w:val="none" w:sz="0" w:space="0" w:color="auto"/>
                                                                                          </w:divBdr>
                                                                                        </w:div>
                                                                                        <w:div w:id="1050570242">
                                                                                          <w:marLeft w:val="0"/>
                                                                                          <w:marRight w:val="0"/>
                                                                                          <w:marTop w:val="0"/>
                                                                                          <w:marBottom w:val="0"/>
                                                                                          <w:divBdr>
                                                                                            <w:top w:val="none" w:sz="0" w:space="0" w:color="auto"/>
                                                                                            <w:left w:val="none" w:sz="0" w:space="0" w:color="auto"/>
                                                                                            <w:bottom w:val="none" w:sz="0" w:space="0" w:color="auto"/>
                                                                                            <w:right w:val="none" w:sz="0" w:space="0" w:color="auto"/>
                                                                                          </w:divBdr>
                                                                                        </w:div>
                                                                                        <w:div w:id="1730807303">
                                                                                          <w:marLeft w:val="0"/>
                                                                                          <w:marRight w:val="0"/>
                                                                                          <w:marTop w:val="0"/>
                                                                                          <w:marBottom w:val="0"/>
                                                                                          <w:divBdr>
                                                                                            <w:top w:val="none" w:sz="0" w:space="0" w:color="auto"/>
                                                                                            <w:left w:val="none" w:sz="0" w:space="0" w:color="auto"/>
                                                                                            <w:bottom w:val="none" w:sz="0" w:space="0" w:color="auto"/>
                                                                                            <w:right w:val="none" w:sz="0" w:space="0" w:color="auto"/>
                                                                                          </w:divBdr>
                                                                                        </w:div>
                                                                                      </w:divsChild>
                                                                                    </w:div>
                                                                                    <w:div w:id="751971334">
                                                                                      <w:marLeft w:val="0"/>
                                                                                      <w:marRight w:val="0"/>
                                                                                      <w:marTop w:val="0"/>
                                                                                      <w:marBottom w:val="0"/>
                                                                                      <w:divBdr>
                                                                                        <w:top w:val="none" w:sz="0" w:space="0" w:color="auto"/>
                                                                                        <w:left w:val="none" w:sz="0" w:space="0" w:color="auto"/>
                                                                                        <w:bottom w:val="none" w:sz="0" w:space="0" w:color="auto"/>
                                                                                        <w:right w:val="none" w:sz="0" w:space="0" w:color="auto"/>
                                                                                      </w:divBdr>
                                                                                      <w:divsChild>
                                                                                        <w:div w:id="1431775106">
                                                                                          <w:marLeft w:val="0"/>
                                                                                          <w:marRight w:val="0"/>
                                                                                          <w:marTop w:val="0"/>
                                                                                          <w:marBottom w:val="0"/>
                                                                                          <w:divBdr>
                                                                                            <w:top w:val="none" w:sz="0" w:space="0" w:color="auto"/>
                                                                                            <w:left w:val="none" w:sz="0" w:space="0" w:color="auto"/>
                                                                                            <w:bottom w:val="none" w:sz="0" w:space="0" w:color="auto"/>
                                                                                            <w:right w:val="none" w:sz="0" w:space="0" w:color="auto"/>
                                                                                          </w:divBdr>
                                                                                        </w:div>
                                                                                        <w:div w:id="793014254">
                                                                                          <w:marLeft w:val="0"/>
                                                                                          <w:marRight w:val="0"/>
                                                                                          <w:marTop w:val="0"/>
                                                                                          <w:marBottom w:val="0"/>
                                                                                          <w:divBdr>
                                                                                            <w:top w:val="none" w:sz="0" w:space="0" w:color="auto"/>
                                                                                            <w:left w:val="none" w:sz="0" w:space="0" w:color="auto"/>
                                                                                            <w:bottom w:val="none" w:sz="0" w:space="0" w:color="auto"/>
                                                                                            <w:right w:val="none" w:sz="0" w:space="0" w:color="auto"/>
                                                                                          </w:divBdr>
                                                                                        </w:div>
                                                                                      </w:divsChild>
                                                                                    </w:div>
                                                                                    <w:div w:id="2145152311">
                                                                                      <w:marLeft w:val="0"/>
                                                                                      <w:marRight w:val="0"/>
                                                                                      <w:marTop w:val="0"/>
                                                                                      <w:marBottom w:val="0"/>
                                                                                      <w:divBdr>
                                                                                        <w:top w:val="none" w:sz="0" w:space="0" w:color="auto"/>
                                                                                        <w:left w:val="none" w:sz="0" w:space="0" w:color="auto"/>
                                                                                        <w:bottom w:val="none" w:sz="0" w:space="0" w:color="auto"/>
                                                                                        <w:right w:val="none" w:sz="0" w:space="0" w:color="auto"/>
                                                                                      </w:divBdr>
                                                                                      <w:divsChild>
                                                                                        <w:div w:id="1938631710">
                                                                                          <w:marLeft w:val="0"/>
                                                                                          <w:marRight w:val="0"/>
                                                                                          <w:marTop w:val="0"/>
                                                                                          <w:marBottom w:val="0"/>
                                                                                          <w:divBdr>
                                                                                            <w:top w:val="none" w:sz="0" w:space="0" w:color="auto"/>
                                                                                            <w:left w:val="none" w:sz="0" w:space="0" w:color="auto"/>
                                                                                            <w:bottom w:val="none" w:sz="0" w:space="0" w:color="auto"/>
                                                                                            <w:right w:val="none" w:sz="0" w:space="0" w:color="auto"/>
                                                                                          </w:divBdr>
                                                                                        </w:div>
                                                                                        <w:div w:id="2140296031">
                                                                                          <w:marLeft w:val="0"/>
                                                                                          <w:marRight w:val="0"/>
                                                                                          <w:marTop w:val="0"/>
                                                                                          <w:marBottom w:val="0"/>
                                                                                          <w:divBdr>
                                                                                            <w:top w:val="none" w:sz="0" w:space="0" w:color="auto"/>
                                                                                            <w:left w:val="none" w:sz="0" w:space="0" w:color="auto"/>
                                                                                            <w:bottom w:val="none" w:sz="0" w:space="0" w:color="auto"/>
                                                                                            <w:right w:val="none" w:sz="0" w:space="0" w:color="auto"/>
                                                                                          </w:divBdr>
                                                                                        </w:div>
                                                                                        <w:div w:id="1954628269">
                                                                                          <w:marLeft w:val="0"/>
                                                                                          <w:marRight w:val="0"/>
                                                                                          <w:marTop w:val="0"/>
                                                                                          <w:marBottom w:val="0"/>
                                                                                          <w:divBdr>
                                                                                            <w:top w:val="none" w:sz="0" w:space="0" w:color="auto"/>
                                                                                            <w:left w:val="none" w:sz="0" w:space="0" w:color="auto"/>
                                                                                            <w:bottom w:val="none" w:sz="0" w:space="0" w:color="auto"/>
                                                                                            <w:right w:val="none" w:sz="0" w:space="0" w:color="auto"/>
                                                                                          </w:divBdr>
                                                                                        </w:div>
                                                                                      </w:divsChild>
                                                                                    </w:div>
                                                                                    <w:div w:id="1999379617">
                                                                                      <w:marLeft w:val="0"/>
                                                                                      <w:marRight w:val="0"/>
                                                                                      <w:marTop w:val="0"/>
                                                                                      <w:marBottom w:val="0"/>
                                                                                      <w:divBdr>
                                                                                        <w:top w:val="none" w:sz="0" w:space="0" w:color="auto"/>
                                                                                        <w:left w:val="none" w:sz="0" w:space="0" w:color="auto"/>
                                                                                        <w:bottom w:val="none" w:sz="0" w:space="0" w:color="auto"/>
                                                                                        <w:right w:val="none" w:sz="0" w:space="0" w:color="auto"/>
                                                                                      </w:divBdr>
                                                                                      <w:divsChild>
                                                                                        <w:div w:id="149833649">
                                                                                          <w:marLeft w:val="0"/>
                                                                                          <w:marRight w:val="0"/>
                                                                                          <w:marTop w:val="0"/>
                                                                                          <w:marBottom w:val="0"/>
                                                                                          <w:divBdr>
                                                                                            <w:top w:val="none" w:sz="0" w:space="0" w:color="auto"/>
                                                                                            <w:left w:val="none" w:sz="0" w:space="0" w:color="auto"/>
                                                                                            <w:bottom w:val="none" w:sz="0" w:space="0" w:color="auto"/>
                                                                                            <w:right w:val="none" w:sz="0" w:space="0" w:color="auto"/>
                                                                                          </w:divBdr>
                                                                                        </w:div>
                                                                                        <w:div w:id="1593080754">
                                                                                          <w:marLeft w:val="0"/>
                                                                                          <w:marRight w:val="0"/>
                                                                                          <w:marTop w:val="0"/>
                                                                                          <w:marBottom w:val="0"/>
                                                                                          <w:divBdr>
                                                                                            <w:top w:val="none" w:sz="0" w:space="0" w:color="auto"/>
                                                                                            <w:left w:val="none" w:sz="0" w:space="0" w:color="auto"/>
                                                                                            <w:bottom w:val="none" w:sz="0" w:space="0" w:color="auto"/>
                                                                                            <w:right w:val="none" w:sz="0" w:space="0" w:color="auto"/>
                                                                                          </w:divBdr>
                                                                                        </w:div>
                                                                                      </w:divsChild>
                                                                                    </w:div>
                                                                                    <w:div w:id="1950818172">
                                                                                      <w:marLeft w:val="0"/>
                                                                                      <w:marRight w:val="0"/>
                                                                                      <w:marTop w:val="0"/>
                                                                                      <w:marBottom w:val="0"/>
                                                                                      <w:divBdr>
                                                                                        <w:top w:val="none" w:sz="0" w:space="0" w:color="auto"/>
                                                                                        <w:left w:val="none" w:sz="0" w:space="0" w:color="auto"/>
                                                                                        <w:bottom w:val="none" w:sz="0" w:space="0" w:color="auto"/>
                                                                                        <w:right w:val="none" w:sz="0" w:space="0" w:color="auto"/>
                                                                                      </w:divBdr>
                                                                                      <w:divsChild>
                                                                                        <w:div w:id="1383210139">
                                                                                          <w:marLeft w:val="0"/>
                                                                                          <w:marRight w:val="0"/>
                                                                                          <w:marTop w:val="0"/>
                                                                                          <w:marBottom w:val="0"/>
                                                                                          <w:divBdr>
                                                                                            <w:top w:val="none" w:sz="0" w:space="0" w:color="auto"/>
                                                                                            <w:left w:val="none" w:sz="0" w:space="0" w:color="auto"/>
                                                                                            <w:bottom w:val="none" w:sz="0" w:space="0" w:color="auto"/>
                                                                                            <w:right w:val="none" w:sz="0" w:space="0" w:color="auto"/>
                                                                                          </w:divBdr>
                                                                                        </w:div>
                                                                                        <w:div w:id="2139030638">
                                                                                          <w:marLeft w:val="0"/>
                                                                                          <w:marRight w:val="0"/>
                                                                                          <w:marTop w:val="0"/>
                                                                                          <w:marBottom w:val="0"/>
                                                                                          <w:divBdr>
                                                                                            <w:top w:val="none" w:sz="0" w:space="0" w:color="auto"/>
                                                                                            <w:left w:val="none" w:sz="0" w:space="0" w:color="auto"/>
                                                                                            <w:bottom w:val="none" w:sz="0" w:space="0" w:color="auto"/>
                                                                                            <w:right w:val="none" w:sz="0" w:space="0" w:color="auto"/>
                                                                                          </w:divBdr>
                                                                                        </w:div>
                                                                                        <w:div w:id="1921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5579">
                                                                              <w:marLeft w:val="0"/>
                                                                              <w:marRight w:val="0"/>
                                                                              <w:marTop w:val="0"/>
                                                                              <w:marBottom w:val="0"/>
                                                                              <w:divBdr>
                                                                                <w:top w:val="none" w:sz="0" w:space="0" w:color="auto"/>
                                                                                <w:left w:val="none" w:sz="0" w:space="0" w:color="auto"/>
                                                                                <w:bottom w:val="none" w:sz="0" w:space="0" w:color="auto"/>
                                                                                <w:right w:val="none" w:sz="0" w:space="0" w:color="auto"/>
                                                                              </w:divBdr>
                                                                            </w:div>
                                                                            <w:div w:id="1969780843">
                                                                              <w:marLeft w:val="0"/>
                                                                              <w:marRight w:val="0"/>
                                                                              <w:marTop w:val="0"/>
                                                                              <w:marBottom w:val="0"/>
                                                                              <w:divBdr>
                                                                                <w:top w:val="none" w:sz="0" w:space="0" w:color="auto"/>
                                                                                <w:left w:val="none" w:sz="0" w:space="0" w:color="auto"/>
                                                                                <w:bottom w:val="none" w:sz="0" w:space="0" w:color="auto"/>
                                                                                <w:right w:val="none" w:sz="0" w:space="0" w:color="auto"/>
                                                                              </w:divBdr>
                                                                            </w:div>
                                                                            <w:div w:id="1543520994">
                                                                              <w:marLeft w:val="0"/>
                                                                              <w:marRight w:val="0"/>
                                                                              <w:marTop w:val="0"/>
                                                                              <w:marBottom w:val="0"/>
                                                                              <w:divBdr>
                                                                                <w:top w:val="none" w:sz="0" w:space="0" w:color="auto"/>
                                                                                <w:left w:val="none" w:sz="0" w:space="0" w:color="auto"/>
                                                                                <w:bottom w:val="none" w:sz="0" w:space="0" w:color="auto"/>
                                                                                <w:right w:val="none" w:sz="0" w:space="0" w:color="auto"/>
                                                                              </w:divBdr>
                                                                            </w:div>
                                                                            <w:div w:id="1962606867">
                                                                              <w:marLeft w:val="0"/>
                                                                              <w:marRight w:val="0"/>
                                                                              <w:marTop w:val="0"/>
                                                                              <w:marBottom w:val="0"/>
                                                                              <w:divBdr>
                                                                                <w:top w:val="none" w:sz="0" w:space="0" w:color="auto"/>
                                                                                <w:left w:val="none" w:sz="0" w:space="0" w:color="auto"/>
                                                                                <w:bottom w:val="none" w:sz="0" w:space="0" w:color="auto"/>
                                                                                <w:right w:val="none" w:sz="0" w:space="0" w:color="auto"/>
                                                                              </w:divBdr>
                                                                            </w:div>
                                                                            <w:div w:id="917060063">
                                                                              <w:marLeft w:val="0"/>
                                                                              <w:marRight w:val="0"/>
                                                                              <w:marTop w:val="0"/>
                                                                              <w:marBottom w:val="0"/>
                                                                              <w:divBdr>
                                                                                <w:top w:val="none" w:sz="0" w:space="0" w:color="auto"/>
                                                                                <w:left w:val="none" w:sz="0" w:space="0" w:color="auto"/>
                                                                                <w:bottom w:val="none" w:sz="0" w:space="0" w:color="auto"/>
                                                                                <w:right w:val="none" w:sz="0" w:space="0" w:color="auto"/>
                                                                              </w:divBdr>
                                                                            </w:div>
                                                                            <w:div w:id="986714116">
                                                                              <w:marLeft w:val="0"/>
                                                                              <w:marRight w:val="0"/>
                                                                              <w:marTop w:val="0"/>
                                                                              <w:marBottom w:val="0"/>
                                                                              <w:divBdr>
                                                                                <w:top w:val="none" w:sz="0" w:space="0" w:color="auto"/>
                                                                                <w:left w:val="none" w:sz="0" w:space="0" w:color="auto"/>
                                                                                <w:bottom w:val="none" w:sz="0" w:space="0" w:color="auto"/>
                                                                                <w:right w:val="none" w:sz="0" w:space="0" w:color="auto"/>
                                                                              </w:divBdr>
                                                                            </w:div>
                                                                            <w:div w:id="49155726">
                                                                              <w:marLeft w:val="0"/>
                                                                              <w:marRight w:val="0"/>
                                                                              <w:marTop w:val="0"/>
                                                                              <w:marBottom w:val="0"/>
                                                                              <w:divBdr>
                                                                                <w:top w:val="none" w:sz="0" w:space="0" w:color="auto"/>
                                                                                <w:left w:val="none" w:sz="0" w:space="0" w:color="auto"/>
                                                                                <w:bottom w:val="none" w:sz="0" w:space="0" w:color="auto"/>
                                                                                <w:right w:val="none" w:sz="0" w:space="0" w:color="auto"/>
                                                                              </w:divBdr>
                                                                            </w:div>
                                                                            <w:div w:id="1790396933">
                                                                              <w:marLeft w:val="0"/>
                                                                              <w:marRight w:val="0"/>
                                                                              <w:marTop w:val="0"/>
                                                                              <w:marBottom w:val="0"/>
                                                                              <w:divBdr>
                                                                                <w:top w:val="none" w:sz="0" w:space="0" w:color="auto"/>
                                                                                <w:left w:val="none" w:sz="0" w:space="0" w:color="auto"/>
                                                                                <w:bottom w:val="none" w:sz="0" w:space="0" w:color="auto"/>
                                                                                <w:right w:val="none" w:sz="0" w:space="0" w:color="auto"/>
                                                                              </w:divBdr>
                                                                            </w:div>
                                                                            <w:div w:id="1100754561">
                                                                              <w:marLeft w:val="0"/>
                                                                              <w:marRight w:val="0"/>
                                                                              <w:marTop w:val="0"/>
                                                                              <w:marBottom w:val="0"/>
                                                                              <w:divBdr>
                                                                                <w:top w:val="none" w:sz="0" w:space="0" w:color="auto"/>
                                                                                <w:left w:val="none" w:sz="0" w:space="0" w:color="auto"/>
                                                                                <w:bottom w:val="none" w:sz="0" w:space="0" w:color="auto"/>
                                                                                <w:right w:val="none" w:sz="0" w:space="0" w:color="auto"/>
                                                                              </w:divBdr>
                                                                            </w:div>
                                                                            <w:div w:id="651909409">
                                                                              <w:marLeft w:val="0"/>
                                                                              <w:marRight w:val="0"/>
                                                                              <w:marTop w:val="0"/>
                                                                              <w:marBottom w:val="0"/>
                                                                              <w:divBdr>
                                                                                <w:top w:val="none" w:sz="0" w:space="0" w:color="auto"/>
                                                                                <w:left w:val="none" w:sz="0" w:space="0" w:color="auto"/>
                                                                                <w:bottom w:val="none" w:sz="0" w:space="0" w:color="auto"/>
                                                                                <w:right w:val="none" w:sz="0" w:space="0" w:color="auto"/>
                                                                              </w:divBdr>
                                                                            </w:div>
                                                                            <w:div w:id="1499923188">
                                                                              <w:marLeft w:val="0"/>
                                                                              <w:marRight w:val="0"/>
                                                                              <w:marTop w:val="0"/>
                                                                              <w:marBottom w:val="0"/>
                                                                              <w:divBdr>
                                                                                <w:top w:val="none" w:sz="0" w:space="0" w:color="auto"/>
                                                                                <w:left w:val="none" w:sz="0" w:space="0" w:color="auto"/>
                                                                                <w:bottom w:val="none" w:sz="0" w:space="0" w:color="auto"/>
                                                                                <w:right w:val="none" w:sz="0" w:space="0" w:color="auto"/>
                                                                              </w:divBdr>
                                                                            </w:div>
                                                                            <w:div w:id="1346983288">
                                                                              <w:marLeft w:val="0"/>
                                                                              <w:marRight w:val="0"/>
                                                                              <w:marTop w:val="0"/>
                                                                              <w:marBottom w:val="0"/>
                                                                              <w:divBdr>
                                                                                <w:top w:val="none" w:sz="0" w:space="0" w:color="auto"/>
                                                                                <w:left w:val="none" w:sz="0" w:space="0" w:color="auto"/>
                                                                                <w:bottom w:val="none" w:sz="0" w:space="0" w:color="auto"/>
                                                                                <w:right w:val="none" w:sz="0" w:space="0" w:color="auto"/>
                                                                              </w:divBdr>
                                                                            </w:div>
                                                                            <w:div w:id="157311658">
                                                                              <w:marLeft w:val="0"/>
                                                                              <w:marRight w:val="0"/>
                                                                              <w:marTop w:val="0"/>
                                                                              <w:marBottom w:val="0"/>
                                                                              <w:divBdr>
                                                                                <w:top w:val="none" w:sz="0" w:space="0" w:color="auto"/>
                                                                                <w:left w:val="none" w:sz="0" w:space="0" w:color="auto"/>
                                                                                <w:bottom w:val="none" w:sz="0" w:space="0" w:color="auto"/>
                                                                                <w:right w:val="none" w:sz="0" w:space="0" w:color="auto"/>
                                                                              </w:divBdr>
                                                                            </w:div>
                                                                            <w:div w:id="957222193">
                                                                              <w:marLeft w:val="0"/>
                                                                              <w:marRight w:val="0"/>
                                                                              <w:marTop w:val="0"/>
                                                                              <w:marBottom w:val="0"/>
                                                                              <w:divBdr>
                                                                                <w:top w:val="none" w:sz="0" w:space="0" w:color="auto"/>
                                                                                <w:left w:val="none" w:sz="0" w:space="0" w:color="auto"/>
                                                                                <w:bottom w:val="none" w:sz="0" w:space="0" w:color="auto"/>
                                                                                <w:right w:val="none" w:sz="0" w:space="0" w:color="auto"/>
                                                                              </w:divBdr>
                                                                            </w:div>
                                                                            <w:div w:id="626282841">
                                                                              <w:marLeft w:val="0"/>
                                                                              <w:marRight w:val="0"/>
                                                                              <w:marTop w:val="0"/>
                                                                              <w:marBottom w:val="0"/>
                                                                              <w:divBdr>
                                                                                <w:top w:val="none" w:sz="0" w:space="0" w:color="auto"/>
                                                                                <w:left w:val="none" w:sz="0" w:space="0" w:color="auto"/>
                                                                                <w:bottom w:val="none" w:sz="0" w:space="0" w:color="auto"/>
                                                                                <w:right w:val="none" w:sz="0" w:space="0" w:color="auto"/>
                                                                              </w:divBdr>
                                                                            </w:div>
                                                                            <w:div w:id="1451707283">
                                                                              <w:marLeft w:val="0"/>
                                                                              <w:marRight w:val="0"/>
                                                                              <w:marTop w:val="0"/>
                                                                              <w:marBottom w:val="0"/>
                                                                              <w:divBdr>
                                                                                <w:top w:val="none" w:sz="0" w:space="0" w:color="auto"/>
                                                                                <w:left w:val="none" w:sz="0" w:space="0" w:color="auto"/>
                                                                                <w:bottom w:val="none" w:sz="0" w:space="0" w:color="auto"/>
                                                                                <w:right w:val="none" w:sz="0" w:space="0" w:color="auto"/>
                                                                              </w:divBdr>
                                                                            </w:div>
                                                                            <w:div w:id="1453673977">
                                                                              <w:marLeft w:val="0"/>
                                                                              <w:marRight w:val="0"/>
                                                                              <w:marTop w:val="0"/>
                                                                              <w:marBottom w:val="0"/>
                                                                              <w:divBdr>
                                                                                <w:top w:val="none" w:sz="0" w:space="0" w:color="auto"/>
                                                                                <w:left w:val="none" w:sz="0" w:space="0" w:color="auto"/>
                                                                                <w:bottom w:val="none" w:sz="0" w:space="0" w:color="auto"/>
                                                                                <w:right w:val="none" w:sz="0" w:space="0" w:color="auto"/>
                                                                              </w:divBdr>
                                                                            </w:div>
                                                                            <w:div w:id="803156075">
                                                                              <w:marLeft w:val="0"/>
                                                                              <w:marRight w:val="0"/>
                                                                              <w:marTop w:val="0"/>
                                                                              <w:marBottom w:val="0"/>
                                                                              <w:divBdr>
                                                                                <w:top w:val="none" w:sz="0" w:space="0" w:color="auto"/>
                                                                                <w:left w:val="none" w:sz="0" w:space="0" w:color="auto"/>
                                                                                <w:bottom w:val="none" w:sz="0" w:space="0" w:color="auto"/>
                                                                                <w:right w:val="none" w:sz="0" w:space="0" w:color="auto"/>
                                                                              </w:divBdr>
                                                                              <w:divsChild>
                                                                                <w:div w:id="1292398381">
                                                                                  <w:marLeft w:val="-75"/>
                                                                                  <w:marRight w:val="0"/>
                                                                                  <w:marTop w:val="30"/>
                                                                                  <w:marBottom w:val="30"/>
                                                                                  <w:divBdr>
                                                                                    <w:top w:val="none" w:sz="0" w:space="0" w:color="auto"/>
                                                                                    <w:left w:val="none" w:sz="0" w:space="0" w:color="auto"/>
                                                                                    <w:bottom w:val="none" w:sz="0" w:space="0" w:color="auto"/>
                                                                                    <w:right w:val="none" w:sz="0" w:space="0" w:color="auto"/>
                                                                                  </w:divBdr>
                                                                                  <w:divsChild>
                                                                                    <w:div w:id="509374985">
                                                                                      <w:marLeft w:val="0"/>
                                                                                      <w:marRight w:val="0"/>
                                                                                      <w:marTop w:val="0"/>
                                                                                      <w:marBottom w:val="0"/>
                                                                                      <w:divBdr>
                                                                                        <w:top w:val="none" w:sz="0" w:space="0" w:color="auto"/>
                                                                                        <w:left w:val="none" w:sz="0" w:space="0" w:color="auto"/>
                                                                                        <w:bottom w:val="none" w:sz="0" w:space="0" w:color="auto"/>
                                                                                        <w:right w:val="none" w:sz="0" w:space="0" w:color="auto"/>
                                                                                      </w:divBdr>
                                                                                      <w:divsChild>
                                                                                        <w:div w:id="1791314443">
                                                                                          <w:marLeft w:val="0"/>
                                                                                          <w:marRight w:val="0"/>
                                                                                          <w:marTop w:val="0"/>
                                                                                          <w:marBottom w:val="0"/>
                                                                                          <w:divBdr>
                                                                                            <w:top w:val="none" w:sz="0" w:space="0" w:color="auto"/>
                                                                                            <w:left w:val="none" w:sz="0" w:space="0" w:color="auto"/>
                                                                                            <w:bottom w:val="none" w:sz="0" w:space="0" w:color="auto"/>
                                                                                            <w:right w:val="none" w:sz="0" w:space="0" w:color="auto"/>
                                                                                          </w:divBdr>
                                                                                        </w:div>
                                                                                        <w:div w:id="712507712">
                                                                                          <w:marLeft w:val="0"/>
                                                                                          <w:marRight w:val="0"/>
                                                                                          <w:marTop w:val="0"/>
                                                                                          <w:marBottom w:val="0"/>
                                                                                          <w:divBdr>
                                                                                            <w:top w:val="none" w:sz="0" w:space="0" w:color="auto"/>
                                                                                            <w:left w:val="none" w:sz="0" w:space="0" w:color="auto"/>
                                                                                            <w:bottom w:val="none" w:sz="0" w:space="0" w:color="auto"/>
                                                                                            <w:right w:val="none" w:sz="0" w:space="0" w:color="auto"/>
                                                                                          </w:divBdr>
                                                                                        </w:div>
                                                                                        <w:div w:id="1853840390">
                                                                                          <w:marLeft w:val="0"/>
                                                                                          <w:marRight w:val="0"/>
                                                                                          <w:marTop w:val="0"/>
                                                                                          <w:marBottom w:val="0"/>
                                                                                          <w:divBdr>
                                                                                            <w:top w:val="none" w:sz="0" w:space="0" w:color="auto"/>
                                                                                            <w:left w:val="none" w:sz="0" w:space="0" w:color="auto"/>
                                                                                            <w:bottom w:val="none" w:sz="0" w:space="0" w:color="auto"/>
                                                                                            <w:right w:val="none" w:sz="0" w:space="0" w:color="auto"/>
                                                                                          </w:divBdr>
                                                                                        </w:div>
                                                                                        <w:div w:id="1841920150">
                                                                                          <w:marLeft w:val="0"/>
                                                                                          <w:marRight w:val="0"/>
                                                                                          <w:marTop w:val="0"/>
                                                                                          <w:marBottom w:val="0"/>
                                                                                          <w:divBdr>
                                                                                            <w:top w:val="none" w:sz="0" w:space="0" w:color="auto"/>
                                                                                            <w:left w:val="none" w:sz="0" w:space="0" w:color="auto"/>
                                                                                            <w:bottom w:val="none" w:sz="0" w:space="0" w:color="auto"/>
                                                                                            <w:right w:val="none" w:sz="0" w:space="0" w:color="auto"/>
                                                                                          </w:divBdr>
                                                                                        </w:div>
                                                                                        <w:div w:id="1300500337">
                                                                                          <w:marLeft w:val="0"/>
                                                                                          <w:marRight w:val="0"/>
                                                                                          <w:marTop w:val="0"/>
                                                                                          <w:marBottom w:val="0"/>
                                                                                          <w:divBdr>
                                                                                            <w:top w:val="none" w:sz="0" w:space="0" w:color="auto"/>
                                                                                            <w:left w:val="none" w:sz="0" w:space="0" w:color="auto"/>
                                                                                            <w:bottom w:val="none" w:sz="0" w:space="0" w:color="auto"/>
                                                                                            <w:right w:val="none" w:sz="0" w:space="0" w:color="auto"/>
                                                                                          </w:divBdr>
                                                                                        </w:div>
                                                                                        <w:div w:id="1794595630">
                                                                                          <w:marLeft w:val="0"/>
                                                                                          <w:marRight w:val="0"/>
                                                                                          <w:marTop w:val="0"/>
                                                                                          <w:marBottom w:val="0"/>
                                                                                          <w:divBdr>
                                                                                            <w:top w:val="none" w:sz="0" w:space="0" w:color="auto"/>
                                                                                            <w:left w:val="none" w:sz="0" w:space="0" w:color="auto"/>
                                                                                            <w:bottom w:val="none" w:sz="0" w:space="0" w:color="auto"/>
                                                                                            <w:right w:val="none" w:sz="0" w:space="0" w:color="auto"/>
                                                                                          </w:divBdr>
                                                                                        </w:div>
                                                                                      </w:divsChild>
                                                                                    </w:div>
                                                                                    <w:div w:id="972947656">
                                                                                      <w:marLeft w:val="0"/>
                                                                                      <w:marRight w:val="0"/>
                                                                                      <w:marTop w:val="0"/>
                                                                                      <w:marBottom w:val="0"/>
                                                                                      <w:divBdr>
                                                                                        <w:top w:val="none" w:sz="0" w:space="0" w:color="auto"/>
                                                                                        <w:left w:val="none" w:sz="0" w:space="0" w:color="auto"/>
                                                                                        <w:bottom w:val="none" w:sz="0" w:space="0" w:color="auto"/>
                                                                                        <w:right w:val="none" w:sz="0" w:space="0" w:color="auto"/>
                                                                                      </w:divBdr>
                                                                                      <w:divsChild>
                                                                                        <w:div w:id="1700546298">
                                                                                          <w:marLeft w:val="0"/>
                                                                                          <w:marRight w:val="0"/>
                                                                                          <w:marTop w:val="0"/>
                                                                                          <w:marBottom w:val="0"/>
                                                                                          <w:divBdr>
                                                                                            <w:top w:val="none" w:sz="0" w:space="0" w:color="auto"/>
                                                                                            <w:left w:val="none" w:sz="0" w:space="0" w:color="auto"/>
                                                                                            <w:bottom w:val="none" w:sz="0" w:space="0" w:color="auto"/>
                                                                                            <w:right w:val="none" w:sz="0" w:space="0" w:color="auto"/>
                                                                                          </w:divBdr>
                                                                                        </w:div>
                                                                                        <w:div w:id="89470344">
                                                                                          <w:marLeft w:val="0"/>
                                                                                          <w:marRight w:val="0"/>
                                                                                          <w:marTop w:val="0"/>
                                                                                          <w:marBottom w:val="0"/>
                                                                                          <w:divBdr>
                                                                                            <w:top w:val="none" w:sz="0" w:space="0" w:color="auto"/>
                                                                                            <w:left w:val="none" w:sz="0" w:space="0" w:color="auto"/>
                                                                                            <w:bottom w:val="none" w:sz="0" w:space="0" w:color="auto"/>
                                                                                            <w:right w:val="none" w:sz="0" w:space="0" w:color="auto"/>
                                                                                          </w:divBdr>
                                                                                        </w:div>
                                                                                        <w:div w:id="1178696858">
                                                                                          <w:marLeft w:val="0"/>
                                                                                          <w:marRight w:val="0"/>
                                                                                          <w:marTop w:val="0"/>
                                                                                          <w:marBottom w:val="0"/>
                                                                                          <w:divBdr>
                                                                                            <w:top w:val="none" w:sz="0" w:space="0" w:color="auto"/>
                                                                                            <w:left w:val="none" w:sz="0" w:space="0" w:color="auto"/>
                                                                                            <w:bottom w:val="none" w:sz="0" w:space="0" w:color="auto"/>
                                                                                            <w:right w:val="none" w:sz="0" w:space="0" w:color="auto"/>
                                                                                          </w:divBdr>
                                                                                        </w:div>
                                                                                        <w:div w:id="1066801574">
                                                                                          <w:marLeft w:val="0"/>
                                                                                          <w:marRight w:val="0"/>
                                                                                          <w:marTop w:val="0"/>
                                                                                          <w:marBottom w:val="0"/>
                                                                                          <w:divBdr>
                                                                                            <w:top w:val="none" w:sz="0" w:space="0" w:color="auto"/>
                                                                                            <w:left w:val="none" w:sz="0" w:space="0" w:color="auto"/>
                                                                                            <w:bottom w:val="none" w:sz="0" w:space="0" w:color="auto"/>
                                                                                            <w:right w:val="none" w:sz="0" w:space="0" w:color="auto"/>
                                                                                          </w:divBdr>
                                                                                        </w:div>
                                                                                        <w:div w:id="84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216">
                                                                              <w:marLeft w:val="0"/>
                                                                              <w:marRight w:val="0"/>
                                                                              <w:marTop w:val="0"/>
                                                                              <w:marBottom w:val="0"/>
                                                                              <w:divBdr>
                                                                                <w:top w:val="none" w:sz="0" w:space="0" w:color="auto"/>
                                                                                <w:left w:val="none" w:sz="0" w:space="0" w:color="auto"/>
                                                                                <w:bottom w:val="none" w:sz="0" w:space="0" w:color="auto"/>
                                                                                <w:right w:val="none" w:sz="0" w:space="0" w:color="auto"/>
                                                                              </w:divBdr>
                                                                            </w:div>
                                                                            <w:div w:id="906955883">
                                                                              <w:marLeft w:val="0"/>
                                                                              <w:marRight w:val="0"/>
                                                                              <w:marTop w:val="0"/>
                                                                              <w:marBottom w:val="0"/>
                                                                              <w:divBdr>
                                                                                <w:top w:val="none" w:sz="0" w:space="0" w:color="auto"/>
                                                                                <w:left w:val="none" w:sz="0" w:space="0" w:color="auto"/>
                                                                                <w:bottom w:val="none" w:sz="0" w:space="0" w:color="auto"/>
                                                                                <w:right w:val="none" w:sz="0" w:space="0" w:color="auto"/>
                                                                              </w:divBdr>
                                                                            </w:div>
                                                                            <w:div w:id="1717655293">
                                                                              <w:marLeft w:val="0"/>
                                                                              <w:marRight w:val="0"/>
                                                                              <w:marTop w:val="0"/>
                                                                              <w:marBottom w:val="0"/>
                                                                              <w:divBdr>
                                                                                <w:top w:val="none" w:sz="0" w:space="0" w:color="auto"/>
                                                                                <w:left w:val="none" w:sz="0" w:space="0" w:color="auto"/>
                                                                                <w:bottom w:val="none" w:sz="0" w:space="0" w:color="auto"/>
                                                                                <w:right w:val="none" w:sz="0" w:space="0" w:color="auto"/>
                                                                              </w:divBdr>
                                                                            </w:div>
                                                                            <w:div w:id="959409268">
                                                                              <w:marLeft w:val="0"/>
                                                                              <w:marRight w:val="0"/>
                                                                              <w:marTop w:val="0"/>
                                                                              <w:marBottom w:val="0"/>
                                                                              <w:divBdr>
                                                                                <w:top w:val="none" w:sz="0" w:space="0" w:color="auto"/>
                                                                                <w:left w:val="none" w:sz="0" w:space="0" w:color="auto"/>
                                                                                <w:bottom w:val="none" w:sz="0" w:space="0" w:color="auto"/>
                                                                                <w:right w:val="none" w:sz="0" w:space="0" w:color="auto"/>
                                                                              </w:divBdr>
                                                                            </w:div>
                                                                            <w:div w:id="1120101039">
                                                                              <w:marLeft w:val="0"/>
                                                                              <w:marRight w:val="0"/>
                                                                              <w:marTop w:val="0"/>
                                                                              <w:marBottom w:val="0"/>
                                                                              <w:divBdr>
                                                                                <w:top w:val="none" w:sz="0" w:space="0" w:color="auto"/>
                                                                                <w:left w:val="none" w:sz="0" w:space="0" w:color="auto"/>
                                                                                <w:bottom w:val="none" w:sz="0" w:space="0" w:color="auto"/>
                                                                                <w:right w:val="none" w:sz="0" w:space="0" w:color="auto"/>
                                                                              </w:divBdr>
                                                                            </w:div>
                                                                            <w:div w:id="1848908690">
                                                                              <w:marLeft w:val="0"/>
                                                                              <w:marRight w:val="0"/>
                                                                              <w:marTop w:val="0"/>
                                                                              <w:marBottom w:val="0"/>
                                                                              <w:divBdr>
                                                                                <w:top w:val="none" w:sz="0" w:space="0" w:color="auto"/>
                                                                                <w:left w:val="none" w:sz="0" w:space="0" w:color="auto"/>
                                                                                <w:bottom w:val="none" w:sz="0" w:space="0" w:color="auto"/>
                                                                                <w:right w:val="none" w:sz="0" w:space="0" w:color="auto"/>
                                                                              </w:divBdr>
                                                                            </w:div>
                                                                            <w:div w:id="798114661">
                                                                              <w:marLeft w:val="0"/>
                                                                              <w:marRight w:val="0"/>
                                                                              <w:marTop w:val="0"/>
                                                                              <w:marBottom w:val="0"/>
                                                                              <w:divBdr>
                                                                                <w:top w:val="none" w:sz="0" w:space="0" w:color="auto"/>
                                                                                <w:left w:val="none" w:sz="0" w:space="0" w:color="auto"/>
                                                                                <w:bottom w:val="none" w:sz="0" w:space="0" w:color="auto"/>
                                                                                <w:right w:val="none" w:sz="0" w:space="0" w:color="auto"/>
                                                                              </w:divBdr>
                                                                            </w:div>
                                                                            <w:div w:id="120613747">
                                                                              <w:marLeft w:val="0"/>
                                                                              <w:marRight w:val="0"/>
                                                                              <w:marTop w:val="0"/>
                                                                              <w:marBottom w:val="0"/>
                                                                              <w:divBdr>
                                                                                <w:top w:val="none" w:sz="0" w:space="0" w:color="auto"/>
                                                                                <w:left w:val="none" w:sz="0" w:space="0" w:color="auto"/>
                                                                                <w:bottom w:val="none" w:sz="0" w:space="0" w:color="auto"/>
                                                                                <w:right w:val="none" w:sz="0" w:space="0" w:color="auto"/>
                                                                              </w:divBdr>
                                                                            </w:div>
                                                                            <w:div w:id="1172377866">
                                                                              <w:marLeft w:val="0"/>
                                                                              <w:marRight w:val="0"/>
                                                                              <w:marTop w:val="0"/>
                                                                              <w:marBottom w:val="0"/>
                                                                              <w:divBdr>
                                                                                <w:top w:val="none" w:sz="0" w:space="0" w:color="auto"/>
                                                                                <w:left w:val="none" w:sz="0" w:space="0" w:color="auto"/>
                                                                                <w:bottom w:val="none" w:sz="0" w:space="0" w:color="auto"/>
                                                                                <w:right w:val="none" w:sz="0" w:space="0" w:color="auto"/>
                                                                              </w:divBdr>
                                                                            </w:div>
                                                                            <w:div w:id="1017657274">
                                                                              <w:marLeft w:val="0"/>
                                                                              <w:marRight w:val="0"/>
                                                                              <w:marTop w:val="0"/>
                                                                              <w:marBottom w:val="0"/>
                                                                              <w:divBdr>
                                                                                <w:top w:val="none" w:sz="0" w:space="0" w:color="auto"/>
                                                                                <w:left w:val="none" w:sz="0" w:space="0" w:color="auto"/>
                                                                                <w:bottom w:val="none" w:sz="0" w:space="0" w:color="auto"/>
                                                                                <w:right w:val="none" w:sz="0" w:space="0" w:color="auto"/>
                                                                              </w:divBdr>
                                                                            </w:div>
                                                                            <w:div w:id="1888955009">
                                                                              <w:marLeft w:val="0"/>
                                                                              <w:marRight w:val="0"/>
                                                                              <w:marTop w:val="0"/>
                                                                              <w:marBottom w:val="0"/>
                                                                              <w:divBdr>
                                                                                <w:top w:val="none" w:sz="0" w:space="0" w:color="auto"/>
                                                                                <w:left w:val="none" w:sz="0" w:space="0" w:color="auto"/>
                                                                                <w:bottom w:val="none" w:sz="0" w:space="0" w:color="auto"/>
                                                                                <w:right w:val="none" w:sz="0" w:space="0" w:color="auto"/>
                                                                              </w:divBdr>
                                                                            </w:div>
                                                                            <w:div w:id="839659370">
                                                                              <w:marLeft w:val="0"/>
                                                                              <w:marRight w:val="0"/>
                                                                              <w:marTop w:val="0"/>
                                                                              <w:marBottom w:val="0"/>
                                                                              <w:divBdr>
                                                                                <w:top w:val="none" w:sz="0" w:space="0" w:color="auto"/>
                                                                                <w:left w:val="none" w:sz="0" w:space="0" w:color="auto"/>
                                                                                <w:bottom w:val="none" w:sz="0" w:space="0" w:color="auto"/>
                                                                                <w:right w:val="none" w:sz="0" w:space="0" w:color="auto"/>
                                                                              </w:divBdr>
                                                                            </w:div>
                                                                            <w:div w:id="489566474">
                                                                              <w:marLeft w:val="0"/>
                                                                              <w:marRight w:val="0"/>
                                                                              <w:marTop w:val="0"/>
                                                                              <w:marBottom w:val="0"/>
                                                                              <w:divBdr>
                                                                                <w:top w:val="none" w:sz="0" w:space="0" w:color="auto"/>
                                                                                <w:left w:val="none" w:sz="0" w:space="0" w:color="auto"/>
                                                                                <w:bottom w:val="none" w:sz="0" w:space="0" w:color="auto"/>
                                                                                <w:right w:val="none" w:sz="0" w:space="0" w:color="auto"/>
                                                                              </w:divBdr>
                                                                            </w:div>
                                                                            <w:div w:id="1488404410">
                                                                              <w:marLeft w:val="0"/>
                                                                              <w:marRight w:val="0"/>
                                                                              <w:marTop w:val="0"/>
                                                                              <w:marBottom w:val="0"/>
                                                                              <w:divBdr>
                                                                                <w:top w:val="none" w:sz="0" w:space="0" w:color="auto"/>
                                                                                <w:left w:val="none" w:sz="0" w:space="0" w:color="auto"/>
                                                                                <w:bottom w:val="none" w:sz="0" w:space="0" w:color="auto"/>
                                                                                <w:right w:val="none" w:sz="0" w:space="0" w:color="auto"/>
                                                                              </w:divBdr>
                                                                            </w:div>
                                                                            <w:div w:id="1563371695">
                                                                              <w:marLeft w:val="0"/>
                                                                              <w:marRight w:val="0"/>
                                                                              <w:marTop w:val="0"/>
                                                                              <w:marBottom w:val="0"/>
                                                                              <w:divBdr>
                                                                                <w:top w:val="none" w:sz="0" w:space="0" w:color="auto"/>
                                                                                <w:left w:val="none" w:sz="0" w:space="0" w:color="auto"/>
                                                                                <w:bottom w:val="none" w:sz="0" w:space="0" w:color="auto"/>
                                                                                <w:right w:val="none" w:sz="0" w:space="0" w:color="auto"/>
                                                                              </w:divBdr>
                                                                            </w:div>
                                                                            <w:div w:id="1125850694">
                                                                              <w:marLeft w:val="0"/>
                                                                              <w:marRight w:val="0"/>
                                                                              <w:marTop w:val="0"/>
                                                                              <w:marBottom w:val="0"/>
                                                                              <w:divBdr>
                                                                                <w:top w:val="none" w:sz="0" w:space="0" w:color="auto"/>
                                                                                <w:left w:val="none" w:sz="0" w:space="0" w:color="auto"/>
                                                                                <w:bottom w:val="none" w:sz="0" w:space="0" w:color="auto"/>
                                                                                <w:right w:val="none" w:sz="0" w:space="0" w:color="auto"/>
                                                                              </w:divBdr>
                                                                            </w:div>
                                                                            <w:div w:id="2013793055">
                                                                              <w:marLeft w:val="0"/>
                                                                              <w:marRight w:val="0"/>
                                                                              <w:marTop w:val="0"/>
                                                                              <w:marBottom w:val="0"/>
                                                                              <w:divBdr>
                                                                                <w:top w:val="none" w:sz="0" w:space="0" w:color="auto"/>
                                                                                <w:left w:val="none" w:sz="0" w:space="0" w:color="auto"/>
                                                                                <w:bottom w:val="none" w:sz="0" w:space="0" w:color="auto"/>
                                                                                <w:right w:val="none" w:sz="0" w:space="0" w:color="auto"/>
                                                                              </w:divBdr>
                                                                            </w:div>
                                                                            <w:div w:id="1100249510">
                                                                              <w:marLeft w:val="0"/>
                                                                              <w:marRight w:val="0"/>
                                                                              <w:marTop w:val="0"/>
                                                                              <w:marBottom w:val="0"/>
                                                                              <w:divBdr>
                                                                                <w:top w:val="none" w:sz="0" w:space="0" w:color="auto"/>
                                                                                <w:left w:val="none" w:sz="0" w:space="0" w:color="auto"/>
                                                                                <w:bottom w:val="none" w:sz="0" w:space="0" w:color="auto"/>
                                                                                <w:right w:val="none" w:sz="0" w:space="0" w:color="auto"/>
                                                                              </w:divBdr>
                                                                            </w:div>
                                                                            <w:div w:id="151526535">
                                                                              <w:marLeft w:val="0"/>
                                                                              <w:marRight w:val="0"/>
                                                                              <w:marTop w:val="0"/>
                                                                              <w:marBottom w:val="0"/>
                                                                              <w:divBdr>
                                                                                <w:top w:val="none" w:sz="0" w:space="0" w:color="auto"/>
                                                                                <w:left w:val="none" w:sz="0" w:space="0" w:color="auto"/>
                                                                                <w:bottom w:val="none" w:sz="0" w:space="0" w:color="auto"/>
                                                                                <w:right w:val="none" w:sz="0" w:space="0" w:color="auto"/>
                                                                              </w:divBdr>
                                                                            </w:div>
                                                                            <w:div w:id="2066832079">
                                                                              <w:marLeft w:val="0"/>
                                                                              <w:marRight w:val="0"/>
                                                                              <w:marTop w:val="0"/>
                                                                              <w:marBottom w:val="0"/>
                                                                              <w:divBdr>
                                                                                <w:top w:val="none" w:sz="0" w:space="0" w:color="auto"/>
                                                                                <w:left w:val="none" w:sz="0" w:space="0" w:color="auto"/>
                                                                                <w:bottom w:val="none" w:sz="0" w:space="0" w:color="auto"/>
                                                                                <w:right w:val="none" w:sz="0" w:space="0" w:color="auto"/>
                                                                              </w:divBdr>
                                                                            </w:div>
                                                                            <w:div w:id="1224833011">
                                                                              <w:marLeft w:val="0"/>
                                                                              <w:marRight w:val="0"/>
                                                                              <w:marTop w:val="0"/>
                                                                              <w:marBottom w:val="0"/>
                                                                              <w:divBdr>
                                                                                <w:top w:val="none" w:sz="0" w:space="0" w:color="auto"/>
                                                                                <w:left w:val="none" w:sz="0" w:space="0" w:color="auto"/>
                                                                                <w:bottom w:val="none" w:sz="0" w:space="0" w:color="auto"/>
                                                                                <w:right w:val="none" w:sz="0" w:space="0" w:color="auto"/>
                                                                              </w:divBdr>
                                                                            </w:div>
                                                                            <w:div w:id="1282030097">
                                                                              <w:marLeft w:val="0"/>
                                                                              <w:marRight w:val="0"/>
                                                                              <w:marTop w:val="0"/>
                                                                              <w:marBottom w:val="0"/>
                                                                              <w:divBdr>
                                                                                <w:top w:val="none" w:sz="0" w:space="0" w:color="auto"/>
                                                                                <w:left w:val="none" w:sz="0" w:space="0" w:color="auto"/>
                                                                                <w:bottom w:val="none" w:sz="0" w:space="0" w:color="auto"/>
                                                                                <w:right w:val="none" w:sz="0" w:space="0" w:color="auto"/>
                                                                              </w:divBdr>
                                                                            </w:div>
                                                                            <w:div w:id="1070157893">
                                                                              <w:marLeft w:val="0"/>
                                                                              <w:marRight w:val="0"/>
                                                                              <w:marTop w:val="0"/>
                                                                              <w:marBottom w:val="0"/>
                                                                              <w:divBdr>
                                                                                <w:top w:val="none" w:sz="0" w:space="0" w:color="auto"/>
                                                                                <w:left w:val="none" w:sz="0" w:space="0" w:color="auto"/>
                                                                                <w:bottom w:val="none" w:sz="0" w:space="0" w:color="auto"/>
                                                                                <w:right w:val="none" w:sz="0" w:space="0" w:color="auto"/>
                                                                              </w:divBdr>
                                                                            </w:div>
                                                                            <w:div w:id="2014523435">
                                                                              <w:marLeft w:val="0"/>
                                                                              <w:marRight w:val="0"/>
                                                                              <w:marTop w:val="0"/>
                                                                              <w:marBottom w:val="0"/>
                                                                              <w:divBdr>
                                                                                <w:top w:val="none" w:sz="0" w:space="0" w:color="auto"/>
                                                                                <w:left w:val="none" w:sz="0" w:space="0" w:color="auto"/>
                                                                                <w:bottom w:val="none" w:sz="0" w:space="0" w:color="auto"/>
                                                                                <w:right w:val="none" w:sz="0" w:space="0" w:color="auto"/>
                                                                              </w:divBdr>
                                                                            </w:div>
                                                                            <w:div w:id="723020551">
                                                                              <w:marLeft w:val="0"/>
                                                                              <w:marRight w:val="0"/>
                                                                              <w:marTop w:val="0"/>
                                                                              <w:marBottom w:val="0"/>
                                                                              <w:divBdr>
                                                                                <w:top w:val="none" w:sz="0" w:space="0" w:color="auto"/>
                                                                                <w:left w:val="none" w:sz="0" w:space="0" w:color="auto"/>
                                                                                <w:bottom w:val="none" w:sz="0" w:space="0" w:color="auto"/>
                                                                                <w:right w:val="none" w:sz="0" w:space="0" w:color="auto"/>
                                                                              </w:divBdr>
                                                                              <w:divsChild>
                                                                                <w:div w:id="884826587">
                                                                                  <w:marLeft w:val="-75"/>
                                                                                  <w:marRight w:val="0"/>
                                                                                  <w:marTop w:val="30"/>
                                                                                  <w:marBottom w:val="30"/>
                                                                                  <w:divBdr>
                                                                                    <w:top w:val="none" w:sz="0" w:space="0" w:color="auto"/>
                                                                                    <w:left w:val="none" w:sz="0" w:space="0" w:color="auto"/>
                                                                                    <w:bottom w:val="none" w:sz="0" w:space="0" w:color="auto"/>
                                                                                    <w:right w:val="none" w:sz="0" w:space="0" w:color="auto"/>
                                                                                  </w:divBdr>
                                                                                  <w:divsChild>
                                                                                    <w:div w:id="700983997">
                                                                                      <w:marLeft w:val="0"/>
                                                                                      <w:marRight w:val="0"/>
                                                                                      <w:marTop w:val="0"/>
                                                                                      <w:marBottom w:val="0"/>
                                                                                      <w:divBdr>
                                                                                        <w:top w:val="none" w:sz="0" w:space="0" w:color="auto"/>
                                                                                        <w:left w:val="none" w:sz="0" w:space="0" w:color="auto"/>
                                                                                        <w:bottom w:val="none" w:sz="0" w:space="0" w:color="auto"/>
                                                                                        <w:right w:val="none" w:sz="0" w:space="0" w:color="auto"/>
                                                                                      </w:divBdr>
                                                                                      <w:divsChild>
                                                                                        <w:div w:id="1861510626">
                                                                                          <w:marLeft w:val="0"/>
                                                                                          <w:marRight w:val="0"/>
                                                                                          <w:marTop w:val="0"/>
                                                                                          <w:marBottom w:val="0"/>
                                                                                          <w:divBdr>
                                                                                            <w:top w:val="none" w:sz="0" w:space="0" w:color="auto"/>
                                                                                            <w:left w:val="none" w:sz="0" w:space="0" w:color="auto"/>
                                                                                            <w:bottom w:val="none" w:sz="0" w:space="0" w:color="auto"/>
                                                                                            <w:right w:val="none" w:sz="0" w:space="0" w:color="auto"/>
                                                                                          </w:divBdr>
                                                                                        </w:div>
                                                                                      </w:divsChild>
                                                                                    </w:div>
                                                                                    <w:div w:id="708606651">
                                                                                      <w:marLeft w:val="0"/>
                                                                                      <w:marRight w:val="0"/>
                                                                                      <w:marTop w:val="0"/>
                                                                                      <w:marBottom w:val="0"/>
                                                                                      <w:divBdr>
                                                                                        <w:top w:val="none" w:sz="0" w:space="0" w:color="auto"/>
                                                                                        <w:left w:val="none" w:sz="0" w:space="0" w:color="auto"/>
                                                                                        <w:bottom w:val="none" w:sz="0" w:space="0" w:color="auto"/>
                                                                                        <w:right w:val="none" w:sz="0" w:space="0" w:color="auto"/>
                                                                                      </w:divBdr>
                                                                                      <w:divsChild>
                                                                                        <w:div w:id="691995489">
                                                                                          <w:marLeft w:val="0"/>
                                                                                          <w:marRight w:val="0"/>
                                                                                          <w:marTop w:val="0"/>
                                                                                          <w:marBottom w:val="0"/>
                                                                                          <w:divBdr>
                                                                                            <w:top w:val="none" w:sz="0" w:space="0" w:color="auto"/>
                                                                                            <w:left w:val="none" w:sz="0" w:space="0" w:color="auto"/>
                                                                                            <w:bottom w:val="none" w:sz="0" w:space="0" w:color="auto"/>
                                                                                            <w:right w:val="none" w:sz="0" w:space="0" w:color="auto"/>
                                                                                          </w:divBdr>
                                                                                        </w:div>
                                                                                      </w:divsChild>
                                                                                    </w:div>
                                                                                    <w:div w:id="1338342377">
                                                                                      <w:marLeft w:val="0"/>
                                                                                      <w:marRight w:val="0"/>
                                                                                      <w:marTop w:val="0"/>
                                                                                      <w:marBottom w:val="0"/>
                                                                                      <w:divBdr>
                                                                                        <w:top w:val="none" w:sz="0" w:space="0" w:color="auto"/>
                                                                                        <w:left w:val="none" w:sz="0" w:space="0" w:color="auto"/>
                                                                                        <w:bottom w:val="none" w:sz="0" w:space="0" w:color="auto"/>
                                                                                        <w:right w:val="none" w:sz="0" w:space="0" w:color="auto"/>
                                                                                      </w:divBdr>
                                                                                      <w:divsChild>
                                                                                        <w:div w:id="344023105">
                                                                                          <w:marLeft w:val="0"/>
                                                                                          <w:marRight w:val="0"/>
                                                                                          <w:marTop w:val="0"/>
                                                                                          <w:marBottom w:val="0"/>
                                                                                          <w:divBdr>
                                                                                            <w:top w:val="none" w:sz="0" w:space="0" w:color="auto"/>
                                                                                            <w:left w:val="none" w:sz="0" w:space="0" w:color="auto"/>
                                                                                            <w:bottom w:val="none" w:sz="0" w:space="0" w:color="auto"/>
                                                                                            <w:right w:val="none" w:sz="0" w:space="0" w:color="auto"/>
                                                                                          </w:divBdr>
                                                                                        </w:div>
                                                                                      </w:divsChild>
                                                                                    </w:div>
                                                                                    <w:div w:id="1375541907">
                                                                                      <w:marLeft w:val="0"/>
                                                                                      <w:marRight w:val="0"/>
                                                                                      <w:marTop w:val="0"/>
                                                                                      <w:marBottom w:val="0"/>
                                                                                      <w:divBdr>
                                                                                        <w:top w:val="none" w:sz="0" w:space="0" w:color="auto"/>
                                                                                        <w:left w:val="none" w:sz="0" w:space="0" w:color="auto"/>
                                                                                        <w:bottom w:val="none" w:sz="0" w:space="0" w:color="auto"/>
                                                                                        <w:right w:val="none" w:sz="0" w:space="0" w:color="auto"/>
                                                                                      </w:divBdr>
                                                                                      <w:divsChild>
                                                                                        <w:div w:id="1149637639">
                                                                                          <w:marLeft w:val="0"/>
                                                                                          <w:marRight w:val="0"/>
                                                                                          <w:marTop w:val="0"/>
                                                                                          <w:marBottom w:val="0"/>
                                                                                          <w:divBdr>
                                                                                            <w:top w:val="none" w:sz="0" w:space="0" w:color="auto"/>
                                                                                            <w:left w:val="none" w:sz="0" w:space="0" w:color="auto"/>
                                                                                            <w:bottom w:val="none" w:sz="0" w:space="0" w:color="auto"/>
                                                                                            <w:right w:val="none" w:sz="0" w:space="0" w:color="auto"/>
                                                                                          </w:divBdr>
                                                                                        </w:div>
                                                                                      </w:divsChild>
                                                                                    </w:div>
                                                                                    <w:div w:id="26179465">
                                                                                      <w:marLeft w:val="0"/>
                                                                                      <w:marRight w:val="0"/>
                                                                                      <w:marTop w:val="0"/>
                                                                                      <w:marBottom w:val="0"/>
                                                                                      <w:divBdr>
                                                                                        <w:top w:val="none" w:sz="0" w:space="0" w:color="auto"/>
                                                                                        <w:left w:val="none" w:sz="0" w:space="0" w:color="auto"/>
                                                                                        <w:bottom w:val="none" w:sz="0" w:space="0" w:color="auto"/>
                                                                                        <w:right w:val="none" w:sz="0" w:space="0" w:color="auto"/>
                                                                                      </w:divBdr>
                                                                                      <w:divsChild>
                                                                                        <w:div w:id="220798971">
                                                                                          <w:marLeft w:val="0"/>
                                                                                          <w:marRight w:val="0"/>
                                                                                          <w:marTop w:val="0"/>
                                                                                          <w:marBottom w:val="0"/>
                                                                                          <w:divBdr>
                                                                                            <w:top w:val="none" w:sz="0" w:space="0" w:color="auto"/>
                                                                                            <w:left w:val="none" w:sz="0" w:space="0" w:color="auto"/>
                                                                                            <w:bottom w:val="none" w:sz="0" w:space="0" w:color="auto"/>
                                                                                            <w:right w:val="none" w:sz="0" w:space="0" w:color="auto"/>
                                                                                          </w:divBdr>
                                                                                        </w:div>
                                                                                      </w:divsChild>
                                                                                    </w:div>
                                                                                    <w:div w:id="1317761825">
                                                                                      <w:marLeft w:val="0"/>
                                                                                      <w:marRight w:val="0"/>
                                                                                      <w:marTop w:val="0"/>
                                                                                      <w:marBottom w:val="0"/>
                                                                                      <w:divBdr>
                                                                                        <w:top w:val="none" w:sz="0" w:space="0" w:color="auto"/>
                                                                                        <w:left w:val="none" w:sz="0" w:space="0" w:color="auto"/>
                                                                                        <w:bottom w:val="none" w:sz="0" w:space="0" w:color="auto"/>
                                                                                        <w:right w:val="none" w:sz="0" w:space="0" w:color="auto"/>
                                                                                      </w:divBdr>
                                                                                      <w:divsChild>
                                                                                        <w:div w:id="1614244209">
                                                                                          <w:marLeft w:val="0"/>
                                                                                          <w:marRight w:val="0"/>
                                                                                          <w:marTop w:val="0"/>
                                                                                          <w:marBottom w:val="0"/>
                                                                                          <w:divBdr>
                                                                                            <w:top w:val="none" w:sz="0" w:space="0" w:color="auto"/>
                                                                                            <w:left w:val="none" w:sz="0" w:space="0" w:color="auto"/>
                                                                                            <w:bottom w:val="none" w:sz="0" w:space="0" w:color="auto"/>
                                                                                            <w:right w:val="none" w:sz="0" w:space="0" w:color="auto"/>
                                                                                          </w:divBdr>
                                                                                        </w:div>
                                                                                      </w:divsChild>
                                                                                    </w:div>
                                                                                    <w:div w:id="507595179">
                                                                                      <w:marLeft w:val="0"/>
                                                                                      <w:marRight w:val="0"/>
                                                                                      <w:marTop w:val="0"/>
                                                                                      <w:marBottom w:val="0"/>
                                                                                      <w:divBdr>
                                                                                        <w:top w:val="none" w:sz="0" w:space="0" w:color="auto"/>
                                                                                        <w:left w:val="none" w:sz="0" w:space="0" w:color="auto"/>
                                                                                        <w:bottom w:val="none" w:sz="0" w:space="0" w:color="auto"/>
                                                                                        <w:right w:val="none" w:sz="0" w:space="0" w:color="auto"/>
                                                                                      </w:divBdr>
                                                                                      <w:divsChild>
                                                                                        <w:div w:id="1346055782">
                                                                                          <w:marLeft w:val="0"/>
                                                                                          <w:marRight w:val="0"/>
                                                                                          <w:marTop w:val="0"/>
                                                                                          <w:marBottom w:val="0"/>
                                                                                          <w:divBdr>
                                                                                            <w:top w:val="none" w:sz="0" w:space="0" w:color="auto"/>
                                                                                            <w:left w:val="none" w:sz="0" w:space="0" w:color="auto"/>
                                                                                            <w:bottom w:val="none" w:sz="0" w:space="0" w:color="auto"/>
                                                                                            <w:right w:val="none" w:sz="0" w:space="0" w:color="auto"/>
                                                                                          </w:divBdr>
                                                                                        </w:div>
                                                                                      </w:divsChild>
                                                                                    </w:div>
                                                                                    <w:div w:id="2055811329">
                                                                                      <w:marLeft w:val="0"/>
                                                                                      <w:marRight w:val="0"/>
                                                                                      <w:marTop w:val="0"/>
                                                                                      <w:marBottom w:val="0"/>
                                                                                      <w:divBdr>
                                                                                        <w:top w:val="none" w:sz="0" w:space="0" w:color="auto"/>
                                                                                        <w:left w:val="none" w:sz="0" w:space="0" w:color="auto"/>
                                                                                        <w:bottom w:val="none" w:sz="0" w:space="0" w:color="auto"/>
                                                                                        <w:right w:val="none" w:sz="0" w:space="0" w:color="auto"/>
                                                                                      </w:divBdr>
                                                                                      <w:divsChild>
                                                                                        <w:div w:id="1228302997">
                                                                                          <w:marLeft w:val="0"/>
                                                                                          <w:marRight w:val="0"/>
                                                                                          <w:marTop w:val="0"/>
                                                                                          <w:marBottom w:val="0"/>
                                                                                          <w:divBdr>
                                                                                            <w:top w:val="none" w:sz="0" w:space="0" w:color="auto"/>
                                                                                            <w:left w:val="none" w:sz="0" w:space="0" w:color="auto"/>
                                                                                            <w:bottom w:val="none" w:sz="0" w:space="0" w:color="auto"/>
                                                                                            <w:right w:val="none" w:sz="0" w:space="0" w:color="auto"/>
                                                                                          </w:divBdr>
                                                                                        </w:div>
                                                                                      </w:divsChild>
                                                                                    </w:div>
                                                                                    <w:div w:id="167328549">
                                                                                      <w:marLeft w:val="0"/>
                                                                                      <w:marRight w:val="0"/>
                                                                                      <w:marTop w:val="0"/>
                                                                                      <w:marBottom w:val="0"/>
                                                                                      <w:divBdr>
                                                                                        <w:top w:val="none" w:sz="0" w:space="0" w:color="auto"/>
                                                                                        <w:left w:val="none" w:sz="0" w:space="0" w:color="auto"/>
                                                                                        <w:bottom w:val="none" w:sz="0" w:space="0" w:color="auto"/>
                                                                                        <w:right w:val="none" w:sz="0" w:space="0" w:color="auto"/>
                                                                                      </w:divBdr>
                                                                                      <w:divsChild>
                                                                                        <w:div w:id="94712662">
                                                                                          <w:marLeft w:val="0"/>
                                                                                          <w:marRight w:val="0"/>
                                                                                          <w:marTop w:val="0"/>
                                                                                          <w:marBottom w:val="0"/>
                                                                                          <w:divBdr>
                                                                                            <w:top w:val="none" w:sz="0" w:space="0" w:color="auto"/>
                                                                                            <w:left w:val="none" w:sz="0" w:space="0" w:color="auto"/>
                                                                                            <w:bottom w:val="none" w:sz="0" w:space="0" w:color="auto"/>
                                                                                            <w:right w:val="none" w:sz="0" w:space="0" w:color="auto"/>
                                                                                          </w:divBdr>
                                                                                        </w:div>
                                                                                      </w:divsChild>
                                                                                    </w:div>
                                                                                    <w:div w:id="1077703374">
                                                                                      <w:marLeft w:val="0"/>
                                                                                      <w:marRight w:val="0"/>
                                                                                      <w:marTop w:val="0"/>
                                                                                      <w:marBottom w:val="0"/>
                                                                                      <w:divBdr>
                                                                                        <w:top w:val="none" w:sz="0" w:space="0" w:color="auto"/>
                                                                                        <w:left w:val="none" w:sz="0" w:space="0" w:color="auto"/>
                                                                                        <w:bottom w:val="none" w:sz="0" w:space="0" w:color="auto"/>
                                                                                        <w:right w:val="none" w:sz="0" w:space="0" w:color="auto"/>
                                                                                      </w:divBdr>
                                                                                      <w:divsChild>
                                                                                        <w:div w:id="612785580">
                                                                                          <w:marLeft w:val="0"/>
                                                                                          <w:marRight w:val="0"/>
                                                                                          <w:marTop w:val="0"/>
                                                                                          <w:marBottom w:val="0"/>
                                                                                          <w:divBdr>
                                                                                            <w:top w:val="none" w:sz="0" w:space="0" w:color="auto"/>
                                                                                            <w:left w:val="none" w:sz="0" w:space="0" w:color="auto"/>
                                                                                            <w:bottom w:val="none" w:sz="0" w:space="0" w:color="auto"/>
                                                                                            <w:right w:val="none" w:sz="0" w:space="0" w:color="auto"/>
                                                                                          </w:divBdr>
                                                                                        </w:div>
                                                                                      </w:divsChild>
                                                                                    </w:div>
                                                                                    <w:div w:id="950942049">
                                                                                      <w:marLeft w:val="0"/>
                                                                                      <w:marRight w:val="0"/>
                                                                                      <w:marTop w:val="0"/>
                                                                                      <w:marBottom w:val="0"/>
                                                                                      <w:divBdr>
                                                                                        <w:top w:val="none" w:sz="0" w:space="0" w:color="auto"/>
                                                                                        <w:left w:val="none" w:sz="0" w:space="0" w:color="auto"/>
                                                                                        <w:bottom w:val="none" w:sz="0" w:space="0" w:color="auto"/>
                                                                                        <w:right w:val="none" w:sz="0" w:space="0" w:color="auto"/>
                                                                                      </w:divBdr>
                                                                                      <w:divsChild>
                                                                                        <w:div w:id="1702169432">
                                                                                          <w:marLeft w:val="0"/>
                                                                                          <w:marRight w:val="0"/>
                                                                                          <w:marTop w:val="0"/>
                                                                                          <w:marBottom w:val="0"/>
                                                                                          <w:divBdr>
                                                                                            <w:top w:val="none" w:sz="0" w:space="0" w:color="auto"/>
                                                                                            <w:left w:val="none" w:sz="0" w:space="0" w:color="auto"/>
                                                                                            <w:bottom w:val="none" w:sz="0" w:space="0" w:color="auto"/>
                                                                                            <w:right w:val="none" w:sz="0" w:space="0" w:color="auto"/>
                                                                                          </w:divBdr>
                                                                                        </w:div>
                                                                                      </w:divsChild>
                                                                                    </w:div>
                                                                                    <w:div w:id="931933007">
                                                                                      <w:marLeft w:val="0"/>
                                                                                      <w:marRight w:val="0"/>
                                                                                      <w:marTop w:val="0"/>
                                                                                      <w:marBottom w:val="0"/>
                                                                                      <w:divBdr>
                                                                                        <w:top w:val="none" w:sz="0" w:space="0" w:color="auto"/>
                                                                                        <w:left w:val="none" w:sz="0" w:space="0" w:color="auto"/>
                                                                                        <w:bottom w:val="none" w:sz="0" w:space="0" w:color="auto"/>
                                                                                        <w:right w:val="none" w:sz="0" w:space="0" w:color="auto"/>
                                                                                      </w:divBdr>
                                                                                      <w:divsChild>
                                                                                        <w:div w:id="1743329827">
                                                                                          <w:marLeft w:val="0"/>
                                                                                          <w:marRight w:val="0"/>
                                                                                          <w:marTop w:val="0"/>
                                                                                          <w:marBottom w:val="0"/>
                                                                                          <w:divBdr>
                                                                                            <w:top w:val="none" w:sz="0" w:space="0" w:color="auto"/>
                                                                                            <w:left w:val="none" w:sz="0" w:space="0" w:color="auto"/>
                                                                                            <w:bottom w:val="none" w:sz="0" w:space="0" w:color="auto"/>
                                                                                            <w:right w:val="none" w:sz="0" w:space="0" w:color="auto"/>
                                                                                          </w:divBdr>
                                                                                        </w:div>
                                                                                      </w:divsChild>
                                                                                    </w:div>
                                                                                    <w:div w:id="802038698">
                                                                                      <w:marLeft w:val="0"/>
                                                                                      <w:marRight w:val="0"/>
                                                                                      <w:marTop w:val="0"/>
                                                                                      <w:marBottom w:val="0"/>
                                                                                      <w:divBdr>
                                                                                        <w:top w:val="none" w:sz="0" w:space="0" w:color="auto"/>
                                                                                        <w:left w:val="none" w:sz="0" w:space="0" w:color="auto"/>
                                                                                        <w:bottom w:val="none" w:sz="0" w:space="0" w:color="auto"/>
                                                                                        <w:right w:val="none" w:sz="0" w:space="0" w:color="auto"/>
                                                                                      </w:divBdr>
                                                                                      <w:divsChild>
                                                                                        <w:div w:id="314451852">
                                                                                          <w:marLeft w:val="0"/>
                                                                                          <w:marRight w:val="0"/>
                                                                                          <w:marTop w:val="0"/>
                                                                                          <w:marBottom w:val="0"/>
                                                                                          <w:divBdr>
                                                                                            <w:top w:val="none" w:sz="0" w:space="0" w:color="auto"/>
                                                                                            <w:left w:val="none" w:sz="0" w:space="0" w:color="auto"/>
                                                                                            <w:bottom w:val="none" w:sz="0" w:space="0" w:color="auto"/>
                                                                                            <w:right w:val="none" w:sz="0" w:space="0" w:color="auto"/>
                                                                                          </w:divBdr>
                                                                                        </w:div>
                                                                                      </w:divsChild>
                                                                                    </w:div>
                                                                                    <w:div w:id="1578130312">
                                                                                      <w:marLeft w:val="0"/>
                                                                                      <w:marRight w:val="0"/>
                                                                                      <w:marTop w:val="0"/>
                                                                                      <w:marBottom w:val="0"/>
                                                                                      <w:divBdr>
                                                                                        <w:top w:val="none" w:sz="0" w:space="0" w:color="auto"/>
                                                                                        <w:left w:val="none" w:sz="0" w:space="0" w:color="auto"/>
                                                                                        <w:bottom w:val="none" w:sz="0" w:space="0" w:color="auto"/>
                                                                                        <w:right w:val="none" w:sz="0" w:space="0" w:color="auto"/>
                                                                                      </w:divBdr>
                                                                                      <w:divsChild>
                                                                                        <w:div w:id="1333987648">
                                                                                          <w:marLeft w:val="0"/>
                                                                                          <w:marRight w:val="0"/>
                                                                                          <w:marTop w:val="0"/>
                                                                                          <w:marBottom w:val="0"/>
                                                                                          <w:divBdr>
                                                                                            <w:top w:val="none" w:sz="0" w:space="0" w:color="auto"/>
                                                                                            <w:left w:val="none" w:sz="0" w:space="0" w:color="auto"/>
                                                                                            <w:bottom w:val="none" w:sz="0" w:space="0" w:color="auto"/>
                                                                                            <w:right w:val="none" w:sz="0" w:space="0" w:color="auto"/>
                                                                                          </w:divBdr>
                                                                                        </w:div>
                                                                                      </w:divsChild>
                                                                                    </w:div>
                                                                                    <w:div w:id="377903407">
                                                                                      <w:marLeft w:val="0"/>
                                                                                      <w:marRight w:val="0"/>
                                                                                      <w:marTop w:val="0"/>
                                                                                      <w:marBottom w:val="0"/>
                                                                                      <w:divBdr>
                                                                                        <w:top w:val="none" w:sz="0" w:space="0" w:color="auto"/>
                                                                                        <w:left w:val="none" w:sz="0" w:space="0" w:color="auto"/>
                                                                                        <w:bottom w:val="none" w:sz="0" w:space="0" w:color="auto"/>
                                                                                        <w:right w:val="none" w:sz="0" w:space="0" w:color="auto"/>
                                                                                      </w:divBdr>
                                                                                      <w:divsChild>
                                                                                        <w:div w:id="46803478">
                                                                                          <w:marLeft w:val="0"/>
                                                                                          <w:marRight w:val="0"/>
                                                                                          <w:marTop w:val="0"/>
                                                                                          <w:marBottom w:val="0"/>
                                                                                          <w:divBdr>
                                                                                            <w:top w:val="none" w:sz="0" w:space="0" w:color="auto"/>
                                                                                            <w:left w:val="none" w:sz="0" w:space="0" w:color="auto"/>
                                                                                            <w:bottom w:val="none" w:sz="0" w:space="0" w:color="auto"/>
                                                                                            <w:right w:val="none" w:sz="0" w:space="0" w:color="auto"/>
                                                                                          </w:divBdr>
                                                                                        </w:div>
                                                                                      </w:divsChild>
                                                                                    </w:div>
                                                                                    <w:div w:id="182937481">
                                                                                      <w:marLeft w:val="0"/>
                                                                                      <w:marRight w:val="0"/>
                                                                                      <w:marTop w:val="0"/>
                                                                                      <w:marBottom w:val="0"/>
                                                                                      <w:divBdr>
                                                                                        <w:top w:val="none" w:sz="0" w:space="0" w:color="auto"/>
                                                                                        <w:left w:val="none" w:sz="0" w:space="0" w:color="auto"/>
                                                                                        <w:bottom w:val="none" w:sz="0" w:space="0" w:color="auto"/>
                                                                                        <w:right w:val="none" w:sz="0" w:space="0" w:color="auto"/>
                                                                                      </w:divBdr>
                                                                                      <w:divsChild>
                                                                                        <w:div w:id="21084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8359">
                                                                              <w:marLeft w:val="0"/>
                                                                              <w:marRight w:val="0"/>
                                                                              <w:marTop w:val="0"/>
                                                                              <w:marBottom w:val="0"/>
                                                                              <w:divBdr>
                                                                                <w:top w:val="none" w:sz="0" w:space="0" w:color="auto"/>
                                                                                <w:left w:val="none" w:sz="0" w:space="0" w:color="auto"/>
                                                                                <w:bottom w:val="none" w:sz="0" w:space="0" w:color="auto"/>
                                                                                <w:right w:val="none" w:sz="0" w:space="0" w:color="auto"/>
                                                                              </w:divBdr>
                                                                            </w:div>
                                                                            <w:div w:id="842400418">
                                                                              <w:marLeft w:val="0"/>
                                                                              <w:marRight w:val="0"/>
                                                                              <w:marTop w:val="0"/>
                                                                              <w:marBottom w:val="0"/>
                                                                              <w:divBdr>
                                                                                <w:top w:val="none" w:sz="0" w:space="0" w:color="auto"/>
                                                                                <w:left w:val="none" w:sz="0" w:space="0" w:color="auto"/>
                                                                                <w:bottom w:val="none" w:sz="0" w:space="0" w:color="auto"/>
                                                                                <w:right w:val="none" w:sz="0" w:space="0" w:color="auto"/>
                                                                              </w:divBdr>
                                                                            </w:div>
                                                                            <w:div w:id="343363843">
                                                                              <w:marLeft w:val="0"/>
                                                                              <w:marRight w:val="0"/>
                                                                              <w:marTop w:val="0"/>
                                                                              <w:marBottom w:val="0"/>
                                                                              <w:divBdr>
                                                                                <w:top w:val="none" w:sz="0" w:space="0" w:color="auto"/>
                                                                                <w:left w:val="none" w:sz="0" w:space="0" w:color="auto"/>
                                                                                <w:bottom w:val="none" w:sz="0" w:space="0" w:color="auto"/>
                                                                                <w:right w:val="none" w:sz="0" w:space="0" w:color="auto"/>
                                                                              </w:divBdr>
                                                                            </w:div>
                                                                            <w:div w:id="2059667127">
                                                                              <w:marLeft w:val="0"/>
                                                                              <w:marRight w:val="0"/>
                                                                              <w:marTop w:val="0"/>
                                                                              <w:marBottom w:val="0"/>
                                                                              <w:divBdr>
                                                                                <w:top w:val="none" w:sz="0" w:space="0" w:color="auto"/>
                                                                                <w:left w:val="none" w:sz="0" w:space="0" w:color="auto"/>
                                                                                <w:bottom w:val="none" w:sz="0" w:space="0" w:color="auto"/>
                                                                                <w:right w:val="none" w:sz="0" w:space="0" w:color="auto"/>
                                                                              </w:divBdr>
                                                                            </w:div>
                                                                            <w:div w:id="530147222">
                                                                              <w:marLeft w:val="0"/>
                                                                              <w:marRight w:val="0"/>
                                                                              <w:marTop w:val="0"/>
                                                                              <w:marBottom w:val="0"/>
                                                                              <w:divBdr>
                                                                                <w:top w:val="none" w:sz="0" w:space="0" w:color="auto"/>
                                                                                <w:left w:val="none" w:sz="0" w:space="0" w:color="auto"/>
                                                                                <w:bottom w:val="none" w:sz="0" w:space="0" w:color="auto"/>
                                                                                <w:right w:val="none" w:sz="0" w:space="0" w:color="auto"/>
                                                                              </w:divBdr>
                                                                            </w:div>
                                                                            <w:div w:id="214321152">
                                                                              <w:marLeft w:val="0"/>
                                                                              <w:marRight w:val="0"/>
                                                                              <w:marTop w:val="0"/>
                                                                              <w:marBottom w:val="0"/>
                                                                              <w:divBdr>
                                                                                <w:top w:val="none" w:sz="0" w:space="0" w:color="auto"/>
                                                                                <w:left w:val="none" w:sz="0" w:space="0" w:color="auto"/>
                                                                                <w:bottom w:val="none" w:sz="0" w:space="0" w:color="auto"/>
                                                                                <w:right w:val="none" w:sz="0" w:space="0" w:color="auto"/>
                                                                              </w:divBdr>
                                                                            </w:div>
                                                                            <w:div w:id="1193109187">
                                                                              <w:marLeft w:val="0"/>
                                                                              <w:marRight w:val="0"/>
                                                                              <w:marTop w:val="0"/>
                                                                              <w:marBottom w:val="0"/>
                                                                              <w:divBdr>
                                                                                <w:top w:val="none" w:sz="0" w:space="0" w:color="auto"/>
                                                                                <w:left w:val="none" w:sz="0" w:space="0" w:color="auto"/>
                                                                                <w:bottom w:val="none" w:sz="0" w:space="0" w:color="auto"/>
                                                                                <w:right w:val="none" w:sz="0" w:space="0" w:color="auto"/>
                                                                              </w:divBdr>
                                                                            </w:div>
                                                                            <w:div w:id="1313413164">
                                                                              <w:marLeft w:val="0"/>
                                                                              <w:marRight w:val="0"/>
                                                                              <w:marTop w:val="0"/>
                                                                              <w:marBottom w:val="0"/>
                                                                              <w:divBdr>
                                                                                <w:top w:val="none" w:sz="0" w:space="0" w:color="auto"/>
                                                                                <w:left w:val="none" w:sz="0" w:space="0" w:color="auto"/>
                                                                                <w:bottom w:val="none" w:sz="0" w:space="0" w:color="auto"/>
                                                                                <w:right w:val="none" w:sz="0" w:space="0" w:color="auto"/>
                                                                              </w:divBdr>
                                                                              <w:divsChild>
                                                                                <w:div w:id="916939395">
                                                                                  <w:marLeft w:val="-75"/>
                                                                                  <w:marRight w:val="0"/>
                                                                                  <w:marTop w:val="30"/>
                                                                                  <w:marBottom w:val="30"/>
                                                                                  <w:divBdr>
                                                                                    <w:top w:val="none" w:sz="0" w:space="0" w:color="auto"/>
                                                                                    <w:left w:val="none" w:sz="0" w:space="0" w:color="auto"/>
                                                                                    <w:bottom w:val="none" w:sz="0" w:space="0" w:color="auto"/>
                                                                                    <w:right w:val="none" w:sz="0" w:space="0" w:color="auto"/>
                                                                                  </w:divBdr>
                                                                                  <w:divsChild>
                                                                                    <w:div w:id="1665277323">
                                                                                      <w:marLeft w:val="0"/>
                                                                                      <w:marRight w:val="0"/>
                                                                                      <w:marTop w:val="0"/>
                                                                                      <w:marBottom w:val="0"/>
                                                                                      <w:divBdr>
                                                                                        <w:top w:val="none" w:sz="0" w:space="0" w:color="auto"/>
                                                                                        <w:left w:val="none" w:sz="0" w:space="0" w:color="auto"/>
                                                                                        <w:bottom w:val="none" w:sz="0" w:space="0" w:color="auto"/>
                                                                                        <w:right w:val="none" w:sz="0" w:space="0" w:color="auto"/>
                                                                                      </w:divBdr>
                                                                                      <w:divsChild>
                                                                                        <w:div w:id="2137940524">
                                                                                          <w:marLeft w:val="0"/>
                                                                                          <w:marRight w:val="0"/>
                                                                                          <w:marTop w:val="0"/>
                                                                                          <w:marBottom w:val="0"/>
                                                                                          <w:divBdr>
                                                                                            <w:top w:val="none" w:sz="0" w:space="0" w:color="auto"/>
                                                                                            <w:left w:val="none" w:sz="0" w:space="0" w:color="auto"/>
                                                                                            <w:bottom w:val="none" w:sz="0" w:space="0" w:color="auto"/>
                                                                                            <w:right w:val="none" w:sz="0" w:space="0" w:color="auto"/>
                                                                                          </w:divBdr>
                                                                                        </w:div>
                                                                                      </w:divsChild>
                                                                                    </w:div>
                                                                                    <w:div w:id="112017356">
                                                                                      <w:marLeft w:val="0"/>
                                                                                      <w:marRight w:val="0"/>
                                                                                      <w:marTop w:val="0"/>
                                                                                      <w:marBottom w:val="0"/>
                                                                                      <w:divBdr>
                                                                                        <w:top w:val="none" w:sz="0" w:space="0" w:color="auto"/>
                                                                                        <w:left w:val="none" w:sz="0" w:space="0" w:color="auto"/>
                                                                                        <w:bottom w:val="none" w:sz="0" w:space="0" w:color="auto"/>
                                                                                        <w:right w:val="none" w:sz="0" w:space="0" w:color="auto"/>
                                                                                      </w:divBdr>
                                                                                      <w:divsChild>
                                                                                        <w:div w:id="2117403835">
                                                                                          <w:marLeft w:val="0"/>
                                                                                          <w:marRight w:val="0"/>
                                                                                          <w:marTop w:val="0"/>
                                                                                          <w:marBottom w:val="0"/>
                                                                                          <w:divBdr>
                                                                                            <w:top w:val="none" w:sz="0" w:space="0" w:color="auto"/>
                                                                                            <w:left w:val="none" w:sz="0" w:space="0" w:color="auto"/>
                                                                                            <w:bottom w:val="none" w:sz="0" w:space="0" w:color="auto"/>
                                                                                            <w:right w:val="none" w:sz="0" w:space="0" w:color="auto"/>
                                                                                          </w:divBdr>
                                                                                        </w:div>
                                                                                      </w:divsChild>
                                                                                    </w:div>
                                                                                    <w:div w:id="265771126">
                                                                                      <w:marLeft w:val="0"/>
                                                                                      <w:marRight w:val="0"/>
                                                                                      <w:marTop w:val="0"/>
                                                                                      <w:marBottom w:val="0"/>
                                                                                      <w:divBdr>
                                                                                        <w:top w:val="none" w:sz="0" w:space="0" w:color="auto"/>
                                                                                        <w:left w:val="none" w:sz="0" w:space="0" w:color="auto"/>
                                                                                        <w:bottom w:val="none" w:sz="0" w:space="0" w:color="auto"/>
                                                                                        <w:right w:val="none" w:sz="0" w:space="0" w:color="auto"/>
                                                                                      </w:divBdr>
                                                                                      <w:divsChild>
                                                                                        <w:div w:id="585382813">
                                                                                          <w:marLeft w:val="0"/>
                                                                                          <w:marRight w:val="0"/>
                                                                                          <w:marTop w:val="0"/>
                                                                                          <w:marBottom w:val="0"/>
                                                                                          <w:divBdr>
                                                                                            <w:top w:val="none" w:sz="0" w:space="0" w:color="auto"/>
                                                                                            <w:left w:val="none" w:sz="0" w:space="0" w:color="auto"/>
                                                                                            <w:bottom w:val="none" w:sz="0" w:space="0" w:color="auto"/>
                                                                                            <w:right w:val="none" w:sz="0" w:space="0" w:color="auto"/>
                                                                                          </w:divBdr>
                                                                                        </w:div>
                                                                                      </w:divsChild>
                                                                                    </w:div>
                                                                                    <w:div w:id="1174876266">
                                                                                      <w:marLeft w:val="0"/>
                                                                                      <w:marRight w:val="0"/>
                                                                                      <w:marTop w:val="0"/>
                                                                                      <w:marBottom w:val="0"/>
                                                                                      <w:divBdr>
                                                                                        <w:top w:val="none" w:sz="0" w:space="0" w:color="auto"/>
                                                                                        <w:left w:val="none" w:sz="0" w:space="0" w:color="auto"/>
                                                                                        <w:bottom w:val="none" w:sz="0" w:space="0" w:color="auto"/>
                                                                                        <w:right w:val="none" w:sz="0" w:space="0" w:color="auto"/>
                                                                                      </w:divBdr>
                                                                                      <w:divsChild>
                                                                                        <w:div w:id="1029838654">
                                                                                          <w:marLeft w:val="0"/>
                                                                                          <w:marRight w:val="0"/>
                                                                                          <w:marTop w:val="0"/>
                                                                                          <w:marBottom w:val="0"/>
                                                                                          <w:divBdr>
                                                                                            <w:top w:val="none" w:sz="0" w:space="0" w:color="auto"/>
                                                                                            <w:left w:val="none" w:sz="0" w:space="0" w:color="auto"/>
                                                                                            <w:bottom w:val="none" w:sz="0" w:space="0" w:color="auto"/>
                                                                                            <w:right w:val="none" w:sz="0" w:space="0" w:color="auto"/>
                                                                                          </w:divBdr>
                                                                                        </w:div>
                                                                                      </w:divsChild>
                                                                                    </w:div>
                                                                                    <w:div w:id="1524516993">
                                                                                      <w:marLeft w:val="0"/>
                                                                                      <w:marRight w:val="0"/>
                                                                                      <w:marTop w:val="0"/>
                                                                                      <w:marBottom w:val="0"/>
                                                                                      <w:divBdr>
                                                                                        <w:top w:val="none" w:sz="0" w:space="0" w:color="auto"/>
                                                                                        <w:left w:val="none" w:sz="0" w:space="0" w:color="auto"/>
                                                                                        <w:bottom w:val="none" w:sz="0" w:space="0" w:color="auto"/>
                                                                                        <w:right w:val="none" w:sz="0" w:space="0" w:color="auto"/>
                                                                                      </w:divBdr>
                                                                                      <w:divsChild>
                                                                                        <w:div w:id="1784424346">
                                                                                          <w:marLeft w:val="0"/>
                                                                                          <w:marRight w:val="0"/>
                                                                                          <w:marTop w:val="0"/>
                                                                                          <w:marBottom w:val="0"/>
                                                                                          <w:divBdr>
                                                                                            <w:top w:val="none" w:sz="0" w:space="0" w:color="auto"/>
                                                                                            <w:left w:val="none" w:sz="0" w:space="0" w:color="auto"/>
                                                                                            <w:bottom w:val="none" w:sz="0" w:space="0" w:color="auto"/>
                                                                                            <w:right w:val="none" w:sz="0" w:space="0" w:color="auto"/>
                                                                                          </w:divBdr>
                                                                                        </w:div>
                                                                                      </w:divsChild>
                                                                                    </w:div>
                                                                                    <w:div w:id="2020614822">
                                                                                      <w:marLeft w:val="0"/>
                                                                                      <w:marRight w:val="0"/>
                                                                                      <w:marTop w:val="0"/>
                                                                                      <w:marBottom w:val="0"/>
                                                                                      <w:divBdr>
                                                                                        <w:top w:val="none" w:sz="0" w:space="0" w:color="auto"/>
                                                                                        <w:left w:val="none" w:sz="0" w:space="0" w:color="auto"/>
                                                                                        <w:bottom w:val="none" w:sz="0" w:space="0" w:color="auto"/>
                                                                                        <w:right w:val="none" w:sz="0" w:space="0" w:color="auto"/>
                                                                                      </w:divBdr>
                                                                                      <w:divsChild>
                                                                                        <w:div w:id="240484190">
                                                                                          <w:marLeft w:val="0"/>
                                                                                          <w:marRight w:val="0"/>
                                                                                          <w:marTop w:val="0"/>
                                                                                          <w:marBottom w:val="0"/>
                                                                                          <w:divBdr>
                                                                                            <w:top w:val="none" w:sz="0" w:space="0" w:color="auto"/>
                                                                                            <w:left w:val="none" w:sz="0" w:space="0" w:color="auto"/>
                                                                                            <w:bottom w:val="none" w:sz="0" w:space="0" w:color="auto"/>
                                                                                            <w:right w:val="none" w:sz="0" w:space="0" w:color="auto"/>
                                                                                          </w:divBdr>
                                                                                        </w:div>
                                                                                      </w:divsChild>
                                                                                    </w:div>
                                                                                    <w:div w:id="158740385">
                                                                                      <w:marLeft w:val="0"/>
                                                                                      <w:marRight w:val="0"/>
                                                                                      <w:marTop w:val="0"/>
                                                                                      <w:marBottom w:val="0"/>
                                                                                      <w:divBdr>
                                                                                        <w:top w:val="none" w:sz="0" w:space="0" w:color="auto"/>
                                                                                        <w:left w:val="none" w:sz="0" w:space="0" w:color="auto"/>
                                                                                        <w:bottom w:val="none" w:sz="0" w:space="0" w:color="auto"/>
                                                                                        <w:right w:val="none" w:sz="0" w:space="0" w:color="auto"/>
                                                                                      </w:divBdr>
                                                                                      <w:divsChild>
                                                                                        <w:div w:id="1305887986">
                                                                                          <w:marLeft w:val="0"/>
                                                                                          <w:marRight w:val="0"/>
                                                                                          <w:marTop w:val="0"/>
                                                                                          <w:marBottom w:val="0"/>
                                                                                          <w:divBdr>
                                                                                            <w:top w:val="none" w:sz="0" w:space="0" w:color="auto"/>
                                                                                            <w:left w:val="none" w:sz="0" w:space="0" w:color="auto"/>
                                                                                            <w:bottom w:val="none" w:sz="0" w:space="0" w:color="auto"/>
                                                                                            <w:right w:val="none" w:sz="0" w:space="0" w:color="auto"/>
                                                                                          </w:divBdr>
                                                                                        </w:div>
                                                                                      </w:divsChild>
                                                                                    </w:div>
                                                                                    <w:div w:id="1895197887">
                                                                                      <w:marLeft w:val="0"/>
                                                                                      <w:marRight w:val="0"/>
                                                                                      <w:marTop w:val="0"/>
                                                                                      <w:marBottom w:val="0"/>
                                                                                      <w:divBdr>
                                                                                        <w:top w:val="none" w:sz="0" w:space="0" w:color="auto"/>
                                                                                        <w:left w:val="none" w:sz="0" w:space="0" w:color="auto"/>
                                                                                        <w:bottom w:val="none" w:sz="0" w:space="0" w:color="auto"/>
                                                                                        <w:right w:val="none" w:sz="0" w:space="0" w:color="auto"/>
                                                                                      </w:divBdr>
                                                                                      <w:divsChild>
                                                                                        <w:div w:id="1470631169">
                                                                                          <w:marLeft w:val="0"/>
                                                                                          <w:marRight w:val="0"/>
                                                                                          <w:marTop w:val="0"/>
                                                                                          <w:marBottom w:val="0"/>
                                                                                          <w:divBdr>
                                                                                            <w:top w:val="none" w:sz="0" w:space="0" w:color="auto"/>
                                                                                            <w:left w:val="none" w:sz="0" w:space="0" w:color="auto"/>
                                                                                            <w:bottom w:val="none" w:sz="0" w:space="0" w:color="auto"/>
                                                                                            <w:right w:val="none" w:sz="0" w:space="0" w:color="auto"/>
                                                                                          </w:divBdr>
                                                                                        </w:div>
                                                                                      </w:divsChild>
                                                                                    </w:div>
                                                                                    <w:div w:id="1304458730">
                                                                                      <w:marLeft w:val="0"/>
                                                                                      <w:marRight w:val="0"/>
                                                                                      <w:marTop w:val="0"/>
                                                                                      <w:marBottom w:val="0"/>
                                                                                      <w:divBdr>
                                                                                        <w:top w:val="none" w:sz="0" w:space="0" w:color="auto"/>
                                                                                        <w:left w:val="none" w:sz="0" w:space="0" w:color="auto"/>
                                                                                        <w:bottom w:val="none" w:sz="0" w:space="0" w:color="auto"/>
                                                                                        <w:right w:val="none" w:sz="0" w:space="0" w:color="auto"/>
                                                                                      </w:divBdr>
                                                                                      <w:divsChild>
                                                                                        <w:div w:id="288358445">
                                                                                          <w:marLeft w:val="0"/>
                                                                                          <w:marRight w:val="0"/>
                                                                                          <w:marTop w:val="0"/>
                                                                                          <w:marBottom w:val="0"/>
                                                                                          <w:divBdr>
                                                                                            <w:top w:val="none" w:sz="0" w:space="0" w:color="auto"/>
                                                                                            <w:left w:val="none" w:sz="0" w:space="0" w:color="auto"/>
                                                                                            <w:bottom w:val="none" w:sz="0" w:space="0" w:color="auto"/>
                                                                                            <w:right w:val="none" w:sz="0" w:space="0" w:color="auto"/>
                                                                                          </w:divBdr>
                                                                                        </w:div>
                                                                                      </w:divsChild>
                                                                                    </w:div>
                                                                                    <w:div w:id="923995554">
                                                                                      <w:marLeft w:val="0"/>
                                                                                      <w:marRight w:val="0"/>
                                                                                      <w:marTop w:val="0"/>
                                                                                      <w:marBottom w:val="0"/>
                                                                                      <w:divBdr>
                                                                                        <w:top w:val="none" w:sz="0" w:space="0" w:color="auto"/>
                                                                                        <w:left w:val="none" w:sz="0" w:space="0" w:color="auto"/>
                                                                                        <w:bottom w:val="none" w:sz="0" w:space="0" w:color="auto"/>
                                                                                        <w:right w:val="none" w:sz="0" w:space="0" w:color="auto"/>
                                                                                      </w:divBdr>
                                                                                      <w:divsChild>
                                                                                        <w:div w:id="1007562833">
                                                                                          <w:marLeft w:val="0"/>
                                                                                          <w:marRight w:val="0"/>
                                                                                          <w:marTop w:val="0"/>
                                                                                          <w:marBottom w:val="0"/>
                                                                                          <w:divBdr>
                                                                                            <w:top w:val="none" w:sz="0" w:space="0" w:color="auto"/>
                                                                                            <w:left w:val="none" w:sz="0" w:space="0" w:color="auto"/>
                                                                                            <w:bottom w:val="none" w:sz="0" w:space="0" w:color="auto"/>
                                                                                            <w:right w:val="none" w:sz="0" w:space="0" w:color="auto"/>
                                                                                          </w:divBdr>
                                                                                        </w:div>
                                                                                      </w:divsChild>
                                                                                    </w:div>
                                                                                    <w:div w:id="518466664">
                                                                                      <w:marLeft w:val="0"/>
                                                                                      <w:marRight w:val="0"/>
                                                                                      <w:marTop w:val="0"/>
                                                                                      <w:marBottom w:val="0"/>
                                                                                      <w:divBdr>
                                                                                        <w:top w:val="none" w:sz="0" w:space="0" w:color="auto"/>
                                                                                        <w:left w:val="none" w:sz="0" w:space="0" w:color="auto"/>
                                                                                        <w:bottom w:val="none" w:sz="0" w:space="0" w:color="auto"/>
                                                                                        <w:right w:val="none" w:sz="0" w:space="0" w:color="auto"/>
                                                                                      </w:divBdr>
                                                                                      <w:divsChild>
                                                                                        <w:div w:id="413936784">
                                                                                          <w:marLeft w:val="0"/>
                                                                                          <w:marRight w:val="0"/>
                                                                                          <w:marTop w:val="0"/>
                                                                                          <w:marBottom w:val="0"/>
                                                                                          <w:divBdr>
                                                                                            <w:top w:val="none" w:sz="0" w:space="0" w:color="auto"/>
                                                                                            <w:left w:val="none" w:sz="0" w:space="0" w:color="auto"/>
                                                                                            <w:bottom w:val="none" w:sz="0" w:space="0" w:color="auto"/>
                                                                                            <w:right w:val="none" w:sz="0" w:space="0" w:color="auto"/>
                                                                                          </w:divBdr>
                                                                                        </w:div>
                                                                                      </w:divsChild>
                                                                                    </w:div>
                                                                                    <w:div w:id="1798908840">
                                                                                      <w:marLeft w:val="0"/>
                                                                                      <w:marRight w:val="0"/>
                                                                                      <w:marTop w:val="0"/>
                                                                                      <w:marBottom w:val="0"/>
                                                                                      <w:divBdr>
                                                                                        <w:top w:val="none" w:sz="0" w:space="0" w:color="auto"/>
                                                                                        <w:left w:val="none" w:sz="0" w:space="0" w:color="auto"/>
                                                                                        <w:bottom w:val="none" w:sz="0" w:space="0" w:color="auto"/>
                                                                                        <w:right w:val="none" w:sz="0" w:space="0" w:color="auto"/>
                                                                                      </w:divBdr>
                                                                                      <w:divsChild>
                                                                                        <w:div w:id="789671313">
                                                                                          <w:marLeft w:val="0"/>
                                                                                          <w:marRight w:val="0"/>
                                                                                          <w:marTop w:val="0"/>
                                                                                          <w:marBottom w:val="0"/>
                                                                                          <w:divBdr>
                                                                                            <w:top w:val="none" w:sz="0" w:space="0" w:color="auto"/>
                                                                                            <w:left w:val="none" w:sz="0" w:space="0" w:color="auto"/>
                                                                                            <w:bottom w:val="none" w:sz="0" w:space="0" w:color="auto"/>
                                                                                            <w:right w:val="none" w:sz="0" w:space="0" w:color="auto"/>
                                                                                          </w:divBdr>
                                                                                        </w:div>
                                                                                      </w:divsChild>
                                                                                    </w:div>
                                                                                    <w:div w:id="1132135919">
                                                                                      <w:marLeft w:val="0"/>
                                                                                      <w:marRight w:val="0"/>
                                                                                      <w:marTop w:val="0"/>
                                                                                      <w:marBottom w:val="0"/>
                                                                                      <w:divBdr>
                                                                                        <w:top w:val="none" w:sz="0" w:space="0" w:color="auto"/>
                                                                                        <w:left w:val="none" w:sz="0" w:space="0" w:color="auto"/>
                                                                                        <w:bottom w:val="none" w:sz="0" w:space="0" w:color="auto"/>
                                                                                        <w:right w:val="none" w:sz="0" w:space="0" w:color="auto"/>
                                                                                      </w:divBdr>
                                                                                      <w:divsChild>
                                                                                        <w:div w:id="1540316085">
                                                                                          <w:marLeft w:val="0"/>
                                                                                          <w:marRight w:val="0"/>
                                                                                          <w:marTop w:val="0"/>
                                                                                          <w:marBottom w:val="0"/>
                                                                                          <w:divBdr>
                                                                                            <w:top w:val="none" w:sz="0" w:space="0" w:color="auto"/>
                                                                                            <w:left w:val="none" w:sz="0" w:space="0" w:color="auto"/>
                                                                                            <w:bottom w:val="none" w:sz="0" w:space="0" w:color="auto"/>
                                                                                            <w:right w:val="none" w:sz="0" w:space="0" w:color="auto"/>
                                                                                          </w:divBdr>
                                                                                        </w:div>
                                                                                      </w:divsChild>
                                                                                    </w:div>
                                                                                    <w:div w:id="1766461480">
                                                                                      <w:marLeft w:val="0"/>
                                                                                      <w:marRight w:val="0"/>
                                                                                      <w:marTop w:val="0"/>
                                                                                      <w:marBottom w:val="0"/>
                                                                                      <w:divBdr>
                                                                                        <w:top w:val="none" w:sz="0" w:space="0" w:color="auto"/>
                                                                                        <w:left w:val="none" w:sz="0" w:space="0" w:color="auto"/>
                                                                                        <w:bottom w:val="none" w:sz="0" w:space="0" w:color="auto"/>
                                                                                        <w:right w:val="none" w:sz="0" w:space="0" w:color="auto"/>
                                                                                      </w:divBdr>
                                                                                      <w:divsChild>
                                                                                        <w:div w:id="426466453">
                                                                                          <w:marLeft w:val="0"/>
                                                                                          <w:marRight w:val="0"/>
                                                                                          <w:marTop w:val="0"/>
                                                                                          <w:marBottom w:val="0"/>
                                                                                          <w:divBdr>
                                                                                            <w:top w:val="none" w:sz="0" w:space="0" w:color="auto"/>
                                                                                            <w:left w:val="none" w:sz="0" w:space="0" w:color="auto"/>
                                                                                            <w:bottom w:val="none" w:sz="0" w:space="0" w:color="auto"/>
                                                                                            <w:right w:val="none" w:sz="0" w:space="0" w:color="auto"/>
                                                                                          </w:divBdr>
                                                                                        </w:div>
                                                                                      </w:divsChild>
                                                                                    </w:div>
                                                                                    <w:div w:id="1107697066">
                                                                                      <w:marLeft w:val="0"/>
                                                                                      <w:marRight w:val="0"/>
                                                                                      <w:marTop w:val="0"/>
                                                                                      <w:marBottom w:val="0"/>
                                                                                      <w:divBdr>
                                                                                        <w:top w:val="none" w:sz="0" w:space="0" w:color="auto"/>
                                                                                        <w:left w:val="none" w:sz="0" w:space="0" w:color="auto"/>
                                                                                        <w:bottom w:val="none" w:sz="0" w:space="0" w:color="auto"/>
                                                                                        <w:right w:val="none" w:sz="0" w:space="0" w:color="auto"/>
                                                                                      </w:divBdr>
                                                                                      <w:divsChild>
                                                                                        <w:div w:id="1766997842">
                                                                                          <w:marLeft w:val="0"/>
                                                                                          <w:marRight w:val="0"/>
                                                                                          <w:marTop w:val="0"/>
                                                                                          <w:marBottom w:val="0"/>
                                                                                          <w:divBdr>
                                                                                            <w:top w:val="none" w:sz="0" w:space="0" w:color="auto"/>
                                                                                            <w:left w:val="none" w:sz="0" w:space="0" w:color="auto"/>
                                                                                            <w:bottom w:val="none" w:sz="0" w:space="0" w:color="auto"/>
                                                                                            <w:right w:val="none" w:sz="0" w:space="0" w:color="auto"/>
                                                                                          </w:divBdr>
                                                                                        </w:div>
                                                                                      </w:divsChild>
                                                                                    </w:div>
                                                                                    <w:div w:id="359941855">
                                                                                      <w:marLeft w:val="0"/>
                                                                                      <w:marRight w:val="0"/>
                                                                                      <w:marTop w:val="0"/>
                                                                                      <w:marBottom w:val="0"/>
                                                                                      <w:divBdr>
                                                                                        <w:top w:val="none" w:sz="0" w:space="0" w:color="auto"/>
                                                                                        <w:left w:val="none" w:sz="0" w:space="0" w:color="auto"/>
                                                                                        <w:bottom w:val="none" w:sz="0" w:space="0" w:color="auto"/>
                                                                                        <w:right w:val="none" w:sz="0" w:space="0" w:color="auto"/>
                                                                                      </w:divBdr>
                                                                                      <w:divsChild>
                                                                                        <w:div w:id="384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8053">
                                                                              <w:marLeft w:val="0"/>
                                                                              <w:marRight w:val="0"/>
                                                                              <w:marTop w:val="0"/>
                                                                              <w:marBottom w:val="0"/>
                                                                              <w:divBdr>
                                                                                <w:top w:val="none" w:sz="0" w:space="0" w:color="auto"/>
                                                                                <w:left w:val="none" w:sz="0" w:space="0" w:color="auto"/>
                                                                                <w:bottom w:val="none" w:sz="0" w:space="0" w:color="auto"/>
                                                                                <w:right w:val="none" w:sz="0" w:space="0" w:color="auto"/>
                                                                              </w:divBdr>
                                                                            </w:div>
                                                                            <w:div w:id="106658518">
                                                                              <w:marLeft w:val="0"/>
                                                                              <w:marRight w:val="0"/>
                                                                              <w:marTop w:val="0"/>
                                                                              <w:marBottom w:val="0"/>
                                                                              <w:divBdr>
                                                                                <w:top w:val="none" w:sz="0" w:space="0" w:color="auto"/>
                                                                                <w:left w:val="none" w:sz="0" w:space="0" w:color="auto"/>
                                                                                <w:bottom w:val="none" w:sz="0" w:space="0" w:color="auto"/>
                                                                                <w:right w:val="none" w:sz="0" w:space="0" w:color="auto"/>
                                                                              </w:divBdr>
                                                                            </w:div>
                                                                            <w:div w:id="290600048">
                                                                              <w:marLeft w:val="0"/>
                                                                              <w:marRight w:val="0"/>
                                                                              <w:marTop w:val="0"/>
                                                                              <w:marBottom w:val="0"/>
                                                                              <w:divBdr>
                                                                                <w:top w:val="none" w:sz="0" w:space="0" w:color="auto"/>
                                                                                <w:left w:val="none" w:sz="0" w:space="0" w:color="auto"/>
                                                                                <w:bottom w:val="none" w:sz="0" w:space="0" w:color="auto"/>
                                                                                <w:right w:val="none" w:sz="0" w:space="0" w:color="auto"/>
                                                                              </w:divBdr>
                                                                            </w:div>
                                                                            <w:div w:id="1146093802">
                                                                              <w:marLeft w:val="0"/>
                                                                              <w:marRight w:val="0"/>
                                                                              <w:marTop w:val="0"/>
                                                                              <w:marBottom w:val="0"/>
                                                                              <w:divBdr>
                                                                                <w:top w:val="none" w:sz="0" w:space="0" w:color="auto"/>
                                                                                <w:left w:val="none" w:sz="0" w:space="0" w:color="auto"/>
                                                                                <w:bottom w:val="none" w:sz="0" w:space="0" w:color="auto"/>
                                                                                <w:right w:val="none" w:sz="0" w:space="0" w:color="auto"/>
                                                                              </w:divBdr>
                                                                            </w:div>
                                                                            <w:div w:id="295263472">
                                                                              <w:marLeft w:val="0"/>
                                                                              <w:marRight w:val="0"/>
                                                                              <w:marTop w:val="0"/>
                                                                              <w:marBottom w:val="0"/>
                                                                              <w:divBdr>
                                                                                <w:top w:val="none" w:sz="0" w:space="0" w:color="auto"/>
                                                                                <w:left w:val="none" w:sz="0" w:space="0" w:color="auto"/>
                                                                                <w:bottom w:val="none" w:sz="0" w:space="0" w:color="auto"/>
                                                                                <w:right w:val="none" w:sz="0" w:space="0" w:color="auto"/>
                                                                              </w:divBdr>
                                                                            </w:div>
                                                                            <w:div w:id="2028941619">
                                                                              <w:marLeft w:val="0"/>
                                                                              <w:marRight w:val="0"/>
                                                                              <w:marTop w:val="0"/>
                                                                              <w:marBottom w:val="0"/>
                                                                              <w:divBdr>
                                                                                <w:top w:val="none" w:sz="0" w:space="0" w:color="auto"/>
                                                                                <w:left w:val="none" w:sz="0" w:space="0" w:color="auto"/>
                                                                                <w:bottom w:val="none" w:sz="0" w:space="0" w:color="auto"/>
                                                                                <w:right w:val="none" w:sz="0" w:space="0" w:color="auto"/>
                                                                              </w:divBdr>
                                                                            </w:div>
                                                                            <w:div w:id="2141410648">
                                                                              <w:marLeft w:val="0"/>
                                                                              <w:marRight w:val="0"/>
                                                                              <w:marTop w:val="0"/>
                                                                              <w:marBottom w:val="0"/>
                                                                              <w:divBdr>
                                                                                <w:top w:val="none" w:sz="0" w:space="0" w:color="auto"/>
                                                                                <w:left w:val="none" w:sz="0" w:space="0" w:color="auto"/>
                                                                                <w:bottom w:val="none" w:sz="0" w:space="0" w:color="auto"/>
                                                                                <w:right w:val="none" w:sz="0" w:space="0" w:color="auto"/>
                                                                              </w:divBdr>
                                                                            </w:div>
                                                                            <w:div w:id="1023089019">
                                                                              <w:marLeft w:val="0"/>
                                                                              <w:marRight w:val="0"/>
                                                                              <w:marTop w:val="0"/>
                                                                              <w:marBottom w:val="0"/>
                                                                              <w:divBdr>
                                                                                <w:top w:val="none" w:sz="0" w:space="0" w:color="auto"/>
                                                                                <w:left w:val="none" w:sz="0" w:space="0" w:color="auto"/>
                                                                                <w:bottom w:val="none" w:sz="0" w:space="0" w:color="auto"/>
                                                                                <w:right w:val="none" w:sz="0" w:space="0" w:color="auto"/>
                                                                              </w:divBdr>
                                                                            </w:div>
                                                                            <w:div w:id="120077308">
                                                                              <w:marLeft w:val="0"/>
                                                                              <w:marRight w:val="0"/>
                                                                              <w:marTop w:val="0"/>
                                                                              <w:marBottom w:val="0"/>
                                                                              <w:divBdr>
                                                                                <w:top w:val="none" w:sz="0" w:space="0" w:color="auto"/>
                                                                                <w:left w:val="none" w:sz="0" w:space="0" w:color="auto"/>
                                                                                <w:bottom w:val="none" w:sz="0" w:space="0" w:color="auto"/>
                                                                                <w:right w:val="none" w:sz="0" w:space="0" w:color="auto"/>
                                                                              </w:divBdr>
                                                                            </w:div>
                                                                            <w:div w:id="1570648385">
                                                                              <w:marLeft w:val="0"/>
                                                                              <w:marRight w:val="0"/>
                                                                              <w:marTop w:val="0"/>
                                                                              <w:marBottom w:val="0"/>
                                                                              <w:divBdr>
                                                                                <w:top w:val="none" w:sz="0" w:space="0" w:color="auto"/>
                                                                                <w:left w:val="none" w:sz="0" w:space="0" w:color="auto"/>
                                                                                <w:bottom w:val="none" w:sz="0" w:space="0" w:color="auto"/>
                                                                                <w:right w:val="none" w:sz="0" w:space="0" w:color="auto"/>
                                                                              </w:divBdr>
                                                                            </w:div>
                                                                            <w:div w:id="873273739">
                                                                              <w:marLeft w:val="0"/>
                                                                              <w:marRight w:val="0"/>
                                                                              <w:marTop w:val="0"/>
                                                                              <w:marBottom w:val="0"/>
                                                                              <w:divBdr>
                                                                                <w:top w:val="none" w:sz="0" w:space="0" w:color="auto"/>
                                                                                <w:left w:val="none" w:sz="0" w:space="0" w:color="auto"/>
                                                                                <w:bottom w:val="none" w:sz="0" w:space="0" w:color="auto"/>
                                                                                <w:right w:val="none" w:sz="0" w:space="0" w:color="auto"/>
                                                                              </w:divBdr>
                                                                            </w:div>
                                                                            <w:div w:id="1730034869">
                                                                              <w:marLeft w:val="0"/>
                                                                              <w:marRight w:val="0"/>
                                                                              <w:marTop w:val="0"/>
                                                                              <w:marBottom w:val="0"/>
                                                                              <w:divBdr>
                                                                                <w:top w:val="none" w:sz="0" w:space="0" w:color="auto"/>
                                                                                <w:left w:val="none" w:sz="0" w:space="0" w:color="auto"/>
                                                                                <w:bottom w:val="none" w:sz="0" w:space="0" w:color="auto"/>
                                                                                <w:right w:val="none" w:sz="0" w:space="0" w:color="auto"/>
                                                                              </w:divBdr>
                                                                            </w:div>
                                                                            <w:div w:id="2102606214">
                                                                              <w:marLeft w:val="0"/>
                                                                              <w:marRight w:val="0"/>
                                                                              <w:marTop w:val="0"/>
                                                                              <w:marBottom w:val="0"/>
                                                                              <w:divBdr>
                                                                                <w:top w:val="none" w:sz="0" w:space="0" w:color="auto"/>
                                                                                <w:left w:val="none" w:sz="0" w:space="0" w:color="auto"/>
                                                                                <w:bottom w:val="none" w:sz="0" w:space="0" w:color="auto"/>
                                                                                <w:right w:val="none" w:sz="0" w:space="0" w:color="auto"/>
                                                                              </w:divBdr>
                                                                            </w:div>
                                                                            <w:div w:id="1840997127">
                                                                              <w:marLeft w:val="0"/>
                                                                              <w:marRight w:val="0"/>
                                                                              <w:marTop w:val="0"/>
                                                                              <w:marBottom w:val="0"/>
                                                                              <w:divBdr>
                                                                                <w:top w:val="none" w:sz="0" w:space="0" w:color="auto"/>
                                                                                <w:left w:val="none" w:sz="0" w:space="0" w:color="auto"/>
                                                                                <w:bottom w:val="none" w:sz="0" w:space="0" w:color="auto"/>
                                                                                <w:right w:val="none" w:sz="0" w:space="0" w:color="auto"/>
                                                                              </w:divBdr>
                                                                            </w:div>
                                                                            <w:div w:id="882057714">
                                                                              <w:marLeft w:val="0"/>
                                                                              <w:marRight w:val="0"/>
                                                                              <w:marTop w:val="0"/>
                                                                              <w:marBottom w:val="0"/>
                                                                              <w:divBdr>
                                                                                <w:top w:val="none" w:sz="0" w:space="0" w:color="auto"/>
                                                                                <w:left w:val="none" w:sz="0" w:space="0" w:color="auto"/>
                                                                                <w:bottom w:val="none" w:sz="0" w:space="0" w:color="auto"/>
                                                                                <w:right w:val="none" w:sz="0" w:space="0" w:color="auto"/>
                                                                              </w:divBdr>
                                                                            </w:div>
                                                                            <w:div w:id="1671790409">
                                                                              <w:marLeft w:val="0"/>
                                                                              <w:marRight w:val="0"/>
                                                                              <w:marTop w:val="0"/>
                                                                              <w:marBottom w:val="0"/>
                                                                              <w:divBdr>
                                                                                <w:top w:val="none" w:sz="0" w:space="0" w:color="auto"/>
                                                                                <w:left w:val="none" w:sz="0" w:space="0" w:color="auto"/>
                                                                                <w:bottom w:val="none" w:sz="0" w:space="0" w:color="auto"/>
                                                                                <w:right w:val="none" w:sz="0" w:space="0" w:color="auto"/>
                                                                              </w:divBdr>
                                                                            </w:div>
                                                                            <w:div w:id="1262907517">
                                                                              <w:marLeft w:val="0"/>
                                                                              <w:marRight w:val="0"/>
                                                                              <w:marTop w:val="0"/>
                                                                              <w:marBottom w:val="0"/>
                                                                              <w:divBdr>
                                                                                <w:top w:val="none" w:sz="0" w:space="0" w:color="auto"/>
                                                                                <w:left w:val="none" w:sz="0" w:space="0" w:color="auto"/>
                                                                                <w:bottom w:val="none" w:sz="0" w:space="0" w:color="auto"/>
                                                                                <w:right w:val="none" w:sz="0" w:space="0" w:color="auto"/>
                                                                              </w:divBdr>
                                                                            </w:div>
                                                                            <w:div w:id="349307713">
                                                                              <w:marLeft w:val="0"/>
                                                                              <w:marRight w:val="0"/>
                                                                              <w:marTop w:val="0"/>
                                                                              <w:marBottom w:val="0"/>
                                                                              <w:divBdr>
                                                                                <w:top w:val="none" w:sz="0" w:space="0" w:color="auto"/>
                                                                                <w:left w:val="none" w:sz="0" w:space="0" w:color="auto"/>
                                                                                <w:bottom w:val="none" w:sz="0" w:space="0" w:color="auto"/>
                                                                                <w:right w:val="none" w:sz="0" w:space="0" w:color="auto"/>
                                                                              </w:divBdr>
                                                                            </w:div>
                                                                            <w:div w:id="1554120937">
                                                                              <w:marLeft w:val="0"/>
                                                                              <w:marRight w:val="0"/>
                                                                              <w:marTop w:val="0"/>
                                                                              <w:marBottom w:val="0"/>
                                                                              <w:divBdr>
                                                                                <w:top w:val="none" w:sz="0" w:space="0" w:color="auto"/>
                                                                                <w:left w:val="none" w:sz="0" w:space="0" w:color="auto"/>
                                                                                <w:bottom w:val="none" w:sz="0" w:space="0" w:color="auto"/>
                                                                                <w:right w:val="none" w:sz="0" w:space="0" w:color="auto"/>
                                                                              </w:divBdr>
                                                                            </w:div>
                                                                            <w:div w:id="1916166410">
                                                                              <w:marLeft w:val="0"/>
                                                                              <w:marRight w:val="0"/>
                                                                              <w:marTop w:val="0"/>
                                                                              <w:marBottom w:val="0"/>
                                                                              <w:divBdr>
                                                                                <w:top w:val="none" w:sz="0" w:space="0" w:color="auto"/>
                                                                                <w:left w:val="none" w:sz="0" w:space="0" w:color="auto"/>
                                                                                <w:bottom w:val="none" w:sz="0" w:space="0" w:color="auto"/>
                                                                                <w:right w:val="none" w:sz="0" w:space="0" w:color="auto"/>
                                                                              </w:divBdr>
                                                                            </w:div>
                                                                            <w:div w:id="1665010006">
                                                                              <w:marLeft w:val="0"/>
                                                                              <w:marRight w:val="0"/>
                                                                              <w:marTop w:val="0"/>
                                                                              <w:marBottom w:val="0"/>
                                                                              <w:divBdr>
                                                                                <w:top w:val="none" w:sz="0" w:space="0" w:color="auto"/>
                                                                                <w:left w:val="none" w:sz="0" w:space="0" w:color="auto"/>
                                                                                <w:bottom w:val="none" w:sz="0" w:space="0" w:color="auto"/>
                                                                                <w:right w:val="none" w:sz="0" w:space="0" w:color="auto"/>
                                                                              </w:divBdr>
                                                                            </w:div>
                                                                            <w:div w:id="729234076">
                                                                              <w:marLeft w:val="0"/>
                                                                              <w:marRight w:val="0"/>
                                                                              <w:marTop w:val="0"/>
                                                                              <w:marBottom w:val="0"/>
                                                                              <w:divBdr>
                                                                                <w:top w:val="none" w:sz="0" w:space="0" w:color="auto"/>
                                                                                <w:left w:val="none" w:sz="0" w:space="0" w:color="auto"/>
                                                                                <w:bottom w:val="none" w:sz="0" w:space="0" w:color="auto"/>
                                                                                <w:right w:val="none" w:sz="0" w:space="0" w:color="auto"/>
                                                                              </w:divBdr>
                                                                            </w:div>
                                                                            <w:div w:id="220555775">
                                                                              <w:marLeft w:val="0"/>
                                                                              <w:marRight w:val="0"/>
                                                                              <w:marTop w:val="0"/>
                                                                              <w:marBottom w:val="0"/>
                                                                              <w:divBdr>
                                                                                <w:top w:val="none" w:sz="0" w:space="0" w:color="auto"/>
                                                                                <w:left w:val="none" w:sz="0" w:space="0" w:color="auto"/>
                                                                                <w:bottom w:val="none" w:sz="0" w:space="0" w:color="auto"/>
                                                                                <w:right w:val="none" w:sz="0" w:space="0" w:color="auto"/>
                                                                              </w:divBdr>
                                                                            </w:div>
                                                                            <w:div w:id="2047559729">
                                                                              <w:marLeft w:val="0"/>
                                                                              <w:marRight w:val="0"/>
                                                                              <w:marTop w:val="0"/>
                                                                              <w:marBottom w:val="0"/>
                                                                              <w:divBdr>
                                                                                <w:top w:val="none" w:sz="0" w:space="0" w:color="auto"/>
                                                                                <w:left w:val="none" w:sz="0" w:space="0" w:color="auto"/>
                                                                                <w:bottom w:val="none" w:sz="0" w:space="0" w:color="auto"/>
                                                                                <w:right w:val="none" w:sz="0" w:space="0" w:color="auto"/>
                                                                              </w:divBdr>
                                                                            </w:div>
                                                                            <w:div w:id="348722400">
                                                                              <w:marLeft w:val="0"/>
                                                                              <w:marRight w:val="0"/>
                                                                              <w:marTop w:val="0"/>
                                                                              <w:marBottom w:val="0"/>
                                                                              <w:divBdr>
                                                                                <w:top w:val="none" w:sz="0" w:space="0" w:color="auto"/>
                                                                                <w:left w:val="none" w:sz="0" w:space="0" w:color="auto"/>
                                                                                <w:bottom w:val="none" w:sz="0" w:space="0" w:color="auto"/>
                                                                                <w:right w:val="none" w:sz="0" w:space="0" w:color="auto"/>
                                                                              </w:divBdr>
                                                                            </w:div>
                                                                            <w:div w:id="1923180990">
                                                                              <w:marLeft w:val="0"/>
                                                                              <w:marRight w:val="0"/>
                                                                              <w:marTop w:val="0"/>
                                                                              <w:marBottom w:val="0"/>
                                                                              <w:divBdr>
                                                                                <w:top w:val="none" w:sz="0" w:space="0" w:color="auto"/>
                                                                                <w:left w:val="none" w:sz="0" w:space="0" w:color="auto"/>
                                                                                <w:bottom w:val="none" w:sz="0" w:space="0" w:color="auto"/>
                                                                                <w:right w:val="none" w:sz="0" w:space="0" w:color="auto"/>
                                                                              </w:divBdr>
                                                                            </w:div>
                                                                            <w:div w:id="850097263">
                                                                              <w:marLeft w:val="0"/>
                                                                              <w:marRight w:val="0"/>
                                                                              <w:marTop w:val="0"/>
                                                                              <w:marBottom w:val="0"/>
                                                                              <w:divBdr>
                                                                                <w:top w:val="none" w:sz="0" w:space="0" w:color="auto"/>
                                                                                <w:left w:val="none" w:sz="0" w:space="0" w:color="auto"/>
                                                                                <w:bottom w:val="none" w:sz="0" w:space="0" w:color="auto"/>
                                                                                <w:right w:val="none" w:sz="0" w:space="0" w:color="auto"/>
                                                                              </w:divBdr>
                                                                            </w:div>
                                                                            <w:div w:id="1671326836">
                                                                              <w:marLeft w:val="0"/>
                                                                              <w:marRight w:val="0"/>
                                                                              <w:marTop w:val="0"/>
                                                                              <w:marBottom w:val="0"/>
                                                                              <w:divBdr>
                                                                                <w:top w:val="none" w:sz="0" w:space="0" w:color="auto"/>
                                                                                <w:left w:val="none" w:sz="0" w:space="0" w:color="auto"/>
                                                                                <w:bottom w:val="none" w:sz="0" w:space="0" w:color="auto"/>
                                                                                <w:right w:val="none" w:sz="0" w:space="0" w:color="auto"/>
                                                                              </w:divBdr>
                                                                            </w:div>
                                                                            <w:div w:id="1034845293">
                                                                              <w:marLeft w:val="0"/>
                                                                              <w:marRight w:val="0"/>
                                                                              <w:marTop w:val="0"/>
                                                                              <w:marBottom w:val="0"/>
                                                                              <w:divBdr>
                                                                                <w:top w:val="none" w:sz="0" w:space="0" w:color="auto"/>
                                                                                <w:left w:val="none" w:sz="0" w:space="0" w:color="auto"/>
                                                                                <w:bottom w:val="none" w:sz="0" w:space="0" w:color="auto"/>
                                                                                <w:right w:val="none" w:sz="0" w:space="0" w:color="auto"/>
                                                                              </w:divBdr>
                                                                            </w:div>
                                                                            <w:div w:id="13966488">
                                                                              <w:marLeft w:val="0"/>
                                                                              <w:marRight w:val="0"/>
                                                                              <w:marTop w:val="0"/>
                                                                              <w:marBottom w:val="0"/>
                                                                              <w:divBdr>
                                                                                <w:top w:val="none" w:sz="0" w:space="0" w:color="auto"/>
                                                                                <w:left w:val="none" w:sz="0" w:space="0" w:color="auto"/>
                                                                                <w:bottom w:val="none" w:sz="0" w:space="0" w:color="auto"/>
                                                                                <w:right w:val="none" w:sz="0" w:space="0" w:color="auto"/>
                                                                              </w:divBdr>
                                                                              <w:divsChild>
                                                                                <w:div w:id="351300849">
                                                                                  <w:marLeft w:val="-75"/>
                                                                                  <w:marRight w:val="0"/>
                                                                                  <w:marTop w:val="30"/>
                                                                                  <w:marBottom w:val="30"/>
                                                                                  <w:divBdr>
                                                                                    <w:top w:val="none" w:sz="0" w:space="0" w:color="auto"/>
                                                                                    <w:left w:val="none" w:sz="0" w:space="0" w:color="auto"/>
                                                                                    <w:bottom w:val="none" w:sz="0" w:space="0" w:color="auto"/>
                                                                                    <w:right w:val="none" w:sz="0" w:space="0" w:color="auto"/>
                                                                                  </w:divBdr>
                                                                                  <w:divsChild>
                                                                                    <w:div w:id="868294727">
                                                                                      <w:marLeft w:val="0"/>
                                                                                      <w:marRight w:val="0"/>
                                                                                      <w:marTop w:val="0"/>
                                                                                      <w:marBottom w:val="0"/>
                                                                                      <w:divBdr>
                                                                                        <w:top w:val="none" w:sz="0" w:space="0" w:color="auto"/>
                                                                                        <w:left w:val="none" w:sz="0" w:space="0" w:color="auto"/>
                                                                                        <w:bottom w:val="none" w:sz="0" w:space="0" w:color="auto"/>
                                                                                        <w:right w:val="none" w:sz="0" w:space="0" w:color="auto"/>
                                                                                      </w:divBdr>
                                                                                      <w:divsChild>
                                                                                        <w:div w:id="38481578">
                                                                                          <w:marLeft w:val="0"/>
                                                                                          <w:marRight w:val="0"/>
                                                                                          <w:marTop w:val="0"/>
                                                                                          <w:marBottom w:val="0"/>
                                                                                          <w:divBdr>
                                                                                            <w:top w:val="none" w:sz="0" w:space="0" w:color="auto"/>
                                                                                            <w:left w:val="none" w:sz="0" w:space="0" w:color="auto"/>
                                                                                            <w:bottom w:val="none" w:sz="0" w:space="0" w:color="auto"/>
                                                                                            <w:right w:val="none" w:sz="0" w:space="0" w:color="auto"/>
                                                                                          </w:divBdr>
                                                                                        </w:div>
                                                                                      </w:divsChild>
                                                                                    </w:div>
                                                                                    <w:div w:id="1940945796">
                                                                                      <w:marLeft w:val="0"/>
                                                                                      <w:marRight w:val="0"/>
                                                                                      <w:marTop w:val="0"/>
                                                                                      <w:marBottom w:val="0"/>
                                                                                      <w:divBdr>
                                                                                        <w:top w:val="none" w:sz="0" w:space="0" w:color="auto"/>
                                                                                        <w:left w:val="none" w:sz="0" w:space="0" w:color="auto"/>
                                                                                        <w:bottom w:val="none" w:sz="0" w:space="0" w:color="auto"/>
                                                                                        <w:right w:val="none" w:sz="0" w:space="0" w:color="auto"/>
                                                                                      </w:divBdr>
                                                                                      <w:divsChild>
                                                                                        <w:div w:id="1164660594">
                                                                                          <w:marLeft w:val="0"/>
                                                                                          <w:marRight w:val="0"/>
                                                                                          <w:marTop w:val="0"/>
                                                                                          <w:marBottom w:val="0"/>
                                                                                          <w:divBdr>
                                                                                            <w:top w:val="none" w:sz="0" w:space="0" w:color="auto"/>
                                                                                            <w:left w:val="none" w:sz="0" w:space="0" w:color="auto"/>
                                                                                            <w:bottom w:val="none" w:sz="0" w:space="0" w:color="auto"/>
                                                                                            <w:right w:val="none" w:sz="0" w:space="0" w:color="auto"/>
                                                                                          </w:divBdr>
                                                                                        </w:div>
                                                                                      </w:divsChild>
                                                                                    </w:div>
                                                                                    <w:div w:id="1711295909">
                                                                                      <w:marLeft w:val="0"/>
                                                                                      <w:marRight w:val="0"/>
                                                                                      <w:marTop w:val="0"/>
                                                                                      <w:marBottom w:val="0"/>
                                                                                      <w:divBdr>
                                                                                        <w:top w:val="none" w:sz="0" w:space="0" w:color="auto"/>
                                                                                        <w:left w:val="none" w:sz="0" w:space="0" w:color="auto"/>
                                                                                        <w:bottom w:val="none" w:sz="0" w:space="0" w:color="auto"/>
                                                                                        <w:right w:val="none" w:sz="0" w:space="0" w:color="auto"/>
                                                                                      </w:divBdr>
                                                                                      <w:divsChild>
                                                                                        <w:div w:id="441145586">
                                                                                          <w:marLeft w:val="0"/>
                                                                                          <w:marRight w:val="0"/>
                                                                                          <w:marTop w:val="0"/>
                                                                                          <w:marBottom w:val="0"/>
                                                                                          <w:divBdr>
                                                                                            <w:top w:val="none" w:sz="0" w:space="0" w:color="auto"/>
                                                                                            <w:left w:val="none" w:sz="0" w:space="0" w:color="auto"/>
                                                                                            <w:bottom w:val="none" w:sz="0" w:space="0" w:color="auto"/>
                                                                                            <w:right w:val="none" w:sz="0" w:space="0" w:color="auto"/>
                                                                                          </w:divBdr>
                                                                                        </w:div>
                                                                                      </w:divsChild>
                                                                                    </w:div>
                                                                                    <w:div w:id="213351423">
                                                                                      <w:marLeft w:val="0"/>
                                                                                      <w:marRight w:val="0"/>
                                                                                      <w:marTop w:val="0"/>
                                                                                      <w:marBottom w:val="0"/>
                                                                                      <w:divBdr>
                                                                                        <w:top w:val="none" w:sz="0" w:space="0" w:color="auto"/>
                                                                                        <w:left w:val="none" w:sz="0" w:space="0" w:color="auto"/>
                                                                                        <w:bottom w:val="none" w:sz="0" w:space="0" w:color="auto"/>
                                                                                        <w:right w:val="none" w:sz="0" w:space="0" w:color="auto"/>
                                                                                      </w:divBdr>
                                                                                      <w:divsChild>
                                                                                        <w:div w:id="1138261598">
                                                                                          <w:marLeft w:val="0"/>
                                                                                          <w:marRight w:val="0"/>
                                                                                          <w:marTop w:val="0"/>
                                                                                          <w:marBottom w:val="0"/>
                                                                                          <w:divBdr>
                                                                                            <w:top w:val="none" w:sz="0" w:space="0" w:color="auto"/>
                                                                                            <w:left w:val="none" w:sz="0" w:space="0" w:color="auto"/>
                                                                                            <w:bottom w:val="none" w:sz="0" w:space="0" w:color="auto"/>
                                                                                            <w:right w:val="none" w:sz="0" w:space="0" w:color="auto"/>
                                                                                          </w:divBdr>
                                                                                        </w:div>
                                                                                      </w:divsChild>
                                                                                    </w:div>
                                                                                    <w:div w:id="407844899">
                                                                                      <w:marLeft w:val="0"/>
                                                                                      <w:marRight w:val="0"/>
                                                                                      <w:marTop w:val="0"/>
                                                                                      <w:marBottom w:val="0"/>
                                                                                      <w:divBdr>
                                                                                        <w:top w:val="none" w:sz="0" w:space="0" w:color="auto"/>
                                                                                        <w:left w:val="none" w:sz="0" w:space="0" w:color="auto"/>
                                                                                        <w:bottom w:val="none" w:sz="0" w:space="0" w:color="auto"/>
                                                                                        <w:right w:val="none" w:sz="0" w:space="0" w:color="auto"/>
                                                                                      </w:divBdr>
                                                                                      <w:divsChild>
                                                                                        <w:div w:id="240334812">
                                                                                          <w:marLeft w:val="0"/>
                                                                                          <w:marRight w:val="0"/>
                                                                                          <w:marTop w:val="0"/>
                                                                                          <w:marBottom w:val="0"/>
                                                                                          <w:divBdr>
                                                                                            <w:top w:val="none" w:sz="0" w:space="0" w:color="auto"/>
                                                                                            <w:left w:val="none" w:sz="0" w:space="0" w:color="auto"/>
                                                                                            <w:bottom w:val="none" w:sz="0" w:space="0" w:color="auto"/>
                                                                                            <w:right w:val="none" w:sz="0" w:space="0" w:color="auto"/>
                                                                                          </w:divBdr>
                                                                                        </w:div>
                                                                                      </w:divsChild>
                                                                                    </w:div>
                                                                                    <w:div w:id="356006078">
                                                                                      <w:marLeft w:val="0"/>
                                                                                      <w:marRight w:val="0"/>
                                                                                      <w:marTop w:val="0"/>
                                                                                      <w:marBottom w:val="0"/>
                                                                                      <w:divBdr>
                                                                                        <w:top w:val="none" w:sz="0" w:space="0" w:color="auto"/>
                                                                                        <w:left w:val="none" w:sz="0" w:space="0" w:color="auto"/>
                                                                                        <w:bottom w:val="none" w:sz="0" w:space="0" w:color="auto"/>
                                                                                        <w:right w:val="none" w:sz="0" w:space="0" w:color="auto"/>
                                                                                      </w:divBdr>
                                                                                      <w:divsChild>
                                                                                        <w:div w:id="581960458">
                                                                                          <w:marLeft w:val="0"/>
                                                                                          <w:marRight w:val="0"/>
                                                                                          <w:marTop w:val="0"/>
                                                                                          <w:marBottom w:val="0"/>
                                                                                          <w:divBdr>
                                                                                            <w:top w:val="none" w:sz="0" w:space="0" w:color="auto"/>
                                                                                            <w:left w:val="none" w:sz="0" w:space="0" w:color="auto"/>
                                                                                            <w:bottom w:val="none" w:sz="0" w:space="0" w:color="auto"/>
                                                                                            <w:right w:val="none" w:sz="0" w:space="0" w:color="auto"/>
                                                                                          </w:divBdr>
                                                                                        </w:div>
                                                                                      </w:divsChild>
                                                                                    </w:div>
                                                                                    <w:div w:id="976715427">
                                                                                      <w:marLeft w:val="0"/>
                                                                                      <w:marRight w:val="0"/>
                                                                                      <w:marTop w:val="0"/>
                                                                                      <w:marBottom w:val="0"/>
                                                                                      <w:divBdr>
                                                                                        <w:top w:val="none" w:sz="0" w:space="0" w:color="auto"/>
                                                                                        <w:left w:val="none" w:sz="0" w:space="0" w:color="auto"/>
                                                                                        <w:bottom w:val="none" w:sz="0" w:space="0" w:color="auto"/>
                                                                                        <w:right w:val="none" w:sz="0" w:space="0" w:color="auto"/>
                                                                                      </w:divBdr>
                                                                                      <w:divsChild>
                                                                                        <w:div w:id="1794051955">
                                                                                          <w:marLeft w:val="0"/>
                                                                                          <w:marRight w:val="0"/>
                                                                                          <w:marTop w:val="0"/>
                                                                                          <w:marBottom w:val="0"/>
                                                                                          <w:divBdr>
                                                                                            <w:top w:val="none" w:sz="0" w:space="0" w:color="auto"/>
                                                                                            <w:left w:val="none" w:sz="0" w:space="0" w:color="auto"/>
                                                                                            <w:bottom w:val="none" w:sz="0" w:space="0" w:color="auto"/>
                                                                                            <w:right w:val="none" w:sz="0" w:space="0" w:color="auto"/>
                                                                                          </w:divBdr>
                                                                                        </w:div>
                                                                                      </w:divsChild>
                                                                                    </w:div>
                                                                                    <w:div w:id="1173179460">
                                                                                      <w:marLeft w:val="0"/>
                                                                                      <w:marRight w:val="0"/>
                                                                                      <w:marTop w:val="0"/>
                                                                                      <w:marBottom w:val="0"/>
                                                                                      <w:divBdr>
                                                                                        <w:top w:val="none" w:sz="0" w:space="0" w:color="auto"/>
                                                                                        <w:left w:val="none" w:sz="0" w:space="0" w:color="auto"/>
                                                                                        <w:bottom w:val="none" w:sz="0" w:space="0" w:color="auto"/>
                                                                                        <w:right w:val="none" w:sz="0" w:space="0" w:color="auto"/>
                                                                                      </w:divBdr>
                                                                                      <w:divsChild>
                                                                                        <w:div w:id="1656688573">
                                                                                          <w:marLeft w:val="0"/>
                                                                                          <w:marRight w:val="0"/>
                                                                                          <w:marTop w:val="0"/>
                                                                                          <w:marBottom w:val="0"/>
                                                                                          <w:divBdr>
                                                                                            <w:top w:val="none" w:sz="0" w:space="0" w:color="auto"/>
                                                                                            <w:left w:val="none" w:sz="0" w:space="0" w:color="auto"/>
                                                                                            <w:bottom w:val="none" w:sz="0" w:space="0" w:color="auto"/>
                                                                                            <w:right w:val="none" w:sz="0" w:space="0" w:color="auto"/>
                                                                                          </w:divBdr>
                                                                                        </w:div>
                                                                                      </w:divsChild>
                                                                                    </w:div>
                                                                                    <w:div w:id="1876113751">
                                                                                      <w:marLeft w:val="0"/>
                                                                                      <w:marRight w:val="0"/>
                                                                                      <w:marTop w:val="0"/>
                                                                                      <w:marBottom w:val="0"/>
                                                                                      <w:divBdr>
                                                                                        <w:top w:val="none" w:sz="0" w:space="0" w:color="auto"/>
                                                                                        <w:left w:val="none" w:sz="0" w:space="0" w:color="auto"/>
                                                                                        <w:bottom w:val="none" w:sz="0" w:space="0" w:color="auto"/>
                                                                                        <w:right w:val="none" w:sz="0" w:space="0" w:color="auto"/>
                                                                                      </w:divBdr>
                                                                                      <w:divsChild>
                                                                                        <w:div w:id="1980528017">
                                                                                          <w:marLeft w:val="0"/>
                                                                                          <w:marRight w:val="0"/>
                                                                                          <w:marTop w:val="0"/>
                                                                                          <w:marBottom w:val="0"/>
                                                                                          <w:divBdr>
                                                                                            <w:top w:val="none" w:sz="0" w:space="0" w:color="auto"/>
                                                                                            <w:left w:val="none" w:sz="0" w:space="0" w:color="auto"/>
                                                                                            <w:bottom w:val="none" w:sz="0" w:space="0" w:color="auto"/>
                                                                                            <w:right w:val="none" w:sz="0" w:space="0" w:color="auto"/>
                                                                                          </w:divBdr>
                                                                                        </w:div>
                                                                                      </w:divsChild>
                                                                                    </w:div>
                                                                                    <w:div w:id="1060522509">
                                                                                      <w:marLeft w:val="0"/>
                                                                                      <w:marRight w:val="0"/>
                                                                                      <w:marTop w:val="0"/>
                                                                                      <w:marBottom w:val="0"/>
                                                                                      <w:divBdr>
                                                                                        <w:top w:val="none" w:sz="0" w:space="0" w:color="auto"/>
                                                                                        <w:left w:val="none" w:sz="0" w:space="0" w:color="auto"/>
                                                                                        <w:bottom w:val="none" w:sz="0" w:space="0" w:color="auto"/>
                                                                                        <w:right w:val="none" w:sz="0" w:space="0" w:color="auto"/>
                                                                                      </w:divBdr>
                                                                                      <w:divsChild>
                                                                                        <w:div w:id="1719737858">
                                                                                          <w:marLeft w:val="0"/>
                                                                                          <w:marRight w:val="0"/>
                                                                                          <w:marTop w:val="0"/>
                                                                                          <w:marBottom w:val="0"/>
                                                                                          <w:divBdr>
                                                                                            <w:top w:val="none" w:sz="0" w:space="0" w:color="auto"/>
                                                                                            <w:left w:val="none" w:sz="0" w:space="0" w:color="auto"/>
                                                                                            <w:bottom w:val="none" w:sz="0" w:space="0" w:color="auto"/>
                                                                                            <w:right w:val="none" w:sz="0" w:space="0" w:color="auto"/>
                                                                                          </w:divBdr>
                                                                                        </w:div>
                                                                                      </w:divsChild>
                                                                                    </w:div>
                                                                                    <w:div w:id="402066348">
                                                                                      <w:marLeft w:val="0"/>
                                                                                      <w:marRight w:val="0"/>
                                                                                      <w:marTop w:val="0"/>
                                                                                      <w:marBottom w:val="0"/>
                                                                                      <w:divBdr>
                                                                                        <w:top w:val="none" w:sz="0" w:space="0" w:color="auto"/>
                                                                                        <w:left w:val="none" w:sz="0" w:space="0" w:color="auto"/>
                                                                                        <w:bottom w:val="none" w:sz="0" w:space="0" w:color="auto"/>
                                                                                        <w:right w:val="none" w:sz="0" w:space="0" w:color="auto"/>
                                                                                      </w:divBdr>
                                                                                      <w:divsChild>
                                                                                        <w:div w:id="44766080">
                                                                                          <w:marLeft w:val="0"/>
                                                                                          <w:marRight w:val="0"/>
                                                                                          <w:marTop w:val="0"/>
                                                                                          <w:marBottom w:val="0"/>
                                                                                          <w:divBdr>
                                                                                            <w:top w:val="none" w:sz="0" w:space="0" w:color="auto"/>
                                                                                            <w:left w:val="none" w:sz="0" w:space="0" w:color="auto"/>
                                                                                            <w:bottom w:val="none" w:sz="0" w:space="0" w:color="auto"/>
                                                                                            <w:right w:val="none" w:sz="0" w:space="0" w:color="auto"/>
                                                                                          </w:divBdr>
                                                                                        </w:div>
                                                                                      </w:divsChild>
                                                                                    </w:div>
                                                                                    <w:div w:id="1930043131">
                                                                                      <w:marLeft w:val="0"/>
                                                                                      <w:marRight w:val="0"/>
                                                                                      <w:marTop w:val="0"/>
                                                                                      <w:marBottom w:val="0"/>
                                                                                      <w:divBdr>
                                                                                        <w:top w:val="none" w:sz="0" w:space="0" w:color="auto"/>
                                                                                        <w:left w:val="none" w:sz="0" w:space="0" w:color="auto"/>
                                                                                        <w:bottom w:val="none" w:sz="0" w:space="0" w:color="auto"/>
                                                                                        <w:right w:val="none" w:sz="0" w:space="0" w:color="auto"/>
                                                                                      </w:divBdr>
                                                                                      <w:divsChild>
                                                                                        <w:div w:id="1498770276">
                                                                                          <w:marLeft w:val="0"/>
                                                                                          <w:marRight w:val="0"/>
                                                                                          <w:marTop w:val="0"/>
                                                                                          <w:marBottom w:val="0"/>
                                                                                          <w:divBdr>
                                                                                            <w:top w:val="none" w:sz="0" w:space="0" w:color="auto"/>
                                                                                            <w:left w:val="none" w:sz="0" w:space="0" w:color="auto"/>
                                                                                            <w:bottom w:val="none" w:sz="0" w:space="0" w:color="auto"/>
                                                                                            <w:right w:val="none" w:sz="0" w:space="0" w:color="auto"/>
                                                                                          </w:divBdr>
                                                                                        </w:div>
                                                                                      </w:divsChild>
                                                                                    </w:div>
                                                                                    <w:div w:id="1047684490">
                                                                                      <w:marLeft w:val="0"/>
                                                                                      <w:marRight w:val="0"/>
                                                                                      <w:marTop w:val="0"/>
                                                                                      <w:marBottom w:val="0"/>
                                                                                      <w:divBdr>
                                                                                        <w:top w:val="none" w:sz="0" w:space="0" w:color="auto"/>
                                                                                        <w:left w:val="none" w:sz="0" w:space="0" w:color="auto"/>
                                                                                        <w:bottom w:val="none" w:sz="0" w:space="0" w:color="auto"/>
                                                                                        <w:right w:val="none" w:sz="0" w:space="0" w:color="auto"/>
                                                                                      </w:divBdr>
                                                                                      <w:divsChild>
                                                                                        <w:div w:id="318464245">
                                                                                          <w:marLeft w:val="0"/>
                                                                                          <w:marRight w:val="0"/>
                                                                                          <w:marTop w:val="0"/>
                                                                                          <w:marBottom w:val="0"/>
                                                                                          <w:divBdr>
                                                                                            <w:top w:val="none" w:sz="0" w:space="0" w:color="auto"/>
                                                                                            <w:left w:val="none" w:sz="0" w:space="0" w:color="auto"/>
                                                                                            <w:bottom w:val="none" w:sz="0" w:space="0" w:color="auto"/>
                                                                                            <w:right w:val="none" w:sz="0" w:space="0" w:color="auto"/>
                                                                                          </w:divBdr>
                                                                                        </w:div>
                                                                                      </w:divsChild>
                                                                                    </w:div>
                                                                                    <w:div w:id="1034577542">
                                                                                      <w:marLeft w:val="0"/>
                                                                                      <w:marRight w:val="0"/>
                                                                                      <w:marTop w:val="0"/>
                                                                                      <w:marBottom w:val="0"/>
                                                                                      <w:divBdr>
                                                                                        <w:top w:val="none" w:sz="0" w:space="0" w:color="auto"/>
                                                                                        <w:left w:val="none" w:sz="0" w:space="0" w:color="auto"/>
                                                                                        <w:bottom w:val="none" w:sz="0" w:space="0" w:color="auto"/>
                                                                                        <w:right w:val="none" w:sz="0" w:space="0" w:color="auto"/>
                                                                                      </w:divBdr>
                                                                                      <w:divsChild>
                                                                                        <w:div w:id="1977642777">
                                                                                          <w:marLeft w:val="0"/>
                                                                                          <w:marRight w:val="0"/>
                                                                                          <w:marTop w:val="0"/>
                                                                                          <w:marBottom w:val="0"/>
                                                                                          <w:divBdr>
                                                                                            <w:top w:val="none" w:sz="0" w:space="0" w:color="auto"/>
                                                                                            <w:left w:val="none" w:sz="0" w:space="0" w:color="auto"/>
                                                                                            <w:bottom w:val="none" w:sz="0" w:space="0" w:color="auto"/>
                                                                                            <w:right w:val="none" w:sz="0" w:space="0" w:color="auto"/>
                                                                                          </w:divBdr>
                                                                                        </w:div>
                                                                                      </w:divsChild>
                                                                                    </w:div>
                                                                                    <w:div w:id="263811465">
                                                                                      <w:marLeft w:val="0"/>
                                                                                      <w:marRight w:val="0"/>
                                                                                      <w:marTop w:val="0"/>
                                                                                      <w:marBottom w:val="0"/>
                                                                                      <w:divBdr>
                                                                                        <w:top w:val="none" w:sz="0" w:space="0" w:color="auto"/>
                                                                                        <w:left w:val="none" w:sz="0" w:space="0" w:color="auto"/>
                                                                                        <w:bottom w:val="none" w:sz="0" w:space="0" w:color="auto"/>
                                                                                        <w:right w:val="none" w:sz="0" w:space="0" w:color="auto"/>
                                                                                      </w:divBdr>
                                                                                      <w:divsChild>
                                                                                        <w:div w:id="951474036">
                                                                                          <w:marLeft w:val="0"/>
                                                                                          <w:marRight w:val="0"/>
                                                                                          <w:marTop w:val="0"/>
                                                                                          <w:marBottom w:val="0"/>
                                                                                          <w:divBdr>
                                                                                            <w:top w:val="none" w:sz="0" w:space="0" w:color="auto"/>
                                                                                            <w:left w:val="none" w:sz="0" w:space="0" w:color="auto"/>
                                                                                            <w:bottom w:val="none" w:sz="0" w:space="0" w:color="auto"/>
                                                                                            <w:right w:val="none" w:sz="0" w:space="0" w:color="auto"/>
                                                                                          </w:divBdr>
                                                                                        </w:div>
                                                                                      </w:divsChild>
                                                                                    </w:div>
                                                                                    <w:div w:id="1986423188">
                                                                                      <w:marLeft w:val="0"/>
                                                                                      <w:marRight w:val="0"/>
                                                                                      <w:marTop w:val="0"/>
                                                                                      <w:marBottom w:val="0"/>
                                                                                      <w:divBdr>
                                                                                        <w:top w:val="none" w:sz="0" w:space="0" w:color="auto"/>
                                                                                        <w:left w:val="none" w:sz="0" w:space="0" w:color="auto"/>
                                                                                        <w:bottom w:val="none" w:sz="0" w:space="0" w:color="auto"/>
                                                                                        <w:right w:val="none" w:sz="0" w:space="0" w:color="auto"/>
                                                                                      </w:divBdr>
                                                                                      <w:divsChild>
                                                                                        <w:div w:id="830365816">
                                                                                          <w:marLeft w:val="0"/>
                                                                                          <w:marRight w:val="0"/>
                                                                                          <w:marTop w:val="0"/>
                                                                                          <w:marBottom w:val="0"/>
                                                                                          <w:divBdr>
                                                                                            <w:top w:val="none" w:sz="0" w:space="0" w:color="auto"/>
                                                                                            <w:left w:val="none" w:sz="0" w:space="0" w:color="auto"/>
                                                                                            <w:bottom w:val="none" w:sz="0" w:space="0" w:color="auto"/>
                                                                                            <w:right w:val="none" w:sz="0" w:space="0" w:color="auto"/>
                                                                                          </w:divBdr>
                                                                                        </w:div>
                                                                                      </w:divsChild>
                                                                                    </w:div>
                                                                                    <w:div w:id="737439840">
                                                                                      <w:marLeft w:val="0"/>
                                                                                      <w:marRight w:val="0"/>
                                                                                      <w:marTop w:val="0"/>
                                                                                      <w:marBottom w:val="0"/>
                                                                                      <w:divBdr>
                                                                                        <w:top w:val="none" w:sz="0" w:space="0" w:color="auto"/>
                                                                                        <w:left w:val="none" w:sz="0" w:space="0" w:color="auto"/>
                                                                                        <w:bottom w:val="none" w:sz="0" w:space="0" w:color="auto"/>
                                                                                        <w:right w:val="none" w:sz="0" w:space="0" w:color="auto"/>
                                                                                      </w:divBdr>
                                                                                      <w:divsChild>
                                                                                        <w:div w:id="1970822675">
                                                                                          <w:marLeft w:val="0"/>
                                                                                          <w:marRight w:val="0"/>
                                                                                          <w:marTop w:val="0"/>
                                                                                          <w:marBottom w:val="0"/>
                                                                                          <w:divBdr>
                                                                                            <w:top w:val="none" w:sz="0" w:space="0" w:color="auto"/>
                                                                                            <w:left w:val="none" w:sz="0" w:space="0" w:color="auto"/>
                                                                                            <w:bottom w:val="none" w:sz="0" w:space="0" w:color="auto"/>
                                                                                            <w:right w:val="none" w:sz="0" w:space="0" w:color="auto"/>
                                                                                          </w:divBdr>
                                                                                        </w:div>
                                                                                      </w:divsChild>
                                                                                    </w:div>
                                                                                    <w:div w:id="53284044">
                                                                                      <w:marLeft w:val="0"/>
                                                                                      <w:marRight w:val="0"/>
                                                                                      <w:marTop w:val="0"/>
                                                                                      <w:marBottom w:val="0"/>
                                                                                      <w:divBdr>
                                                                                        <w:top w:val="none" w:sz="0" w:space="0" w:color="auto"/>
                                                                                        <w:left w:val="none" w:sz="0" w:space="0" w:color="auto"/>
                                                                                        <w:bottom w:val="none" w:sz="0" w:space="0" w:color="auto"/>
                                                                                        <w:right w:val="none" w:sz="0" w:space="0" w:color="auto"/>
                                                                                      </w:divBdr>
                                                                                      <w:divsChild>
                                                                                        <w:div w:id="1112238855">
                                                                                          <w:marLeft w:val="0"/>
                                                                                          <w:marRight w:val="0"/>
                                                                                          <w:marTop w:val="0"/>
                                                                                          <w:marBottom w:val="0"/>
                                                                                          <w:divBdr>
                                                                                            <w:top w:val="none" w:sz="0" w:space="0" w:color="auto"/>
                                                                                            <w:left w:val="none" w:sz="0" w:space="0" w:color="auto"/>
                                                                                            <w:bottom w:val="none" w:sz="0" w:space="0" w:color="auto"/>
                                                                                            <w:right w:val="none" w:sz="0" w:space="0" w:color="auto"/>
                                                                                          </w:divBdr>
                                                                                        </w:div>
                                                                                      </w:divsChild>
                                                                                    </w:div>
                                                                                    <w:div w:id="301812319">
                                                                                      <w:marLeft w:val="0"/>
                                                                                      <w:marRight w:val="0"/>
                                                                                      <w:marTop w:val="0"/>
                                                                                      <w:marBottom w:val="0"/>
                                                                                      <w:divBdr>
                                                                                        <w:top w:val="none" w:sz="0" w:space="0" w:color="auto"/>
                                                                                        <w:left w:val="none" w:sz="0" w:space="0" w:color="auto"/>
                                                                                        <w:bottom w:val="none" w:sz="0" w:space="0" w:color="auto"/>
                                                                                        <w:right w:val="none" w:sz="0" w:space="0" w:color="auto"/>
                                                                                      </w:divBdr>
                                                                                      <w:divsChild>
                                                                                        <w:div w:id="1951086683">
                                                                                          <w:marLeft w:val="0"/>
                                                                                          <w:marRight w:val="0"/>
                                                                                          <w:marTop w:val="0"/>
                                                                                          <w:marBottom w:val="0"/>
                                                                                          <w:divBdr>
                                                                                            <w:top w:val="none" w:sz="0" w:space="0" w:color="auto"/>
                                                                                            <w:left w:val="none" w:sz="0" w:space="0" w:color="auto"/>
                                                                                            <w:bottom w:val="none" w:sz="0" w:space="0" w:color="auto"/>
                                                                                            <w:right w:val="none" w:sz="0" w:space="0" w:color="auto"/>
                                                                                          </w:divBdr>
                                                                                        </w:div>
                                                                                      </w:divsChild>
                                                                                    </w:div>
                                                                                    <w:div w:id="130024183">
                                                                                      <w:marLeft w:val="0"/>
                                                                                      <w:marRight w:val="0"/>
                                                                                      <w:marTop w:val="0"/>
                                                                                      <w:marBottom w:val="0"/>
                                                                                      <w:divBdr>
                                                                                        <w:top w:val="none" w:sz="0" w:space="0" w:color="auto"/>
                                                                                        <w:left w:val="none" w:sz="0" w:space="0" w:color="auto"/>
                                                                                        <w:bottom w:val="none" w:sz="0" w:space="0" w:color="auto"/>
                                                                                        <w:right w:val="none" w:sz="0" w:space="0" w:color="auto"/>
                                                                                      </w:divBdr>
                                                                                      <w:divsChild>
                                                                                        <w:div w:id="1087770605">
                                                                                          <w:marLeft w:val="0"/>
                                                                                          <w:marRight w:val="0"/>
                                                                                          <w:marTop w:val="0"/>
                                                                                          <w:marBottom w:val="0"/>
                                                                                          <w:divBdr>
                                                                                            <w:top w:val="none" w:sz="0" w:space="0" w:color="auto"/>
                                                                                            <w:left w:val="none" w:sz="0" w:space="0" w:color="auto"/>
                                                                                            <w:bottom w:val="none" w:sz="0" w:space="0" w:color="auto"/>
                                                                                            <w:right w:val="none" w:sz="0" w:space="0" w:color="auto"/>
                                                                                          </w:divBdr>
                                                                                        </w:div>
                                                                                      </w:divsChild>
                                                                                    </w:div>
                                                                                    <w:div w:id="1826317851">
                                                                                      <w:marLeft w:val="0"/>
                                                                                      <w:marRight w:val="0"/>
                                                                                      <w:marTop w:val="0"/>
                                                                                      <w:marBottom w:val="0"/>
                                                                                      <w:divBdr>
                                                                                        <w:top w:val="none" w:sz="0" w:space="0" w:color="auto"/>
                                                                                        <w:left w:val="none" w:sz="0" w:space="0" w:color="auto"/>
                                                                                        <w:bottom w:val="none" w:sz="0" w:space="0" w:color="auto"/>
                                                                                        <w:right w:val="none" w:sz="0" w:space="0" w:color="auto"/>
                                                                                      </w:divBdr>
                                                                                      <w:divsChild>
                                                                                        <w:div w:id="11163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5369">
                                                                              <w:marLeft w:val="0"/>
                                                                              <w:marRight w:val="0"/>
                                                                              <w:marTop w:val="0"/>
                                                                              <w:marBottom w:val="0"/>
                                                                              <w:divBdr>
                                                                                <w:top w:val="none" w:sz="0" w:space="0" w:color="auto"/>
                                                                                <w:left w:val="none" w:sz="0" w:space="0" w:color="auto"/>
                                                                                <w:bottom w:val="none" w:sz="0" w:space="0" w:color="auto"/>
                                                                                <w:right w:val="none" w:sz="0" w:space="0" w:color="auto"/>
                                                                              </w:divBdr>
                                                                            </w:div>
                                                                            <w:div w:id="264657934">
                                                                              <w:marLeft w:val="0"/>
                                                                              <w:marRight w:val="0"/>
                                                                              <w:marTop w:val="0"/>
                                                                              <w:marBottom w:val="0"/>
                                                                              <w:divBdr>
                                                                                <w:top w:val="none" w:sz="0" w:space="0" w:color="auto"/>
                                                                                <w:left w:val="none" w:sz="0" w:space="0" w:color="auto"/>
                                                                                <w:bottom w:val="none" w:sz="0" w:space="0" w:color="auto"/>
                                                                                <w:right w:val="none" w:sz="0" w:space="0" w:color="auto"/>
                                                                              </w:divBdr>
                                                                            </w:div>
                                                                            <w:div w:id="529221982">
                                                                              <w:marLeft w:val="0"/>
                                                                              <w:marRight w:val="0"/>
                                                                              <w:marTop w:val="0"/>
                                                                              <w:marBottom w:val="0"/>
                                                                              <w:divBdr>
                                                                                <w:top w:val="none" w:sz="0" w:space="0" w:color="auto"/>
                                                                                <w:left w:val="none" w:sz="0" w:space="0" w:color="auto"/>
                                                                                <w:bottom w:val="none" w:sz="0" w:space="0" w:color="auto"/>
                                                                                <w:right w:val="none" w:sz="0" w:space="0" w:color="auto"/>
                                                                              </w:divBdr>
                                                                            </w:div>
                                                                            <w:div w:id="989597100">
                                                                              <w:marLeft w:val="0"/>
                                                                              <w:marRight w:val="0"/>
                                                                              <w:marTop w:val="0"/>
                                                                              <w:marBottom w:val="0"/>
                                                                              <w:divBdr>
                                                                                <w:top w:val="none" w:sz="0" w:space="0" w:color="auto"/>
                                                                                <w:left w:val="none" w:sz="0" w:space="0" w:color="auto"/>
                                                                                <w:bottom w:val="none" w:sz="0" w:space="0" w:color="auto"/>
                                                                                <w:right w:val="none" w:sz="0" w:space="0" w:color="auto"/>
                                                                              </w:divBdr>
                                                                            </w:div>
                                                                            <w:div w:id="258878644">
                                                                              <w:marLeft w:val="0"/>
                                                                              <w:marRight w:val="0"/>
                                                                              <w:marTop w:val="0"/>
                                                                              <w:marBottom w:val="0"/>
                                                                              <w:divBdr>
                                                                                <w:top w:val="none" w:sz="0" w:space="0" w:color="auto"/>
                                                                                <w:left w:val="none" w:sz="0" w:space="0" w:color="auto"/>
                                                                                <w:bottom w:val="none" w:sz="0" w:space="0" w:color="auto"/>
                                                                                <w:right w:val="none" w:sz="0" w:space="0" w:color="auto"/>
                                                                              </w:divBdr>
                                                                            </w:div>
                                                                            <w:div w:id="2137991869">
                                                                              <w:marLeft w:val="0"/>
                                                                              <w:marRight w:val="0"/>
                                                                              <w:marTop w:val="0"/>
                                                                              <w:marBottom w:val="0"/>
                                                                              <w:divBdr>
                                                                                <w:top w:val="none" w:sz="0" w:space="0" w:color="auto"/>
                                                                                <w:left w:val="none" w:sz="0" w:space="0" w:color="auto"/>
                                                                                <w:bottom w:val="none" w:sz="0" w:space="0" w:color="auto"/>
                                                                                <w:right w:val="none" w:sz="0" w:space="0" w:color="auto"/>
                                                                              </w:divBdr>
                                                                            </w:div>
                                                                            <w:div w:id="479228282">
                                                                              <w:marLeft w:val="0"/>
                                                                              <w:marRight w:val="0"/>
                                                                              <w:marTop w:val="0"/>
                                                                              <w:marBottom w:val="0"/>
                                                                              <w:divBdr>
                                                                                <w:top w:val="none" w:sz="0" w:space="0" w:color="auto"/>
                                                                                <w:left w:val="none" w:sz="0" w:space="0" w:color="auto"/>
                                                                                <w:bottom w:val="none" w:sz="0" w:space="0" w:color="auto"/>
                                                                                <w:right w:val="none" w:sz="0" w:space="0" w:color="auto"/>
                                                                              </w:divBdr>
                                                                            </w:div>
                                                                            <w:div w:id="25450314">
                                                                              <w:marLeft w:val="0"/>
                                                                              <w:marRight w:val="0"/>
                                                                              <w:marTop w:val="0"/>
                                                                              <w:marBottom w:val="0"/>
                                                                              <w:divBdr>
                                                                                <w:top w:val="none" w:sz="0" w:space="0" w:color="auto"/>
                                                                                <w:left w:val="none" w:sz="0" w:space="0" w:color="auto"/>
                                                                                <w:bottom w:val="none" w:sz="0" w:space="0" w:color="auto"/>
                                                                                <w:right w:val="none" w:sz="0" w:space="0" w:color="auto"/>
                                                                              </w:divBdr>
                                                                            </w:div>
                                                                            <w:div w:id="1240559866">
                                                                              <w:marLeft w:val="0"/>
                                                                              <w:marRight w:val="0"/>
                                                                              <w:marTop w:val="0"/>
                                                                              <w:marBottom w:val="0"/>
                                                                              <w:divBdr>
                                                                                <w:top w:val="none" w:sz="0" w:space="0" w:color="auto"/>
                                                                                <w:left w:val="none" w:sz="0" w:space="0" w:color="auto"/>
                                                                                <w:bottom w:val="none" w:sz="0" w:space="0" w:color="auto"/>
                                                                                <w:right w:val="none" w:sz="0" w:space="0" w:color="auto"/>
                                                                              </w:divBdr>
                                                                            </w:div>
                                                                            <w:div w:id="2003583646">
                                                                              <w:marLeft w:val="0"/>
                                                                              <w:marRight w:val="0"/>
                                                                              <w:marTop w:val="0"/>
                                                                              <w:marBottom w:val="0"/>
                                                                              <w:divBdr>
                                                                                <w:top w:val="none" w:sz="0" w:space="0" w:color="auto"/>
                                                                                <w:left w:val="none" w:sz="0" w:space="0" w:color="auto"/>
                                                                                <w:bottom w:val="none" w:sz="0" w:space="0" w:color="auto"/>
                                                                                <w:right w:val="none" w:sz="0" w:space="0" w:color="auto"/>
                                                                              </w:divBdr>
                                                                              <w:divsChild>
                                                                                <w:div w:id="1319840005">
                                                                                  <w:marLeft w:val="0"/>
                                                                                  <w:marRight w:val="0"/>
                                                                                  <w:marTop w:val="0"/>
                                                                                  <w:marBottom w:val="0"/>
                                                                                  <w:divBdr>
                                                                                    <w:top w:val="none" w:sz="0" w:space="0" w:color="auto"/>
                                                                                    <w:left w:val="none" w:sz="0" w:space="0" w:color="auto"/>
                                                                                    <w:bottom w:val="none" w:sz="0" w:space="0" w:color="auto"/>
                                                                                    <w:right w:val="none" w:sz="0" w:space="0" w:color="auto"/>
                                                                                  </w:divBdr>
                                                                                </w:div>
                                                                                <w:div w:id="1187056702">
                                                                                  <w:marLeft w:val="0"/>
                                                                                  <w:marRight w:val="0"/>
                                                                                  <w:marTop w:val="0"/>
                                                                                  <w:marBottom w:val="0"/>
                                                                                  <w:divBdr>
                                                                                    <w:top w:val="none" w:sz="0" w:space="0" w:color="auto"/>
                                                                                    <w:left w:val="none" w:sz="0" w:space="0" w:color="auto"/>
                                                                                    <w:bottom w:val="none" w:sz="0" w:space="0" w:color="auto"/>
                                                                                    <w:right w:val="none" w:sz="0" w:space="0" w:color="auto"/>
                                                                                  </w:divBdr>
                                                                                </w:div>
                                                                                <w:div w:id="1531188528">
                                                                                  <w:marLeft w:val="0"/>
                                                                                  <w:marRight w:val="0"/>
                                                                                  <w:marTop w:val="0"/>
                                                                                  <w:marBottom w:val="0"/>
                                                                                  <w:divBdr>
                                                                                    <w:top w:val="none" w:sz="0" w:space="0" w:color="auto"/>
                                                                                    <w:left w:val="none" w:sz="0" w:space="0" w:color="auto"/>
                                                                                    <w:bottom w:val="none" w:sz="0" w:space="0" w:color="auto"/>
                                                                                    <w:right w:val="none" w:sz="0" w:space="0" w:color="auto"/>
                                                                                  </w:divBdr>
                                                                                  <w:divsChild>
                                                                                    <w:div w:id="1364209913">
                                                                                      <w:marLeft w:val="-75"/>
                                                                                      <w:marRight w:val="0"/>
                                                                                      <w:marTop w:val="30"/>
                                                                                      <w:marBottom w:val="30"/>
                                                                                      <w:divBdr>
                                                                                        <w:top w:val="none" w:sz="0" w:space="0" w:color="auto"/>
                                                                                        <w:left w:val="none" w:sz="0" w:space="0" w:color="auto"/>
                                                                                        <w:bottom w:val="none" w:sz="0" w:space="0" w:color="auto"/>
                                                                                        <w:right w:val="none" w:sz="0" w:space="0" w:color="auto"/>
                                                                                      </w:divBdr>
                                                                                      <w:divsChild>
                                                                                        <w:div w:id="1461269098">
                                                                                          <w:marLeft w:val="0"/>
                                                                                          <w:marRight w:val="0"/>
                                                                                          <w:marTop w:val="0"/>
                                                                                          <w:marBottom w:val="0"/>
                                                                                          <w:divBdr>
                                                                                            <w:top w:val="none" w:sz="0" w:space="0" w:color="auto"/>
                                                                                            <w:left w:val="none" w:sz="0" w:space="0" w:color="auto"/>
                                                                                            <w:bottom w:val="none" w:sz="0" w:space="0" w:color="auto"/>
                                                                                            <w:right w:val="none" w:sz="0" w:space="0" w:color="auto"/>
                                                                                          </w:divBdr>
                                                                                          <w:divsChild>
                                                                                            <w:div w:id="951981439">
                                                                                              <w:marLeft w:val="0"/>
                                                                                              <w:marRight w:val="0"/>
                                                                                              <w:marTop w:val="0"/>
                                                                                              <w:marBottom w:val="0"/>
                                                                                              <w:divBdr>
                                                                                                <w:top w:val="none" w:sz="0" w:space="0" w:color="auto"/>
                                                                                                <w:left w:val="none" w:sz="0" w:space="0" w:color="auto"/>
                                                                                                <w:bottom w:val="none" w:sz="0" w:space="0" w:color="auto"/>
                                                                                                <w:right w:val="none" w:sz="0" w:space="0" w:color="auto"/>
                                                                                              </w:divBdr>
                                                                                            </w:div>
                                                                                            <w:div w:id="1208104352">
                                                                                              <w:marLeft w:val="0"/>
                                                                                              <w:marRight w:val="0"/>
                                                                                              <w:marTop w:val="0"/>
                                                                                              <w:marBottom w:val="0"/>
                                                                                              <w:divBdr>
                                                                                                <w:top w:val="none" w:sz="0" w:space="0" w:color="auto"/>
                                                                                                <w:left w:val="none" w:sz="0" w:space="0" w:color="auto"/>
                                                                                                <w:bottom w:val="none" w:sz="0" w:space="0" w:color="auto"/>
                                                                                                <w:right w:val="none" w:sz="0" w:space="0" w:color="auto"/>
                                                                                              </w:divBdr>
                                                                                            </w:div>
                                                                                            <w:div w:id="1131481315">
                                                                                              <w:marLeft w:val="0"/>
                                                                                              <w:marRight w:val="0"/>
                                                                                              <w:marTop w:val="0"/>
                                                                                              <w:marBottom w:val="0"/>
                                                                                              <w:divBdr>
                                                                                                <w:top w:val="none" w:sz="0" w:space="0" w:color="auto"/>
                                                                                                <w:left w:val="none" w:sz="0" w:space="0" w:color="auto"/>
                                                                                                <w:bottom w:val="none" w:sz="0" w:space="0" w:color="auto"/>
                                                                                                <w:right w:val="none" w:sz="0" w:space="0" w:color="auto"/>
                                                                                              </w:divBdr>
                                                                                            </w:div>
                                                                                            <w:div w:id="1675959036">
                                                                                              <w:marLeft w:val="0"/>
                                                                                              <w:marRight w:val="0"/>
                                                                                              <w:marTop w:val="0"/>
                                                                                              <w:marBottom w:val="0"/>
                                                                                              <w:divBdr>
                                                                                                <w:top w:val="none" w:sz="0" w:space="0" w:color="auto"/>
                                                                                                <w:left w:val="none" w:sz="0" w:space="0" w:color="auto"/>
                                                                                                <w:bottom w:val="none" w:sz="0" w:space="0" w:color="auto"/>
                                                                                                <w:right w:val="none" w:sz="0" w:space="0" w:color="auto"/>
                                                                                              </w:divBdr>
                                                                                            </w:div>
                                                                                            <w:div w:id="1082751763">
                                                                                              <w:marLeft w:val="0"/>
                                                                                              <w:marRight w:val="0"/>
                                                                                              <w:marTop w:val="0"/>
                                                                                              <w:marBottom w:val="0"/>
                                                                                              <w:divBdr>
                                                                                                <w:top w:val="none" w:sz="0" w:space="0" w:color="auto"/>
                                                                                                <w:left w:val="none" w:sz="0" w:space="0" w:color="auto"/>
                                                                                                <w:bottom w:val="none" w:sz="0" w:space="0" w:color="auto"/>
                                                                                                <w:right w:val="none" w:sz="0" w:space="0" w:color="auto"/>
                                                                                              </w:divBdr>
                                                                                            </w:div>
                                                                                            <w:div w:id="1030029900">
                                                                                              <w:marLeft w:val="0"/>
                                                                                              <w:marRight w:val="0"/>
                                                                                              <w:marTop w:val="0"/>
                                                                                              <w:marBottom w:val="0"/>
                                                                                              <w:divBdr>
                                                                                                <w:top w:val="none" w:sz="0" w:space="0" w:color="auto"/>
                                                                                                <w:left w:val="none" w:sz="0" w:space="0" w:color="auto"/>
                                                                                                <w:bottom w:val="none" w:sz="0" w:space="0" w:color="auto"/>
                                                                                                <w:right w:val="none" w:sz="0" w:space="0" w:color="auto"/>
                                                                                              </w:divBdr>
                                                                                            </w:div>
                                                                                            <w:div w:id="780992894">
                                                                                              <w:marLeft w:val="0"/>
                                                                                              <w:marRight w:val="0"/>
                                                                                              <w:marTop w:val="0"/>
                                                                                              <w:marBottom w:val="0"/>
                                                                                              <w:divBdr>
                                                                                                <w:top w:val="none" w:sz="0" w:space="0" w:color="auto"/>
                                                                                                <w:left w:val="none" w:sz="0" w:space="0" w:color="auto"/>
                                                                                                <w:bottom w:val="none" w:sz="0" w:space="0" w:color="auto"/>
                                                                                                <w:right w:val="none" w:sz="0" w:space="0" w:color="auto"/>
                                                                                              </w:divBdr>
                                                                                            </w:div>
                                                                                          </w:divsChild>
                                                                                        </w:div>
                                                                                        <w:div w:id="999961964">
                                                                                          <w:marLeft w:val="0"/>
                                                                                          <w:marRight w:val="0"/>
                                                                                          <w:marTop w:val="0"/>
                                                                                          <w:marBottom w:val="0"/>
                                                                                          <w:divBdr>
                                                                                            <w:top w:val="none" w:sz="0" w:space="0" w:color="auto"/>
                                                                                            <w:left w:val="none" w:sz="0" w:space="0" w:color="auto"/>
                                                                                            <w:bottom w:val="none" w:sz="0" w:space="0" w:color="auto"/>
                                                                                            <w:right w:val="none" w:sz="0" w:space="0" w:color="auto"/>
                                                                                          </w:divBdr>
                                                                                          <w:divsChild>
                                                                                            <w:div w:id="728310791">
                                                                                              <w:marLeft w:val="0"/>
                                                                                              <w:marRight w:val="0"/>
                                                                                              <w:marTop w:val="0"/>
                                                                                              <w:marBottom w:val="0"/>
                                                                                              <w:divBdr>
                                                                                                <w:top w:val="none" w:sz="0" w:space="0" w:color="auto"/>
                                                                                                <w:left w:val="none" w:sz="0" w:space="0" w:color="auto"/>
                                                                                                <w:bottom w:val="none" w:sz="0" w:space="0" w:color="auto"/>
                                                                                                <w:right w:val="none" w:sz="0" w:space="0" w:color="auto"/>
                                                                                              </w:divBdr>
                                                                                            </w:div>
                                                                                            <w:div w:id="899710367">
                                                                                              <w:marLeft w:val="0"/>
                                                                                              <w:marRight w:val="0"/>
                                                                                              <w:marTop w:val="0"/>
                                                                                              <w:marBottom w:val="0"/>
                                                                                              <w:divBdr>
                                                                                                <w:top w:val="none" w:sz="0" w:space="0" w:color="auto"/>
                                                                                                <w:left w:val="none" w:sz="0" w:space="0" w:color="auto"/>
                                                                                                <w:bottom w:val="none" w:sz="0" w:space="0" w:color="auto"/>
                                                                                                <w:right w:val="none" w:sz="0" w:space="0" w:color="auto"/>
                                                                                              </w:divBdr>
                                                                                            </w:div>
                                                                                            <w:div w:id="1495072856">
                                                                                              <w:marLeft w:val="0"/>
                                                                                              <w:marRight w:val="0"/>
                                                                                              <w:marTop w:val="0"/>
                                                                                              <w:marBottom w:val="0"/>
                                                                                              <w:divBdr>
                                                                                                <w:top w:val="none" w:sz="0" w:space="0" w:color="auto"/>
                                                                                                <w:left w:val="none" w:sz="0" w:space="0" w:color="auto"/>
                                                                                                <w:bottom w:val="none" w:sz="0" w:space="0" w:color="auto"/>
                                                                                                <w:right w:val="none" w:sz="0" w:space="0" w:color="auto"/>
                                                                                              </w:divBdr>
                                                                                            </w:div>
                                                                                            <w:div w:id="1241450655">
                                                                                              <w:marLeft w:val="0"/>
                                                                                              <w:marRight w:val="0"/>
                                                                                              <w:marTop w:val="0"/>
                                                                                              <w:marBottom w:val="0"/>
                                                                                              <w:divBdr>
                                                                                                <w:top w:val="none" w:sz="0" w:space="0" w:color="auto"/>
                                                                                                <w:left w:val="none" w:sz="0" w:space="0" w:color="auto"/>
                                                                                                <w:bottom w:val="none" w:sz="0" w:space="0" w:color="auto"/>
                                                                                                <w:right w:val="none" w:sz="0" w:space="0" w:color="auto"/>
                                                                                              </w:divBdr>
                                                                                            </w:div>
                                                                                            <w:div w:id="1264726364">
                                                                                              <w:marLeft w:val="0"/>
                                                                                              <w:marRight w:val="0"/>
                                                                                              <w:marTop w:val="0"/>
                                                                                              <w:marBottom w:val="0"/>
                                                                                              <w:divBdr>
                                                                                                <w:top w:val="none" w:sz="0" w:space="0" w:color="auto"/>
                                                                                                <w:left w:val="none" w:sz="0" w:space="0" w:color="auto"/>
                                                                                                <w:bottom w:val="none" w:sz="0" w:space="0" w:color="auto"/>
                                                                                                <w:right w:val="none" w:sz="0" w:space="0" w:color="auto"/>
                                                                                              </w:divBdr>
                                                                                            </w:div>
                                                                                            <w:div w:id="806628893">
                                                                                              <w:marLeft w:val="0"/>
                                                                                              <w:marRight w:val="0"/>
                                                                                              <w:marTop w:val="0"/>
                                                                                              <w:marBottom w:val="0"/>
                                                                                              <w:divBdr>
                                                                                                <w:top w:val="none" w:sz="0" w:space="0" w:color="auto"/>
                                                                                                <w:left w:val="none" w:sz="0" w:space="0" w:color="auto"/>
                                                                                                <w:bottom w:val="none" w:sz="0" w:space="0" w:color="auto"/>
                                                                                                <w:right w:val="none" w:sz="0" w:space="0" w:color="auto"/>
                                                                                              </w:divBdr>
                                                                                            </w:div>
                                                                                            <w:div w:id="573898791">
                                                                                              <w:marLeft w:val="0"/>
                                                                                              <w:marRight w:val="0"/>
                                                                                              <w:marTop w:val="0"/>
                                                                                              <w:marBottom w:val="0"/>
                                                                                              <w:divBdr>
                                                                                                <w:top w:val="none" w:sz="0" w:space="0" w:color="auto"/>
                                                                                                <w:left w:val="none" w:sz="0" w:space="0" w:color="auto"/>
                                                                                                <w:bottom w:val="none" w:sz="0" w:space="0" w:color="auto"/>
                                                                                                <w:right w:val="none" w:sz="0" w:space="0" w:color="auto"/>
                                                                                              </w:divBdr>
                                                                                            </w:div>
                                                                                            <w:div w:id="14375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0397">
                                                                                  <w:marLeft w:val="0"/>
                                                                                  <w:marRight w:val="0"/>
                                                                                  <w:marTop w:val="0"/>
                                                                                  <w:marBottom w:val="0"/>
                                                                                  <w:divBdr>
                                                                                    <w:top w:val="none" w:sz="0" w:space="0" w:color="auto"/>
                                                                                    <w:left w:val="none" w:sz="0" w:space="0" w:color="auto"/>
                                                                                    <w:bottom w:val="none" w:sz="0" w:space="0" w:color="auto"/>
                                                                                    <w:right w:val="none" w:sz="0" w:space="0" w:color="auto"/>
                                                                                  </w:divBdr>
                                                                                </w:div>
                                                                                <w:div w:id="780228841">
                                                                                  <w:marLeft w:val="0"/>
                                                                                  <w:marRight w:val="0"/>
                                                                                  <w:marTop w:val="0"/>
                                                                                  <w:marBottom w:val="0"/>
                                                                                  <w:divBdr>
                                                                                    <w:top w:val="none" w:sz="0" w:space="0" w:color="auto"/>
                                                                                    <w:left w:val="none" w:sz="0" w:space="0" w:color="auto"/>
                                                                                    <w:bottom w:val="none" w:sz="0" w:space="0" w:color="auto"/>
                                                                                    <w:right w:val="none" w:sz="0" w:space="0" w:color="auto"/>
                                                                                  </w:divBdr>
                                                                                </w:div>
                                                                                <w:div w:id="235630425">
                                                                                  <w:marLeft w:val="0"/>
                                                                                  <w:marRight w:val="0"/>
                                                                                  <w:marTop w:val="0"/>
                                                                                  <w:marBottom w:val="0"/>
                                                                                  <w:divBdr>
                                                                                    <w:top w:val="none" w:sz="0" w:space="0" w:color="auto"/>
                                                                                    <w:left w:val="none" w:sz="0" w:space="0" w:color="auto"/>
                                                                                    <w:bottom w:val="none" w:sz="0" w:space="0" w:color="auto"/>
                                                                                    <w:right w:val="none" w:sz="0" w:space="0" w:color="auto"/>
                                                                                  </w:divBdr>
                                                                                </w:div>
                                                                                <w:div w:id="288630194">
                                                                                  <w:marLeft w:val="0"/>
                                                                                  <w:marRight w:val="0"/>
                                                                                  <w:marTop w:val="0"/>
                                                                                  <w:marBottom w:val="0"/>
                                                                                  <w:divBdr>
                                                                                    <w:top w:val="none" w:sz="0" w:space="0" w:color="auto"/>
                                                                                    <w:left w:val="none" w:sz="0" w:space="0" w:color="auto"/>
                                                                                    <w:bottom w:val="none" w:sz="0" w:space="0" w:color="auto"/>
                                                                                    <w:right w:val="none" w:sz="0" w:space="0" w:color="auto"/>
                                                                                  </w:divBdr>
                                                                                  <w:divsChild>
                                                                                    <w:div w:id="175390741">
                                                                                      <w:marLeft w:val="-75"/>
                                                                                      <w:marRight w:val="0"/>
                                                                                      <w:marTop w:val="30"/>
                                                                                      <w:marBottom w:val="30"/>
                                                                                      <w:divBdr>
                                                                                        <w:top w:val="none" w:sz="0" w:space="0" w:color="auto"/>
                                                                                        <w:left w:val="none" w:sz="0" w:space="0" w:color="auto"/>
                                                                                        <w:bottom w:val="none" w:sz="0" w:space="0" w:color="auto"/>
                                                                                        <w:right w:val="none" w:sz="0" w:space="0" w:color="auto"/>
                                                                                      </w:divBdr>
                                                                                      <w:divsChild>
                                                                                        <w:div w:id="1573812125">
                                                                                          <w:marLeft w:val="0"/>
                                                                                          <w:marRight w:val="0"/>
                                                                                          <w:marTop w:val="0"/>
                                                                                          <w:marBottom w:val="0"/>
                                                                                          <w:divBdr>
                                                                                            <w:top w:val="none" w:sz="0" w:space="0" w:color="auto"/>
                                                                                            <w:left w:val="none" w:sz="0" w:space="0" w:color="auto"/>
                                                                                            <w:bottom w:val="none" w:sz="0" w:space="0" w:color="auto"/>
                                                                                            <w:right w:val="none" w:sz="0" w:space="0" w:color="auto"/>
                                                                                          </w:divBdr>
                                                                                          <w:divsChild>
                                                                                            <w:div w:id="1133862263">
                                                                                              <w:marLeft w:val="0"/>
                                                                                              <w:marRight w:val="0"/>
                                                                                              <w:marTop w:val="0"/>
                                                                                              <w:marBottom w:val="0"/>
                                                                                              <w:divBdr>
                                                                                                <w:top w:val="none" w:sz="0" w:space="0" w:color="auto"/>
                                                                                                <w:left w:val="none" w:sz="0" w:space="0" w:color="auto"/>
                                                                                                <w:bottom w:val="none" w:sz="0" w:space="0" w:color="auto"/>
                                                                                                <w:right w:val="none" w:sz="0" w:space="0" w:color="auto"/>
                                                                                              </w:divBdr>
                                                                                            </w:div>
                                                                                            <w:div w:id="893126005">
                                                                                              <w:marLeft w:val="0"/>
                                                                                              <w:marRight w:val="0"/>
                                                                                              <w:marTop w:val="0"/>
                                                                                              <w:marBottom w:val="0"/>
                                                                                              <w:divBdr>
                                                                                                <w:top w:val="none" w:sz="0" w:space="0" w:color="auto"/>
                                                                                                <w:left w:val="none" w:sz="0" w:space="0" w:color="auto"/>
                                                                                                <w:bottom w:val="none" w:sz="0" w:space="0" w:color="auto"/>
                                                                                                <w:right w:val="none" w:sz="0" w:space="0" w:color="auto"/>
                                                                                              </w:divBdr>
                                                                                            </w:div>
                                                                                          </w:divsChild>
                                                                                        </w:div>
                                                                                        <w:div w:id="1939287920">
                                                                                          <w:marLeft w:val="0"/>
                                                                                          <w:marRight w:val="0"/>
                                                                                          <w:marTop w:val="0"/>
                                                                                          <w:marBottom w:val="0"/>
                                                                                          <w:divBdr>
                                                                                            <w:top w:val="none" w:sz="0" w:space="0" w:color="auto"/>
                                                                                            <w:left w:val="none" w:sz="0" w:space="0" w:color="auto"/>
                                                                                            <w:bottom w:val="none" w:sz="0" w:space="0" w:color="auto"/>
                                                                                            <w:right w:val="none" w:sz="0" w:space="0" w:color="auto"/>
                                                                                          </w:divBdr>
                                                                                          <w:divsChild>
                                                                                            <w:div w:id="2084446365">
                                                                                              <w:marLeft w:val="0"/>
                                                                                              <w:marRight w:val="0"/>
                                                                                              <w:marTop w:val="0"/>
                                                                                              <w:marBottom w:val="0"/>
                                                                                              <w:divBdr>
                                                                                                <w:top w:val="none" w:sz="0" w:space="0" w:color="auto"/>
                                                                                                <w:left w:val="none" w:sz="0" w:space="0" w:color="auto"/>
                                                                                                <w:bottom w:val="none" w:sz="0" w:space="0" w:color="auto"/>
                                                                                                <w:right w:val="none" w:sz="0" w:space="0" w:color="auto"/>
                                                                                              </w:divBdr>
                                                                                            </w:div>
                                                                                            <w:div w:id="1162429496">
                                                                                              <w:marLeft w:val="0"/>
                                                                                              <w:marRight w:val="0"/>
                                                                                              <w:marTop w:val="0"/>
                                                                                              <w:marBottom w:val="0"/>
                                                                                              <w:divBdr>
                                                                                                <w:top w:val="none" w:sz="0" w:space="0" w:color="auto"/>
                                                                                                <w:left w:val="none" w:sz="0" w:space="0" w:color="auto"/>
                                                                                                <w:bottom w:val="none" w:sz="0" w:space="0" w:color="auto"/>
                                                                                                <w:right w:val="none" w:sz="0" w:space="0" w:color="auto"/>
                                                                                              </w:divBdr>
                                                                                            </w:div>
                                                                                            <w:div w:id="694228526">
                                                                                              <w:marLeft w:val="0"/>
                                                                                              <w:marRight w:val="0"/>
                                                                                              <w:marTop w:val="0"/>
                                                                                              <w:marBottom w:val="0"/>
                                                                                              <w:divBdr>
                                                                                                <w:top w:val="none" w:sz="0" w:space="0" w:color="auto"/>
                                                                                                <w:left w:val="none" w:sz="0" w:space="0" w:color="auto"/>
                                                                                                <w:bottom w:val="none" w:sz="0" w:space="0" w:color="auto"/>
                                                                                                <w:right w:val="none" w:sz="0" w:space="0" w:color="auto"/>
                                                                                              </w:divBdr>
                                                                                            </w:div>
                                                                                          </w:divsChild>
                                                                                        </w:div>
                                                                                        <w:div w:id="1582175149">
                                                                                          <w:marLeft w:val="0"/>
                                                                                          <w:marRight w:val="0"/>
                                                                                          <w:marTop w:val="0"/>
                                                                                          <w:marBottom w:val="0"/>
                                                                                          <w:divBdr>
                                                                                            <w:top w:val="none" w:sz="0" w:space="0" w:color="auto"/>
                                                                                            <w:left w:val="none" w:sz="0" w:space="0" w:color="auto"/>
                                                                                            <w:bottom w:val="none" w:sz="0" w:space="0" w:color="auto"/>
                                                                                            <w:right w:val="none" w:sz="0" w:space="0" w:color="auto"/>
                                                                                          </w:divBdr>
                                                                                          <w:divsChild>
                                                                                            <w:div w:id="205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96588">
                                                                                  <w:marLeft w:val="0"/>
                                                                                  <w:marRight w:val="0"/>
                                                                                  <w:marTop w:val="0"/>
                                                                                  <w:marBottom w:val="0"/>
                                                                                  <w:divBdr>
                                                                                    <w:top w:val="none" w:sz="0" w:space="0" w:color="auto"/>
                                                                                    <w:left w:val="none" w:sz="0" w:space="0" w:color="auto"/>
                                                                                    <w:bottom w:val="none" w:sz="0" w:space="0" w:color="auto"/>
                                                                                    <w:right w:val="none" w:sz="0" w:space="0" w:color="auto"/>
                                                                                  </w:divBdr>
                                                                                </w:div>
                                                                                <w:div w:id="95909037">
                                                                                  <w:marLeft w:val="0"/>
                                                                                  <w:marRight w:val="0"/>
                                                                                  <w:marTop w:val="0"/>
                                                                                  <w:marBottom w:val="0"/>
                                                                                  <w:divBdr>
                                                                                    <w:top w:val="none" w:sz="0" w:space="0" w:color="auto"/>
                                                                                    <w:left w:val="none" w:sz="0" w:space="0" w:color="auto"/>
                                                                                    <w:bottom w:val="none" w:sz="0" w:space="0" w:color="auto"/>
                                                                                    <w:right w:val="none" w:sz="0" w:space="0" w:color="auto"/>
                                                                                  </w:divBdr>
                                                                                </w:div>
                                                                                <w:div w:id="844788403">
                                                                                  <w:marLeft w:val="0"/>
                                                                                  <w:marRight w:val="0"/>
                                                                                  <w:marTop w:val="0"/>
                                                                                  <w:marBottom w:val="0"/>
                                                                                  <w:divBdr>
                                                                                    <w:top w:val="none" w:sz="0" w:space="0" w:color="auto"/>
                                                                                    <w:left w:val="none" w:sz="0" w:space="0" w:color="auto"/>
                                                                                    <w:bottom w:val="none" w:sz="0" w:space="0" w:color="auto"/>
                                                                                    <w:right w:val="none" w:sz="0" w:space="0" w:color="auto"/>
                                                                                  </w:divBdr>
                                                                                </w:div>
                                                                                <w:div w:id="1761560291">
                                                                                  <w:marLeft w:val="0"/>
                                                                                  <w:marRight w:val="0"/>
                                                                                  <w:marTop w:val="0"/>
                                                                                  <w:marBottom w:val="0"/>
                                                                                  <w:divBdr>
                                                                                    <w:top w:val="none" w:sz="0" w:space="0" w:color="auto"/>
                                                                                    <w:left w:val="none" w:sz="0" w:space="0" w:color="auto"/>
                                                                                    <w:bottom w:val="none" w:sz="0" w:space="0" w:color="auto"/>
                                                                                    <w:right w:val="none" w:sz="0" w:space="0" w:color="auto"/>
                                                                                  </w:divBdr>
                                                                                </w:div>
                                                                                <w:div w:id="1709989966">
                                                                                  <w:marLeft w:val="0"/>
                                                                                  <w:marRight w:val="0"/>
                                                                                  <w:marTop w:val="0"/>
                                                                                  <w:marBottom w:val="0"/>
                                                                                  <w:divBdr>
                                                                                    <w:top w:val="none" w:sz="0" w:space="0" w:color="auto"/>
                                                                                    <w:left w:val="none" w:sz="0" w:space="0" w:color="auto"/>
                                                                                    <w:bottom w:val="none" w:sz="0" w:space="0" w:color="auto"/>
                                                                                    <w:right w:val="none" w:sz="0" w:space="0" w:color="auto"/>
                                                                                  </w:divBdr>
                                                                                </w:div>
                                                                                <w:div w:id="1122265508">
                                                                                  <w:marLeft w:val="0"/>
                                                                                  <w:marRight w:val="0"/>
                                                                                  <w:marTop w:val="0"/>
                                                                                  <w:marBottom w:val="0"/>
                                                                                  <w:divBdr>
                                                                                    <w:top w:val="none" w:sz="0" w:space="0" w:color="auto"/>
                                                                                    <w:left w:val="none" w:sz="0" w:space="0" w:color="auto"/>
                                                                                    <w:bottom w:val="none" w:sz="0" w:space="0" w:color="auto"/>
                                                                                    <w:right w:val="none" w:sz="0" w:space="0" w:color="auto"/>
                                                                                  </w:divBdr>
                                                                                </w:div>
                                                                                <w:div w:id="1592933896">
                                                                                  <w:marLeft w:val="0"/>
                                                                                  <w:marRight w:val="0"/>
                                                                                  <w:marTop w:val="0"/>
                                                                                  <w:marBottom w:val="0"/>
                                                                                  <w:divBdr>
                                                                                    <w:top w:val="none" w:sz="0" w:space="0" w:color="auto"/>
                                                                                    <w:left w:val="none" w:sz="0" w:space="0" w:color="auto"/>
                                                                                    <w:bottom w:val="none" w:sz="0" w:space="0" w:color="auto"/>
                                                                                    <w:right w:val="none" w:sz="0" w:space="0" w:color="auto"/>
                                                                                  </w:divBdr>
                                                                                </w:div>
                                                                                <w:div w:id="1705790485">
                                                                                  <w:marLeft w:val="0"/>
                                                                                  <w:marRight w:val="0"/>
                                                                                  <w:marTop w:val="0"/>
                                                                                  <w:marBottom w:val="0"/>
                                                                                  <w:divBdr>
                                                                                    <w:top w:val="none" w:sz="0" w:space="0" w:color="auto"/>
                                                                                    <w:left w:val="none" w:sz="0" w:space="0" w:color="auto"/>
                                                                                    <w:bottom w:val="none" w:sz="0" w:space="0" w:color="auto"/>
                                                                                    <w:right w:val="none" w:sz="0" w:space="0" w:color="auto"/>
                                                                                  </w:divBdr>
                                                                                </w:div>
                                                                                <w:div w:id="1561355767">
                                                                                  <w:marLeft w:val="0"/>
                                                                                  <w:marRight w:val="0"/>
                                                                                  <w:marTop w:val="0"/>
                                                                                  <w:marBottom w:val="0"/>
                                                                                  <w:divBdr>
                                                                                    <w:top w:val="none" w:sz="0" w:space="0" w:color="auto"/>
                                                                                    <w:left w:val="none" w:sz="0" w:space="0" w:color="auto"/>
                                                                                    <w:bottom w:val="none" w:sz="0" w:space="0" w:color="auto"/>
                                                                                    <w:right w:val="none" w:sz="0" w:space="0" w:color="auto"/>
                                                                                  </w:divBdr>
                                                                                </w:div>
                                                                                <w:div w:id="1548225118">
                                                                                  <w:marLeft w:val="0"/>
                                                                                  <w:marRight w:val="0"/>
                                                                                  <w:marTop w:val="0"/>
                                                                                  <w:marBottom w:val="0"/>
                                                                                  <w:divBdr>
                                                                                    <w:top w:val="none" w:sz="0" w:space="0" w:color="auto"/>
                                                                                    <w:left w:val="none" w:sz="0" w:space="0" w:color="auto"/>
                                                                                    <w:bottom w:val="none" w:sz="0" w:space="0" w:color="auto"/>
                                                                                    <w:right w:val="none" w:sz="0" w:space="0" w:color="auto"/>
                                                                                  </w:divBdr>
                                                                                </w:div>
                                                                                <w:div w:id="1222860300">
                                                                                  <w:marLeft w:val="0"/>
                                                                                  <w:marRight w:val="0"/>
                                                                                  <w:marTop w:val="0"/>
                                                                                  <w:marBottom w:val="0"/>
                                                                                  <w:divBdr>
                                                                                    <w:top w:val="none" w:sz="0" w:space="0" w:color="auto"/>
                                                                                    <w:left w:val="none" w:sz="0" w:space="0" w:color="auto"/>
                                                                                    <w:bottom w:val="none" w:sz="0" w:space="0" w:color="auto"/>
                                                                                    <w:right w:val="none" w:sz="0" w:space="0" w:color="auto"/>
                                                                                  </w:divBdr>
                                                                                </w:div>
                                                                                <w:div w:id="129632410">
                                                                                  <w:marLeft w:val="0"/>
                                                                                  <w:marRight w:val="0"/>
                                                                                  <w:marTop w:val="0"/>
                                                                                  <w:marBottom w:val="0"/>
                                                                                  <w:divBdr>
                                                                                    <w:top w:val="none" w:sz="0" w:space="0" w:color="auto"/>
                                                                                    <w:left w:val="none" w:sz="0" w:space="0" w:color="auto"/>
                                                                                    <w:bottom w:val="none" w:sz="0" w:space="0" w:color="auto"/>
                                                                                    <w:right w:val="none" w:sz="0" w:space="0" w:color="auto"/>
                                                                                  </w:divBdr>
                                                                                </w:div>
                                                                              </w:divsChild>
                                                                            </w:div>
                                                                            <w:div w:id="566840283">
                                                                              <w:marLeft w:val="0"/>
                                                                              <w:marRight w:val="0"/>
                                                                              <w:marTop w:val="0"/>
                                                                              <w:marBottom w:val="0"/>
                                                                              <w:divBdr>
                                                                                <w:top w:val="none" w:sz="0" w:space="0" w:color="auto"/>
                                                                                <w:left w:val="none" w:sz="0" w:space="0" w:color="auto"/>
                                                                                <w:bottom w:val="none" w:sz="0" w:space="0" w:color="auto"/>
                                                                                <w:right w:val="none" w:sz="0" w:space="0" w:color="auto"/>
                                                                              </w:divBdr>
                                                                              <w:divsChild>
                                                                                <w:div w:id="1242637018">
                                                                                  <w:marLeft w:val="0"/>
                                                                                  <w:marRight w:val="0"/>
                                                                                  <w:marTop w:val="0"/>
                                                                                  <w:marBottom w:val="0"/>
                                                                                  <w:divBdr>
                                                                                    <w:top w:val="none" w:sz="0" w:space="0" w:color="auto"/>
                                                                                    <w:left w:val="none" w:sz="0" w:space="0" w:color="auto"/>
                                                                                    <w:bottom w:val="none" w:sz="0" w:space="0" w:color="auto"/>
                                                                                    <w:right w:val="none" w:sz="0" w:space="0" w:color="auto"/>
                                                                                  </w:divBdr>
                                                                                </w:div>
                                                                                <w:div w:id="231544727">
                                                                                  <w:marLeft w:val="0"/>
                                                                                  <w:marRight w:val="0"/>
                                                                                  <w:marTop w:val="0"/>
                                                                                  <w:marBottom w:val="0"/>
                                                                                  <w:divBdr>
                                                                                    <w:top w:val="none" w:sz="0" w:space="0" w:color="auto"/>
                                                                                    <w:left w:val="none" w:sz="0" w:space="0" w:color="auto"/>
                                                                                    <w:bottom w:val="none" w:sz="0" w:space="0" w:color="auto"/>
                                                                                    <w:right w:val="none" w:sz="0" w:space="0" w:color="auto"/>
                                                                                  </w:divBdr>
                                                                                </w:div>
                                                                                <w:div w:id="233007057">
                                                                                  <w:marLeft w:val="0"/>
                                                                                  <w:marRight w:val="0"/>
                                                                                  <w:marTop w:val="0"/>
                                                                                  <w:marBottom w:val="0"/>
                                                                                  <w:divBdr>
                                                                                    <w:top w:val="none" w:sz="0" w:space="0" w:color="auto"/>
                                                                                    <w:left w:val="none" w:sz="0" w:space="0" w:color="auto"/>
                                                                                    <w:bottom w:val="none" w:sz="0" w:space="0" w:color="auto"/>
                                                                                    <w:right w:val="none" w:sz="0" w:space="0" w:color="auto"/>
                                                                                  </w:divBdr>
                                                                                </w:div>
                                                                                <w:div w:id="1796211353">
                                                                                  <w:marLeft w:val="0"/>
                                                                                  <w:marRight w:val="0"/>
                                                                                  <w:marTop w:val="0"/>
                                                                                  <w:marBottom w:val="0"/>
                                                                                  <w:divBdr>
                                                                                    <w:top w:val="none" w:sz="0" w:space="0" w:color="auto"/>
                                                                                    <w:left w:val="none" w:sz="0" w:space="0" w:color="auto"/>
                                                                                    <w:bottom w:val="none" w:sz="0" w:space="0" w:color="auto"/>
                                                                                    <w:right w:val="none" w:sz="0" w:space="0" w:color="auto"/>
                                                                                  </w:divBdr>
                                                                                </w:div>
                                                                                <w:div w:id="1012995450">
                                                                                  <w:marLeft w:val="0"/>
                                                                                  <w:marRight w:val="0"/>
                                                                                  <w:marTop w:val="0"/>
                                                                                  <w:marBottom w:val="0"/>
                                                                                  <w:divBdr>
                                                                                    <w:top w:val="none" w:sz="0" w:space="0" w:color="auto"/>
                                                                                    <w:left w:val="none" w:sz="0" w:space="0" w:color="auto"/>
                                                                                    <w:bottom w:val="none" w:sz="0" w:space="0" w:color="auto"/>
                                                                                    <w:right w:val="none" w:sz="0" w:space="0" w:color="auto"/>
                                                                                  </w:divBdr>
                                                                                </w:div>
                                                                                <w:div w:id="2065180327">
                                                                                  <w:marLeft w:val="0"/>
                                                                                  <w:marRight w:val="0"/>
                                                                                  <w:marTop w:val="0"/>
                                                                                  <w:marBottom w:val="0"/>
                                                                                  <w:divBdr>
                                                                                    <w:top w:val="none" w:sz="0" w:space="0" w:color="auto"/>
                                                                                    <w:left w:val="none" w:sz="0" w:space="0" w:color="auto"/>
                                                                                    <w:bottom w:val="none" w:sz="0" w:space="0" w:color="auto"/>
                                                                                    <w:right w:val="none" w:sz="0" w:space="0" w:color="auto"/>
                                                                                  </w:divBdr>
                                                                                </w:div>
                                                                                <w:div w:id="1549301982">
                                                                                  <w:marLeft w:val="0"/>
                                                                                  <w:marRight w:val="0"/>
                                                                                  <w:marTop w:val="0"/>
                                                                                  <w:marBottom w:val="0"/>
                                                                                  <w:divBdr>
                                                                                    <w:top w:val="none" w:sz="0" w:space="0" w:color="auto"/>
                                                                                    <w:left w:val="none" w:sz="0" w:space="0" w:color="auto"/>
                                                                                    <w:bottom w:val="none" w:sz="0" w:space="0" w:color="auto"/>
                                                                                    <w:right w:val="none" w:sz="0" w:space="0" w:color="auto"/>
                                                                                  </w:divBdr>
                                                                                </w:div>
                                                                                <w:div w:id="426925341">
                                                                                  <w:marLeft w:val="0"/>
                                                                                  <w:marRight w:val="0"/>
                                                                                  <w:marTop w:val="0"/>
                                                                                  <w:marBottom w:val="0"/>
                                                                                  <w:divBdr>
                                                                                    <w:top w:val="none" w:sz="0" w:space="0" w:color="auto"/>
                                                                                    <w:left w:val="none" w:sz="0" w:space="0" w:color="auto"/>
                                                                                    <w:bottom w:val="none" w:sz="0" w:space="0" w:color="auto"/>
                                                                                    <w:right w:val="none" w:sz="0" w:space="0" w:color="auto"/>
                                                                                  </w:divBdr>
                                                                                </w:div>
                                                                                <w:div w:id="1290356286">
                                                                                  <w:marLeft w:val="0"/>
                                                                                  <w:marRight w:val="0"/>
                                                                                  <w:marTop w:val="0"/>
                                                                                  <w:marBottom w:val="0"/>
                                                                                  <w:divBdr>
                                                                                    <w:top w:val="none" w:sz="0" w:space="0" w:color="auto"/>
                                                                                    <w:left w:val="none" w:sz="0" w:space="0" w:color="auto"/>
                                                                                    <w:bottom w:val="none" w:sz="0" w:space="0" w:color="auto"/>
                                                                                    <w:right w:val="none" w:sz="0" w:space="0" w:color="auto"/>
                                                                                  </w:divBdr>
                                                                                </w:div>
                                                                                <w:div w:id="1343630110">
                                                                                  <w:marLeft w:val="0"/>
                                                                                  <w:marRight w:val="0"/>
                                                                                  <w:marTop w:val="0"/>
                                                                                  <w:marBottom w:val="0"/>
                                                                                  <w:divBdr>
                                                                                    <w:top w:val="none" w:sz="0" w:space="0" w:color="auto"/>
                                                                                    <w:left w:val="none" w:sz="0" w:space="0" w:color="auto"/>
                                                                                    <w:bottom w:val="none" w:sz="0" w:space="0" w:color="auto"/>
                                                                                    <w:right w:val="none" w:sz="0" w:space="0" w:color="auto"/>
                                                                                  </w:divBdr>
                                                                                </w:div>
                                                                                <w:div w:id="1089810220">
                                                                                  <w:marLeft w:val="0"/>
                                                                                  <w:marRight w:val="0"/>
                                                                                  <w:marTop w:val="0"/>
                                                                                  <w:marBottom w:val="0"/>
                                                                                  <w:divBdr>
                                                                                    <w:top w:val="none" w:sz="0" w:space="0" w:color="auto"/>
                                                                                    <w:left w:val="none" w:sz="0" w:space="0" w:color="auto"/>
                                                                                    <w:bottom w:val="none" w:sz="0" w:space="0" w:color="auto"/>
                                                                                    <w:right w:val="none" w:sz="0" w:space="0" w:color="auto"/>
                                                                                  </w:divBdr>
                                                                                </w:div>
                                                                                <w:div w:id="780801596">
                                                                                  <w:marLeft w:val="0"/>
                                                                                  <w:marRight w:val="0"/>
                                                                                  <w:marTop w:val="0"/>
                                                                                  <w:marBottom w:val="0"/>
                                                                                  <w:divBdr>
                                                                                    <w:top w:val="none" w:sz="0" w:space="0" w:color="auto"/>
                                                                                    <w:left w:val="none" w:sz="0" w:space="0" w:color="auto"/>
                                                                                    <w:bottom w:val="none" w:sz="0" w:space="0" w:color="auto"/>
                                                                                    <w:right w:val="none" w:sz="0" w:space="0" w:color="auto"/>
                                                                                  </w:divBdr>
                                                                                </w:div>
                                                                                <w:div w:id="101846915">
                                                                                  <w:marLeft w:val="0"/>
                                                                                  <w:marRight w:val="0"/>
                                                                                  <w:marTop w:val="0"/>
                                                                                  <w:marBottom w:val="0"/>
                                                                                  <w:divBdr>
                                                                                    <w:top w:val="none" w:sz="0" w:space="0" w:color="auto"/>
                                                                                    <w:left w:val="none" w:sz="0" w:space="0" w:color="auto"/>
                                                                                    <w:bottom w:val="none" w:sz="0" w:space="0" w:color="auto"/>
                                                                                    <w:right w:val="none" w:sz="0" w:space="0" w:color="auto"/>
                                                                                  </w:divBdr>
                                                                                </w:div>
                                                                                <w:div w:id="632903625">
                                                                                  <w:marLeft w:val="0"/>
                                                                                  <w:marRight w:val="0"/>
                                                                                  <w:marTop w:val="0"/>
                                                                                  <w:marBottom w:val="0"/>
                                                                                  <w:divBdr>
                                                                                    <w:top w:val="none" w:sz="0" w:space="0" w:color="auto"/>
                                                                                    <w:left w:val="none" w:sz="0" w:space="0" w:color="auto"/>
                                                                                    <w:bottom w:val="none" w:sz="0" w:space="0" w:color="auto"/>
                                                                                    <w:right w:val="none" w:sz="0" w:space="0" w:color="auto"/>
                                                                                  </w:divBdr>
                                                                                </w:div>
                                                                                <w:div w:id="1238251372">
                                                                                  <w:marLeft w:val="0"/>
                                                                                  <w:marRight w:val="0"/>
                                                                                  <w:marTop w:val="0"/>
                                                                                  <w:marBottom w:val="0"/>
                                                                                  <w:divBdr>
                                                                                    <w:top w:val="none" w:sz="0" w:space="0" w:color="auto"/>
                                                                                    <w:left w:val="none" w:sz="0" w:space="0" w:color="auto"/>
                                                                                    <w:bottom w:val="none" w:sz="0" w:space="0" w:color="auto"/>
                                                                                    <w:right w:val="none" w:sz="0" w:space="0" w:color="auto"/>
                                                                                  </w:divBdr>
                                                                                </w:div>
                                                                                <w:div w:id="1300576393">
                                                                                  <w:marLeft w:val="0"/>
                                                                                  <w:marRight w:val="0"/>
                                                                                  <w:marTop w:val="0"/>
                                                                                  <w:marBottom w:val="0"/>
                                                                                  <w:divBdr>
                                                                                    <w:top w:val="none" w:sz="0" w:space="0" w:color="auto"/>
                                                                                    <w:left w:val="none" w:sz="0" w:space="0" w:color="auto"/>
                                                                                    <w:bottom w:val="none" w:sz="0" w:space="0" w:color="auto"/>
                                                                                    <w:right w:val="none" w:sz="0" w:space="0" w:color="auto"/>
                                                                                  </w:divBdr>
                                                                                </w:div>
                                                                                <w:div w:id="1997880095">
                                                                                  <w:marLeft w:val="0"/>
                                                                                  <w:marRight w:val="0"/>
                                                                                  <w:marTop w:val="0"/>
                                                                                  <w:marBottom w:val="0"/>
                                                                                  <w:divBdr>
                                                                                    <w:top w:val="none" w:sz="0" w:space="0" w:color="auto"/>
                                                                                    <w:left w:val="none" w:sz="0" w:space="0" w:color="auto"/>
                                                                                    <w:bottom w:val="none" w:sz="0" w:space="0" w:color="auto"/>
                                                                                    <w:right w:val="none" w:sz="0" w:space="0" w:color="auto"/>
                                                                                  </w:divBdr>
                                                                                </w:div>
                                                                                <w:div w:id="1058284597">
                                                                                  <w:marLeft w:val="0"/>
                                                                                  <w:marRight w:val="0"/>
                                                                                  <w:marTop w:val="0"/>
                                                                                  <w:marBottom w:val="0"/>
                                                                                  <w:divBdr>
                                                                                    <w:top w:val="none" w:sz="0" w:space="0" w:color="auto"/>
                                                                                    <w:left w:val="none" w:sz="0" w:space="0" w:color="auto"/>
                                                                                    <w:bottom w:val="none" w:sz="0" w:space="0" w:color="auto"/>
                                                                                    <w:right w:val="none" w:sz="0" w:space="0" w:color="auto"/>
                                                                                  </w:divBdr>
                                                                                </w:div>
                                                                                <w:div w:id="700253372">
                                                                                  <w:marLeft w:val="0"/>
                                                                                  <w:marRight w:val="0"/>
                                                                                  <w:marTop w:val="0"/>
                                                                                  <w:marBottom w:val="0"/>
                                                                                  <w:divBdr>
                                                                                    <w:top w:val="none" w:sz="0" w:space="0" w:color="auto"/>
                                                                                    <w:left w:val="none" w:sz="0" w:space="0" w:color="auto"/>
                                                                                    <w:bottom w:val="none" w:sz="0" w:space="0" w:color="auto"/>
                                                                                    <w:right w:val="none" w:sz="0" w:space="0" w:color="auto"/>
                                                                                  </w:divBdr>
                                                                                </w:div>
                                                                              </w:divsChild>
                                                                            </w:div>
                                                                            <w:div w:id="35203858">
                                                                              <w:marLeft w:val="0"/>
                                                                              <w:marRight w:val="0"/>
                                                                              <w:marTop w:val="0"/>
                                                                              <w:marBottom w:val="0"/>
                                                                              <w:divBdr>
                                                                                <w:top w:val="none" w:sz="0" w:space="0" w:color="auto"/>
                                                                                <w:left w:val="none" w:sz="0" w:space="0" w:color="auto"/>
                                                                                <w:bottom w:val="none" w:sz="0" w:space="0" w:color="auto"/>
                                                                                <w:right w:val="none" w:sz="0" w:space="0" w:color="auto"/>
                                                                              </w:divBdr>
                                                                              <w:divsChild>
                                                                                <w:div w:id="1111975617">
                                                                                  <w:marLeft w:val="0"/>
                                                                                  <w:marRight w:val="0"/>
                                                                                  <w:marTop w:val="0"/>
                                                                                  <w:marBottom w:val="0"/>
                                                                                  <w:divBdr>
                                                                                    <w:top w:val="none" w:sz="0" w:space="0" w:color="auto"/>
                                                                                    <w:left w:val="none" w:sz="0" w:space="0" w:color="auto"/>
                                                                                    <w:bottom w:val="none" w:sz="0" w:space="0" w:color="auto"/>
                                                                                    <w:right w:val="none" w:sz="0" w:space="0" w:color="auto"/>
                                                                                  </w:divBdr>
                                                                                </w:div>
                                                                                <w:div w:id="578057373">
                                                                                  <w:marLeft w:val="0"/>
                                                                                  <w:marRight w:val="0"/>
                                                                                  <w:marTop w:val="0"/>
                                                                                  <w:marBottom w:val="0"/>
                                                                                  <w:divBdr>
                                                                                    <w:top w:val="none" w:sz="0" w:space="0" w:color="auto"/>
                                                                                    <w:left w:val="none" w:sz="0" w:space="0" w:color="auto"/>
                                                                                    <w:bottom w:val="none" w:sz="0" w:space="0" w:color="auto"/>
                                                                                    <w:right w:val="none" w:sz="0" w:space="0" w:color="auto"/>
                                                                                  </w:divBdr>
                                                                                </w:div>
                                                                                <w:div w:id="1145657199">
                                                                                  <w:marLeft w:val="0"/>
                                                                                  <w:marRight w:val="0"/>
                                                                                  <w:marTop w:val="0"/>
                                                                                  <w:marBottom w:val="0"/>
                                                                                  <w:divBdr>
                                                                                    <w:top w:val="none" w:sz="0" w:space="0" w:color="auto"/>
                                                                                    <w:left w:val="none" w:sz="0" w:space="0" w:color="auto"/>
                                                                                    <w:bottom w:val="none" w:sz="0" w:space="0" w:color="auto"/>
                                                                                    <w:right w:val="none" w:sz="0" w:space="0" w:color="auto"/>
                                                                                  </w:divBdr>
                                                                                </w:div>
                                                                                <w:div w:id="2021538993">
                                                                                  <w:marLeft w:val="0"/>
                                                                                  <w:marRight w:val="0"/>
                                                                                  <w:marTop w:val="0"/>
                                                                                  <w:marBottom w:val="0"/>
                                                                                  <w:divBdr>
                                                                                    <w:top w:val="none" w:sz="0" w:space="0" w:color="auto"/>
                                                                                    <w:left w:val="none" w:sz="0" w:space="0" w:color="auto"/>
                                                                                    <w:bottom w:val="none" w:sz="0" w:space="0" w:color="auto"/>
                                                                                    <w:right w:val="none" w:sz="0" w:space="0" w:color="auto"/>
                                                                                  </w:divBdr>
                                                                                </w:div>
                                                                                <w:div w:id="1746297475">
                                                                                  <w:marLeft w:val="0"/>
                                                                                  <w:marRight w:val="0"/>
                                                                                  <w:marTop w:val="0"/>
                                                                                  <w:marBottom w:val="0"/>
                                                                                  <w:divBdr>
                                                                                    <w:top w:val="none" w:sz="0" w:space="0" w:color="auto"/>
                                                                                    <w:left w:val="none" w:sz="0" w:space="0" w:color="auto"/>
                                                                                    <w:bottom w:val="none" w:sz="0" w:space="0" w:color="auto"/>
                                                                                    <w:right w:val="none" w:sz="0" w:space="0" w:color="auto"/>
                                                                                  </w:divBdr>
                                                                                </w:div>
                                                                                <w:div w:id="1736005780">
                                                                                  <w:marLeft w:val="0"/>
                                                                                  <w:marRight w:val="0"/>
                                                                                  <w:marTop w:val="0"/>
                                                                                  <w:marBottom w:val="0"/>
                                                                                  <w:divBdr>
                                                                                    <w:top w:val="none" w:sz="0" w:space="0" w:color="auto"/>
                                                                                    <w:left w:val="none" w:sz="0" w:space="0" w:color="auto"/>
                                                                                    <w:bottom w:val="none" w:sz="0" w:space="0" w:color="auto"/>
                                                                                    <w:right w:val="none" w:sz="0" w:space="0" w:color="auto"/>
                                                                                  </w:divBdr>
                                                                                </w:div>
                                                                                <w:div w:id="1321539231">
                                                                                  <w:marLeft w:val="0"/>
                                                                                  <w:marRight w:val="0"/>
                                                                                  <w:marTop w:val="0"/>
                                                                                  <w:marBottom w:val="0"/>
                                                                                  <w:divBdr>
                                                                                    <w:top w:val="none" w:sz="0" w:space="0" w:color="auto"/>
                                                                                    <w:left w:val="none" w:sz="0" w:space="0" w:color="auto"/>
                                                                                    <w:bottom w:val="none" w:sz="0" w:space="0" w:color="auto"/>
                                                                                    <w:right w:val="none" w:sz="0" w:space="0" w:color="auto"/>
                                                                                  </w:divBdr>
                                                                                </w:div>
                                                                                <w:div w:id="1772583065">
                                                                                  <w:marLeft w:val="0"/>
                                                                                  <w:marRight w:val="0"/>
                                                                                  <w:marTop w:val="0"/>
                                                                                  <w:marBottom w:val="0"/>
                                                                                  <w:divBdr>
                                                                                    <w:top w:val="none" w:sz="0" w:space="0" w:color="auto"/>
                                                                                    <w:left w:val="none" w:sz="0" w:space="0" w:color="auto"/>
                                                                                    <w:bottom w:val="none" w:sz="0" w:space="0" w:color="auto"/>
                                                                                    <w:right w:val="none" w:sz="0" w:space="0" w:color="auto"/>
                                                                                  </w:divBdr>
                                                                                </w:div>
                                                                                <w:div w:id="836384972">
                                                                                  <w:marLeft w:val="0"/>
                                                                                  <w:marRight w:val="0"/>
                                                                                  <w:marTop w:val="0"/>
                                                                                  <w:marBottom w:val="0"/>
                                                                                  <w:divBdr>
                                                                                    <w:top w:val="none" w:sz="0" w:space="0" w:color="auto"/>
                                                                                    <w:left w:val="none" w:sz="0" w:space="0" w:color="auto"/>
                                                                                    <w:bottom w:val="none" w:sz="0" w:space="0" w:color="auto"/>
                                                                                    <w:right w:val="none" w:sz="0" w:space="0" w:color="auto"/>
                                                                                  </w:divBdr>
                                                                                </w:div>
                                                                                <w:div w:id="238709313">
                                                                                  <w:marLeft w:val="0"/>
                                                                                  <w:marRight w:val="0"/>
                                                                                  <w:marTop w:val="0"/>
                                                                                  <w:marBottom w:val="0"/>
                                                                                  <w:divBdr>
                                                                                    <w:top w:val="none" w:sz="0" w:space="0" w:color="auto"/>
                                                                                    <w:left w:val="none" w:sz="0" w:space="0" w:color="auto"/>
                                                                                    <w:bottom w:val="none" w:sz="0" w:space="0" w:color="auto"/>
                                                                                    <w:right w:val="none" w:sz="0" w:space="0" w:color="auto"/>
                                                                                  </w:divBdr>
                                                                                </w:div>
                                                                                <w:div w:id="1416051077">
                                                                                  <w:marLeft w:val="0"/>
                                                                                  <w:marRight w:val="0"/>
                                                                                  <w:marTop w:val="0"/>
                                                                                  <w:marBottom w:val="0"/>
                                                                                  <w:divBdr>
                                                                                    <w:top w:val="none" w:sz="0" w:space="0" w:color="auto"/>
                                                                                    <w:left w:val="none" w:sz="0" w:space="0" w:color="auto"/>
                                                                                    <w:bottom w:val="none" w:sz="0" w:space="0" w:color="auto"/>
                                                                                    <w:right w:val="none" w:sz="0" w:space="0" w:color="auto"/>
                                                                                  </w:divBdr>
                                                                                </w:div>
                                                                                <w:div w:id="931400975">
                                                                                  <w:marLeft w:val="0"/>
                                                                                  <w:marRight w:val="0"/>
                                                                                  <w:marTop w:val="0"/>
                                                                                  <w:marBottom w:val="0"/>
                                                                                  <w:divBdr>
                                                                                    <w:top w:val="none" w:sz="0" w:space="0" w:color="auto"/>
                                                                                    <w:left w:val="none" w:sz="0" w:space="0" w:color="auto"/>
                                                                                    <w:bottom w:val="none" w:sz="0" w:space="0" w:color="auto"/>
                                                                                    <w:right w:val="none" w:sz="0" w:space="0" w:color="auto"/>
                                                                                  </w:divBdr>
                                                                                </w:div>
                                                                                <w:div w:id="337850557">
                                                                                  <w:marLeft w:val="0"/>
                                                                                  <w:marRight w:val="0"/>
                                                                                  <w:marTop w:val="0"/>
                                                                                  <w:marBottom w:val="0"/>
                                                                                  <w:divBdr>
                                                                                    <w:top w:val="none" w:sz="0" w:space="0" w:color="auto"/>
                                                                                    <w:left w:val="none" w:sz="0" w:space="0" w:color="auto"/>
                                                                                    <w:bottom w:val="none" w:sz="0" w:space="0" w:color="auto"/>
                                                                                    <w:right w:val="none" w:sz="0" w:space="0" w:color="auto"/>
                                                                                  </w:divBdr>
                                                                                </w:div>
                                                                                <w:div w:id="1763330457">
                                                                                  <w:marLeft w:val="0"/>
                                                                                  <w:marRight w:val="0"/>
                                                                                  <w:marTop w:val="0"/>
                                                                                  <w:marBottom w:val="0"/>
                                                                                  <w:divBdr>
                                                                                    <w:top w:val="none" w:sz="0" w:space="0" w:color="auto"/>
                                                                                    <w:left w:val="none" w:sz="0" w:space="0" w:color="auto"/>
                                                                                    <w:bottom w:val="none" w:sz="0" w:space="0" w:color="auto"/>
                                                                                    <w:right w:val="none" w:sz="0" w:space="0" w:color="auto"/>
                                                                                  </w:divBdr>
                                                                                </w:div>
                                                                                <w:div w:id="2125998343">
                                                                                  <w:marLeft w:val="0"/>
                                                                                  <w:marRight w:val="0"/>
                                                                                  <w:marTop w:val="0"/>
                                                                                  <w:marBottom w:val="0"/>
                                                                                  <w:divBdr>
                                                                                    <w:top w:val="none" w:sz="0" w:space="0" w:color="auto"/>
                                                                                    <w:left w:val="none" w:sz="0" w:space="0" w:color="auto"/>
                                                                                    <w:bottom w:val="none" w:sz="0" w:space="0" w:color="auto"/>
                                                                                    <w:right w:val="none" w:sz="0" w:space="0" w:color="auto"/>
                                                                                  </w:divBdr>
                                                                                </w:div>
                                                                                <w:div w:id="2003191929">
                                                                                  <w:marLeft w:val="0"/>
                                                                                  <w:marRight w:val="0"/>
                                                                                  <w:marTop w:val="0"/>
                                                                                  <w:marBottom w:val="0"/>
                                                                                  <w:divBdr>
                                                                                    <w:top w:val="none" w:sz="0" w:space="0" w:color="auto"/>
                                                                                    <w:left w:val="none" w:sz="0" w:space="0" w:color="auto"/>
                                                                                    <w:bottom w:val="none" w:sz="0" w:space="0" w:color="auto"/>
                                                                                    <w:right w:val="none" w:sz="0" w:space="0" w:color="auto"/>
                                                                                  </w:divBdr>
                                                                                </w:div>
                                                                                <w:div w:id="1696073981">
                                                                                  <w:marLeft w:val="0"/>
                                                                                  <w:marRight w:val="0"/>
                                                                                  <w:marTop w:val="0"/>
                                                                                  <w:marBottom w:val="0"/>
                                                                                  <w:divBdr>
                                                                                    <w:top w:val="none" w:sz="0" w:space="0" w:color="auto"/>
                                                                                    <w:left w:val="none" w:sz="0" w:space="0" w:color="auto"/>
                                                                                    <w:bottom w:val="none" w:sz="0" w:space="0" w:color="auto"/>
                                                                                    <w:right w:val="none" w:sz="0" w:space="0" w:color="auto"/>
                                                                                  </w:divBdr>
                                                                                </w:div>
                                                                                <w:div w:id="1513643418">
                                                                                  <w:marLeft w:val="0"/>
                                                                                  <w:marRight w:val="0"/>
                                                                                  <w:marTop w:val="0"/>
                                                                                  <w:marBottom w:val="0"/>
                                                                                  <w:divBdr>
                                                                                    <w:top w:val="none" w:sz="0" w:space="0" w:color="auto"/>
                                                                                    <w:left w:val="none" w:sz="0" w:space="0" w:color="auto"/>
                                                                                    <w:bottom w:val="none" w:sz="0" w:space="0" w:color="auto"/>
                                                                                    <w:right w:val="none" w:sz="0" w:space="0" w:color="auto"/>
                                                                                  </w:divBdr>
                                                                                </w:div>
                                                                                <w:div w:id="2141528180">
                                                                                  <w:marLeft w:val="0"/>
                                                                                  <w:marRight w:val="0"/>
                                                                                  <w:marTop w:val="0"/>
                                                                                  <w:marBottom w:val="0"/>
                                                                                  <w:divBdr>
                                                                                    <w:top w:val="none" w:sz="0" w:space="0" w:color="auto"/>
                                                                                    <w:left w:val="none" w:sz="0" w:space="0" w:color="auto"/>
                                                                                    <w:bottom w:val="none" w:sz="0" w:space="0" w:color="auto"/>
                                                                                    <w:right w:val="none" w:sz="0" w:space="0" w:color="auto"/>
                                                                                  </w:divBdr>
                                                                                </w:div>
                                                                              </w:divsChild>
                                                                            </w:div>
                                                                            <w:div w:id="330840726">
                                                                              <w:marLeft w:val="0"/>
                                                                              <w:marRight w:val="0"/>
                                                                              <w:marTop w:val="0"/>
                                                                              <w:marBottom w:val="0"/>
                                                                              <w:divBdr>
                                                                                <w:top w:val="none" w:sz="0" w:space="0" w:color="auto"/>
                                                                                <w:left w:val="none" w:sz="0" w:space="0" w:color="auto"/>
                                                                                <w:bottom w:val="none" w:sz="0" w:space="0" w:color="auto"/>
                                                                                <w:right w:val="none" w:sz="0" w:space="0" w:color="auto"/>
                                                                              </w:divBdr>
                                                                              <w:divsChild>
                                                                                <w:div w:id="1646355551">
                                                                                  <w:marLeft w:val="0"/>
                                                                                  <w:marRight w:val="0"/>
                                                                                  <w:marTop w:val="0"/>
                                                                                  <w:marBottom w:val="0"/>
                                                                                  <w:divBdr>
                                                                                    <w:top w:val="none" w:sz="0" w:space="0" w:color="auto"/>
                                                                                    <w:left w:val="none" w:sz="0" w:space="0" w:color="auto"/>
                                                                                    <w:bottom w:val="none" w:sz="0" w:space="0" w:color="auto"/>
                                                                                    <w:right w:val="none" w:sz="0" w:space="0" w:color="auto"/>
                                                                                  </w:divBdr>
                                                                                </w:div>
                                                                                <w:div w:id="944189760">
                                                                                  <w:marLeft w:val="0"/>
                                                                                  <w:marRight w:val="0"/>
                                                                                  <w:marTop w:val="0"/>
                                                                                  <w:marBottom w:val="0"/>
                                                                                  <w:divBdr>
                                                                                    <w:top w:val="none" w:sz="0" w:space="0" w:color="auto"/>
                                                                                    <w:left w:val="none" w:sz="0" w:space="0" w:color="auto"/>
                                                                                    <w:bottom w:val="none" w:sz="0" w:space="0" w:color="auto"/>
                                                                                    <w:right w:val="none" w:sz="0" w:space="0" w:color="auto"/>
                                                                                  </w:divBdr>
                                                                                </w:div>
                                                                                <w:div w:id="1772161818">
                                                                                  <w:marLeft w:val="0"/>
                                                                                  <w:marRight w:val="0"/>
                                                                                  <w:marTop w:val="0"/>
                                                                                  <w:marBottom w:val="0"/>
                                                                                  <w:divBdr>
                                                                                    <w:top w:val="none" w:sz="0" w:space="0" w:color="auto"/>
                                                                                    <w:left w:val="none" w:sz="0" w:space="0" w:color="auto"/>
                                                                                    <w:bottom w:val="none" w:sz="0" w:space="0" w:color="auto"/>
                                                                                    <w:right w:val="none" w:sz="0" w:space="0" w:color="auto"/>
                                                                                  </w:divBdr>
                                                                                </w:div>
                                                                                <w:div w:id="1749615121">
                                                                                  <w:marLeft w:val="0"/>
                                                                                  <w:marRight w:val="0"/>
                                                                                  <w:marTop w:val="0"/>
                                                                                  <w:marBottom w:val="0"/>
                                                                                  <w:divBdr>
                                                                                    <w:top w:val="none" w:sz="0" w:space="0" w:color="auto"/>
                                                                                    <w:left w:val="none" w:sz="0" w:space="0" w:color="auto"/>
                                                                                    <w:bottom w:val="none" w:sz="0" w:space="0" w:color="auto"/>
                                                                                    <w:right w:val="none" w:sz="0" w:space="0" w:color="auto"/>
                                                                                  </w:divBdr>
                                                                                </w:div>
                                                                                <w:div w:id="1637711529">
                                                                                  <w:marLeft w:val="0"/>
                                                                                  <w:marRight w:val="0"/>
                                                                                  <w:marTop w:val="0"/>
                                                                                  <w:marBottom w:val="0"/>
                                                                                  <w:divBdr>
                                                                                    <w:top w:val="none" w:sz="0" w:space="0" w:color="auto"/>
                                                                                    <w:left w:val="none" w:sz="0" w:space="0" w:color="auto"/>
                                                                                    <w:bottom w:val="none" w:sz="0" w:space="0" w:color="auto"/>
                                                                                    <w:right w:val="none" w:sz="0" w:space="0" w:color="auto"/>
                                                                                  </w:divBdr>
                                                                                </w:div>
                                                                                <w:div w:id="1326318916">
                                                                                  <w:marLeft w:val="0"/>
                                                                                  <w:marRight w:val="0"/>
                                                                                  <w:marTop w:val="0"/>
                                                                                  <w:marBottom w:val="0"/>
                                                                                  <w:divBdr>
                                                                                    <w:top w:val="none" w:sz="0" w:space="0" w:color="auto"/>
                                                                                    <w:left w:val="none" w:sz="0" w:space="0" w:color="auto"/>
                                                                                    <w:bottom w:val="none" w:sz="0" w:space="0" w:color="auto"/>
                                                                                    <w:right w:val="none" w:sz="0" w:space="0" w:color="auto"/>
                                                                                  </w:divBdr>
                                                                                </w:div>
                                                                                <w:div w:id="178325205">
                                                                                  <w:marLeft w:val="0"/>
                                                                                  <w:marRight w:val="0"/>
                                                                                  <w:marTop w:val="0"/>
                                                                                  <w:marBottom w:val="0"/>
                                                                                  <w:divBdr>
                                                                                    <w:top w:val="none" w:sz="0" w:space="0" w:color="auto"/>
                                                                                    <w:left w:val="none" w:sz="0" w:space="0" w:color="auto"/>
                                                                                    <w:bottom w:val="none" w:sz="0" w:space="0" w:color="auto"/>
                                                                                    <w:right w:val="none" w:sz="0" w:space="0" w:color="auto"/>
                                                                                  </w:divBdr>
                                                                                </w:div>
                                                                                <w:div w:id="395932543">
                                                                                  <w:marLeft w:val="0"/>
                                                                                  <w:marRight w:val="0"/>
                                                                                  <w:marTop w:val="0"/>
                                                                                  <w:marBottom w:val="0"/>
                                                                                  <w:divBdr>
                                                                                    <w:top w:val="none" w:sz="0" w:space="0" w:color="auto"/>
                                                                                    <w:left w:val="none" w:sz="0" w:space="0" w:color="auto"/>
                                                                                    <w:bottom w:val="none" w:sz="0" w:space="0" w:color="auto"/>
                                                                                    <w:right w:val="none" w:sz="0" w:space="0" w:color="auto"/>
                                                                                  </w:divBdr>
                                                                                </w:div>
                                                                                <w:div w:id="1843004150">
                                                                                  <w:marLeft w:val="0"/>
                                                                                  <w:marRight w:val="0"/>
                                                                                  <w:marTop w:val="0"/>
                                                                                  <w:marBottom w:val="0"/>
                                                                                  <w:divBdr>
                                                                                    <w:top w:val="none" w:sz="0" w:space="0" w:color="auto"/>
                                                                                    <w:left w:val="none" w:sz="0" w:space="0" w:color="auto"/>
                                                                                    <w:bottom w:val="none" w:sz="0" w:space="0" w:color="auto"/>
                                                                                    <w:right w:val="none" w:sz="0" w:space="0" w:color="auto"/>
                                                                                  </w:divBdr>
                                                                                </w:div>
                                                                                <w:div w:id="458107106">
                                                                                  <w:marLeft w:val="0"/>
                                                                                  <w:marRight w:val="0"/>
                                                                                  <w:marTop w:val="0"/>
                                                                                  <w:marBottom w:val="0"/>
                                                                                  <w:divBdr>
                                                                                    <w:top w:val="none" w:sz="0" w:space="0" w:color="auto"/>
                                                                                    <w:left w:val="none" w:sz="0" w:space="0" w:color="auto"/>
                                                                                    <w:bottom w:val="none" w:sz="0" w:space="0" w:color="auto"/>
                                                                                    <w:right w:val="none" w:sz="0" w:space="0" w:color="auto"/>
                                                                                  </w:divBdr>
                                                                                </w:div>
                                                                                <w:div w:id="561406258">
                                                                                  <w:marLeft w:val="0"/>
                                                                                  <w:marRight w:val="0"/>
                                                                                  <w:marTop w:val="0"/>
                                                                                  <w:marBottom w:val="0"/>
                                                                                  <w:divBdr>
                                                                                    <w:top w:val="none" w:sz="0" w:space="0" w:color="auto"/>
                                                                                    <w:left w:val="none" w:sz="0" w:space="0" w:color="auto"/>
                                                                                    <w:bottom w:val="none" w:sz="0" w:space="0" w:color="auto"/>
                                                                                    <w:right w:val="none" w:sz="0" w:space="0" w:color="auto"/>
                                                                                  </w:divBdr>
                                                                                </w:div>
                                                                                <w:div w:id="1735004556">
                                                                                  <w:marLeft w:val="0"/>
                                                                                  <w:marRight w:val="0"/>
                                                                                  <w:marTop w:val="0"/>
                                                                                  <w:marBottom w:val="0"/>
                                                                                  <w:divBdr>
                                                                                    <w:top w:val="none" w:sz="0" w:space="0" w:color="auto"/>
                                                                                    <w:left w:val="none" w:sz="0" w:space="0" w:color="auto"/>
                                                                                    <w:bottom w:val="none" w:sz="0" w:space="0" w:color="auto"/>
                                                                                    <w:right w:val="none" w:sz="0" w:space="0" w:color="auto"/>
                                                                                  </w:divBdr>
                                                                                </w:div>
                                                                                <w:div w:id="1017269167">
                                                                                  <w:marLeft w:val="0"/>
                                                                                  <w:marRight w:val="0"/>
                                                                                  <w:marTop w:val="0"/>
                                                                                  <w:marBottom w:val="0"/>
                                                                                  <w:divBdr>
                                                                                    <w:top w:val="none" w:sz="0" w:space="0" w:color="auto"/>
                                                                                    <w:left w:val="none" w:sz="0" w:space="0" w:color="auto"/>
                                                                                    <w:bottom w:val="none" w:sz="0" w:space="0" w:color="auto"/>
                                                                                    <w:right w:val="none" w:sz="0" w:space="0" w:color="auto"/>
                                                                                  </w:divBdr>
                                                                                </w:div>
                                                                              </w:divsChild>
                                                                            </w:div>
                                                                            <w:div w:id="1662855614">
                                                                              <w:marLeft w:val="0"/>
                                                                              <w:marRight w:val="0"/>
                                                                              <w:marTop w:val="0"/>
                                                                              <w:marBottom w:val="0"/>
                                                                              <w:divBdr>
                                                                                <w:top w:val="none" w:sz="0" w:space="0" w:color="auto"/>
                                                                                <w:left w:val="none" w:sz="0" w:space="0" w:color="auto"/>
                                                                                <w:bottom w:val="none" w:sz="0" w:space="0" w:color="auto"/>
                                                                                <w:right w:val="none" w:sz="0" w:space="0" w:color="auto"/>
                                                                              </w:divBdr>
                                                                              <w:divsChild>
                                                                                <w:div w:id="709307254">
                                                                                  <w:marLeft w:val="0"/>
                                                                                  <w:marRight w:val="0"/>
                                                                                  <w:marTop w:val="0"/>
                                                                                  <w:marBottom w:val="0"/>
                                                                                  <w:divBdr>
                                                                                    <w:top w:val="none" w:sz="0" w:space="0" w:color="auto"/>
                                                                                    <w:left w:val="none" w:sz="0" w:space="0" w:color="auto"/>
                                                                                    <w:bottom w:val="none" w:sz="0" w:space="0" w:color="auto"/>
                                                                                    <w:right w:val="none" w:sz="0" w:space="0" w:color="auto"/>
                                                                                  </w:divBdr>
                                                                                </w:div>
                                                                                <w:div w:id="1678926756">
                                                                                  <w:marLeft w:val="0"/>
                                                                                  <w:marRight w:val="0"/>
                                                                                  <w:marTop w:val="0"/>
                                                                                  <w:marBottom w:val="0"/>
                                                                                  <w:divBdr>
                                                                                    <w:top w:val="none" w:sz="0" w:space="0" w:color="auto"/>
                                                                                    <w:left w:val="none" w:sz="0" w:space="0" w:color="auto"/>
                                                                                    <w:bottom w:val="none" w:sz="0" w:space="0" w:color="auto"/>
                                                                                    <w:right w:val="none" w:sz="0" w:space="0" w:color="auto"/>
                                                                                  </w:divBdr>
                                                                                </w:div>
                                                                                <w:div w:id="1098715241">
                                                                                  <w:marLeft w:val="0"/>
                                                                                  <w:marRight w:val="0"/>
                                                                                  <w:marTop w:val="0"/>
                                                                                  <w:marBottom w:val="0"/>
                                                                                  <w:divBdr>
                                                                                    <w:top w:val="none" w:sz="0" w:space="0" w:color="auto"/>
                                                                                    <w:left w:val="none" w:sz="0" w:space="0" w:color="auto"/>
                                                                                    <w:bottom w:val="none" w:sz="0" w:space="0" w:color="auto"/>
                                                                                    <w:right w:val="none" w:sz="0" w:space="0" w:color="auto"/>
                                                                                  </w:divBdr>
                                                                                </w:div>
                                                                                <w:div w:id="262997802">
                                                                                  <w:marLeft w:val="0"/>
                                                                                  <w:marRight w:val="0"/>
                                                                                  <w:marTop w:val="0"/>
                                                                                  <w:marBottom w:val="0"/>
                                                                                  <w:divBdr>
                                                                                    <w:top w:val="none" w:sz="0" w:space="0" w:color="auto"/>
                                                                                    <w:left w:val="none" w:sz="0" w:space="0" w:color="auto"/>
                                                                                    <w:bottom w:val="none" w:sz="0" w:space="0" w:color="auto"/>
                                                                                    <w:right w:val="none" w:sz="0" w:space="0" w:color="auto"/>
                                                                                  </w:divBdr>
                                                                                </w:div>
                                                                                <w:div w:id="1839072285">
                                                                                  <w:marLeft w:val="0"/>
                                                                                  <w:marRight w:val="0"/>
                                                                                  <w:marTop w:val="0"/>
                                                                                  <w:marBottom w:val="0"/>
                                                                                  <w:divBdr>
                                                                                    <w:top w:val="none" w:sz="0" w:space="0" w:color="auto"/>
                                                                                    <w:left w:val="none" w:sz="0" w:space="0" w:color="auto"/>
                                                                                    <w:bottom w:val="none" w:sz="0" w:space="0" w:color="auto"/>
                                                                                    <w:right w:val="none" w:sz="0" w:space="0" w:color="auto"/>
                                                                                  </w:divBdr>
                                                                                </w:div>
                                                                                <w:div w:id="1412123232">
                                                                                  <w:marLeft w:val="0"/>
                                                                                  <w:marRight w:val="0"/>
                                                                                  <w:marTop w:val="0"/>
                                                                                  <w:marBottom w:val="0"/>
                                                                                  <w:divBdr>
                                                                                    <w:top w:val="none" w:sz="0" w:space="0" w:color="auto"/>
                                                                                    <w:left w:val="none" w:sz="0" w:space="0" w:color="auto"/>
                                                                                    <w:bottom w:val="none" w:sz="0" w:space="0" w:color="auto"/>
                                                                                    <w:right w:val="none" w:sz="0" w:space="0" w:color="auto"/>
                                                                                  </w:divBdr>
                                                                                </w:div>
                                                                                <w:div w:id="1570380810">
                                                                                  <w:marLeft w:val="0"/>
                                                                                  <w:marRight w:val="0"/>
                                                                                  <w:marTop w:val="0"/>
                                                                                  <w:marBottom w:val="0"/>
                                                                                  <w:divBdr>
                                                                                    <w:top w:val="none" w:sz="0" w:space="0" w:color="auto"/>
                                                                                    <w:left w:val="none" w:sz="0" w:space="0" w:color="auto"/>
                                                                                    <w:bottom w:val="none" w:sz="0" w:space="0" w:color="auto"/>
                                                                                    <w:right w:val="none" w:sz="0" w:space="0" w:color="auto"/>
                                                                                  </w:divBdr>
                                                                                </w:div>
                                                                                <w:div w:id="998266019">
                                                                                  <w:marLeft w:val="0"/>
                                                                                  <w:marRight w:val="0"/>
                                                                                  <w:marTop w:val="0"/>
                                                                                  <w:marBottom w:val="0"/>
                                                                                  <w:divBdr>
                                                                                    <w:top w:val="none" w:sz="0" w:space="0" w:color="auto"/>
                                                                                    <w:left w:val="none" w:sz="0" w:space="0" w:color="auto"/>
                                                                                    <w:bottom w:val="none" w:sz="0" w:space="0" w:color="auto"/>
                                                                                    <w:right w:val="none" w:sz="0" w:space="0" w:color="auto"/>
                                                                                  </w:divBdr>
                                                                                </w:div>
                                                                                <w:div w:id="446320258">
                                                                                  <w:marLeft w:val="0"/>
                                                                                  <w:marRight w:val="0"/>
                                                                                  <w:marTop w:val="0"/>
                                                                                  <w:marBottom w:val="0"/>
                                                                                  <w:divBdr>
                                                                                    <w:top w:val="none" w:sz="0" w:space="0" w:color="auto"/>
                                                                                    <w:left w:val="none" w:sz="0" w:space="0" w:color="auto"/>
                                                                                    <w:bottom w:val="none" w:sz="0" w:space="0" w:color="auto"/>
                                                                                    <w:right w:val="none" w:sz="0" w:space="0" w:color="auto"/>
                                                                                  </w:divBdr>
                                                                                </w:div>
                                                                                <w:div w:id="2081975804">
                                                                                  <w:marLeft w:val="0"/>
                                                                                  <w:marRight w:val="0"/>
                                                                                  <w:marTop w:val="0"/>
                                                                                  <w:marBottom w:val="0"/>
                                                                                  <w:divBdr>
                                                                                    <w:top w:val="none" w:sz="0" w:space="0" w:color="auto"/>
                                                                                    <w:left w:val="none" w:sz="0" w:space="0" w:color="auto"/>
                                                                                    <w:bottom w:val="none" w:sz="0" w:space="0" w:color="auto"/>
                                                                                    <w:right w:val="none" w:sz="0" w:space="0" w:color="auto"/>
                                                                                  </w:divBdr>
                                                                                </w:div>
                                                                                <w:div w:id="671565976">
                                                                                  <w:marLeft w:val="0"/>
                                                                                  <w:marRight w:val="0"/>
                                                                                  <w:marTop w:val="0"/>
                                                                                  <w:marBottom w:val="0"/>
                                                                                  <w:divBdr>
                                                                                    <w:top w:val="none" w:sz="0" w:space="0" w:color="auto"/>
                                                                                    <w:left w:val="none" w:sz="0" w:space="0" w:color="auto"/>
                                                                                    <w:bottom w:val="none" w:sz="0" w:space="0" w:color="auto"/>
                                                                                    <w:right w:val="none" w:sz="0" w:space="0" w:color="auto"/>
                                                                                  </w:divBdr>
                                                                                </w:div>
                                                                                <w:div w:id="1809978586">
                                                                                  <w:marLeft w:val="0"/>
                                                                                  <w:marRight w:val="0"/>
                                                                                  <w:marTop w:val="0"/>
                                                                                  <w:marBottom w:val="0"/>
                                                                                  <w:divBdr>
                                                                                    <w:top w:val="none" w:sz="0" w:space="0" w:color="auto"/>
                                                                                    <w:left w:val="none" w:sz="0" w:space="0" w:color="auto"/>
                                                                                    <w:bottom w:val="none" w:sz="0" w:space="0" w:color="auto"/>
                                                                                    <w:right w:val="none" w:sz="0" w:space="0" w:color="auto"/>
                                                                                  </w:divBdr>
                                                                                </w:div>
                                                                                <w:div w:id="47342493">
                                                                                  <w:marLeft w:val="0"/>
                                                                                  <w:marRight w:val="0"/>
                                                                                  <w:marTop w:val="0"/>
                                                                                  <w:marBottom w:val="0"/>
                                                                                  <w:divBdr>
                                                                                    <w:top w:val="none" w:sz="0" w:space="0" w:color="auto"/>
                                                                                    <w:left w:val="none" w:sz="0" w:space="0" w:color="auto"/>
                                                                                    <w:bottom w:val="none" w:sz="0" w:space="0" w:color="auto"/>
                                                                                    <w:right w:val="none" w:sz="0" w:space="0" w:color="auto"/>
                                                                                  </w:divBdr>
                                                                                </w:div>
                                                                                <w:div w:id="889196568">
                                                                                  <w:marLeft w:val="0"/>
                                                                                  <w:marRight w:val="0"/>
                                                                                  <w:marTop w:val="0"/>
                                                                                  <w:marBottom w:val="0"/>
                                                                                  <w:divBdr>
                                                                                    <w:top w:val="none" w:sz="0" w:space="0" w:color="auto"/>
                                                                                    <w:left w:val="none" w:sz="0" w:space="0" w:color="auto"/>
                                                                                    <w:bottom w:val="none" w:sz="0" w:space="0" w:color="auto"/>
                                                                                    <w:right w:val="none" w:sz="0" w:space="0" w:color="auto"/>
                                                                                  </w:divBdr>
                                                                                </w:div>
                                                                              </w:divsChild>
                                                                            </w:div>
                                                                            <w:div w:id="27418266">
                                                                              <w:marLeft w:val="0"/>
                                                                              <w:marRight w:val="0"/>
                                                                              <w:marTop w:val="0"/>
                                                                              <w:marBottom w:val="0"/>
                                                                              <w:divBdr>
                                                                                <w:top w:val="none" w:sz="0" w:space="0" w:color="auto"/>
                                                                                <w:left w:val="none" w:sz="0" w:space="0" w:color="auto"/>
                                                                                <w:bottom w:val="none" w:sz="0" w:space="0" w:color="auto"/>
                                                                                <w:right w:val="none" w:sz="0" w:space="0" w:color="auto"/>
                                                                              </w:divBdr>
                                                                              <w:divsChild>
                                                                                <w:div w:id="1849321188">
                                                                                  <w:marLeft w:val="0"/>
                                                                                  <w:marRight w:val="0"/>
                                                                                  <w:marTop w:val="0"/>
                                                                                  <w:marBottom w:val="0"/>
                                                                                  <w:divBdr>
                                                                                    <w:top w:val="none" w:sz="0" w:space="0" w:color="auto"/>
                                                                                    <w:left w:val="none" w:sz="0" w:space="0" w:color="auto"/>
                                                                                    <w:bottom w:val="none" w:sz="0" w:space="0" w:color="auto"/>
                                                                                    <w:right w:val="none" w:sz="0" w:space="0" w:color="auto"/>
                                                                                  </w:divBdr>
                                                                                </w:div>
                                                                                <w:div w:id="1679118765">
                                                                                  <w:marLeft w:val="0"/>
                                                                                  <w:marRight w:val="0"/>
                                                                                  <w:marTop w:val="0"/>
                                                                                  <w:marBottom w:val="0"/>
                                                                                  <w:divBdr>
                                                                                    <w:top w:val="none" w:sz="0" w:space="0" w:color="auto"/>
                                                                                    <w:left w:val="none" w:sz="0" w:space="0" w:color="auto"/>
                                                                                    <w:bottom w:val="none" w:sz="0" w:space="0" w:color="auto"/>
                                                                                    <w:right w:val="none" w:sz="0" w:space="0" w:color="auto"/>
                                                                                  </w:divBdr>
                                                                                </w:div>
                                                                                <w:div w:id="96944309">
                                                                                  <w:marLeft w:val="0"/>
                                                                                  <w:marRight w:val="0"/>
                                                                                  <w:marTop w:val="0"/>
                                                                                  <w:marBottom w:val="0"/>
                                                                                  <w:divBdr>
                                                                                    <w:top w:val="none" w:sz="0" w:space="0" w:color="auto"/>
                                                                                    <w:left w:val="none" w:sz="0" w:space="0" w:color="auto"/>
                                                                                    <w:bottom w:val="none" w:sz="0" w:space="0" w:color="auto"/>
                                                                                    <w:right w:val="none" w:sz="0" w:space="0" w:color="auto"/>
                                                                                  </w:divBdr>
                                                                                </w:div>
                                                                                <w:div w:id="61369596">
                                                                                  <w:marLeft w:val="0"/>
                                                                                  <w:marRight w:val="0"/>
                                                                                  <w:marTop w:val="0"/>
                                                                                  <w:marBottom w:val="0"/>
                                                                                  <w:divBdr>
                                                                                    <w:top w:val="none" w:sz="0" w:space="0" w:color="auto"/>
                                                                                    <w:left w:val="none" w:sz="0" w:space="0" w:color="auto"/>
                                                                                    <w:bottom w:val="none" w:sz="0" w:space="0" w:color="auto"/>
                                                                                    <w:right w:val="none" w:sz="0" w:space="0" w:color="auto"/>
                                                                                  </w:divBdr>
                                                                                </w:div>
                                                                                <w:div w:id="692003155">
                                                                                  <w:marLeft w:val="0"/>
                                                                                  <w:marRight w:val="0"/>
                                                                                  <w:marTop w:val="0"/>
                                                                                  <w:marBottom w:val="0"/>
                                                                                  <w:divBdr>
                                                                                    <w:top w:val="none" w:sz="0" w:space="0" w:color="auto"/>
                                                                                    <w:left w:val="none" w:sz="0" w:space="0" w:color="auto"/>
                                                                                    <w:bottom w:val="none" w:sz="0" w:space="0" w:color="auto"/>
                                                                                    <w:right w:val="none" w:sz="0" w:space="0" w:color="auto"/>
                                                                                  </w:divBdr>
                                                                                </w:div>
                                                                                <w:div w:id="268709627">
                                                                                  <w:marLeft w:val="0"/>
                                                                                  <w:marRight w:val="0"/>
                                                                                  <w:marTop w:val="0"/>
                                                                                  <w:marBottom w:val="0"/>
                                                                                  <w:divBdr>
                                                                                    <w:top w:val="none" w:sz="0" w:space="0" w:color="auto"/>
                                                                                    <w:left w:val="none" w:sz="0" w:space="0" w:color="auto"/>
                                                                                    <w:bottom w:val="none" w:sz="0" w:space="0" w:color="auto"/>
                                                                                    <w:right w:val="none" w:sz="0" w:space="0" w:color="auto"/>
                                                                                  </w:divBdr>
                                                                                </w:div>
                                                                                <w:div w:id="1904830725">
                                                                                  <w:marLeft w:val="0"/>
                                                                                  <w:marRight w:val="0"/>
                                                                                  <w:marTop w:val="0"/>
                                                                                  <w:marBottom w:val="0"/>
                                                                                  <w:divBdr>
                                                                                    <w:top w:val="none" w:sz="0" w:space="0" w:color="auto"/>
                                                                                    <w:left w:val="none" w:sz="0" w:space="0" w:color="auto"/>
                                                                                    <w:bottom w:val="none" w:sz="0" w:space="0" w:color="auto"/>
                                                                                    <w:right w:val="none" w:sz="0" w:space="0" w:color="auto"/>
                                                                                  </w:divBdr>
                                                                                </w:div>
                                                                                <w:div w:id="447166099">
                                                                                  <w:marLeft w:val="0"/>
                                                                                  <w:marRight w:val="0"/>
                                                                                  <w:marTop w:val="0"/>
                                                                                  <w:marBottom w:val="0"/>
                                                                                  <w:divBdr>
                                                                                    <w:top w:val="none" w:sz="0" w:space="0" w:color="auto"/>
                                                                                    <w:left w:val="none" w:sz="0" w:space="0" w:color="auto"/>
                                                                                    <w:bottom w:val="none" w:sz="0" w:space="0" w:color="auto"/>
                                                                                    <w:right w:val="none" w:sz="0" w:space="0" w:color="auto"/>
                                                                                  </w:divBdr>
                                                                                </w:div>
                                                                                <w:div w:id="852762358">
                                                                                  <w:marLeft w:val="0"/>
                                                                                  <w:marRight w:val="0"/>
                                                                                  <w:marTop w:val="0"/>
                                                                                  <w:marBottom w:val="0"/>
                                                                                  <w:divBdr>
                                                                                    <w:top w:val="none" w:sz="0" w:space="0" w:color="auto"/>
                                                                                    <w:left w:val="none" w:sz="0" w:space="0" w:color="auto"/>
                                                                                    <w:bottom w:val="none" w:sz="0" w:space="0" w:color="auto"/>
                                                                                    <w:right w:val="none" w:sz="0" w:space="0" w:color="auto"/>
                                                                                  </w:divBdr>
                                                                                </w:div>
                                                                                <w:div w:id="1226530702">
                                                                                  <w:marLeft w:val="0"/>
                                                                                  <w:marRight w:val="0"/>
                                                                                  <w:marTop w:val="0"/>
                                                                                  <w:marBottom w:val="0"/>
                                                                                  <w:divBdr>
                                                                                    <w:top w:val="none" w:sz="0" w:space="0" w:color="auto"/>
                                                                                    <w:left w:val="none" w:sz="0" w:space="0" w:color="auto"/>
                                                                                    <w:bottom w:val="none" w:sz="0" w:space="0" w:color="auto"/>
                                                                                    <w:right w:val="none" w:sz="0" w:space="0" w:color="auto"/>
                                                                                  </w:divBdr>
                                                                                </w:div>
                                                                                <w:div w:id="652025845">
                                                                                  <w:marLeft w:val="0"/>
                                                                                  <w:marRight w:val="0"/>
                                                                                  <w:marTop w:val="0"/>
                                                                                  <w:marBottom w:val="0"/>
                                                                                  <w:divBdr>
                                                                                    <w:top w:val="none" w:sz="0" w:space="0" w:color="auto"/>
                                                                                    <w:left w:val="none" w:sz="0" w:space="0" w:color="auto"/>
                                                                                    <w:bottom w:val="none" w:sz="0" w:space="0" w:color="auto"/>
                                                                                    <w:right w:val="none" w:sz="0" w:space="0" w:color="auto"/>
                                                                                  </w:divBdr>
                                                                                </w:div>
                                                                                <w:div w:id="87696490">
                                                                                  <w:marLeft w:val="0"/>
                                                                                  <w:marRight w:val="0"/>
                                                                                  <w:marTop w:val="0"/>
                                                                                  <w:marBottom w:val="0"/>
                                                                                  <w:divBdr>
                                                                                    <w:top w:val="none" w:sz="0" w:space="0" w:color="auto"/>
                                                                                    <w:left w:val="none" w:sz="0" w:space="0" w:color="auto"/>
                                                                                    <w:bottom w:val="none" w:sz="0" w:space="0" w:color="auto"/>
                                                                                    <w:right w:val="none" w:sz="0" w:space="0" w:color="auto"/>
                                                                                  </w:divBdr>
                                                                                </w:div>
                                                                                <w:div w:id="376439238">
                                                                                  <w:marLeft w:val="0"/>
                                                                                  <w:marRight w:val="0"/>
                                                                                  <w:marTop w:val="0"/>
                                                                                  <w:marBottom w:val="0"/>
                                                                                  <w:divBdr>
                                                                                    <w:top w:val="none" w:sz="0" w:space="0" w:color="auto"/>
                                                                                    <w:left w:val="none" w:sz="0" w:space="0" w:color="auto"/>
                                                                                    <w:bottom w:val="none" w:sz="0" w:space="0" w:color="auto"/>
                                                                                    <w:right w:val="none" w:sz="0" w:space="0" w:color="auto"/>
                                                                                  </w:divBdr>
                                                                                </w:div>
                                                                                <w:div w:id="219750836">
                                                                                  <w:marLeft w:val="0"/>
                                                                                  <w:marRight w:val="0"/>
                                                                                  <w:marTop w:val="0"/>
                                                                                  <w:marBottom w:val="0"/>
                                                                                  <w:divBdr>
                                                                                    <w:top w:val="none" w:sz="0" w:space="0" w:color="auto"/>
                                                                                    <w:left w:val="none" w:sz="0" w:space="0" w:color="auto"/>
                                                                                    <w:bottom w:val="none" w:sz="0" w:space="0" w:color="auto"/>
                                                                                    <w:right w:val="none" w:sz="0" w:space="0" w:color="auto"/>
                                                                                  </w:divBdr>
                                                                                </w:div>
                                                                              </w:divsChild>
                                                                            </w:div>
                                                                            <w:div w:id="1537431245">
                                                                              <w:marLeft w:val="0"/>
                                                                              <w:marRight w:val="0"/>
                                                                              <w:marTop w:val="0"/>
                                                                              <w:marBottom w:val="0"/>
                                                                              <w:divBdr>
                                                                                <w:top w:val="none" w:sz="0" w:space="0" w:color="auto"/>
                                                                                <w:left w:val="none" w:sz="0" w:space="0" w:color="auto"/>
                                                                                <w:bottom w:val="none" w:sz="0" w:space="0" w:color="auto"/>
                                                                                <w:right w:val="none" w:sz="0" w:space="0" w:color="auto"/>
                                                                              </w:divBdr>
                                                                              <w:divsChild>
                                                                                <w:div w:id="1461609730">
                                                                                  <w:marLeft w:val="0"/>
                                                                                  <w:marRight w:val="0"/>
                                                                                  <w:marTop w:val="0"/>
                                                                                  <w:marBottom w:val="0"/>
                                                                                  <w:divBdr>
                                                                                    <w:top w:val="none" w:sz="0" w:space="0" w:color="auto"/>
                                                                                    <w:left w:val="none" w:sz="0" w:space="0" w:color="auto"/>
                                                                                    <w:bottom w:val="none" w:sz="0" w:space="0" w:color="auto"/>
                                                                                    <w:right w:val="none" w:sz="0" w:space="0" w:color="auto"/>
                                                                                  </w:divBdr>
                                                                                </w:div>
                                                                                <w:div w:id="636183571">
                                                                                  <w:marLeft w:val="0"/>
                                                                                  <w:marRight w:val="0"/>
                                                                                  <w:marTop w:val="0"/>
                                                                                  <w:marBottom w:val="0"/>
                                                                                  <w:divBdr>
                                                                                    <w:top w:val="none" w:sz="0" w:space="0" w:color="auto"/>
                                                                                    <w:left w:val="none" w:sz="0" w:space="0" w:color="auto"/>
                                                                                    <w:bottom w:val="none" w:sz="0" w:space="0" w:color="auto"/>
                                                                                    <w:right w:val="none" w:sz="0" w:space="0" w:color="auto"/>
                                                                                  </w:divBdr>
                                                                                </w:div>
                                                                                <w:div w:id="1381245924">
                                                                                  <w:marLeft w:val="0"/>
                                                                                  <w:marRight w:val="0"/>
                                                                                  <w:marTop w:val="0"/>
                                                                                  <w:marBottom w:val="0"/>
                                                                                  <w:divBdr>
                                                                                    <w:top w:val="none" w:sz="0" w:space="0" w:color="auto"/>
                                                                                    <w:left w:val="none" w:sz="0" w:space="0" w:color="auto"/>
                                                                                    <w:bottom w:val="none" w:sz="0" w:space="0" w:color="auto"/>
                                                                                    <w:right w:val="none" w:sz="0" w:space="0" w:color="auto"/>
                                                                                  </w:divBdr>
                                                                                </w:div>
                                                                                <w:div w:id="1889217124">
                                                                                  <w:marLeft w:val="0"/>
                                                                                  <w:marRight w:val="0"/>
                                                                                  <w:marTop w:val="0"/>
                                                                                  <w:marBottom w:val="0"/>
                                                                                  <w:divBdr>
                                                                                    <w:top w:val="none" w:sz="0" w:space="0" w:color="auto"/>
                                                                                    <w:left w:val="none" w:sz="0" w:space="0" w:color="auto"/>
                                                                                    <w:bottom w:val="none" w:sz="0" w:space="0" w:color="auto"/>
                                                                                    <w:right w:val="none" w:sz="0" w:space="0" w:color="auto"/>
                                                                                  </w:divBdr>
                                                                                </w:div>
                                                                                <w:div w:id="1434518725">
                                                                                  <w:marLeft w:val="0"/>
                                                                                  <w:marRight w:val="0"/>
                                                                                  <w:marTop w:val="0"/>
                                                                                  <w:marBottom w:val="0"/>
                                                                                  <w:divBdr>
                                                                                    <w:top w:val="none" w:sz="0" w:space="0" w:color="auto"/>
                                                                                    <w:left w:val="none" w:sz="0" w:space="0" w:color="auto"/>
                                                                                    <w:bottom w:val="none" w:sz="0" w:space="0" w:color="auto"/>
                                                                                    <w:right w:val="none" w:sz="0" w:space="0" w:color="auto"/>
                                                                                  </w:divBdr>
                                                                                </w:div>
                                                                                <w:div w:id="324817766">
                                                                                  <w:marLeft w:val="0"/>
                                                                                  <w:marRight w:val="0"/>
                                                                                  <w:marTop w:val="0"/>
                                                                                  <w:marBottom w:val="0"/>
                                                                                  <w:divBdr>
                                                                                    <w:top w:val="none" w:sz="0" w:space="0" w:color="auto"/>
                                                                                    <w:left w:val="none" w:sz="0" w:space="0" w:color="auto"/>
                                                                                    <w:bottom w:val="none" w:sz="0" w:space="0" w:color="auto"/>
                                                                                    <w:right w:val="none" w:sz="0" w:space="0" w:color="auto"/>
                                                                                  </w:divBdr>
                                                                                </w:div>
                                                                                <w:div w:id="364409841">
                                                                                  <w:marLeft w:val="0"/>
                                                                                  <w:marRight w:val="0"/>
                                                                                  <w:marTop w:val="0"/>
                                                                                  <w:marBottom w:val="0"/>
                                                                                  <w:divBdr>
                                                                                    <w:top w:val="none" w:sz="0" w:space="0" w:color="auto"/>
                                                                                    <w:left w:val="none" w:sz="0" w:space="0" w:color="auto"/>
                                                                                    <w:bottom w:val="none" w:sz="0" w:space="0" w:color="auto"/>
                                                                                    <w:right w:val="none" w:sz="0" w:space="0" w:color="auto"/>
                                                                                  </w:divBdr>
                                                                                </w:div>
                                                                                <w:div w:id="261567942">
                                                                                  <w:marLeft w:val="0"/>
                                                                                  <w:marRight w:val="0"/>
                                                                                  <w:marTop w:val="0"/>
                                                                                  <w:marBottom w:val="0"/>
                                                                                  <w:divBdr>
                                                                                    <w:top w:val="none" w:sz="0" w:space="0" w:color="auto"/>
                                                                                    <w:left w:val="none" w:sz="0" w:space="0" w:color="auto"/>
                                                                                    <w:bottom w:val="none" w:sz="0" w:space="0" w:color="auto"/>
                                                                                    <w:right w:val="none" w:sz="0" w:space="0" w:color="auto"/>
                                                                                  </w:divBdr>
                                                                                </w:div>
                                                                                <w:div w:id="1995180499">
                                                                                  <w:marLeft w:val="0"/>
                                                                                  <w:marRight w:val="0"/>
                                                                                  <w:marTop w:val="0"/>
                                                                                  <w:marBottom w:val="0"/>
                                                                                  <w:divBdr>
                                                                                    <w:top w:val="none" w:sz="0" w:space="0" w:color="auto"/>
                                                                                    <w:left w:val="none" w:sz="0" w:space="0" w:color="auto"/>
                                                                                    <w:bottom w:val="none" w:sz="0" w:space="0" w:color="auto"/>
                                                                                    <w:right w:val="none" w:sz="0" w:space="0" w:color="auto"/>
                                                                                  </w:divBdr>
                                                                                </w:div>
                                                                                <w:div w:id="1876696238">
                                                                                  <w:marLeft w:val="0"/>
                                                                                  <w:marRight w:val="0"/>
                                                                                  <w:marTop w:val="0"/>
                                                                                  <w:marBottom w:val="0"/>
                                                                                  <w:divBdr>
                                                                                    <w:top w:val="none" w:sz="0" w:space="0" w:color="auto"/>
                                                                                    <w:left w:val="none" w:sz="0" w:space="0" w:color="auto"/>
                                                                                    <w:bottom w:val="none" w:sz="0" w:space="0" w:color="auto"/>
                                                                                    <w:right w:val="none" w:sz="0" w:space="0" w:color="auto"/>
                                                                                  </w:divBdr>
                                                                                </w:div>
                                                                                <w:div w:id="1149905241">
                                                                                  <w:marLeft w:val="0"/>
                                                                                  <w:marRight w:val="0"/>
                                                                                  <w:marTop w:val="0"/>
                                                                                  <w:marBottom w:val="0"/>
                                                                                  <w:divBdr>
                                                                                    <w:top w:val="none" w:sz="0" w:space="0" w:color="auto"/>
                                                                                    <w:left w:val="none" w:sz="0" w:space="0" w:color="auto"/>
                                                                                    <w:bottom w:val="none" w:sz="0" w:space="0" w:color="auto"/>
                                                                                    <w:right w:val="none" w:sz="0" w:space="0" w:color="auto"/>
                                                                                  </w:divBdr>
                                                                                </w:div>
                                                                                <w:div w:id="1375737893">
                                                                                  <w:marLeft w:val="0"/>
                                                                                  <w:marRight w:val="0"/>
                                                                                  <w:marTop w:val="0"/>
                                                                                  <w:marBottom w:val="0"/>
                                                                                  <w:divBdr>
                                                                                    <w:top w:val="none" w:sz="0" w:space="0" w:color="auto"/>
                                                                                    <w:left w:val="none" w:sz="0" w:space="0" w:color="auto"/>
                                                                                    <w:bottom w:val="none" w:sz="0" w:space="0" w:color="auto"/>
                                                                                    <w:right w:val="none" w:sz="0" w:space="0" w:color="auto"/>
                                                                                  </w:divBdr>
                                                                                </w:div>
                                                                                <w:div w:id="1347714862">
                                                                                  <w:marLeft w:val="0"/>
                                                                                  <w:marRight w:val="0"/>
                                                                                  <w:marTop w:val="0"/>
                                                                                  <w:marBottom w:val="0"/>
                                                                                  <w:divBdr>
                                                                                    <w:top w:val="none" w:sz="0" w:space="0" w:color="auto"/>
                                                                                    <w:left w:val="none" w:sz="0" w:space="0" w:color="auto"/>
                                                                                    <w:bottom w:val="none" w:sz="0" w:space="0" w:color="auto"/>
                                                                                    <w:right w:val="none" w:sz="0" w:space="0" w:color="auto"/>
                                                                                  </w:divBdr>
                                                                                </w:div>
                                                                                <w:div w:id="1104692967">
                                                                                  <w:marLeft w:val="0"/>
                                                                                  <w:marRight w:val="0"/>
                                                                                  <w:marTop w:val="0"/>
                                                                                  <w:marBottom w:val="0"/>
                                                                                  <w:divBdr>
                                                                                    <w:top w:val="none" w:sz="0" w:space="0" w:color="auto"/>
                                                                                    <w:left w:val="none" w:sz="0" w:space="0" w:color="auto"/>
                                                                                    <w:bottom w:val="none" w:sz="0" w:space="0" w:color="auto"/>
                                                                                    <w:right w:val="none" w:sz="0" w:space="0" w:color="auto"/>
                                                                                  </w:divBdr>
                                                                                </w:div>
                                                                              </w:divsChild>
                                                                            </w:div>
                                                                            <w:div w:id="574441003">
                                                                              <w:marLeft w:val="0"/>
                                                                              <w:marRight w:val="0"/>
                                                                              <w:marTop w:val="0"/>
                                                                              <w:marBottom w:val="0"/>
                                                                              <w:divBdr>
                                                                                <w:top w:val="none" w:sz="0" w:space="0" w:color="auto"/>
                                                                                <w:left w:val="none" w:sz="0" w:space="0" w:color="auto"/>
                                                                                <w:bottom w:val="none" w:sz="0" w:space="0" w:color="auto"/>
                                                                                <w:right w:val="none" w:sz="0" w:space="0" w:color="auto"/>
                                                                              </w:divBdr>
                                                                            </w:div>
                                                                            <w:div w:id="1933321860">
                                                                              <w:marLeft w:val="0"/>
                                                                              <w:marRight w:val="0"/>
                                                                              <w:marTop w:val="0"/>
                                                                              <w:marBottom w:val="0"/>
                                                                              <w:divBdr>
                                                                                <w:top w:val="none" w:sz="0" w:space="0" w:color="auto"/>
                                                                                <w:left w:val="none" w:sz="0" w:space="0" w:color="auto"/>
                                                                                <w:bottom w:val="none" w:sz="0" w:space="0" w:color="auto"/>
                                                                                <w:right w:val="none" w:sz="0" w:space="0" w:color="auto"/>
                                                                              </w:divBdr>
                                                                            </w:div>
                                                                            <w:div w:id="969171849">
                                                                              <w:marLeft w:val="0"/>
                                                                              <w:marRight w:val="0"/>
                                                                              <w:marTop w:val="0"/>
                                                                              <w:marBottom w:val="0"/>
                                                                              <w:divBdr>
                                                                                <w:top w:val="none" w:sz="0" w:space="0" w:color="auto"/>
                                                                                <w:left w:val="none" w:sz="0" w:space="0" w:color="auto"/>
                                                                                <w:bottom w:val="none" w:sz="0" w:space="0" w:color="auto"/>
                                                                                <w:right w:val="none" w:sz="0" w:space="0" w:color="auto"/>
                                                                              </w:divBdr>
                                                                            </w:div>
                                                                            <w:div w:id="338701830">
                                                                              <w:marLeft w:val="0"/>
                                                                              <w:marRight w:val="0"/>
                                                                              <w:marTop w:val="0"/>
                                                                              <w:marBottom w:val="0"/>
                                                                              <w:divBdr>
                                                                                <w:top w:val="none" w:sz="0" w:space="0" w:color="auto"/>
                                                                                <w:left w:val="none" w:sz="0" w:space="0" w:color="auto"/>
                                                                                <w:bottom w:val="none" w:sz="0" w:space="0" w:color="auto"/>
                                                                                <w:right w:val="none" w:sz="0" w:space="0" w:color="auto"/>
                                                                              </w:divBdr>
                                                                            </w:div>
                                                                            <w:div w:id="874658055">
                                                                              <w:marLeft w:val="0"/>
                                                                              <w:marRight w:val="0"/>
                                                                              <w:marTop w:val="0"/>
                                                                              <w:marBottom w:val="0"/>
                                                                              <w:divBdr>
                                                                                <w:top w:val="none" w:sz="0" w:space="0" w:color="auto"/>
                                                                                <w:left w:val="none" w:sz="0" w:space="0" w:color="auto"/>
                                                                                <w:bottom w:val="none" w:sz="0" w:space="0" w:color="auto"/>
                                                                                <w:right w:val="none" w:sz="0" w:space="0" w:color="auto"/>
                                                                              </w:divBdr>
                                                                            </w:div>
                                                                            <w:div w:id="1755734812">
                                                                              <w:marLeft w:val="0"/>
                                                                              <w:marRight w:val="0"/>
                                                                              <w:marTop w:val="0"/>
                                                                              <w:marBottom w:val="0"/>
                                                                              <w:divBdr>
                                                                                <w:top w:val="none" w:sz="0" w:space="0" w:color="auto"/>
                                                                                <w:left w:val="none" w:sz="0" w:space="0" w:color="auto"/>
                                                                                <w:bottom w:val="none" w:sz="0" w:space="0" w:color="auto"/>
                                                                                <w:right w:val="none" w:sz="0" w:space="0" w:color="auto"/>
                                                                              </w:divBdr>
                                                                            </w:div>
                                                                            <w:div w:id="1152716651">
                                                                              <w:marLeft w:val="0"/>
                                                                              <w:marRight w:val="0"/>
                                                                              <w:marTop w:val="0"/>
                                                                              <w:marBottom w:val="0"/>
                                                                              <w:divBdr>
                                                                                <w:top w:val="none" w:sz="0" w:space="0" w:color="auto"/>
                                                                                <w:left w:val="none" w:sz="0" w:space="0" w:color="auto"/>
                                                                                <w:bottom w:val="none" w:sz="0" w:space="0" w:color="auto"/>
                                                                                <w:right w:val="none" w:sz="0" w:space="0" w:color="auto"/>
                                                                              </w:divBdr>
                                                                            </w:div>
                                                                            <w:div w:id="1967080277">
                                                                              <w:marLeft w:val="0"/>
                                                                              <w:marRight w:val="0"/>
                                                                              <w:marTop w:val="0"/>
                                                                              <w:marBottom w:val="0"/>
                                                                              <w:divBdr>
                                                                                <w:top w:val="none" w:sz="0" w:space="0" w:color="auto"/>
                                                                                <w:left w:val="none" w:sz="0" w:space="0" w:color="auto"/>
                                                                                <w:bottom w:val="none" w:sz="0" w:space="0" w:color="auto"/>
                                                                                <w:right w:val="none" w:sz="0" w:space="0" w:color="auto"/>
                                                                              </w:divBdr>
                                                                            </w:div>
                                                                            <w:div w:id="607933082">
                                                                              <w:marLeft w:val="0"/>
                                                                              <w:marRight w:val="0"/>
                                                                              <w:marTop w:val="0"/>
                                                                              <w:marBottom w:val="0"/>
                                                                              <w:divBdr>
                                                                                <w:top w:val="none" w:sz="0" w:space="0" w:color="auto"/>
                                                                                <w:left w:val="none" w:sz="0" w:space="0" w:color="auto"/>
                                                                                <w:bottom w:val="none" w:sz="0" w:space="0" w:color="auto"/>
                                                                                <w:right w:val="none" w:sz="0" w:space="0" w:color="auto"/>
                                                                              </w:divBdr>
                                                                            </w:div>
                                                                            <w:div w:id="4407026">
                                                                              <w:marLeft w:val="0"/>
                                                                              <w:marRight w:val="0"/>
                                                                              <w:marTop w:val="0"/>
                                                                              <w:marBottom w:val="0"/>
                                                                              <w:divBdr>
                                                                                <w:top w:val="none" w:sz="0" w:space="0" w:color="auto"/>
                                                                                <w:left w:val="none" w:sz="0" w:space="0" w:color="auto"/>
                                                                                <w:bottom w:val="none" w:sz="0" w:space="0" w:color="auto"/>
                                                                                <w:right w:val="none" w:sz="0" w:space="0" w:color="auto"/>
                                                                              </w:divBdr>
                                                                            </w:div>
                                                                            <w:div w:id="19267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024009">
      <w:bodyDiv w:val="1"/>
      <w:marLeft w:val="0"/>
      <w:marRight w:val="0"/>
      <w:marTop w:val="0"/>
      <w:marBottom w:val="0"/>
      <w:divBdr>
        <w:top w:val="none" w:sz="0" w:space="0" w:color="auto"/>
        <w:left w:val="none" w:sz="0" w:space="0" w:color="auto"/>
        <w:bottom w:val="none" w:sz="0" w:space="0" w:color="auto"/>
        <w:right w:val="none" w:sz="0" w:space="0" w:color="auto"/>
      </w:divBdr>
      <w:divsChild>
        <w:div w:id="2135442057">
          <w:marLeft w:val="0"/>
          <w:marRight w:val="0"/>
          <w:marTop w:val="0"/>
          <w:marBottom w:val="0"/>
          <w:divBdr>
            <w:top w:val="none" w:sz="0" w:space="0" w:color="auto"/>
            <w:left w:val="none" w:sz="0" w:space="0" w:color="auto"/>
            <w:bottom w:val="none" w:sz="0" w:space="0" w:color="auto"/>
            <w:right w:val="none" w:sz="0" w:space="0" w:color="auto"/>
          </w:divBdr>
          <w:divsChild>
            <w:div w:id="1751653444">
              <w:marLeft w:val="0"/>
              <w:marRight w:val="0"/>
              <w:marTop w:val="0"/>
              <w:marBottom w:val="0"/>
              <w:divBdr>
                <w:top w:val="none" w:sz="0" w:space="0" w:color="auto"/>
                <w:left w:val="none" w:sz="0" w:space="0" w:color="auto"/>
                <w:bottom w:val="none" w:sz="0" w:space="0" w:color="auto"/>
                <w:right w:val="none" w:sz="0" w:space="0" w:color="auto"/>
              </w:divBdr>
              <w:divsChild>
                <w:div w:id="2022275924">
                  <w:marLeft w:val="0"/>
                  <w:marRight w:val="0"/>
                  <w:marTop w:val="0"/>
                  <w:marBottom w:val="0"/>
                  <w:divBdr>
                    <w:top w:val="none" w:sz="0" w:space="0" w:color="auto"/>
                    <w:left w:val="none" w:sz="0" w:space="0" w:color="auto"/>
                    <w:bottom w:val="none" w:sz="0" w:space="0" w:color="auto"/>
                    <w:right w:val="none" w:sz="0" w:space="0" w:color="auto"/>
                  </w:divBdr>
                  <w:divsChild>
                    <w:div w:id="689448652">
                      <w:marLeft w:val="0"/>
                      <w:marRight w:val="0"/>
                      <w:marTop w:val="0"/>
                      <w:marBottom w:val="0"/>
                      <w:divBdr>
                        <w:top w:val="none" w:sz="0" w:space="0" w:color="auto"/>
                        <w:left w:val="none" w:sz="0" w:space="0" w:color="auto"/>
                        <w:bottom w:val="none" w:sz="0" w:space="0" w:color="auto"/>
                        <w:right w:val="none" w:sz="0" w:space="0" w:color="auto"/>
                      </w:divBdr>
                      <w:divsChild>
                        <w:div w:id="1866363069">
                          <w:marLeft w:val="0"/>
                          <w:marRight w:val="0"/>
                          <w:marTop w:val="0"/>
                          <w:marBottom w:val="0"/>
                          <w:divBdr>
                            <w:top w:val="none" w:sz="0" w:space="0" w:color="auto"/>
                            <w:left w:val="none" w:sz="0" w:space="0" w:color="auto"/>
                            <w:bottom w:val="none" w:sz="0" w:space="0" w:color="auto"/>
                            <w:right w:val="none" w:sz="0" w:space="0" w:color="auto"/>
                          </w:divBdr>
                          <w:divsChild>
                            <w:div w:id="2093045389">
                              <w:marLeft w:val="0"/>
                              <w:marRight w:val="0"/>
                              <w:marTop w:val="0"/>
                              <w:marBottom w:val="0"/>
                              <w:divBdr>
                                <w:top w:val="none" w:sz="0" w:space="0" w:color="auto"/>
                                <w:left w:val="none" w:sz="0" w:space="0" w:color="auto"/>
                                <w:bottom w:val="none" w:sz="0" w:space="0" w:color="auto"/>
                                <w:right w:val="none" w:sz="0" w:space="0" w:color="auto"/>
                              </w:divBdr>
                              <w:divsChild>
                                <w:div w:id="1068723428">
                                  <w:marLeft w:val="0"/>
                                  <w:marRight w:val="0"/>
                                  <w:marTop w:val="0"/>
                                  <w:marBottom w:val="0"/>
                                  <w:divBdr>
                                    <w:top w:val="none" w:sz="0" w:space="0" w:color="auto"/>
                                    <w:left w:val="none" w:sz="0" w:space="0" w:color="auto"/>
                                    <w:bottom w:val="none" w:sz="0" w:space="0" w:color="auto"/>
                                    <w:right w:val="none" w:sz="0" w:space="0" w:color="auto"/>
                                  </w:divBdr>
                                  <w:divsChild>
                                    <w:div w:id="1857649978">
                                      <w:marLeft w:val="0"/>
                                      <w:marRight w:val="0"/>
                                      <w:marTop w:val="0"/>
                                      <w:marBottom w:val="0"/>
                                      <w:divBdr>
                                        <w:top w:val="none" w:sz="0" w:space="0" w:color="auto"/>
                                        <w:left w:val="none" w:sz="0" w:space="0" w:color="auto"/>
                                        <w:bottom w:val="none" w:sz="0" w:space="0" w:color="auto"/>
                                        <w:right w:val="none" w:sz="0" w:space="0" w:color="auto"/>
                                      </w:divBdr>
                                      <w:divsChild>
                                        <w:div w:id="1750426710">
                                          <w:marLeft w:val="0"/>
                                          <w:marRight w:val="0"/>
                                          <w:marTop w:val="0"/>
                                          <w:marBottom w:val="0"/>
                                          <w:divBdr>
                                            <w:top w:val="none" w:sz="0" w:space="0" w:color="auto"/>
                                            <w:left w:val="none" w:sz="0" w:space="0" w:color="auto"/>
                                            <w:bottom w:val="none" w:sz="0" w:space="0" w:color="auto"/>
                                            <w:right w:val="none" w:sz="0" w:space="0" w:color="auto"/>
                                          </w:divBdr>
                                          <w:divsChild>
                                            <w:div w:id="245917569">
                                              <w:marLeft w:val="0"/>
                                              <w:marRight w:val="0"/>
                                              <w:marTop w:val="0"/>
                                              <w:marBottom w:val="0"/>
                                              <w:divBdr>
                                                <w:top w:val="none" w:sz="0" w:space="0" w:color="auto"/>
                                                <w:left w:val="none" w:sz="0" w:space="0" w:color="auto"/>
                                                <w:bottom w:val="none" w:sz="0" w:space="0" w:color="auto"/>
                                                <w:right w:val="none" w:sz="0" w:space="0" w:color="auto"/>
                                              </w:divBdr>
                                              <w:divsChild>
                                                <w:div w:id="304239085">
                                                  <w:marLeft w:val="0"/>
                                                  <w:marRight w:val="0"/>
                                                  <w:marTop w:val="0"/>
                                                  <w:marBottom w:val="0"/>
                                                  <w:divBdr>
                                                    <w:top w:val="none" w:sz="0" w:space="0" w:color="auto"/>
                                                    <w:left w:val="none" w:sz="0" w:space="0" w:color="auto"/>
                                                    <w:bottom w:val="none" w:sz="0" w:space="0" w:color="auto"/>
                                                    <w:right w:val="none" w:sz="0" w:space="0" w:color="auto"/>
                                                  </w:divBdr>
                                                  <w:divsChild>
                                                    <w:div w:id="2058624363">
                                                      <w:marLeft w:val="0"/>
                                                      <w:marRight w:val="0"/>
                                                      <w:marTop w:val="0"/>
                                                      <w:marBottom w:val="0"/>
                                                      <w:divBdr>
                                                        <w:top w:val="none" w:sz="0" w:space="0" w:color="auto"/>
                                                        <w:left w:val="none" w:sz="0" w:space="0" w:color="auto"/>
                                                        <w:bottom w:val="none" w:sz="0" w:space="0" w:color="auto"/>
                                                        <w:right w:val="none" w:sz="0" w:space="0" w:color="auto"/>
                                                      </w:divBdr>
                                                      <w:divsChild>
                                                        <w:div w:id="1937903967">
                                                          <w:marLeft w:val="0"/>
                                                          <w:marRight w:val="0"/>
                                                          <w:marTop w:val="0"/>
                                                          <w:marBottom w:val="0"/>
                                                          <w:divBdr>
                                                            <w:top w:val="none" w:sz="0" w:space="0" w:color="auto"/>
                                                            <w:left w:val="none" w:sz="0" w:space="0" w:color="auto"/>
                                                            <w:bottom w:val="none" w:sz="0" w:space="0" w:color="auto"/>
                                                            <w:right w:val="none" w:sz="0" w:space="0" w:color="auto"/>
                                                          </w:divBdr>
                                                          <w:divsChild>
                                                            <w:div w:id="57826994">
                                                              <w:marLeft w:val="0"/>
                                                              <w:marRight w:val="0"/>
                                                              <w:marTop w:val="0"/>
                                                              <w:marBottom w:val="0"/>
                                                              <w:divBdr>
                                                                <w:top w:val="none" w:sz="0" w:space="0" w:color="auto"/>
                                                                <w:left w:val="none" w:sz="0" w:space="0" w:color="auto"/>
                                                                <w:bottom w:val="none" w:sz="0" w:space="0" w:color="auto"/>
                                                                <w:right w:val="none" w:sz="0" w:space="0" w:color="auto"/>
                                                              </w:divBdr>
                                                              <w:divsChild>
                                                                <w:div w:id="499394840">
                                                                  <w:marLeft w:val="0"/>
                                                                  <w:marRight w:val="0"/>
                                                                  <w:marTop w:val="0"/>
                                                                  <w:marBottom w:val="0"/>
                                                                  <w:divBdr>
                                                                    <w:top w:val="none" w:sz="0" w:space="0" w:color="auto"/>
                                                                    <w:left w:val="none" w:sz="0" w:space="0" w:color="auto"/>
                                                                    <w:bottom w:val="none" w:sz="0" w:space="0" w:color="auto"/>
                                                                    <w:right w:val="none" w:sz="0" w:space="0" w:color="auto"/>
                                                                  </w:divBdr>
                                                                  <w:divsChild>
                                                                    <w:div w:id="510219481">
                                                                      <w:marLeft w:val="0"/>
                                                                      <w:marRight w:val="0"/>
                                                                      <w:marTop w:val="0"/>
                                                                      <w:marBottom w:val="0"/>
                                                                      <w:divBdr>
                                                                        <w:top w:val="none" w:sz="0" w:space="0" w:color="auto"/>
                                                                        <w:left w:val="none" w:sz="0" w:space="0" w:color="auto"/>
                                                                        <w:bottom w:val="none" w:sz="0" w:space="0" w:color="auto"/>
                                                                        <w:right w:val="none" w:sz="0" w:space="0" w:color="auto"/>
                                                                      </w:divBdr>
                                                                      <w:divsChild>
                                                                        <w:div w:id="417947068">
                                                                          <w:marLeft w:val="0"/>
                                                                          <w:marRight w:val="0"/>
                                                                          <w:marTop w:val="0"/>
                                                                          <w:marBottom w:val="0"/>
                                                                          <w:divBdr>
                                                                            <w:top w:val="none" w:sz="0" w:space="0" w:color="auto"/>
                                                                            <w:left w:val="none" w:sz="0" w:space="0" w:color="auto"/>
                                                                            <w:bottom w:val="none" w:sz="0" w:space="0" w:color="auto"/>
                                                                            <w:right w:val="none" w:sz="0" w:space="0" w:color="auto"/>
                                                                          </w:divBdr>
                                                                          <w:divsChild>
                                                                            <w:div w:id="882719498">
                                                                              <w:marLeft w:val="0"/>
                                                                              <w:marRight w:val="0"/>
                                                                              <w:marTop w:val="0"/>
                                                                              <w:marBottom w:val="0"/>
                                                                              <w:divBdr>
                                                                                <w:top w:val="none" w:sz="0" w:space="0" w:color="auto"/>
                                                                                <w:left w:val="none" w:sz="0" w:space="0" w:color="auto"/>
                                                                                <w:bottom w:val="none" w:sz="0" w:space="0" w:color="auto"/>
                                                                                <w:right w:val="none" w:sz="0" w:space="0" w:color="auto"/>
                                                                              </w:divBdr>
                                                                              <w:divsChild>
                                                                                <w:div w:id="1899508142">
                                                                                  <w:marLeft w:val="0"/>
                                                                                  <w:marRight w:val="0"/>
                                                                                  <w:marTop w:val="0"/>
                                                                                  <w:marBottom w:val="0"/>
                                                                                  <w:divBdr>
                                                                                    <w:top w:val="none" w:sz="0" w:space="0" w:color="auto"/>
                                                                                    <w:left w:val="none" w:sz="0" w:space="0" w:color="auto"/>
                                                                                    <w:bottom w:val="none" w:sz="0" w:space="0" w:color="auto"/>
                                                                                    <w:right w:val="none" w:sz="0" w:space="0" w:color="auto"/>
                                                                                  </w:divBdr>
                                                                                </w:div>
                                                                                <w:div w:id="83306478">
                                                                                  <w:marLeft w:val="0"/>
                                                                                  <w:marRight w:val="0"/>
                                                                                  <w:marTop w:val="0"/>
                                                                                  <w:marBottom w:val="0"/>
                                                                                  <w:divBdr>
                                                                                    <w:top w:val="none" w:sz="0" w:space="0" w:color="auto"/>
                                                                                    <w:left w:val="none" w:sz="0" w:space="0" w:color="auto"/>
                                                                                    <w:bottom w:val="none" w:sz="0" w:space="0" w:color="auto"/>
                                                                                    <w:right w:val="none" w:sz="0" w:space="0" w:color="auto"/>
                                                                                  </w:divBdr>
                                                                                </w:div>
                                                                                <w:div w:id="1751777673">
                                                                                  <w:marLeft w:val="0"/>
                                                                                  <w:marRight w:val="0"/>
                                                                                  <w:marTop w:val="0"/>
                                                                                  <w:marBottom w:val="0"/>
                                                                                  <w:divBdr>
                                                                                    <w:top w:val="none" w:sz="0" w:space="0" w:color="auto"/>
                                                                                    <w:left w:val="none" w:sz="0" w:space="0" w:color="auto"/>
                                                                                    <w:bottom w:val="none" w:sz="0" w:space="0" w:color="auto"/>
                                                                                    <w:right w:val="none" w:sz="0" w:space="0" w:color="auto"/>
                                                                                  </w:divBdr>
                                                                                </w:div>
                                                                                <w:div w:id="1599213284">
                                                                                  <w:marLeft w:val="0"/>
                                                                                  <w:marRight w:val="0"/>
                                                                                  <w:marTop w:val="0"/>
                                                                                  <w:marBottom w:val="0"/>
                                                                                  <w:divBdr>
                                                                                    <w:top w:val="none" w:sz="0" w:space="0" w:color="auto"/>
                                                                                    <w:left w:val="none" w:sz="0" w:space="0" w:color="auto"/>
                                                                                    <w:bottom w:val="none" w:sz="0" w:space="0" w:color="auto"/>
                                                                                    <w:right w:val="none" w:sz="0" w:space="0" w:color="auto"/>
                                                                                  </w:divBdr>
                                                                                </w:div>
                                                                                <w:div w:id="986087224">
                                                                                  <w:marLeft w:val="0"/>
                                                                                  <w:marRight w:val="0"/>
                                                                                  <w:marTop w:val="0"/>
                                                                                  <w:marBottom w:val="0"/>
                                                                                  <w:divBdr>
                                                                                    <w:top w:val="none" w:sz="0" w:space="0" w:color="auto"/>
                                                                                    <w:left w:val="none" w:sz="0" w:space="0" w:color="auto"/>
                                                                                    <w:bottom w:val="none" w:sz="0" w:space="0" w:color="auto"/>
                                                                                    <w:right w:val="none" w:sz="0" w:space="0" w:color="auto"/>
                                                                                  </w:divBdr>
                                                                                </w:div>
                                                                                <w:div w:id="787971137">
                                                                                  <w:marLeft w:val="0"/>
                                                                                  <w:marRight w:val="0"/>
                                                                                  <w:marTop w:val="0"/>
                                                                                  <w:marBottom w:val="0"/>
                                                                                  <w:divBdr>
                                                                                    <w:top w:val="none" w:sz="0" w:space="0" w:color="auto"/>
                                                                                    <w:left w:val="none" w:sz="0" w:space="0" w:color="auto"/>
                                                                                    <w:bottom w:val="none" w:sz="0" w:space="0" w:color="auto"/>
                                                                                    <w:right w:val="none" w:sz="0" w:space="0" w:color="auto"/>
                                                                                  </w:divBdr>
                                                                                </w:div>
                                                                                <w:div w:id="158541411">
                                                                                  <w:marLeft w:val="0"/>
                                                                                  <w:marRight w:val="0"/>
                                                                                  <w:marTop w:val="0"/>
                                                                                  <w:marBottom w:val="0"/>
                                                                                  <w:divBdr>
                                                                                    <w:top w:val="none" w:sz="0" w:space="0" w:color="auto"/>
                                                                                    <w:left w:val="none" w:sz="0" w:space="0" w:color="auto"/>
                                                                                    <w:bottom w:val="none" w:sz="0" w:space="0" w:color="auto"/>
                                                                                    <w:right w:val="none" w:sz="0" w:space="0" w:color="auto"/>
                                                                                  </w:divBdr>
                                                                                </w:div>
                                                                                <w:div w:id="777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242352">
      <w:bodyDiv w:val="1"/>
      <w:marLeft w:val="0"/>
      <w:marRight w:val="0"/>
      <w:marTop w:val="0"/>
      <w:marBottom w:val="0"/>
      <w:divBdr>
        <w:top w:val="none" w:sz="0" w:space="0" w:color="auto"/>
        <w:left w:val="none" w:sz="0" w:space="0" w:color="auto"/>
        <w:bottom w:val="none" w:sz="0" w:space="0" w:color="auto"/>
        <w:right w:val="none" w:sz="0" w:space="0" w:color="auto"/>
      </w:divBdr>
      <w:divsChild>
        <w:div w:id="1781222180">
          <w:marLeft w:val="0"/>
          <w:marRight w:val="0"/>
          <w:marTop w:val="0"/>
          <w:marBottom w:val="0"/>
          <w:divBdr>
            <w:top w:val="none" w:sz="0" w:space="0" w:color="auto"/>
            <w:left w:val="none" w:sz="0" w:space="0" w:color="auto"/>
            <w:bottom w:val="none" w:sz="0" w:space="0" w:color="auto"/>
            <w:right w:val="none" w:sz="0" w:space="0" w:color="auto"/>
          </w:divBdr>
          <w:divsChild>
            <w:div w:id="261962622">
              <w:marLeft w:val="0"/>
              <w:marRight w:val="0"/>
              <w:marTop w:val="0"/>
              <w:marBottom w:val="0"/>
              <w:divBdr>
                <w:top w:val="none" w:sz="0" w:space="0" w:color="auto"/>
                <w:left w:val="none" w:sz="0" w:space="0" w:color="auto"/>
                <w:bottom w:val="none" w:sz="0" w:space="0" w:color="auto"/>
                <w:right w:val="none" w:sz="0" w:space="0" w:color="auto"/>
              </w:divBdr>
              <w:divsChild>
                <w:div w:id="1473330784">
                  <w:marLeft w:val="0"/>
                  <w:marRight w:val="0"/>
                  <w:marTop w:val="0"/>
                  <w:marBottom w:val="0"/>
                  <w:divBdr>
                    <w:top w:val="none" w:sz="0" w:space="0" w:color="auto"/>
                    <w:left w:val="none" w:sz="0" w:space="0" w:color="auto"/>
                    <w:bottom w:val="none" w:sz="0" w:space="0" w:color="auto"/>
                    <w:right w:val="none" w:sz="0" w:space="0" w:color="auto"/>
                  </w:divBdr>
                  <w:divsChild>
                    <w:div w:id="1535773562">
                      <w:marLeft w:val="0"/>
                      <w:marRight w:val="0"/>
                      <w:marTop w:val="0"/>
                      <w:marBottom w:val="0"/>
                      <w:divBdr>
                        <w:top w:val="none" w:sz="0" w:space="0" w:color="auto"/>
                        <w:left w:val="none" w:sz="0" w:space="0" w:color="auto"/>
                        <w:bottom w:val="none" w:sz="0" w:space="0" w:color="auto"/>
                        <w:right w:val="none" w:sz="0" w:space="0" w:color="auto"/>
                      </w:divBdr>
                      <w:divsChild>
                        <w:div w:id="164177188">
                          <w:marLeft w:val="0"/>
                          <w:marRight w:val="0"/>
                          <w:marTop w:val="0"/>
                          <w:marBottom w:val="0"/>
                          <w:divBdr>
                            <w:top w:val="none" w:sz="0" w:space="0" w:color="auto"/>
                            <w:left w:val="none" w:sz="0" w:space="0" w:color="auto"/>
                            <w:bottom w:val="none" w:sz="0" w:space="0" w:color="auto"/>
                            <w:right w:val="none" w:sz="0" w:space="0" w:color="auto"/>
                          </w:divBdr>
                          <w:divsChild>
                            <w:div w:id="1431437332">
                              <w:marLeft w:val="0"/>
                              <w:marRight w:val="0"/>
                              <w:marTop w:val="0"/>
                              <w:marBottom w:val="0"/>
                              <w:divBdr>
                                <w:top w:val="none" w:sz="0" w:space="0" w:color="auto"/>
                                <w:left w:val="none" w:sz="0" w:space="0" w:color="auto"/>
                                <w:bottom w:val="none" w:sz="0" w:space="0" w:color="auto"/>
                                <w:right w:val="none" w:sz="0" w:space="0" w:color="auto"/>
                              </w:divBdr>
                              <w:divsChild>
                                <w:div w:id="1799253966">
                                  <w:marLeft w:val="0"/>
                                  <w:marRight w:val="0"/>
                                  <w:marTop w:val="0"/>
                                  <w:marBottom w:val="0"/>
                                  <w:divBdr>
                                    <w:top w:val="none" w:sz="0" w:space="0" w:color="auto"/>
                                    <w:left w:val="none" w:sz="0" w:space="0" w:color="auto"/>
                                    <w:bottom w:val="none" w:sz="0" w:space="0" w:color="auto"/>
                                    <w:right w:val="none" w:sz="0" w:space="0" w:color="auto"/>
                                  </w:divBdr>
                                  <w:divsChild>
                                    <w:div w:id="2071538580">
                                      <w:marLeft w:val="0"/>
                                      <w:marRight w:val="0"/>
                                      <w:marTop w:val="0"/>
                                      <w:marBottom w:val="0"/>
                                      <w:divBdr>
                                        <w:top w:val="none" w:sz="0" w:space="0" w:color="auto"/>
                                        <w:left w:val="none" w:sz="0" w:space="0" w:color="auto"/>
                                        <w:bottom w:val="none" w:sz="0" w:space="0" w:color="auto"/>
                                        <w:right w:val="none" w:sz="0" w:space="0" w:color="auto"/>
                                      </w:divBdr>
                                      <w:divsChild>
                                        <w:div w:id="53087152">
                                          <w:marLeft w:val="0"/>
                                          <w:marRight w:val="0"/>
                                          <w:marTop w:val="0"/>
                                          <w:marBottom w:val="0"/>
                                          <w:divBdr>
                                            <w:top w:val="none" w:sz="0" w:space="0" w:color="auto"/>
                                            <w:left w:val="none" w:sz="0" w:space="0" w:color="auto"/>
                                            <w:bottom w:val="none" w:sz="0" w:space="0" w:color="auto"/>
                                            <w:right w:val="none" w:sz="0" w:space="0" w:color="auto"/>
                                          </w:divBdr>
                                          <w:divsChild>
                                            <w:div w:id="1742172024">
                                              <w:marLeft w:val="0"/>
                                              <w:marRight w:val="0"/>
                                              <w:marTop w:val="0"/>
                                              <w:marBottom w:val="0"/>
                                              <w:divBdr>
                                                <w:top w:val="none" w:sz="0" w:space="0" w:color="auto"/>
                                                <w:left w:val="none" w:sz="0" w:space="0" w:color="auto"/>
                                                <w:bottom w:val="none" w:sz="0" w:space="0" w:color="auto"/>
                                                <w:right w:val="none" w:sz="0" w:space="0" w:color="auto"/>
                                              </w:divBdr>
                                              <w:divsChild>
                                                <w:div w:id="642733008">
                                                  <w:marLeft w:val="0"/>
                                                  <w:marRight w:val="0"/>
                                                  <w:marTop w:val="0"/>
                                                  <w:marBottom w:val="0"/>
                                                  <w:divBdr>
                                                    <w:top w:val="none" w:sz="0" w:space="0" w:color="auto"/>
                                                    <w:left w:val="none" w:sz="0" w:space="0" w:color="auto"/>
                                                    <w:bottom w:val="none" w:sz="0" w:space="0" w:color="auto"/>
                                                    <w:right w:val="none" w:sz="0" w:space="0" w:color="auto"/>
                                                  </w:divBdr>
                                                  <w:divsChild>
                                                    <w:div w:id="905847334">
                                                      <w:marLeft w:val="0"/>
                                                      <w:marRight w:val="0"/>
                                                      <w:marTop w:val="0"/>
                                                      <w:marBottom w:val="0"/>
                                                      <w:divBdr>
                                                        <w:top w:val="none" w:sz="0" w:space="0" w:color="auto"/>
                                                        <w:left w:val="none" w:sz="0" w:space="0" w:color="auto"/>
                                                        <w:bottom w:val="none" w:sz="0" w:space="0" w:color="auto"/>
                                                        <w:right w:val="none" w:sz="0" w:space="0" w:color="auto"/>
                                                      </w:divBdr>
                                                      <w:divsChild>
                                                        <w:div w:id="1913274797">
                                                          <w:marLeft w:val="0"/>
                                                          <w:marRight w:val="0"/>
                                                          <w:marTop w:val="0"/>
                                                          <w:marBottom w:val="0"/>
                                                          <w:divBdr>
                                                            <w:top w:val="none" w:sz="0" w:space="0" w:color="auto"/>
                                                            <w:left w:val="none" w:sz="0" w:space="0" w:color="auto"/>
                                                            <w:bottom w:val="none" w:sz="0" w:space="0" w:color="auto"/>
                                                            <w:right w:val="none" w:sz="0" w:space="0" w:color="auto"/>
                                                          </w:divBdr>
                                                          <w:divsChild>
                                                            <w:div w:id="1697392596">
                                                              <w:marLeft w:val="0"/>
                                                              <w:marRight w:val="0"/>
                                                              <w:marTop w:val="0"/>
                                                              <w:marBottom w:val="0"/>
                                                              <w:divBdr>
                                                                <w:top w:val="none" w:sz="0" w:space="0" w:color="auto"/>
                                                                <w:left w:val="none" w:sz="0" w:space="0" w:color="auto"/>
                                                                <w:bottom w:val="none" w:sz="0" w:space="0" w:color="auto"/>
                                                                <w:right w:val="none" w:sz="0" w:space="0" w:color="auto"/>
                                                              </w:divBdr>
                                                              <w:divsChild>
                                                                <w:div w:id="1287158391">
                                                                  <w:marLeft w:val="0"/>
                                                                  <w:marRight w:val="0"/>
                                                                  <w:marTop w:val="0"/>
                                                                  <w:marBottom w:val="0"/>
                                                                  <w:divBdr>
                                                                    <w:top w:val="none" w:sz="0" w:space="0" w:color="auto"/>
                                                                    <w:left w:val="none" w:sz="0" w:space="0" w:color="auto"/>
                                                                    <w:bottom w:val="none" w:sz="0" w:space="0" w:color="auto"/>
                                                                    <w:right w:val="none" w:sz="0" w:space="0" w:color="auto"/>
                                                                  </w:divBdr>
                                                                  <w:divsChild>
                                                                    <w:div w:id="69162842">
                                                                      <w:marLeft w:val="0"/>
                                                                      <w:marRight w:val="0"/>
                                                                      <w:marTop w:val="0"/>
                                                                      <w:marBottom w:val="0"/>
                                                                      <w:divBdr>
                                                                        <w:top w:val="none" w:sz="0" w:space="0" w:color="auto"/>
                                                                        <w:left w:val="none" w:sz="0" w:space="0" w:color="auto"/>
                                                                        <w:bottom w:val="none" w:sz="0" w:space="0" w:color="auto"/>
                                                                        <w:right w:val="none" w:sz="0" w:space="0" w:color="auto"/>
                                                                      </w:divBdr>
                                                                      <w:divsChild>
                                                                        <w:div w:id="1609005041">
                                                                          <w:marLeft w:val="0"/>
                                                                          <w:marRight w:val="0"/>
                                                                          <w:marTop w:val="0"/>
                                                                          <w:marBottom w:val="0"/>
                                                                          <w:divBdr>
                                                                            <w:top w:val="none" w:sz="0" w:space="0" w:color="auto"/>
                                                                            <w:left w:val="none" w:sz="0" w:space="0" w:color="auto"/>
                                                                            <w:bottom w:val="none" w:sz="0" w:space="0" w:color="auto"/>
                                                                            <w:right w:val="none" w:sz="0" w:space="0" w:color="auto"/>
                                                                          </w:divBdr>
                                                                          <w:divsChild>
                                                                            <w:div w:id="6055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16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Malone</dc:creator>
  <cp:keywords/>
  <dc:description/>
  <cp:lastModifiedBy>Amy Malone</cp:lastModifiedBy>
  <cp:revision>1</cp:revision>
  <dcterms:created xsi:type="dcterms:W3CDTF">2017-04-07T02:41:00Z</dcterms:created>
  <dcterms:modified xsi:type="dcterms:W3CDTF">2017-04-07T09:58:00Z</dcterms:modified>
</cp:coreProperties>
</file>